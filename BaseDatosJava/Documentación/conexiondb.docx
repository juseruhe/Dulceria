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5"/>
          <w:szCs w:val="25"/>
        </w:rPr>
        <w:jc w:val="both"/>
        <w:spacing w:before="29"/>
        <w:ind w:left="133" w:right="5041"/>
      </w:pPr>
      <w:r>
        <w:pict>
          <v:shape type="#_x0000_t75" style="position:absolute;margin-left:84.9486pt;margin-top:-0.14578pt;width:222.45pt;height:16.2008pt;mso-position-horizontal-relative:page;mso-position-vertical-relative:paragraph;z-index:-1151">
            <v:imagedata o:title="" r:id="rId5"/>
          </v:shape>
        </w:pict>
      </w:r>
      <w:r>
        <w:rPr>
          <w:rFonts w:cs="Arial" w:hAnsi="Arial" w:eastAsia="Arial" w:ascii="Arial"/>
          <w:b/>
          <w:color w:val="060606"/>
          <w:w w:val="79"/>
          <w:sz w:val="25"/>
          <w:szCs w:val="25"/>
        </w:rPr>
        <w:t>C</w:t>
      </w:r>
      <w:r>
        <w:rPr>
          <w:rFonts w:cs="Arial" w:hAnsi="Arial" w:eastAsia="Arial" w:ascii="Arial"/>
          <w:b/>
          <w:color w:val="060606"/>
          <w:w w:val="111"/>
          <w:sz w:val="25"/>
          <w:szCs w:val="25"/>
        </w:rPr>
        <w:t>ON</w:t>
      </w:r>
      <w:r>
        <w:rPr>
          <w:rFonts w:cs="Arial" w:hAnsi="Arial" w:eastAsia="Arial" w:ascii="Arial"/>
          <w:b/>
          <w:color w:val="060606"/>
          <w:w w:val="99"/>
          <w:sz w:val="25"/>
          <w:szCs w:val="25"/>
        </w:rPr>
        <w:t>E</w:t>
      </w:r>
      <w:r>
        <w:rPr>
          <w:rFonts w:cs="Arial" w:hAnsi="Arial" w:eastAsia="Arial" w:ascii="Arial"/>
          <w:b/>
          <w:color w:val="060606"/>
          <w:w w:val="108"/>
          <w:sz w:val="25"/>
          <w:szCs w:val="25"/>
        </w:rPr>
        <w:t>X</w:t>
      </w:r>
      <w:r>
        <w:rPr>
          <w:rFonts w:cs="Arial" w:hAnsi="Arial" w:eastAsia="Arial" w:ascii="Arial"/>
          <w:b/>
          <w:color w:val="060606"/>
          <w:w w:val="103"/>
          <w:sz w:val="25"/>
          <w:szCs w:val="25"/>
        </w:rPr>
        <w:t>I</w:t>
      </w:r>
      <w:r>
        <w:rPr>
          <w:rFonts w:cs="Arial" w:hAnsi="Arial" w:eastAsia="Arial" w:ascii="Arial"/>
          <w:b/>
          <w:color w:val="060606"/>
          <w:w w:val="114"/>
          <w:sz w:val="25"/>
          <w:szCs w:val="25"/>
        </w:rPr>
        <w:t>Ó</w:t>
      </w:r>
      <w:r>
        <w:rPr>
          <w:rFonts w:cs="Arial" w:hAnsi="Arial" w:eastAsia="Arial" w:ascii="Arial"/>
          <w:b/>
          <w:color w:val="060606"/>
          <w:w w:val="111"/>
          <w:sz w:val="25"/>
          <w:szCs w:val="25"/>
        </w:rPr>
        <w:t>N</w:t>
      </w:r>
      <w:r>
        <w:rPr>
          <w:rFonts w:cs="Arial" w:hAnsi="Arial" w:eastAsia="Arial" w:ascii="Arial"/>
          <w:b/>
          <w:color w:val="060606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060606"/>
          <w:spacing w:val="-31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060606"/>
          <w:spacing w:val="0"/>
          <w:w w:val="91"/>
          <w:sz w:val="25"/>
          <w:szCs w:val="25"/>
        </w:rPr>
        <w:t>B</w:t>
      </w:r>
      <w:r>
        <w:rPr>
          <w:rFonts w:cs="Arial" w:hAnsi="Arial" w:eastAsia="Arial" w:ascii="Arial"/>
          <w:b/>
          <w:color w:val="060606"/>
          <w:spacing w:val="0"/>
          <w:w w:val="91"/>
          <w:sz w:val="25"/>
          <w:szCs w:val="25"/>
        </w:rPr>
        <w:t>L</w:t>
      </w:r>
      <w:r>
        <w:rPr>
          <w:rFonts w:cs="Arial" w:hAnsi="Arial" w:eastAsia="Arial" w:ascii="Arial"/>
          <w:b/>
          <w:color w:val="060606"/>
          <w:spacing w:val="0"/>
          <w:w w:val="91"/>
          <w:sz w:val="25"/>
          <w:szCs w:val="25"/>
        </w:rPr>
        <w:t>U</w:t>
      </w:r>
      <w:r>
        <w:rPr>
          <w:rFonts w:cs="Arial" w:hAnsi="Arial" w:eastAsia="Arial" w:ascii="Arial"/>
          <w:b/>
          <w:color w:val="060606"/>
          <w:spacing w:val="0"/>
          <w:w w:val="91"/>
          <w:sz w:val="25"/>
          <w:szCs w:val="25"/>
        </w:rPr>
        <w:t>E</w:t>
      </w:r>
      <w:r>
        <w:rPr>
          <w:rFonts w:cs="Arial" w:hAnsi="Arial" w:eastAsia="Arial" w:ascii="Arial"/>
          <w:b/>
          <w:color w:val="060606"/>
          <w:spacing w:val="0"/>
          <w:w w:val="91"/>
          <w:sz w:val="25"/>
          <w:szCs w:val="25"/>
        </w:rPr>
        <w:t>J</w:t>
      </w:r>
      <w:r>
        <w:rPr>
          <w:rFonts w:cs="Arial" w:hAnsi="Arial" w:eastAsia="Arial" w:ascii="Arial"/>
          <w:b/>
          <w:color w:val="060606"/>
          <w:spacing w:val="44"/>
          <w:w w:val="91"/>
          <w:sz w:val="25"/>
          <w:szCs w:val="25"/>
        </w:rPr>
        <w:t> </w:t>
      </w:r>
      <w:r>
        <w:rPr>
          <w:rFonts w:cs="Arial" w:hAnsi="Arial" w:eastAsia="Arial" w:ascii="Arial"/>
          <w:b/>
          <w:color w:val="060606"/>
          <w:spacing w:val="0"/>
          <w:w w:val="83"/>
          <w:sz w:val="25"/>
          <w:szCs w:val="25"/>
        </w:rPr>
        <w:t>C</w:t>
      </w:r>
      <w:r>
        <w:rPr>
          <w:rFonts w:cs="Arial" w:hAnsi="Arial" w:eastAsia="Arial" w:ascii="Arial"/>
          <w:b/>
          <w:color w:val="060606"/>
          <w:spacing w:val="0"/>
          <w:w w:val="107"/>
          <w:sz w:val="25"/>
          <w:szCs w:val="25"/>
        </w:rPr>
        <w:t>O</w:t>
      </w:r>
      <w:r>
        <w:rPr>
          <w:rFonts w:cs="Arial" w:hAnsi="Arial" w:eastAsia="Arial" w:ascii="Arial"/>
          <w:b/>
          <w:color w:val="060606"/>
          <w:spacing w:val="0"/>
          <w:w w:val="111"/>
          <w:sz w:val="25"/>
          <w:szCs w:val="25"/>
        </w:rPr>
        <w:t>N</w:t>
      </w:r>
      <w:r>
        <w:rPr>
          <w:rFonts w:cs="Arial" w:hAnsi="Arial" w:eastAsia="Arial" w:ascii="Arial"/>
          <w:b/>
          <w:color w:val="060606"/>
          <w:spacing w:val="0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060606"/>
          <w:spacing w:val="-23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060606"/>
          <w:spacing w:val="0"/>
          <w:w w:val="97"/>
          <w:sz w:val="25"/>
          <w:szCs w:val="25"/>
        </w:rPr>
        <w:t>B</w:t>
      </w:r>
      <w:r>
        <w:rPr>
          <w:rFonts w:cs="Arial" w:hAnsi="Arial" w:eastAsia="Arial" w:ascii="Arial"/>
          <w:b/>
          <w:color w:val="060606"/>
          <w:spacing w:val="0"/>
          <w:w w:val="97"/>
          <w:sz w:val="25"/>
          <w:szCs w:val="25"/>
        </w:rPr>
        <w:t>D</w:t>
      </w:r>
      <w:r>
        <w:rPr>
          <w:rFonts w:cs="Arial" w:hAnsi="Arial" w:eastAsia="Arial" w:ascii="Arial"/>
          <w:b/>
          <w:color w:val="060606"/>
          <w:spacing w:val="34"/>
          <w:w w:val="97"/>
          <w:sz w:val="25"/>
          <w:szCs w:val="25"/>
        </w:rPr>
        <w:t> </w:t>
      </w:r>
      <w:r>
        <w:rPr>
          <w:rFonts w:cs="Arial" w:hAnsi="Arial" w:eastAsia="Arial" w:ascii="Arial"/>
          <w:b/>
          <w:color w:val="060606"/>
          <w:spacing w:val="0"/>
          <w:w w:val="114"/>
          <w:sz w:val="25"/>
          <w:szCs w:val="25"/>
        </w:rPr>
        <w:t>M</w:t>
      </w:r>
      <w:r>
        <w:rPr>
          <w:rFonts w:cs="Arial" w:hAnsi="Arial" w:eastAsia="Arial" w:ascii="Arial"/>
          <w:b/>
          <w:color w:val="060606"/>
          <w:spacing w:val="0"/>
          <w:w w:val="112"/>
          <w:sz w:val="25"/>
          <w:szCs w:val="25"/>
        </w:rPr>
        <w:t>Y</w:t>
      </w:r>
      <w:r>
        <w:rPr>
          <w:rFonts w:cs="Arial" w:hAnsi="Arial" w:eastAsia="Arial" w:ascii="Arial"/>
          <w:b/>
          <w:color w:val="060606"/>
          <w:spacing w:val="0"/>
          <w:w w:val="90"/>
          <w:sz w:val="25"/>
          <w:szCs w:val="25"/>
        </w:rPr>
        <w:t>S</w:t>
      </w:r>
      <w:r>
        <w:rPr>
          <w:rFonts w:cs="Arial" w:hAnsi="Arial" w:eastAsia="Arial" w:ascii="Arial"/>
          <w:b/>
          <w:color w:val="060606"/>
          <w:spacing w:val="0"/>
          <w:w w:val="118"/>
          <w:sz w:val="25"/>
          <w:szCs w:val="25"/>
        </w:rPr>
        <w:t>Q</w:t>
      </w:r>
      <w:r>
        <w:rPr>
          <w:rFonts w:cs="Arial" w:hAnsi="Arial" w:eastAsia="Arial" w:ascii="Arial"/>
          <w:b/>
          <w:color w:val="060606"/>
          <w:spacing w:val="0"/>
          <w:w w:val="80"/>
          <w:sz w:val="25"/>
          <w:szCs w:val="25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5"/>
          <w:szCs w:val="25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316"/>
        <w:ind w:left="119" w:right="993"/>
      </w:pPr>
      <w:r>
        <w:pict>
          <v:shape type="#_x0000_t75" style="position:absolute;margin-left:84.5886pt;margin-top:0.990512pt;width:425.823pt;height:39.9619pt;mso-position-horizontal-relative:page;mso-position-vertical-relative:paragraph;z-index:-1152">
            <v:imagedata o:title="" r:id="rId6"/>
          </v:shape>
        </w:pic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ea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li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31"/>
          <w:w w:val="136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1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91"/>
          <w:sz w:val="19"/>
          <w:szCs w:val="19"/>
        </w:rPr>
        <w:t>RU</w:t>
      </w:r>
      <w:r>
        <w:rPr>
          <w:rFonts w:cs="Arial" w:hAnsi="Arial" w:eastAsia="Arial" w:ascii="Arial"/>
          <w:color w:val="1A1A1A"/>
          <w:spacing w:val="0"/>
          <w:w w:val="91"/>
          <w:sz w:val="19"/>
          <w:szCs w:val="19"/>
        </w:rPr>
        <w:t>D</w:t>
      </w:r>
      <w:r>
        <w:rPr>
          <w:rFonts w:cs="Arial" w:hAnsi="Arial" w:eastAsia="Arial" w:ascii="Arial"/>
          <w:color w:val="3A3D3E"/>
          <w:spacing w:val="0"/>
          <w:w w:val="91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0"/>
          <w:w w:val="91"/>
          <w:sz w:val="19"/>
          <w:szCs w:val="19"/>
        </w:rPr>
        <w:t> </w:t>
      </w:r>
      <w:r>
        <w:rPr>
          <w:rFonts w:cs="Arial" w:hAnsi="Arial" w:eastAsia="Arial" w:ascii="Arial"/>
          <w:color w:val="3A3D3E"/>
          <w:spacing w:val="0"/>
          <w:w w:val="91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060606"/>
          <w:spacing w:val="4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3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pa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ó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ha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ng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31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4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31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A3D3E"/>
          <w:spacing w:val="0"/>
          <w:w w:val="95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24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A3D3E"/>
          <w:spacing w:val="0"/>
          <w:w w:val="100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88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da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A3D3E"/>
          <w:spacing w:val="0"/>
          <w:w w:val="109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9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9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ñ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gn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29"/>
          <w:sz w:val="19"/>
          <w:szCs w:val="19"/>
        </w:rPr>
        <w:t>fi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82"/>
          <w:sz w:val="19"/>
          <w:szCs w:val="19"/>
        </w:rPr>
        <w:t>:</w:t>
      </w:r>
      <w:r>
        <w:rPr>
          <w:rFonts w:cs="Arial" w:hAnsi="Arial" w:eastAsia="Arial" w:ascii="Arial"/>
          <w:color w:val="1A1A1A"/>
          <w:spacing w:val="24"/>
          <w:w w:val="82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060606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A3D3E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24"/>
          <w:w w:val="82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A3D3E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24"/>
          <w:w w:val="82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A3D3E"/>
          <w:spacing w:val="0"/>
          <w:w w:val="95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17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na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13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1A1A1A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3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93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3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fi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22"/>
          <w:w w:val="81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on</w:t>
      </w:r>
      <w:r>
        <w:rPr>
          <w:rFonts w:cs="Arial" w:hAnsi="Arial" w:eastAsia="Arial" w:ascii="Arial"/>
          <w:color w:val="1A1A1A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re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1A1A1A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ba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-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3A3D3E"/>
          <w:spacing w:val="0"/>
          <w:w w:val="95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316"/>
        <w:ind w:left="119" w:right="993" w:firstLine="14"/>
      </w:pPr>
      <w:r>
        <w:pict>
          <v:shape type="#_x0000_t75" style="position:absolute;margin-left:84.5886pt;margin-top:0.630495pt;width:425.823pt;height:38.1618pt;mso-position-horizontal-relative:page;mso-position-vertical-relative:paragraph;z-index:-1153">
            <v:imagedata o:title="" r:id="rId7"/>
          </v:shape>
        </w:pict>
      </w:r>
      <w:r>
        <w:rPr>
          <w:rFonts w:cs="Arial" w:hAnsi="Arial" w:eastAsia="Arial" w:ascii="Arial"/>
          <w:color w:val="1A1A1A"/>
          <w:w w:val="73"/>
          <w:sz w:val="19"/>
          <w:szCs w:val="19"/>
        </w:rPr>
        <w:t>P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19"/>
          <w:sz w:val="19"/>
          <w:szCs w:val="19"/>
        </w:rPr>
        <w:t>li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mo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pa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ro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eñ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3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93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93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-2"/>
          <w:w w:val="93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A1A1A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C.</w:t>
      </w:r>
      <w:r>
        <w:rPr>
          <w:rFonts w:cs="Arial" w:hAnsi="Arial" w:eastAsia="Arial" w:ascii="Arial"/>
          <w:color w:val="1A1A1A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81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29"/>
          <w:w w:val="81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64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22"/>
          <w:sz w:val="19"/>
          <w:szCs w:val="19"/>
        </w:rPr>
        <w:t>ó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pa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19"/>
          <w:sz w:val="19"/>
          <w:szCs w:val="19"/>
        </w:rPr>
        <w:t>ro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ñ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4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ic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ó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á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an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3D3E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ón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060606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19"/>
          <w:sz w:val="19"/>
          <w:szCs w:val="19"/>
        </w:rPr>
        <w:t>ro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b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em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10"/>
          <w:sz w:val="19"/>
          <w:szCs w:val="19"/>
        </w:rPr>
        <w:t>roll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f</w:t>
      </w:r>
      <w:r>
        <w:rPr>
          <w:rFonts w:cs="Arial" w:hAnsi="Arial" w:eastAsia="Arial" w:ascii="Arial"/>
          <w:color w:val="1A1A1A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w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A3D3E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316"/>
        <w:ind w:left="119" w:right="993" w:firstLine="7"/>
      </w:pPr>
      <w:r>
        <w:pict>
          <v:shape type="#_x0000_t75" style="position:absolute;margin-left:84.5886pt;margin-top:0.630495pt;width:425.823pt;height:39.9619pt;mso-position-horizontal-relative:page;mso-position-vertical-relative:paragraph;z-index:-1154">
            <v:imagedata o:title="" r:id="rId8"/>
          </v:shape>
        </w:pict>
      </w:r>
      <w:r>
        <w:rPr>
          <w:rFonts w:cs="Arial" w:hAnsi="Arial" w:eastAsia="Arial" w:ascii="Arial"/>
          <w:color w:val="1A1A1A"/>
          <w:w w:val="87"/>
          <w:sz w:val="19"/>
          <w:szCs w:val="19"/>
        </w:rPr>
        <w:t>O</w:t>
      </w:r>
      <w:r>
        <w:rPr>
          <w:rFonts w:cs="Arial" w:hAnsi="Arial" w:eastAsia="Arial" w:ascii="Arial"/>
          <w:color w:val="1A1A1A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60606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í</w:t>
      </w:r>
      <w:r>
        <w:rPr>
          <w:rFonts w:cs="Arial" w:hAnsi="Arial" w:eastAsia="Arial" w:ascii="Arial"/>
          <w:color w:val="1A1A1A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po</w:t>
      </w:r>
      <w:r>
        <w:rPr>
          <w:rFonts w:cs="Arial" w:hAnsi="Arial" w:eastAsia="Arial" w:ascii="Arial"/>
          <w:color w:val="060606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pa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ro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eño</w:t>
      </w:r>
      <w:r>
        <w:rPr>
          <w:rFonts w:cs="Arial" w:hAnsi="Arial" w:eastAsia="Arial" w:ascii="Arial"/>
          <w:color w:val="1A1A1A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75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A3D3E"/>
          <w:spacing w:val="0"/>
          <w:w w:val="164"/>
          <w:sz w:val="19"/>
          <w:szCs w:val="19"/>
        </w:rPr>
        <w:t>f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w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pe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0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060606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95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7"/>
          <w:w w:val="9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5"/>
          <w:w w:val="88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3A3D3E"/>
          <w:spacing w:val="0"/>
          <w:w w:val="95"/>
          <w:sz w:val="19"/>
          <w:szCs w:val="19"/>
        </w:rPr>
        <w:t>,</w:t>
      </w:r>
      <w:r>
        <w:rPr>
          <w:rFonts w:cs="Arial" w:hAnsi="Arial" w:eastAsia="Arial" w:ascii="Arial"/>
          <w:color w:val="3A3D3E"/>
          <w:spacing w:val="7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s</w:t>
      </w:r>
      <w:r>
        <w:rPr>
          <w:rFonts w:cs="Arial" w:hAnsi="Arial" w:eastAsia="Arial" w:ascii="Arial"/>
          <w:color w:val="060606"/>
          <w:spacing w:val="0"/>
          <w:w w:val="88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22"/>
          <w:w w:val="88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2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od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0"/>
          <w:w w:val="121"/>
          <w:sz w:val="19"/>
          <w:szCs w:val="19"/>
        </w:rPr>
        <w:t>fi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7"/>
          <w:w w:val="136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7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22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7"/>
          <w:w w:val="122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3A3D3E"/>
          <w:spacing w:val="0"/>
          <w:w w:val="150"/>
          <w:sz w:val="19"/>
          <w:szCs w:val="19"/>
        </w:rPr>
        <w:t>f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3A3D3E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í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22"/>
          <w:w w:val="88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s</w:t>
      </w:r>
      <w:r>
        <w:rPr>
          <w:rFonts w:cs="Arial" w:hAnsi="Arial" w:eastAsia="Arial" w:ascii="Arial"/>
          <w:color w:val="060606"/>
          <w:spacing w:val="0"/>
          <w:w w:val="88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26"/>
          <w:w w:val="88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ll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eg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h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b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060606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0"/>
          <w:w w:val="95"/>
          <w:sz w:val="19"/>
          <w:szCs w:val="19"/>
        </w:rPr>
        <w:t>í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23"/>
          <w:sz w:val="19"/>
          <w:szCs w:val="19"/>
        </w:rPr>
        <w:t>í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ind w:left="133" w:right="2134"/>
      </w:pPr>
      <w:r>
        <w:pict>
          <v:shape type="#_x0000_t75" style="position:absolute;margin-left:85.3085pt;margin-top:0.990512pt;width:368.23pt;height:11.1605pt;mso-position-horizontal-relative:page;mso-position-vertical-relative:paragraph;z-index:-1155">
            <v:imagedata o:title="" r:id="rId9"/>
          </v:shape>
        </w:pict>
      </w:r>
      <w:r>
        <w:rPr>
          <w:rFonts w:cs="Arial" w:hAnsi="Arial" w:eastAsia="Arial" w:ascii="Arial"/>
          <w:color w:val="060606"/>
          <w:w w:val="73"/>
          <w:sz w:val="19"/>
          <w:szCs w:val="19"/>
        </w:rPr>
        <w:t>P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88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0"/>
          <w:w w:val="110"/>
          <w:sz w:val="19"/>
          <w:szCs w:val="19"/>
        </w:rPr>
        <w:t>ro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ll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88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li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3D3E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color w:val="060606"/>
          <w:spacing w:val="0"/>
          <w:w w:val="104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7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79"/>
          <w:sz w:val="19"/>
          <w:szCs w:val="19"/>
        </w:rPr>
        <w:t>B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19"/>
          <w:sz w:val="19"/>
          <w:szCs w:val="19"/>
        </w:rPr>
        <w:t>j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-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64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82"/>
          <w:sz w:val="19"/>
          <w:szCs w:val="19"/>
        </w:rPr>
        <w:t>: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1A1A1A"/>
          <w:spacing w:val="0"/>
          <w:w w:val="79"/>
          <w:sz w:val="19"/>
          <w:szCs w:val="19"/>
        </w:rPr>
        <w:t>S</w:t>
      </w:r>
      <w:r>
        <w:rPr>
          <w:rFonts w:cs="Arial" w:hAnsi="Arial" w:eastAsia="Arial" w:ascii="Arial"/>
          <w:color w:val="060606"/>
          <w:spacing w:val="0"/>
          <w:w w:val="109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93"/>
      </w:pPr>
      <w:r>
        <w:pict>
          <v:shape type="#_x0000_t75" style="position:absolute;margin-left:102.946pt;margin-top:0.990512pt;width:233.609pt;height:10.8005pt;mso-position-horizontal-relative:page;mso-position-vertical-relative:paragraph;z-index:-1156">
            <v:imagedata o:title="" r:id="rId10"/>
          </v:shape>
        </w:pict>
      </w:r>
      <w:r>
        <w:rPr>
          <w:rFonts w:cs="Arial" w:hAnsi="Arial" w:eastAsia="Arial" w:ascii="Arial"/>
          <w:b/>
          <w:color w:val="060606"/>
          <w:spacing w:val="0"/>
          <w:w w:val="100"/>
          <w:sz w:val="19"/>
          <w:szCs w:val="19"/>
        </w:rPr>
        <w:t>1.</w:t>
      </w:r>
      <w:r>
        <w:rPr>
          <w:rFonts w:cs="Arial" w:hAnsi="Arial" w:eastAsia="Arial" w:ascii="Arial"/>
          <w:b/>
          <w:color w:val="060606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060606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color w:val="060606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1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ci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ó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color w:val="060606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72"/>
          <w:sz w:val="18"/>
          <w:szCs w:val="18"/>
        </w:rPr>
        <w:t>l</w:t>
      </w:r>
      <w:r>
        <w:rPr>
          <w:rFonts w:cs="Arial" w:hAnsi="Arial" w:eastAsia="Arial" w:ascii="Arial"/>
          <w:b/>
          <w:color w:val="060606"/>
          <w:spacing w:val="0"/>
          <w:w w:val="107"/>
          <w:sz w:val="18"/>
          <w:szCs w:val="18"/>
        </w:rPr>
        <w:t>a</w:t>
      </w:r>
      <w:r>
        <w:rPr>
          <w:rFonts w:cs="Arial" w:hAnsi="Arial" w:eastAsia="Arial" w:ascii="Arial"/>
          <w:b/>
          <w:color w:val="060606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94"/>
          <w:sz w:val="18"/>
          <w:szCs w:val="18"/>
        </w:rPr>
        <w:t>B</w:t>
      </w:r>
      <w:r>
        <w:rPr>
          <w:rFonts w:cs="Arial" w:hAnsi="Arial" w:eastAsia="Arial" w:ascii="Arial"/>
          <w:b/>
          <w:color w:val="060606"/>
          <w:spacing w:val="0"/>
          <w:w w:val="94"/>
          <w:sz w:val="18"/>
          <w:szCs w:val="18"/>
        </w:rPr>
        <w:t>a</w:t>
      </w:r>
      <w:r>
        <w:rPr>
          <w:rFonts w:cs="Arial" w:hAnsi="Arial" w:eastAsia="Arial" w:ascii="Arial"/>
          <w:b/>
          <w:color w:val="060606"/>
          <w:spacing w:val="0"/>
          <w:w w:val="94"/>
          <w:sz w:val="18"/>
          <w:szCs w:val="18"/>
        </w:rPr>
        <w:t>s</w:t>
      </w:r>
      <w:r>
        <w:rPr>
          <w:rFonts w:cs="Arial" w:hAnsi="Arial" w:eastAsia="Arial" w:ascii="Arial"/>
          <w:b/>
          <w:color w:val="060606"/>
          <w:spacing w:val="0"/>
          <w:w w:val="94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15"/>
          <w:w w:val="94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94"/>
          <w:sz w:val="18"/>
          <w:szCs w:val="18"/>
        </w:rPr>
        <w:t>D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color w:val="060606"/>
          <w:spacing w:val="0"/>
          <w:w w:val="144"/>
          <w:sz w:val="18"/>
          <w:szCs w:val="18"/>
        </w:rPr>
        <w:t>t</w:t>
      </w:r>
      <w:r>
        <w:rPr>
          <w:rFonts w:cs="Arial" w:hAnsi="Arial" w:eastAsia="Arial" w:ascii="Arial"/>
          <w:b/>
          <w:color w:val="060606"/>
          <w:spacing w:val="0"/>
          <w:w w:val="111"/>
          <w:sz w:val="18"/>
          <w:szCs w:val="18"/>
        </w:rPr>
        <w:t>o</w:t>
      </w:r>
      <w:r>
        <w:rPr>
          <w:rFonts w:cs="Arial" w:hAnsi="Arial" w:eastAsia="Arial" w:ascii="Arial"/>
          <w:b/>
          <w:color w:val="060606"/>
          <w:spacing w:val="0"/>
          <w:w w:val="98"/>
          <w:sz w:val="18"/>
          <w:szCs w:val="18"/>
        </w:rPr>
        <w:t>n</w:t>
      </w:r>
      <w:r>
        <w:rPr>
          <w:rFonts w:cs="Arial" w:hAnsi="Arial" w:eastAsia="Arial" w:ascii="Arial"/>
          <w:b/>
          <w:color w:val="060606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color w:val="060606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10"/>
          <w:sz w:val="18"/>
          <w:szCs w:val="18"/>
        </w:rPr>
        <w:t>M</w:t>
      </w:r>
      <w:r>
        <w:rPr>
          <w:rFonts w:cs="Arial" w:hAnsi="Arial" w:eastAsia="Arial" w:ascii="Arial"/>
          <w:b/>
          <w:color w:val="060606"/>
          <w:spacing w:val="0"/>
          <w:w w:val="115"/>
          <w:sz w:val="18"/>
          <w:szCs w:val="18"/>
        </w:rPr>
        <w:t>y</w:t>
      </w:r>
      <w:r>
        <w:rPr>
          <w:rFonts w:cs="Arial" w:hAnsi="Arial" w:eastAsia="Arial" w:ascii="Arial"/>
          <w:b/>
          <w:color w:val="060606"/>
          <w:spacing w:val="0"/>
          <w:w w:val="93"/>
          <w:sz w:val="18"/>
          <w:szCs w:val="18"/>
        </w:rPr>
        <w:t>s</w:t>
      </w:r>
      <w:r>
        <w:rPr>
          <w:rFonts w:cs="Arial" w:hAnsi="Arial" w:eastAsia="Arial" w:ascii="Arial"/>
          <w:b/>
          <w:color w:val="060606"/>
          <w:spacing w:val="0"/>
          <w:w w:val="104"/>
          <w:sz w:val="18"/>
          <w:szCs w:val="18"/>
        </w:rPr>
        <w:t>q</w:t>
      </w:r>
      <w:r>
        <w:rPr>
          <w:rFonts w:cs="Arial" w:hAnsi="Arial" w:eastAsia="Arial" w:ascii="Arial"/>
          <w:b/>
          <w:color w:val="060606"/>
          <w:spacing w:val="0"/>
          <w:w w:val="101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501"/>
        <w:ind w:left="119" w:right="6095" w:firstLine="7"/>
      </w:pPr>
      <w:r>
        <w:pict>
          <v:shape type="#_x0000_t75" style="position:absolute;margin-left:84.5886pt;margin-top:26.3823pt;width:91.0678pt;height:10.4405pt;mso-position-horizontal-relative:page;mso-position-vertical-relative:paragraph;z-index:-1158">
            <v:imagedata o:title="" r:id="rId11"/>
          </v:shape>
        </w:pict>
      </w:r>
      <w:r>
        <w:pict>
          <v:shape type="#_x0000_t75" style="position:absolute;margin-left:84.9486pt;margin-top:1.54111pt;width:169.897pt;height:10.4405pt;mso-position-horizontal-relative:page;mso-position-vertical-relative:paragraph;z-index:-1157">
            <v:imagedata o:title="" r:id="rId12"/>
          </v:shape>
        </w:pic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35457"/>
          <w:spacing w:val="4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AB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86869"/>
          <w:spacing w:val="5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p</w:t>
      </w:r>
      <w:r>
        <w:rPr>
          <w:rFonts w:cs="Courier New" w:hAnsi="Courier New" w:eastAsia="Courier New" w:ascii="Courier New"/>
          <w:color w:val="686869"/>
          <w:spacing w:val="0"/>
          <w:w w:val="9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eo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8"/>
          <w:sz w:val="21"/>
          <w:szCs w:val="21"/>
        </w:rPr>
        <w:t>p</w:t>
      </w:r>
      <w:r>
        <w:rPr>
          <w:rFonts w:cs="Courier New" w:hAnsi="Courier New" w:eastAsia="Courier New" w:ascii="Courier New"/>
          <w:color w:val="1A1A1A"/>
          <w:spacing w:val="0"/>
          <w:w w:val="79"/>
          <w:sz w:val="21"/>
          <w:szCs w:val="21"/>
        </w:rPr>
        <w:t>;</w:t>
      </w:r>
      <w:r>
        <w:rPr>
          <w:rFonts w:cs="Courier New" w:hAnsi="Courier New" w:eastAsia="Courier New" w:ascii="Courier New"/>
          <w:color w:val="1A1A1A"/>
          <w:spacing w:val="0"/>
          <w:w w:val="79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535457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35457"/>
          <w:spacing w:val="4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14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oo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p</w:t>
      </w:r>
      <w:r>
        <w:rPr>
          <w:rFonts w:cs="Courier New" w:hAnsi="Courier New" w:eastAsia="Courier New" w:ascii="Courier New"/>
          <w:color w:val="1A1A1A"/>
          <w:spacing w:val="0"/>
          <w:w w:val="7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both"/>
        <w:spacing w:before="7"/>
        <w:ind w:left="126" w:right="6228"/>
      </w:pPr>
      <w:r>
        <w:pict>
          <v:group style="position:absolute;margin-left:84.9486pt;margin-top:1.5311pt;width:275.003pt;height:121.686pt;mso-position-horizontal-relative:page;mso-position-vertical-relative:paragraph;z-index:-1159" coordorigin="1699,31" coordsize="5500,2434">
            <v:shape type="#_x0000_t75" style="position:absolute;left:1728;top:2270;width:202;height:194">
              <v:imagedata o:title="" r:id="rId13"/>
            </v:shape>
            <v:shape type="#_x0000_t75" style="position:absolute;left:1699;top:31;width:5500;height:2196">
              <v:imagedata o:title="" r:id="rId14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86869"/>
          <w:spacing w:val="5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86869"/>
          <w:spacing w:val="6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919599"/>
          <w:spacing w:val="0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919599"/>
          <w:spacing w:val="0"/>
          <w:w w:val="85"/>
          <w:sz w:val="21"/>
          <w:szCs w:val="21"/>
        </w:rPr>
        <w:t>'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"/>
        <w:ind w:left="695"/>
      </w:pPr>
      <w:r>
        <w:rPr>
          <w:rFonts w:cs="Courier New" w:hAnsi="Courier New" w:eastAsia="Courier New" w:ascii="Courier New"/>
          <w:color w:val="919599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7B7B7B"/>
          <w:w w:val="119"/>
          <w:sz w:val="21"/>
          <w:szCs w:val="21"/>
        </w:rPr>
        <w:t>id</w:t>
      </w:r>
      <w:r>
        <w:rPr>
          <w:rFonts w:cs="Courier New" w:hAnsi="Courier New" w:eastAsia="Courier New" w:ascii="Courier New"/>
          <w:color w:val="919599"/>
          <w:w w:val="7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919599"/>
          <w:spacing w:val="5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t(</w:t>
      </w:r>
      <w:r>
        <w:rPr>
          <w:rFonts w:cs="Courier New" w:hAnsi="Courier New" w:eastAsia="Courier New" w:ascii="Courier New"/>
          <w:color w:val="686869"/>
          <w:spacing w:val="0"/>
          <w:w w:val="119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74"/>
          <w:sz w:val="21"/>
          <w:szCs w:val="21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2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5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68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CR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21"/>
          <w:szCs w:val="21"/>
        </w:rPr>
        <w:t>ME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1A1A1A"/>
          <w:spacing w:val="0"/>
          <w:w w:val="68"/>
          <w:sz w:val="21"/>
          <w:szCs w:val="21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14"/>
        <w:ind w:left="695"/>
      </w:pPr>
      <w:r>
        <w:rPr>
          <w:rFonts w:cs="Courier New" w:hAnsi="Courier New" w:eastAsia="Courier New" w:ascii="Courier New"/>
          <w:color w:val="919599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7B7B7B"/>
          <w:w w:val="119"/>
          <w:sz w:val="21"/>
          <w:szCs w:val="21"/>
        </w:rPr>
        <w:t>id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en</w:t>
      </w:r>
      <w:r>
        <w:rPr>
          <w:rFonts w:cs="Courier New" w:hAnsi="Courier New" w:eastAsia="Courier New" w:ascii="Courier New"/>
          <w:color w:val="7B7B7B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w w:val="108"/>
          <w:sz w:val="21"/>
          <w:szCs w:val="21"/>
        </w:rPr>
        <w:t>i</w:t>
      </w:r>
      <w:r>
        <w:rPr>
          <w:rFonts w:cs="Courier New" w:hAnsi="Courier New" w:eastAsia="Courier New" w:ascii="Courier New"/>
          <w:color w:val="686869"/>
          <w:w w:val="114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86869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w w:val="119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ac</w:t>
      </w:r>
      <w:r>
        <w:rPr>
          <w:rFonts w:cs="Courier New" w:hAnsi="Courier New" w:eastAsia="Courier New" w:ascii="Courier New"/>
          <w:color w:val="7B7B7B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919599"/>
          <w:w w:val="108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919599"/>
          <w:w w:val="79"/>
          <w:sz w:val="21"/>
          <w:szCs w:val="21"/>
        </w:rPr>
        <w:t>'</w:t>
      </w:r>
      <w:r>
        <w:rPr>
          <w:rFonts w:cs="Courier New" w:hAnsi="Courier New" w:eastAsia="Courier New" w:ascii="Courier New"/>
          <w:color w:val="919599"/>
          <w:spacing w:val="5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919599"/>
          <w:spacing w:val="0"/>
          <w:w w:val="10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h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ar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5</w:t>
      </w:r>
      <w:r>
        <w:rPr>
          <w:rFonts w:cs="Courier New" w:hAnsi="Courier New" w:eastAsia="Courier New" w:ascii="Courier New"/>
          <w:color w:val="919599"/>
          <w:spacing w:val="0"/>
          <w:w w:val="108"/>
          <w:sz w:val="21"/>
          <w:szCs w:val="21"/>
        </w:rPr>
        <w:t>0</w:t>
      </w:r>
      <w:r>
        <w:rPr>
          <w:rFonts w:cs="Courier New" w:hAnsi="Courier New" w:eastAsia="Courier New" w:ascii="Courier New"/>
          <w:color w:val="7B7B7B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3A3D3E"/>
          <w:spacing w:val="0"/>
          <w:w w:val="6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14" w:lineRule="auto" w:line="246"/>
        <w:ind w:left="788" w:right="5051" w:hanging="94"/>
      </w:pPr>
      <w:r>
        <w:rPr>
          <w:rFonts w:cs="Courier New" w:hAnsi="Courier New" w:eastAsia="Courier New" w:ascii="Courier New"/>
          <w:color w:val="919599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7B7B7B"/>
          <w:w w:val="131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w w:val="97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w w:val="108"/>
          <w:sz w:val="21"/>
          <w:szCs w:val="21"/>
        </w:rPr>
        <w:t>mb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re</w:t>
      </w:r>
      <w:r>
        <w:rPr>
          <w:rFonts w:cs="Courier New" w:hAnsi="Courier New" w:eastAsia="Courier New" w:ascii="Courier New"/>
          <w:color w:val="919599"/>
          <w:w w:val="79"/>
          <w:sz w:val="21"/>
          <w:szCs w:val="21"/>
        </w:rPr>
        <w:t>'</w:t>
      </w:r>
      <w:r>
        <w:rPr>
          <w:rFonts w:cs="Courier New" w:hAnsi="Courier New" w:eastAsia="Courier New" w:ascii="Courier New"/>
          <w:color w:val="919599"/>
          <w:spacing w:val="6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ha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5</w:t>
      </w:r>
      <w:r>
        <w:rPr>
          <w:rFonts w:cs="Courier New" w:hAnsi="Courier New" w:eastAsia="Courier New" w:ascii="Courier New"/>
          <w:color w:val="919599"/>
          <w:spacing w:val="0"/>
          <w:w w:val="102"/>
          <w:sz w:val="21"/>
          <w:szCs w:val="21"/>
        </w:rPr>
        <w:t>0</w:t>
      </w:r>
      <w:r>
        <w:rPr>
          <w:rFonts w:cs="Courier New" w:hAnsi="Courier New" w:eastAsia="Courier New" w:ascii="Courier New"/>
          <w:color w:val="7B7B7B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NULL</w:t>
      </w:r>
      <w:r>
        <w:rPr>
          <w:rFonts w:cs="Courier New" w:hAnsi="Courier New" w:eastAsia="Courier New" w:ascii="Courier New"/>
          <w:color w:val="3A3D3E"/>
          <w:spacing w:val="0"/>
          <w:w w:val="68"/>
          <w:sz w:val="21"/>
          <w:szCs w:val="21"/>
        </w:rPr>
        <w:t>,</w:t>
      </w:r>
      <w:r>
        <w:rPr>
          <w:rFonts w:cs="Courier New" w:hAnsi="Courier New" w:eastAsia="Courier New" w:ascii="Courier New"/>
          <w:color w:val="3A3D3E"/>
          <w:spacing w:val="0"/>
          <w:w w:val="68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so</w:t>
      </w:r>
      <w:r>
        <w:rPr>
          <w:rFonts w:cs="Courier New" w:hAnsi="Courier New" w:eastAsia="Courier New" w:ascii="Courier New"/>
          <w:color w:val="919599"/>
          <w:spacing w:val="0"/>
          <w:w w:val="79"/>
          <w:sz w:val="21"/>
          <w:szCs w:val="21"/>
        </w:rPr>
        <w:t>'</w:t>
      </w:r>
      <w:r>
        <w:rPr>
          <w:rFonts w:cs="Courier New" w:hAnsi="Courier New" w:eastAsia="Courier New" w:ascii="Courier New"/>
          <w:color w:val="919599"/>
          <w:spacing w:val="6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rc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h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ar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5</w:t>
      </w:r>
      <w:r>
        <w:rPr>
          <w:rFonts w:cs="Courier New" w:hAnsi="Courier New" w:eastAsia="Courier New" w:ascii="Courier New"/>
          <w:color w:val="919599"/>
          <w:spacing w:val="0"/>
          <w:w w:val="102"/>
          <w:sz w:val="21"/>
          <w:szCs w:val="21"/>
        </w:rPr>
        <w:t>0</w:t>
      </w:r>
      <w:r>
        <w:rPr>
          <w:rFonts w:cs="Courier New" w:hAnsi="Courier New" w:eastAsia="Courier New" w:ascii="Courier New"/>
          <w:color w:val="7B7B7B"/>
          <w:spacing w:val="0"/>
          <w:w w:val="74"/>
          <w:sz w:val="21"/>
          <w:szCs w:val="21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NULL</w:t>
      </w:r>
      <w:r>
        <w:rPr>
          <w:rFonts w:cs="Courier New" w:hAnsi="Courier New" w:eastAsia="Courier New" w:ascii="Courier New"/>
          <w:color w:val="060606"/>
          <w:spacing w:val="0"/>
          <w:w w:val="6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"/>
        <w:ind w:left="695"/>
      </w:pPr>
      <w:r>
        <w:rPr>
          <w:rFonts w:cs="Courier New" w:hAnsi="Courier New" w:eastAsia="Courier New" w:ascii="Courier New"/>
          <w:color w:val="919599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686869"/>
          <w:w w:val="131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w w:val="97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w w:val="9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919599"/>
          <w:w w:val="91"/>
          <w:sz w:val="21"/>
          <w:szCs w:val="21"/>
        </w:rPr>
        <w:t>'</w:t>
      </w:r>
      <w:r>
        <w:rPr>
          <w:rFonts w:cs="Courier New" w:hAnsi="Courier New" w:eastAsia="Courier New" w:ascii="Courier New"/>
          <w:color w:val="91959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919599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79"/>
          <w:sz w:val="21"/>
          <w:szCs w:val="21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oa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2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NU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L</w:t>
      </w:r>
      <w:r>
        <w:rPr>
          <w:rFonts w:cs="Courier New" w:hAnsi="Courier New" w:eastAsia="Courier New" w:ascii="Courier New"/>
          <w:color w:val="1A1A1A"/>
          <w:spacing w:val="0"/>
          <w:w w:val="68"/>
          <w:sz w:val="21"/>
          <w:szCs w:val="21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"/>
        <w:ind w:left="695"/>
      </w:pPr>
      <w:r>
        <w:rPr>
          <w:rFonts w:cs="Courier New" w:hAnsi="Courier New" w:eastAsia="Courier New" w:ascii="Courier New"/>
          <w:color w:val="919599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686869"/>
          <w:w w:val="131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w w:val="97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919599"/>
          <w:w w:val="91"/>
          <w:sz w:val="21"/>
          <w:szCs w:val="21"/>
        </w:rPr>
        <w:t>2'</w:t>
      </w:r>
      <w:r>
        <w:rPr>
          <w:rFonts w:cs="Courier New" w:hAnsi="Courier New" w:eastAsia="Courier New" w:ascii="Courier New"/>
          <w:color w:val="91959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919599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79"/>
          <w:sz w:val="21"/>
          <w:szCs w:val="21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oa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2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L</w:t>
      </w:r>
      <w:r>
        <w:rPr>
          <w:rFonts w:cs="Courier New" w:hAnsi="Courier New" w:eastAsia="Courier New" w:ascii="Courier New"/>
          <w:color w:val="1A1A1A"/>
          <w:spacing w:val="0"/>
          <w:w w:val="68"/>
          <w:sz w:val="21"/>
          <w:szCs w:val="21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14" w:lineRule="auto" w:line="246"/>
        <w:ind w:left="666" w:right="5972" w:firstLine="29"/>
      </w:pPr>
      <w:r>
        <w:rPr>
          <w:rFonts w:cs="Courier New" w:hAnsi="Courier New" w:eastAsia="Courier New" w:ascii="Courier New"/>
          <w:color w:val="919599"/>
          <w:w w:val="34"/>
          <w:sz w:val="21"/>
          <w:szCs w:val="21"/>
        </w:rPr>
        <w:t>'</w:t>
      </w:r>
      <w:r>
        <w:rPr>
          <w:rFonts w:cs="Courier New" w:hAnsi="Courier New" w:eastAsia="Courier New" w:ascii="Courier New"/>
          <w:color w:val="7B7B7B"/>
          <w:w w:val="131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w w:val="97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w w:val="97"/>
          <w:sz w:val="21"/>
          <w:szCs w:val="21"/>
        </w:rPr>
        <w:t>3</w:t>
      </w:r>
      <w:r>
        <w:rPr>
          <w:rFonts w:cs="Courier New" w:hAnsi="Courier New" w:eastAsia="Courier New" w:ascii="Courier New"/>
          <w:color w:val="919599"/>
          <w:w w:val="85"/>
          <w:sz w:val="21"/>
          <w:szCs w:val="21"/>
        </w:rPr>
        <w:t>'</w:t>
      </w:r>
      <w:r>
        <w:rPr>
          <w:rFonts w:cs="Courier New" w:hAnsi="Courier New" w:eastAsia="Courier New" w:ascii="Courier New"/>
          <w:color w:val="91959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919599"/>
          <w:spacing w:val="-5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74"/>
          <w:sz w:val="21"/>
          <w:szCs w:val="21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oa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2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NU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L</w:t>
      </w:r>
      <w:r>
        <w:rPr>
          <w:rFonts w:cs="Courier New" w:hAnsi="Courier New" w:eastAsia="Courier New" w:ascii="Courier New"/>
          <w:color w:val="1A1A1A"/>
          <w:spacing w:val="0"/>
          <w:w w:val="68"/>
          <w:sz w:val="21"/>
          <w:szCs w:val="21"/>
        </w:rPr>
        <w:t>,</w:t>
      </w:r>
      <w:r>
        <w:rPr>
          <w:rFonts w:cs="Courier New" w:hAnsi="Courier New" w:eastAsia="Courier New" w:ascii="Courier New"/>
          <w:color w:val="1A1A1A"/>
          <w:spacing w:val="0"/>
          <w:w w:val="68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21"/>
          <w:szCs w:val="21"/>
        </w:rPr>
        <w:t>P</w:t>
      </w:r>
      <w:r>
        <w:rPr>
          <w:rFonts w:cs="Courier New" w:hAnsi="Courier New" w:eastAsia="Courier New" w:ascii="Courier New"/>
          <w:color w:val="686869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19"/>
          <w:sz w:val="21"/>
          <w:szCs w:val="21"/>
        </w:rPr>
        <w:t>MA</w:t>
      </w:r>
      <w:r>
        <w:rPr>
          <w:rFonts w:cs="Courier New" w:hAnsi="Courier New" w:eastAsia="Courier New" w:ascii="Courier New"/>
          <w:color w:val="686869"/>
          <w:spacing w:val="0"/>
          <w:w w:val="97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Y</w:t>
      </w:r>
      <w:r>
        <w:rPr>
          <w:rFonts w:cs="Courier New" w:hAnsi="Courier New" w:eastAsia="Courier New" w:ascii="Courier New"/>
          <w:color w:val="7B7B7B"/>
          <w:spacing w:val="1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21"/>
          <w:szCs w:val="21"/>
        </w:rPr>
        <w:t>K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Y</w:t>
      </w:r>
      <w:r>
        <w:rPr>
          <w:rFonts w:cs="Courier New" w:hAnsi="Courier New" w:eastAsia="Courier New" w:ascii="Courier New"/>
          <w:color w:val="7B7B7B"/>
          <w:spacing w:val="7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28"/>
          <w:sz w:val="21"/>
          <w:szCs w:val="21"/>
        </w:rPr>
        <w:t>(</w:t>
      </w:r>
      <w:r>
        <w:rPr>
          <w:rFonts w:cs="Courier New" w:hAnsi="Courier New" w:eastAsia="Courier New" w:ascii="Courier New"/>
          <w:color w:val="919599"/>
          <w:spacing w:val="0"/>
          <w:w w:val="97"/>
          <w:sz w:val="21"/>
          <w:szCs w:val="21"/>
        </w:rPr>
        <w:t>'</w:t>
      </w:r>
      <w:r>
        <w:rPr>
          <w:rFonts w:cs="Courier New" w:hAnsi="Courier New" w:eastAsia="Courier New" w:ascii="Courier New"/>
          <w:color w:val="686869"/>
          <w:spacing w:val="0"/>
          <w:w w:val="11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d</w:t>
      </w:r>
      <w:r>
        <w:rPr>
          <w:rFonts w:cs="Courier New" w:hAnsi="Courier New" w:eastAsia="Courier New" w:ascii="Courier New"/>
          <w:color w:val="919599"/>
          <w:spacing w:val="0"/>
          <w:w w:val="68"/>
          <w:sz w:val="21"/>
          <w:szCs w:val="21"/>
        </w:rPr>
        <w:t>'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15" w:lineRule="exact" w:line="180"/>
        <w:ind w:left="155"/>
      </w:pPr>
      <w:r>
        <w:rPr>
          <w:rFonts w:cs="Arial" w:hAnsi="Arial" w:eastAsia="Arial" w:ascii="Arial"/>
          <w:color w:val="535457"/>
          <w:spacing w:val="0"/>
          <w:w w:val="63"/>
          <w:position w:val="-1"/>
          <w:sz w:val="17"/>
          <w:szCs w:val="17"/>
        </w:rPr>
        <w:t>)</w:t>
      </w:r>
      <w:r>
        <w:rPr>
          <w:rFonts w:cs="Arial" w:hAnsi="Arial" w:eastAsia="Arial" w:ascii="Arial"/>
          <w:color w:val="535457"/>
          <w:spacing w:val="0"/>
          <w:w w:val="63"/>
          <w:position w:val="-1"/>
          <w:sz w:val="17"/>
          <w:szCs w:val="17"/>
        </w:rPr>
        <w:t>  </w:t>
      </w:r>
      <w:r>
        <w:rPr>
          <w:rFonts w:cs="Arial" w:hAnsi="Arial" w:eastAsia="Arial" w:ascii="Arial"/>
          <w:color w:val="535457"/>
          <w:spacing w:val="12"/>
          <w:w w:val="63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1A1A1A"/>
          <w:spacing w:val="0"/>
          <w:w w:val="107"/>
          <w:position w:val="-1"/>
          <w:sz w:val="17"/>
          <w:szCs w:val="17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46" w:lineRule="auto" w:line="475"/>
        <w:ind w:left="486" w:right="5813"/>
      </w:pPr>
      <w:r>
        <w:pict>
          <v:shape type="#_x0000_t75" style="position:absolute;margin-left:102.226pt;margin-top:21.5608pt;width:167.018pt;height:9.36045pt;mso-position-horizontal-relative:page;mso-position-vertical-relative:paragraph;z-index:-1161">
            <v:imagedata o:title="" r:id="rId15"/>
          </v:shape>
        </w:pict>
      </w:r>
      <w:r>
        <w:pict>
          <v:shape type="#_x0000_t75" style="position:absolute;margin-left:102.226pt;margin-top:3.19988pt;width:162.338pt;height:9.36045pt;mso-position-horizontal-relative:page;mso-position-vertical-relative:paragraph;z-index:-1160">
            <v:imagedata o:title="" r:id="rId16"/>
          </v:shape>
        </w:pict>
      </w:r>
      <w:r>
        <w:rPr>
          <w:rFonts w:cs="Courier New" w:hAnsi="Courier New" w:eastAsia="Courier New" w:ascii="Courier New"/>
          <w:color w:val="5F829C"/>
          <w:spacing w:val="0"/>
          <w:w w:val="96"/>
          <w:sz w:val="16"/>
          <w:szCs w:val="16"/>
        </w:rPr>
        <w:t>S</w:t>
      </w:r>
      <w:r>
        <w:rPr>
          <w:rFonts w:cs="Courier New" w:hAnsi="Courier New" w:eastAsia="Courier New" w:ascii="Courier New"/>
          <w:color w:val="5F829C"/>
          <w:spacing w:val="0"/>
          <w:w w:val="96"/>
          <w:sz w:val="16"/>
          <w:szCs w:val="16"/>
        </w:rPr>
        <w:t>E</w:t>
      </w:r>
      <w:r>
        <w:rPr>
          <w:rFonts w:cs="Courier New" w:hAnsi="Courier New" w:eastAsia="Courier New" w:ascii="Courier New"/>
          <w:color w:val="5F829C"/>
          <w:spacing w:val="0"/>
          <w:w w:val="96"/>
          <w:sz w:val="16"/>
          <w:szCs w:val="16"/>
        </w:rPr>
        <w:t>T</w:t>
      </w:r>
      <w:r>
        <w:rPr>
          <w:rFonts w:cs="Courier New" w:hAnsi="Courier New" w:eastAsia="Courier New" w:ascii="Courier New"/>
          <w:color w:val="5F829C"/>
          <w:spacing w:val="11"/>
          <w:w w:val="96"/>
          <w:sz w:val="16"/>
          <w:szCs w:val="16"/>
        </w:rPr>
        <w:t> </w:t>
      </w:r>
      <w:hyperlink r:id="rId17">
        <w:r>
          <w:rPr>
            <w:rFonts w:cs="Courier New" w:hAnsi="Courier New" w:eastAsia="Courier New" w:ascii="Courier New"/>
            <w:color w:val="5F829C"/>
            <w:spacing w:val="0"/>
            <w:w w:val="67"/>
            <w:sz w:val="16"/>
            <w:szCs w:val="16"/>
          </w:rPr>
          <w:t>@</w:t>
        </w:r>
        <w:r>
          <w:rPr>
            <w:rFonts w:cs="Courier New" w:hAnsi="Courier New" w:eastAsia="Courier New" w:ascii="Courier New"/>
            <w:color w:val="5F829C"/>
            <w:spacing w:val="0"/>
            <w:w w:val="104"/>
            <w:sz w:val="16"/>
            <w:szCs w:val="16"/>
          </w:rPr>
          <w:t>@</w:t>
        </w:r>
        <w:r>
          <w:rPr>
            <w:rFonts w:cs="Courier New" w:hAnsi="Courier New" w:eastAsia="Courier New" w:ascii="Courier New"/>
            <w:color w:val="5F829C"/>
            <w:spacing w:val="0"/>
            <w:w w:val="112"/>
            <w:sz w:val="16"/>
            <w:szCs w:val="16"/>
          </w:rPr>
          <w:t>g</w:t>
        </w:r>
        <w:r>
          <w:rPr>
            <w:rFonts w:cs="Courier New" w:hAnsi="Courier New" w:eastAsia="Courier New" w:ascii="Courier New"/>
            <w:color w:val="5F829C"/>
            <w:spacing w:val="0"/>
            <w:w w:val="89"/>
            <w:sz w:val="16"/>
            <w:szCs w:val="16"/>
          </w:rPr>
          <w:t>l</w:t>
        </w:r>
        <w:r>
          <w:rPr>
            <w:rFonts w:cs="Courier New" w:hAnsi="Courier New" w:eastAsia="Courier New" w:ascii="Courier New"/>
            <w:color w:val="7896AE"/>
            <w:spacing w:val="0"/>
            <w:w w:val="119"/>
            <w:sz w:val="16"/>
            <w:szCs w:val="16"/>
          </w:rPr>
          <w:t>o</w:t>
        </w:r>
        <w:r>
          <w:rPr>
            <w:rFonts w:cs="Courier New" w:hAnsi="Courier New" w:eastAsia="Courier New" w:ascii="Courier New"/>
            <w:color w:val="5F829C"/>
            <w:spacing w:val="0"/>
            <w:w w:val="89"/>
            <w:sz w:val="16"/>
            <w:szCs w:val="16"/>
          </w:rPr>
          <w:t>b</w:t>
        </w:r>
        <w:r>
          <w:rPr>
            <w:rFonts w:cs="Courier New" w:hAnsi="Courier New" w:eastAsia="Courier New" w:ascii="Courier New"/>
            <w:color w:val="5F829C"/>
            <w:spacing w:val="0"/>
            <w:w w:val="104"/>
            <w:sz w:val="16"/>
            <w:szCs w:val="16"/>
          </w:rPr>
          <w:t>a</w:t>
        </w:r>
        <w:r>
          <w:rPr>
            <w:rFonts w:cs="Courier New" w:hAnsi="Courier New" w:eastAsia="Courier New" w:ascii="Courier New"/>
            <w:color w:val="5F829C"/>
            <w:spacing w:val="0"/>
            <w:w w:val="89"/>
            <w:sz w:val="16"/>
            <w:szCs w:val="16"/>
          </w:rPr>
          <w:t>l</w:t>
        </w:r>
        <w:r>
          <w:rPr>
            <w:rFonts w:cs="Courier New" w:hAnsi="Courier New" w:eastAsia="Courier New" w:ascii="Courier New"/>
            <w:color w:val="0A52A1"/>
            <w:spacing w:val="0"/>
            <w:w w:val="74"/>
            <w:sz w:val="16"/>
            <w:szCs w:val="16"/>
          </w:rPr>
          <w:t>.</w:t>
        </w:r>
        <w:r>
          <w:rPr>
            <w:rFonts w:cs="Courier New" w:hAnsi="Courier New" w:eastAsia="Courier New" w:ascii="Courier New"/>
            <w:color w:val="5F829C"/>
            <w:spacing w:val="0"/>
            <w:w w:val="119"/>
            <w:sz w:val="16"/>
            <w:szCs w:val="16"/>
          </w:rPr>
          <w:t>t</w:t>
        </w:r>
        <w:r>
          <w:rPr>
            <w:rFonts w:cs="Courier New" w:hAnsi="Courier New" w:eastAsia="Courier New" w:ascii="Courier New"/>
            <w:color w:val="5F829C"/>
            <w:spacing w:val="0"/>
            <w:w w:val="104"/>
            <w:sz w:val="16"/>
            <w:szCs w:val="16"/>
          </w:rPr>
          <w:t>i</w:t>
        </w:r>
        <w:r>
          <w:rPr>
            <w:rFonts w:cs="Courier New" w:hAnsi="Courier New" w:eastAsia="Courier New" w:ascii="Courier New"/>
            <w:color w:val="5F829C"/>
            <w:spacing w:val="0"/>
            <w:w w:val="56"/>
            <w:sz w:val="16"/>
            <w:szCs w:val="16"/>
          </w:rPr>
          <w:t>rn</w:t>
        </w:r>
        <w:r>
          <w:rPr>
            <w:rFonts w:cs="Courier New" w:hAnsi="Courier New" w:eastAsia="Courier New" w:ascii="Courier New"/>
            <w:color w:val="5F829C"/>
            <w:spacing w:val="0"/>
            <w:w w:val="82"/>
            <w:sz w:val="16"/>
            <w:szCs w:val="16"/>
          </w:rPr>
          <w:t>e</w:t>
        </w:r>
        <w:r>
          <w:rPr>
            <w:rFonts w:cs="Courier New" w:hAnsi="Courier New" w:eastAsia="Courier New" w:ascii="Courier New"/>
            <w:color w:val="365A7F"/>
            <w:spacing w:val="0"/>
            <w:w w:val="119"/>
            <w:sz w:val="16"/>
            <w:szCs w:val="16"/>
          </w:rPr>
          <w:t>_</w:t>
        </w:r>
        <w:r>
          <w:rPr>
            <w:rFonts w:cs="Courier New" w:hAnsi="Courier New" w:eastAsia="Courier New" w:ascii="Courier New"/>
            <w:color w:val="5F829C"/>
            <w:spacing w:val="0"/>
            <w:w w:val="82"/>
            <w:sz w:val="16"/>
            <w:szCs w:val="16"/>
          </w:rPr>
          <w:t>z</w:t>
        </w:r>
        <w:r>
          <w:rPr>
            <w:rFonts w:cs="Courier New" w:hAnsi="Courier New" w:eastAsia="Courier New" w:ascii="Courier New"/>
            <w:color w:val="7896AE"/>
            <w:spacing w:val="0"/>
            <w:w w:val="104"/>
            <w:sz w:val="16"/>
            <w:szCs w:val="16"/>
          </w:rPr>
          <w:t>o</w:t>
        </w:r>
        <w:r>
          <w:rPr>
            <w:rFonts w:cs="Courier New" w:hAnsi="Courier New" w:eastAsia="Courier New" w:ascii="Courier New"/>
            <w:color w:val="5F829C"/>
            <w:spacing w:val="0"/>
            <w:w w:val="112"/>
            <w:sz w:val="16"/>
            <w:szCs w:val="16"/>
          </w:rPr>
          <w:t>n</w:t>
        </w:r>
        <w:r>
          <w:rPr>
            <w:rFonts w:cs="Courier New" w:hAnsi="Courier New" w:eastAsia="Courier New" w:ascii="Courier New"/>
            <w:color w:val="5F829C"/>
            <w:spacing w:val="0"/>
            <w:w w:val="82"/>
            <w:sz w:val="16"/>
            <w:szCs w:val="16"/>
          </w:rPr>
          <w:t>e</w:t>
        </w:r>
      </w:hyperlink>
      <w:r>
        <w:rPr>
          <w:rFonts w:cs="Courier New" w:hAnsi="Courier New" w:eastAsia="Courier New" w:ascii="Courier New"/>
          <w:color w:val="5F829C"/>
          <w:spacing w:val="19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5"/>
          <w:szCs w:val="15"/>
        </w:rPr>
        <w:t>=</w:t>
      </w:r>
      <w:r>
        <w:rPr>
          <w:rFonts w:cs="Courier New" w:hAnsi="Courier New" w:eastAsia="Courier New" w:ascii="Courier New"/>
          <w:color w:val="686869"/>
          <w:spacing w:val="35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A04848"/>
          <w:spacing w:val="0"/>
          <w:w w:val="29"/>
          <w:sz w:val="16"/>
          <w:szCs w:val="16"/>
        </w:rPr>
        <w:t>'</w:t>
      </w:r>
      <w:r>
        <w:rPr>
          <w:rFonts w:cs="Courier New" w:hAnsi="Courier New" w:eastAsia="Courier New" w:ascii="Courier New"/>
          <w:color w:val="A46869"/>
          <w:spacing w:val="0"/>
          <w:w w:val="134"/>
          <w:sz w:val="16"/>
          <w:szCs w:val="16"/>
        </w:rPr>
        <w:t>+</w:t>
      </w:r>
      <w:r>
        <w:rPr>
          <w:rFonts w:cs="Courier New" w:hAnsi="Courier New" w:eastAsia="Courier New" w:ascii="Courier New"/>
          <w:color w:val="AE7F7E"/>
          <w:spacing w:val="0"/>
          <w:w w:val="97"/>
          <w:sz w:val="16"/>
          <w:szCs w:val="16"/>
        </w:rPr>
        <w:t>0</w:t>
      </w:r>
      <w:r>
        <w:rPr>
          <w:rFonts w:cs="Courier New" w:hAnsi="Courier New" w:eastAsia="Courier New" w:ascii="Courier New"/>
          <w:color w:val="AE7F7E"/>
          <w:spacing w:val="0"/>
          <w:w w:val="89"/>
          <w:sz w:val="16"/>
          <w:szCs w:val="16"/>
        </w:rPr>
        <w:t>0</w:t>
      </w:r>
      <w:r>
        <w:rPr>
          <w:rFonts w:cs="Courier New" w:hAnsi="Courier New" w:eastAsia="Courier New" w:ascii="Courier New"/>
          <w:color w:val="992024"/>
          <w:spacing w:val="0"/>
          <w:w w:val="82"/>
          <w:sz w:val="16"/>
          <w:szCs w:val="16"/>
        </w:rPr>
        <w:t>:</w:t>
      </w:r>
      <w:r>
        <w:rPr>
          <w:rFonts w:cs="Courier New" w:hAnsi="Courier New" w:eastAsia="Courier New" w:ascii="Courier New"/>
          <w:color w:val="AE7F7E"/>
          <w:spacing w:val="0"/>
          <w:w w:val="119"/>
          <w:sz w:val="16"/>
          <w:szCs w:val="16"/>
        </w:rPr>
        <w:t>0</w:t>
      </w:r>
      <w:r>
        <w:rPr>
          <w:rFonts w:cs="Courier New" w:hAnsi="Courier New" w:eastAsia="Courier New" w:ascii="Courier New"/>
          <w:color w:val="AE7F7E"/>
          <w:spacing w:val="0"/>
          <w:w w:val="97"/>
          <w:sz w:val="16"/>
          <w:szCs w:val="16"/>
        </w:rPr>
        <w:t>0</w:t>
      </w:r>
      <w:r>
        <w:rPr>
          <w:rFonts w:cs="Courier New" w:hAnsi="Courier New" w:eastAsia="Courier New" w:ascii="Courier New"/>
          <w:color w:val="A04848"/>
          <w:spacing w:val="0"/>
          <w:w w:val="82"/>
          <w:sz w:val="16"/>
          <w:szCs w:val="16"/>
        </w:rPr>
        <w:t>'</w:t>
      </w:r>
      <w:r>
        <w:rPr>
          <w:rFonts w:cs="Courier New" w:hAnsi="Courier New" w:eastAsia="Courier New" w:ascii="Courier New"/>
          <w:color w:val="A04848"/>
          <w:spacing w:val="0"/>
          <w:w w:val="97"/>
          <w:sz w:val="16"/>
          <w:szCs w:val="16"/>
        </w:rPr>
        <w:t>;</w:t>
      </w:r>
      <w:r>
        <w:rPr>
          <w:rFonts w:cs="Courier New" w:hAnsi="Courier New" w:eastAsia="Courier New" w:ascii="Courier New"/>
          <w:color w:val="A04848"/>
          <w:spacing w:val="0"/>
          <w:w w:val="97"/>
          <w:sz w:val="16"/>
          <w:szCs w:val="16"/>
        </w:rPr>
        <w:t> </w:t>
      </w:r>
      <w:r>
        <w:rPr>
          <w:rFonts w:cs="Courier New" w:hAnsi="Courier New" w:eastAsia="Courier New" w:ascii="Courier New"/>
          <w:color w:val="5F829C"/>
          <w:spacing w:val="0"/>
          <w:w w:val="74"/>
          <w:sz w:val="16"/>
          <w:szCs w:val="16"/>
        </w:rPr>
        <w:t>S</w:t>
      </w:r>
      <w:r>
        <w:rPr>
          <w:rFonts w:cs="Courier New" w:hAnsi="Courier New" w:eastAsia="Courier New" w:ascii="Courier New"/>
          <w:color w:val="4B6D8A"/>
          <w:spacing w:val="0"/>
          <w:w w:val="97"/>
          <w:sz w:val="16"/>
          <w:szCs w:val="16"/>
        </w:rPr>
        <w:t>E</w:t>
      </w:r>
      <w:r>
        <w:rPr>
          <w:rFonts w:cs="Courier New" w:hAnsi="Courier New" w:eastAsia="Courier New" w:ascii="Courier New"/>
          <w:color w:val="5F829C"/>
          <w:spacing w:val="0"/>
          <w:w w:val="112"/>
          <w:sz w:val="16"/>
          <w:szCs w:val="16"/>
        </w:rPr>
        <w:t>T</w:t>
      </w:r>
      <w:r>
        <w:rPr>
          <w:rFonts w:cs="Courier New" w:hAnsi="Courier New" w:eastAsia="Courier New" w:ascii="Courier New"/>
          <w:color w:val="5F829C"/>
          <w:spacing w:val="12"/>
          <w:w w:val="100"/>
          <w:sz w:val="16"/>
          <w:szCs w:val="16"/>
        </w:rPr>
        <w:t> </w:t>
      </w:r>
      <w:hyperlink r:id="rId18">
        <w:r>
          <w:rPr>
            <w:rFonts w:cs="Courier New" w:hAnsi="Courier New" w:eastAsia="Courier New" w:ascii="Courier New"/>
            <w:color w:val="5F829C"/>
            <w:spacing w:val="0"/>
            <w:w w:val="67"/>
            <w:sz w:val="16"/>
            <w:szCs w:val="16"/>
          </w:rPr>
          <w:t>@</w:t>
        </w:r>
        <w:r>
          <w:rPr>
            <w:rFonts w:cs="Courier New" w:hAnsi="Courier New" w:eastAsia="Courier New" w:ascii="Courier New"/>
            <w:color w:val="5F829C"/>
            <w:spacing w:val="0"/>
            <w:w w:val="104"/>
            <w:sz w:val="16"/>
            <w:szCs w:val="16"/>
          </w:rPr>
          <w:t>@s</w:t>
        </w:r>
        <w:r>
          <w:rPr>
            <w:rFonts w:cs="Courier New" w:hAnsi="Courier New" w:eastAsia="Courier New" w:ascii="Courier New"/>
            <w:color w:val="4B6D8A"/>
            <w:spacing w:val="0"/>
            <w:w w:val="97"/>
            <w:sz w:val="16"/>
            <w:szCs w:val="16"/>
          </w:rPr>
          <w:t>e</w:t>
        </w:r>
        <w:r>
          <w:rPr>
            <w:rFonts w:cs="Courier New" w:hAnsi="Courier New" w:eastAsia="Courier New" w:ascii="Courier New"/>
            <w:color w:val="5F829C"/>
            <w:spacing w:val="0"/>
            <w:w w:val="104"/>
            <w:sz w:val="16"/>
            <w:szCs w:val="16"/>
          </w:rPr>
          <w:t>s</w:t>
        </w:r>
        <w:r>
          <w:rPr>
            <w:rFonts w:cs="Courier New" w:hAnsi="Courier New" w:eastAsia="Courier New" w:ascii="Courier New"/>
            <w:color w:val="5F829C"/>
            <w:spacing w:val="0"/>
            <w:w w:val="97"/>
            <w:sz w:val="16"/>
            <w:szCs w:val="16"/>
          </w:rPr>
          <w:t>si</w:t>
        </w:r>
        <w:r>
          <w:rPr>
            <w:rFonts w:cs="Courier New" w:hAnsi="Courier New" w:eastAsia="Courier New" w:ascii="Courier New"/>
            <w:color w:val="7896AE"/>
            <w:spacing w:val="0"/>
            <w:w w:val="119"/>
            <w:sz w:val="16"/>
            <w:szCs w:val="16"/>
          </w:rPr>
          <w:t>o</w:t>
        </w:r>
        <w:r>
          <w:rPr>
            <w:rFonts w:cs="Courier New" w:hAnsi="Courier New" w:eastAsia="Courier New" w:ascii="Courier New"/>
            <w:color w:val="5F829C"/>
            <w:spacing w:val="0"/>
            <w:w w:val="97"/>
            <w:sz w:val="16"/>
            <w:szCs w:val="16"/>
          </w:rPr>
          <w:t>n</w:t>
        </w:r>
        <w:r>
          <w:rPr>
            <w:rFonts w:cs="Courier New" w:hAnsi="Courier New" w:eastAsia="Courier New" w:ascii="Courier New"/>
            <w:color w:val="0A52A1"/>
            <w:spacing w:val="0"/>
            <w:w w:val="59"/>
            <w:sz w:val="16"/>
            <w:szCs w:val="16"/>
          </w:rPr>
          <w:t>.</w:t>
        </w:r>
        <w:r>
          <w:rPr>
            <w:rFonts w:cs="Courier New" w:hAnsi="Courier New" w:eastAsia="Courier New" w:ascii="Courier New"/>
            <w:color w:val="5F829C"/>
            <w:spacing w:val="0"/>
            <w:w w:val="127"/>
            <w:sz w:val="16"/>
            <w:szCs w:val="16"/>
          </w:rPr>
          <w:t>t</w:t>
        </w:r>
        <w:r>
          <w:rPr>
            <w:rFonts w:cs="Courier New" w:hAnsi="Courier New" w:eastAsia="Courier New" w:ascii="Courier New"/>
            <w:color w:val="4B6D8A"/>
            <w:spacing w:val="0"/>
            <w:w w:val="97"/>
            <w:sz w:val="16"/>
            <w:szCs w:val="16"/>
          </w:rPr>
          <w:t>i</w:t>
        </w:r>
        <w:r>
          <w:rPr>
            <w:rFonts w:cs="Courier New" w:hAnsi="Courier New" w:eastAsia="Courier New" w:ascii="Courier New"/>
            <w:color w:val="5F829C"/>
            <w:spacing w:val="0"/>
            <w:w w:val="56"/>
            <w:sz w:val="16"/>
            <w:szCs w:val="16"/>
          </w:rPr>
          <w:t>rn</w:t>
        </w:r>
        <w:r>
          <w:rPr>
            <w:rFonts w:cs="Courier New" w:hAnsi="Courier New" w:eastAsia="Courier New" w:ascii="Courier New"/>
            <w:color w:val="5F829C"/>
            <w:spacing w:val="0"/>
            <w:w w:val="89"/>
            <w:sz w:val="16"/>
            <w:szCs w:val="16"/>
          </w:rPr>
          <w:t>e</w:t>
        </w:r>
        <w:r>
          <w:rPr>
            <w:rFonts w:cs="Courier New" w:hAnsi="Courier New" w:eastAsia="Courier New" w:ascii="Courier New"/>
            <w:color w:val="7896AE"/>
            <w:spacing w:val="0"/>
            <w:w w:val="112"/>
            <w:sz w:val="16"/>
            <w:szCs w:val="16"/>
          </w:rPr>
          <w:t>_</w:t>
        </w:r>
        <w:r>
          <w:rPr>
            <w:rFonts w:cs="Courier New" w:hAnsi="Courier New" w:eastAsia="Courier New" w:ascii="Courier New"/>
            <w:color w:val="5F829C"/>
            <w:spacing w:val="0"/>
            <w:w w:val="82"/>
            <w:sz w:val="16"/>
            <w:szCs w:val="16"/>
          </w:rPr>
          <w:t>z</w:t>
        </w:r>
        <w:r>
          <w:rPr>
            <w:rFonts w:cs="Courier New" w:hAnsi="Courier New" w:eastAsia="Courier New" w:ascii="Courier New"/>
            <w:color w:val="7896AE"/>
            <w:spacing w:val="0"/>
            <w:w w:val="119"/>
            <w:sz w:val="16"/>
            <w:szCs w:val="16"/>
          </w:rPr>
          <w:t>o</w:t>
        </w:r>
        <w:r>
          <w:rPr>
            <w:rFonts w:cs="Courier New" w:hAnsi="Courier New" w:eastAsia="Courier New" w:ascii="Courier New"/>
            <w:color w:val="5F829C"/>
            <w:spacing w:val="0"/>
            <w:w w:val="97"/>
            <w:sz w:val="16"/>
            <w:szCs w:val="16"/>
          </w:rPr>
          <w:t>n</w:t>
        </w:r>
        <w:r>
          <w:rPr>
            <w:rFonts w:cs="Courier New" w:hAnsi="Courier New" w:eastAsia="Courier New" w:ascii="Courier New"/>
            <w:color w:val="5F829C"/>
            <w:spacing w:val="0"/>
            <w:w w:val="82"/>
            <w:sz w:val="16"/>
            <w:szCs w:val="16"/>
          </w:rPr>
          <w:t>e</w:t>
        </w:r>
      </w:hyperlink>
      <w:r>
        <w:rPr>
          <w:rFonts w:cs="Courier New" w:hAnsi="Courier New" w:eastAsia="Courier New" w:ascii="Courier New"/>
          <w:color w:val="5F829C"/>
          <w:spacing w:val="19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A04848"/>
          <w:spacing w:val="0"/>
          <w:w w:val="29"/>
          <w:sz w:val="16"/>
          <w:szCs w:val="16"/>
        </w:rPr>
        <w:t>'</w:t>
      </w:r>
      <w:r>
        <w:rPr>
          <w:rFonts w:cs="Courier New" w:hAnsi="Courier New" w:eastAsia="Courier New" w:ascii="Courier New"/>
          <w:color w:val="A46869"/>
          <w:spacing w:val="0"/>
          <w:w w:val="127"/>
          <w:sz w:val="16"/>
          <w:szCs w:val="16"/>
        </w:rPr>
        <w:t>+</w:t>
      </w:r>
      <w:r>
        <w:rPr>
          <w:rFonts w:cs="Courier New" w:hAnsi="Courier New" w:eastAsia="Courier New" w:ascii="Courier New"/>
          <w:color w:val="AE7F7E"/>
          <w:spacing w:val="0"/>
          <w:w w:val="89"/>
          <w:sz w:val="16"/>
          <w:szCs w:val="16"/>
        </w:rPr>
        <w:t>0</w:t>
      </w:r>
      <w:r>
        <w:rPr>
          <w:rFonts w:cs="Courier New" w:hAnsi="Courier New" w:eastAsia="Courier New" w:ascii="Courier New"/>
          <w:color w:val="AE7F7E"/>
          <w:spacing w:val="0"/>
          <w:w w:val="104"/>
          <w:sz w:val="16"/>
          <w:szCs w:val="16"/>
        </w:rPr>
        <w:t>0</w:t>
      </w:r>
      <w:r>
        <w:rPr>
          <w:rFonts w:cs="Courier New" w:hAnsi="Courier New" w:eastAsia="Courier New" w:ascii="Courier New"/>
          <w:color w:val="992024"/>
          <w:spacing w:val="0"/>
          <w:w w:val="74"/>
          <w:sz w:val="16"/>
          <w:szCs w:val="16"/>
        </w:rPr>
        <w:t>:</w:t>
      </w:r>
      <w:r>
        <w:rPr>
          <w:rFonts w:cs="Courier New" w:hAnsi="Courier New" w:eastAsia="Courier New" w:ascii="Courier New"/>
          <w:color w:val="AE7F7E"/>
          <w:spacing w:val="0"/>
          <w:w w:val="119"/>
          <w:sz w:val="16"/>
          <w:szCs w:val="16"/>
        </w:rPr>
        <w:t>0</w:t>
      </w:r>
      <w:r>
        <w:rPr>
          <w:rFonts w:cs="Courier New" w:hAnsi="Courier New" w:eastAsia="Courier New" w:ascii="Courier New"/>
          <w:color w:val="AE7F7E"/>
          <w:spacing w:val="0"/>
          <w:w w:val="104"/>
          <w:sz w:val="16"/>
          <w:szCs w:val="16"/>
        </w:rPr>
        <w:t>0</w:t>
      </w:r>
      <w:r>
        <w:rPr>
          <w:rFonts w:cs="Courier New" w:hAnsi="Courier New" w:eastAsia="Courier New" w:ascii="Courier New"/>
          <w:color w:val="A04848"/>
          <w:spacing w:val="0"/>
          <w:w w:val="74"/>
          <w:sz w:val="16"/>
          <w:szCs w:val="16"/>
        </w:rPr>
        <w:t>'</w:t>
      </w:r>
      <w:r>
        <w:rPr>
          <w:rFonts w:cs="Courier New" w:hAnsi="Courier New" w:eastAsia="Courier New" w:ascii="Courier New"/>
          <w:color w:val="A04848"/>
          <w:spacing w:val="0"/>
          <w:w w:val="97"/>
          <w:sz w:val="16"/>
          <w:szCs w:val="16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479"/>
      </w:pPr>
      <w:r>
        <w:pict>
          <v:shape type="#_x0000_t75" style="position:absolute;margin-left:102.586pt;margin-top:0.521518pt;width:55.0726pt;height:11.1605pt;mso-position-horizontal-relative:page;mso-position-vertical-relative:paragraph;z-index:-1162">
            <v:imagedata o:title="" r:id="rId19"/>
          </v:shape>
        </w:pic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color w:val="060606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b/>
          <w:color w:val="060606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90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0"/>
          <w:w w:val="90"/>
          <w:sz w:val="18"/>
          <w:szCs w:val="18"/>
        </w:rPr>
        <w:t>n</w:t>
      </w:r>
      <w:r>
        <w:rPr>
          <w:rFonts w:cs="Arial" w:hAnsi="Arial" w:eastAsia="Arial" w:ascii="Arial"/>
          <w:b/>
          <w:color w:val="060606"/>
          <w:spacing w:val="28"/>
          <w:w w:val="90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83"/>
          <w:sz w:val="18"/>
          <w:szCs w:val="18"/>
        </w:rPr>
        <w:t>B</w:t>
      </w:r>
      <w:r>
        <w:rPr>
          <w:rFonts w:cs="Arial" w:hAnsi="Arial" w:eastAsia="Arial" w:ascii="Arial"/>
          <w:b/>
          <w:color w:val="060606"/>
          <w:spacing w:val="0"/>
          <w:w w:val="101"/>
          <w:sz w:val="18"/>
          <w:szCs w:val="18"/>
        </w:rPr>
        <w:t>l</w:t>
      </w:r>
      <w:r>
        <w:rPr>
          <w:rFonts w:cs="Arial" w:hAnsi="Arial" w:eastAsia="Arial" w:ascii="Arial"/>
          <w:b/>
          <w:color w:val="060606"/>
          <w:spacing w:val="0"/>
          <w:w w:val="111"/>
          <w:sz w:val="18"/>
          <w:szCs w:val="18"/>
        </w:rPr>
        <w:t>u</w:t>
      </w:r>
      <w:r>
        <w:rPr>
          <w:rFonts w:cs="Arial" w:hAnsi="Arial" w:eastAsia="Arial" w:ascii="Arial"/>
          <w:b/>
          <w:color w:val="060606"/>
          <w:spacing w:val="0"/>
          <w:w w:val="107"/>
          <w:sz w:val="18"/>
          <w:szCs w:val="18"/>
        </w:rPr>
        <w:t>e</w:t>
      </w:r>
      <w:r>
        <w:rPr>
          <w:rFonts w:cs="Arial" w:hAnsi="Arial" w:eastAsia="Arial" w:ascii="Arial"/>
          <w:b/>
          <w:color w:val="060606"/>
          <w:spacing w:val="0"/>
          <w:w w:val="101"/>
          <w:sz w:val="18"/>
          <w:szCs w:val="18"/>
        </w:rPr>
        <w:t>j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33"/>
      </w:pPr>
      <w:r>
        <w:pict>
          <v:shape type="#_x0000_t75" style="position:absolute;margin-left:85.3085pt;margin-top:0.990512pt;width:295.88pt;height:11.1605pt;mso-position-horizontal-relative:page;mso-position-vertical-relative:paragraph;z-index:-1163">
            <v:imagedata o:title="" r:id="rId20"/>
          </v:shape>
        </w:pict>
      </w:r>
      <w:r>
        <w:rPr>
          <w:rFonts w:cs="Arial" w:hAnsi="Arial" w:eastAsia="Arial" w:ascii="Arial"/>
          <w:color w:val="1A1A1A"/>
          <w:w w:val="83"/>
          <w:sz w:val="19"/>
          <w:szCs w:val="19"/>
        </w:rPr>
        <w:t>D</w:t>
      </w:r>
      <w:r>
        <w:rPr>
          <w:rFonts w:cs="Arial" w:hAnsi="Arial" w:eastAsia="Arial" w:ascii="Arial"/>
          <w:color w:val="1A1A1A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w w:val="98"/>
          <w:sz w:val="19"/>
          <w:szCs w:val="19"/>
        </w:rPr>
        <w:t>sc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60606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1A1A1A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060606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1A1A1A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60606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060606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0"/>
          <w:w w:val="82"/>
          <w:sz w:val="19"/>
          <w:szCs w:val="19"/>
        </w:rPr>
        <w:t>:</w:t>
      </w:r>
      <w:r>
        <w:rPr>
          <w:rFonts w:cs="Arial" w:hAnsi="Arial" w:eastAsia="Arial" w:ascii="Arial"/>
          <w:color w:val="060606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106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q</w:t>
      </w:r>
      <w:r>
        <w:rPr>
          <w:rFonts w:cs="Arial" w:hAnsi="Arial" w:eastAsia="Arial" w:ascii="Arial"/>
          <w:color w:val="060606"/>
          <w:spacing w:val="0"/>
          <w:w w:val="106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-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o</w:t>
      </w:r>
      <w:r>
        <w:rPr>
          <w:rFonts w:cs="Arial" w:hAnsi="Arial" w:eastAsia="Arial" w:ascii="Arial"/>
          <w:color w:val="060606"/>
          <w:spacing w:val="0"/>
          <w:w w:val="106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ne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o</w:t>
      </w:r>
      <w:r>
        <w:rPr>
          <w:rFonts w:cs="Arial" w:hAnsi="Arial" w:eastAsia="Arial" w:ascii="Arial"/>
          <w:color w:val="060606"/>
          <w:spacing w:val="0"/>
          <w:w w:val="10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-ja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4"/>
          <w:w w:val="106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60606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75"/>
          <w:sz w:val="19"/>
          <w:szCs w:val="19"/>
        </w:rPr>
        <w:t>s</w:t>
      </w:r>
      <w:r>
        <w:rPr>
          <w:rFonts w:cs="Arial" w:hAnsi="Arial" w:eastAsia="Arial" w:ascii="Arial"/>
          <w:color w:val="060606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060606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8"/>
          <w:sz w:val="19"/>
          <w:szCs w:val="19"/>
        </w:rPr>
        <w:t>u</w:t>
      </w:r>
      <w:r>
        <w:rPr>
          <w:rFonts w:cs="Arial" w:hAnsi="Arial" w:eastAsia="Arial" w:ascii="Arial"/>
          <w:color w:val="060606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60606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126"/>
      </w:pPr>
      <w:r>
        <w:pict>
          <v:shape type="#_x0000_t75" style="position:absolute;margin-left:84.9486pt;margin-top:0.270478pt;width:230.009pt;height:12.9606pt;mso-position-horizontal-relative:page;mso-position-vertical-relative:paragraph;z-index:-1164">
            <v:imagedata o:title="" r:id="rId21"/>
          </v:shape>
        </w:pict>
      </w:r>
      <w:r>
        <w:rPr>
          <w:rFonts w:cs="Arial" w:hAnsi="Arial" w:eastAsia="Arial" w:ascii="Arial"/>
          <w:color w:val="0E0EE9"/>
          <w:w w:val="88"/>
          <w:position w:val="-1"/>
          <w:sz w:val="19"/>
          <w:szCs w:val="19"/>
        </w:rPr>
        <w:t>h</w:t>
      </w:r>
      <w:r>
        <w:rPr>
          <w:rFonts w:cs="Arial" w:hAnsi="Arial" w:eastAsia="Arial" w:ascii="Arial"/>
          <w:color w:val="1515D4"/>
          <w:w w:val="150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0E0EE9"/>
          <w:w w:val="150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0E0EE9"/>
          <w:w w:val="109"/>
          <w:position w:val="-1"/>
          <w:sz w:val="19"/>
          <w:szCs w:val="19"/>
        </w:rPr>
        <w:t>p</w:t>
      </w:r>
      <w:r>
        <w:rPr>
          <w:rFonts w:cs="Arial" w:hAnsi="Arial" w:eastAsia="Arial" w:ascii="Arial"/>
          <w:color w:val="1515D4"/>
          <w:w w:val="90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2828CC"/>
          <w:w w:val="95"/>
          <w:position w:val="-1"/>
          <w:sz w:val="19"/>
          <w:szCs w:val="19"/>
        </w:rPr>
        <w:t>:</w:t>
      </w:r>
      <w:r>
        <w:rPr>
          <w:rFonts w:cs="Arial" w:hAnsi="Arial" w:eastAsia="Arial" w:ascii="Arial"/>
          <w:color w:val="1515D4"/>
          <w:w w:val="191"/>
          <w:position w:val="-1"/>
          <w:sz w:val="19"/>
          <w:szCs w:val="19"/>
        </w:rPr>
        <w:t>/</w:t>
      </w:r>
      <w:r>
        <w:rPr>
          <w:rFonts w:cs="Arial" w:hAnsi="Arial" w:eastAsia="Arial" w:ascii="Arial"/>
          <w:color w:val="1515D4"/>
          <w:w w:val="164"/>
          <w:position w:val="-1"/>
          <w:sz w:val="19"/>
          <w:szCs w:val="19"/>
        </w:rPr>
        <w:t>/</w:t>
      </w:r>
      <w:r>
        <w:rPr>
          <w:rFonts w:cs="Arial" w:hAnsi="Arial" w:eastAsia="Arial" w:ascii="Arial"/>
          <w:color w:val="1515D4"/>
          <w:w w:val="95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1515D4"/>
          <w:w w:val="106"/>
          <w:position w:val="-1"/>
          <w:sz w:val="19"/>
          <w:szCs w:val="19"/>
        </w:rPr>
        <w:t>v</w:t>
      </w:r>
      <w:r>
        <w:rPr>
          <w:rFonts w:cs="Arial" w:hAnsi="Arial" w:eastAsia="Arial" w:ascii="Arial"/>
          <w:color w:val="2828CC"/>
          <w:w w:val="95"/>
          <w:position w:val="-1"/>
          <w:sz w:val="19"/>
          <w:szCs w:val="19"/>
        </w:rPr>
        <w:t>.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m</w:t>
      </w:r>
      <w:r>
        <w:rPr>
          <w:rFonts w:cs="Arial" w:hAnsi="Arial" w:eastAsia="Arial" w:ascii="Arial"/>
          <w:color w:val="1515D4"/>
          <w:w w:val="113"/>
          <w:position w:val="-1"/>
          <w:sz w:val="19"/>
          <w:szCs w:val="19"/>
        </w:rPr>
        <w:t>y</w:t>
      </w:r>
      <w:r>
        <w:rPr>
          <w:rFonts w:cs="Arial" w:hAnsi="Arial" w:eastAsia="Arial" w:ascii="Arial"/>
          <w:color w:val="1515D4"/>
          <w:w w:val="90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0E0EE9"/>
          <w:w w:val="102"/>
          <w:position w:val="-1"/>
          <w:sz w:val="19"/>
          <w:szCs w:val="19"/>
        </w:rPr>
        <w:t>g</w:t>
      </w:r>
      <w:r>
        <w:rPr>
          <w:rFonts w:cs="Arial" w:hAnsi="Arial" w:eastAsia="Arial" w:ascii="Arial"/>
          <w:color w:val="1515D4"/>
          <w:w w:val="119"/>
          <w:position w:val="-1"/>
          <w:sz w:val="19"/>
          <w:szCs w:val="19"/>
        </w:rPr>
        <w:t>l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.</w:t>
      </w:r>
      <w:r>
        <w:rPr>
          <w:rFonts w:cs="Arial" w:hAnsi="Arial" w:eastAsia="Arial" w:ascii="Arial"/>
          <w:color w:val="1515D4"/>
          <w:w w:val="106"/>
          <w:position w:val="-1"/>
          <w:sz w:val="19"/>
          <w:szCs w:val="19"/>
        </w:rPr>
        <w:t>c</w:t>
      </w:r>
      <w:r>
        <w:rPr>
          <w:rFonts w:cs="Arial" w:hAnsi="Arial" w:eastAsia="Arial" w:ascii="Arial"/>
          <w:color w:val="1515D4"/>
          <w:w w:val="102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1515D4"/>
          <w:w w:val="113"/>
          <w:position w:val="-1"/>
          <w:sz w:val="19"/>
          <w:szCs w:val="19"/>
        </w:rPr>
        <w:t>m</w:t>
      </w:r>
      <w:r>
        <w:rPr>
          <w:rFonts w:cs="Arial" w:hAnsi="Arial" w:eastAsia="Arial" w:ascii="Arial"/>
          <w:color w:val="1515D4"/>
          <w:w w:val="177"/>
          <w:position w:val="-1"/>
          <w:sz w:val="19"/>
          <w:szCs w:val="19"/>
        </w:rPr>
        <w:t>/</w:t>
      </w:r>
      <w:r>
        <w:rPr>
          <w:rFonts w:cs="Arial" w:hAnsi="Arial" w:eastAsia="Arial" w:ascii="Arial"/>
          <w:color w:val="0E0EE9"/>
          <w:w w:val="95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1515D4"/>
          <w:w w:val="115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2828CC"/>
          <w:w w:val="115"/>
          <w:position w:val="-1"/>
          <w:sz w:val="19"/>
          <w:szCs w:val="19"/>
        </w:rPr>
        <w:t>w</w:t>
      </w:r>
      <w:r>
        <w:rPr>
          <w:rFonts w:cs="Arial" w:hAnsi="Arial" w:eastAsia="Arial" w:ascii="Arial"/>
          <w:color w:val="1515D4"/>
          <w:w w:val="102"/>
          <w:position w:val="-1"/>
          <w:sz w:val="19"/>
          <w:szCs w:val="19"/>
        </w:rPr>
        <w:t>n</w:t>
      </w:r>
      <w:r>
        <w:rPr>
          <w:rFonts w:cs="Arial" w:hAnsi="Arial" w:eastAsia="Arial" w:ascii="Arial"/>
          <w:color w:val="1515D4"/>
          <w:w w:val="119"/>
          <w:position w:val="-1"/>
          <w:sz w:val="19"/>
          <w:szCs w:val="19"/>
        </w:rPr>
        <w:t>l</w:t>
      </w:r>
      <w:r>
        <w:rPr>
          <w:rFonts w:cs="Arial" w:hAnsi="Arial" w:eastAsia="Arial" w:ascii="Arial"/>
          <w:color w:val="1515D4"/>
          <w:w w:val="115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1515D4"/>
          <w:w w:val="95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0E0EE9"/>
          <w:w w:val="109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2828CC"/>
          <w:w w:val="98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0E0EE9"/>
          <w:w w:val="131"/>
          <w:position w:val="-1"/>
          <w:sz w:val="19"/>
          <w:szCs w:val="19"/>
        </w:rPr>
        <w:t>/fi</w:t>
      </w:r>
      <w:r>
        <w:rPr>
          <w:rFonts w:cs="Arial" w:hAnsi="Arial" w:eastAsia="Arial" w:ascii="Arial"/>
          <w:color w:val="1515D4"/>
          <w:w w:val="119"/>
          <w:position w:val="-1"/>
          <w:sz w:val="19"/>
          <w:szCs w:val="19"/>
        </w:rPr>
        <w:t>l</w:t>
      </w:r>
      <w:r>
        <w:rPr>
          <w:rFonts w:cs="Arial" w:hAnsi="Arial" w:eastAsia="Arial" w:ascii="Arial"/>
          <w:color w:val="2828CC"/>
          <w:w w:val="109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1515D4"/>
          <w:w w:val="118"/>
          <w:position w:val="-1"/>
          <w:sz w:val="19"/>
          <w:szCs w:val="19"/>
        </w:rPr>
        <w:t>/?</w:t>
      </w:r>
      <w:r>
        <w:rPr>
          <w:rFonts w:cs="Arial" w:hAnsi="Arial" w:eastAsia="Arial" w:ascii="Arial"/>
          <w:color w:val="1515D4"/>
          <w:w w:val="102"/>
          <w:position w:val="-1"/>
          <w:sz w:val="19"/>
          <w:szCs w:val="19"/>
        </w:rPr>
        <w:t>i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333299"/>
          <w:w w:val="103"/>
          <w:position w:val="-1"/>
          <w:sz w:val="19"/>
          <w:szCs w:val="19"/>
        </w:rPr>
        <w:t>=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4</w:t>
      </w:r>
      <w:r>
        <w:rPr>
          <w:rFonts w:cs="Arial" w:hAnsi="Arial" w:eastAsia="Arial" w:ascii="Arial"/>
          <w:color w:val="1515D4"/>
          <w:w w:val="102"/>
          <w:position w:val="-1"/>
          <w:sz w:val="19"/>
          <w:szCs w:val="19"/>
        </w:rPr>
        <w:t>9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04</w:t>
      </w:r>
      <w:r>
        <w:rPr>
          <w:rFonts w:cs="Arial" w:hAnsi="Arial" w:eastAsia="Arial" w:ascii="Arial"/>
          <w:color w:val="1515D4"/>
          <w:w w:val="95"/>
          <w:position w:val="-1"/>
          <w:sz w:val="19"/>
          <w:szCs w:val="19"/>
        </w:rPr>
        <w:t>9</w:t>
      </w:r>
      <w:r>
        <w:rPr>
          <w:rFonts w:cs="Arial" w:hAnsi="Arial" w:eastAsia="Arial" w:ascii="Arial"/>
          <w:color w:val="1515D4"/>
          <w:w w:val="109"/>
          <w:position w:val="-1"/>
          <w:sz w:val="19"/>
          <w:szCs w:val="19"/>
        </w:rPr>
        <w:t>5</w:t>
      </w:r>
      <w:r>
        <w:rPr>
          <w:rFonts w:cs="Arial" w:hAnsi="Arial" w:eastAsia="Arial" w:ascii="Arial"/>
          <w:color w:val="000000"/>
          <w:w w:val="100"/>
          <w:position w:val="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4" w:lineRule="exact" w:line="280"/>
        <w:sectPr>
          <w:pgMar w:header="533" w:footer="0" w:top="1240" w:bottom="280" w:left="1580" w:right="680"/>
          <w:headerReference w:type="default" r:id="rId4"/>
          <w:pgSz w:w="11900" w:h="168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/>
        <w:ind w:left="277"/>
      </w:pPr>
      <w:r>
        <w:pict>
          <v:shape type="#_x0000_t75" style="position:absolute;margin-left:173.497pt;margin-top:3.59718pt;width:212.731pt;height:12.2406pt;mso-position-horizontal-relative:page;mso-position-vertical-relative:paragraph;z-index:-1165">
            <v:imagedata o:title="" r:id="rId22"/>
          </v:shape>
        </w:pict>
      </w:r>
      <w:r>
        <w:pict>
          <v:shape type="#_x0000_t75" style="width:60.8318pt;height:11.8806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5" w:lineRule="exact" w:line="400"/>
        <w:ind w:left="292" w:right="-75"/>
      </w:pPr>
      <w:r>
        <w:pict>
          <v:shape type="#_x0000_t75" style="position:absolute;margin-left:93.2275pt;margin-top:12.6024pt;width:68.0309pt;height:12.2406pt;mso-position-horizontal-relative:page;mso-position-vertical-relative:paragraph;z-index:-1166">
            <v:imagedata o:title="" r:id="rId24"/>
          </v:shape>
        </w:pict>
      </w:r>
      <w:r>
        <w:rPr>
          <w:rFonts w:cs="Arial" w:hAnsi="Arial" w:eastAsia="Arial" w:ascii="Arial"/>
          <w:color w:val="707B50"/>
          <w:spacing w:val="0"/>
          <w:w w:val="61"/>
          <w:position w:val="-1"/>
          <w:sz w:val="37"/>
          <w:szCs w:val="37"/>
        </w:rPr>
        <w:t>:</w:t>
      </w:r>
      <w:r>
        <w:rPr>
          <w:rFonts w:cs="Arial" w:hAnsi="Arial" w:eastAsia="Arial" w:ascii="Arial"/>
          <w:color w:val="AE7F7E"/>
          <w:spacing w:val="0"/>
          <w:w w:val="61"/>
          <w:position w:val="-1"/>
          <w:sz w:val="37"/>
          <w:szCs w:val="37"/>
        </w:rPr>
        <w:t>:</w:t>
      </w:r>
      <w:r>
        <w:rPr>
          <w:rFonts w:cs="Arial" w:hAnsi="Arial" w:eastAsia="Arial" w:ascii="Arial"/>
          <w:color w:val="ED8A20"/>
          <w:spacing w:val="0"/>
          <w:w w:val="61"/>
          <w:position w:val="-1"/>
          <w:sz w:val="37"/>
          <w:szCs w:val="37"/>
        </w:rPr>
        <w:t>¡</w:t>
      </w:r>
      <w:r>
        <w:rPr>
          <w:rFonts w:cs="Arial" w:hAnsi="Arial" w:eastAsia="Arial" w:ascii="Arial"/>
          <w:color w:val="ED8A20"/>
          <w:spacing w:val="0"/>
          <w:w w:val="61"/>
          <w:position w:val="-1"/>
          <w:sz w:val="37"/>
          <w:szCs w:val="37"/>
        </w:rPr>
        <w:t> </w:t>
      </w:r>
      <w:r>
        <w:rPr>
          <w:rFonts w:cs="Arial" w:hAnsi="Arial" w:eastAsia="Arial" w:ascii="Arial"/>
          <w:color w:val="ED8A20"/>
          <w:spacing w:val="19"/>
          <w:w w:val="61"/>
          <w:position w:val="-1"/>
          <w:sz w:val="37"/>
          <w:szCs w:val="37"/>
        </w:rPr>
        <w:t> 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94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81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color w:val="535457"/>
          <w:spacing w:val="0"/>
          <w:w w:val="95"/>
          <w:position w:val="-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82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111"/>
          <w:position w:val="-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9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102"/>
          <w:position w:val="-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b/>
          <w:color w:val="535457"/>
          <w:spacing w:val="0"/>
          <w:w w:val="95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113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95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color w:val="686869"/>
          <w:spacing w:val="0"/>
          <w:w w:val="102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color w:val="7B7B7B"/>
          <w:spacing w:val="0"/>
          <w:w w:val="107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29"/>
        <w:sectPr>
          <w:type w:val="continuous"/>
          <w:pgSz w:w="11900" w:h="16820"/>
          <w:pgMar w:top="1240" w:bottom="280" w:left="1580" w:right="680"/>
          <w:cols w:num="2" w:equalWidth="off">
            <w:col w:w="1638" w:space="266"/>
            <w:col w:w="7736"/>
          </w:cols>
        </w:sectPr>
      </w:pPr>
      <w:r>
        <w:br w:type="column"/>
      </w:r>
      <w:r>
        <w:rPr>
          <w:rFonts w:cs="Arial" w:hAnsi="Arial" w:eastAsia="Arial" w:ascii="Arial"/>
          <w:b/>
          <w:color w:val="686869"/>
          <w:spacing w:val="0"/>
          <w:w w:val="192"/>
          <w:sz w:val="23"/>
          <w:szCs w:val="23"/>
        </w:rPr>
        <w:t>i</w:t>
      </w:r>
      <w:r>
        <w:rPr>
          <w:rFonts w:cs="Arial" w:hAnsi="Arial" w:eastAsia="Arial" w:ascii="Arial"/>
          <w:b/>
          <w:color w:val="686869"/>
          <w:spacing w:val="65"/>
          <w:w w:val="1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A3D3E"/>
          <w:spacing w:val="0"/>
          <w:w w:val="9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A3D3E"/>
          <w:spacing w:val="0"/>
          <w:w w:val="12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535457"/>
          <w:spacing w:val="0"/>
          <w:w w:val="12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535457"/>
          <w:spacing w:val="0"/>
          <w:w w:val="5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535457"/>
          <w:spacing w:val="0"/>
          <w:w w:val="99"/>
          <w:sz w:val="20"/>
          <w:szCs w:val="20"/>
        </w:rPr>
        <w:t>rn</w:t>
      </w:r>
      <w:r>
        <w:rPr>
          <w:rFonts w:cs="Times New Roman" w:hAnsi="Times New Roman" w:eastAsia="Times New Roman" w:ascii="Times New Roman"/>
          <w:color w:val="686869"/>
          <w:spacing w:val="0"/>
          <w:w w:val="13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535457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A3D3E"/>
          <w:spacing w:val="0"/>
          <w:w w:val="122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535457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535457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535457"/>
          <w:spacing w:val="0"/>
          <w:w w:val="12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A3D3E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A3D3E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919599"/>
          <w:spacing w:val="0"/>
          <w:w w:val="22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919599"/>
          <w:spacing w:val="0"/>
          <w:w w:val="8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919599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919599"/>
          <w:spacing w:val="0"/>
          <w:w w:val="11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91959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919599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919599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919599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919599"/>
          <w:spacing w:val="0"/>
          <w:w w:val="12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919599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919599"/>
          <w:spacing w:val="0"/>
          <w:w w:val="115"/>
          <w:sz w:val="20"/>
          <w:szCs w:val="20"/>
        </w:rPr>
        <w:t>/ñ</w:t>
      </w:r>
      <w:r>
        <w:rPr>
          <w:rFonts w:cs="Times New Roman" w:hAnsi="Times New Roman" w:eastAsia="Times New Roman" w:ascii="Times New Roman"/>
          <w:color w:val="919599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919599"/>
          <w:spacing w:val="0"/>
          <w:w w:val="12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919599"/>
          <w:spacing w:val="0"/>
          <w:w w:val="134"/>
          <w:sz w:val="20"/>
          <w:szCs w:val="20"/>
        </w:rPr>
        <w:t>/h</w:t>
      </w:r>
      <w:r>
        <w:rPr>
          <w:rFonts w:cs="Times New Roman" w:hAnsi="Times New Roman" w:eastAsia="Times New Roman" w:ascii="Times New Roman"/>
          <w:color w:val="919599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919599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919599"/>
          <w:spacing w:val="0"/>
          <w:w w:val="90"/>
          <w:sz w:val="19"/>
          <w:szCs w:val="19"/>
        </w:rPr>
        <w:t>=</w:t>
      </w:r>
      <w:r>
        <w:rPr>
          <w:rFonts w:cs="Arial" w:hAnsi="Arial" w:eastAsia="Arial" w:ascii="Arial"/>
          <w:color w:val="919599"/>
          <w:spacing w:val="0"/>
          <w:w w:val="122"/>
          <w:sz w:val="19"/>
          <w:szCs w:val="19"/>
        </w:rPr>
        <w:t>4</w:t>
      </w:r>
      <w:r>
        <w:rPr>
          <w:rFonts w:cs="Arial" w:hAnsi="Arial" w:eastAsia="Arial" w:ascii="Arial"/>
          <w:color w:val="919599"/>
          <w:spacing w:val="0"/>
          <w:w w:val="115"/>
          <w:sz w:val="19"/>
          <w:szCs w:val="19"/>
        </w:rPr>
        <w:t>90</w:t>
      </w:r>
      <w:r>
        <w:rPr>
          <w:rFonts w:cs="Arial" w:hAnsi="Arial" w:eastAsia="Arial" w:ascii="Arial"/>
          <w:color w:val="919599"/>
          <w:spacing w:val="0"/>
          <w:w w:val="109"/>
          <w:sz w:val="19"/>
          <w:szCs w:val="19"/>
        </w:rPr>
        <w:t>4</w:t>
      </w:r>
      <w:r>
        <w:rPr>
          <w:rFonts w:cs="Arial" w:hAnsi="Arial" w:eastAsia="Arial" w:ascii="Arial"/>
          <w:color w:val="919599"/>
          <w:spacing w:val="0"/>
          <w:w w:val="115"/>
          <w:sz w:val="19"/>
          <w:szCs w:val="19"/>
        </w:rPr>
        <w:t>95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2"/>
        <w:ind w:left="853"/>
      </w:pPr>
      <w:r>
        <w:pict>
          <v:shape type="#_x0000_t75" style="position:absolute;margin-left:120.944pt;margin-top:4.29183pt;width:344.114pt;height:23.4011pt;mso-position-horizontal-relative:page;mso-position-vertical-relative:paragraph;z-index:-1167">
            <v:imagedata o:title="" r:id="rId25"/>
          </v:shape>
        </w:pict>
      </w:r>
      <w:r>
        <w:rPr>
          <w:rFonts w:cs="Times New Roman" w:hAnsi="Times New Roman" w:eastAsia="Times New Roman" w:ascii="Times New Roman"/>
          <w:color w:val="535457"/>
          <w:spacing w:val="0"/>
          <w:w w:val="100"/>
          <w:sz w:val="46"/>
          <w:szCs w:val="46"/>
        </w:rPr>
        <w:t>©</w:t>
      </w:r>
      <w:r>
        <w:rPr>
          <w:rFonts w:cs="Times New Roman" w:hAnsi="Times New Roman" w:eastAsia="Times New Roman" w:ascii="Times New Roman"/>
          <w:color w:val="535457"/>
          <w:spacing w:val="0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color w:val="535457"/>
          <w:spacing w:val="15"/>
          <w:w w:val="100"/>
          <w:sz w:val="46"/>
          <w:szCs w:val="46"/>
        </w:rPr>
        <w:t> </w:t>
      </w:r>
      <w:r>
        <w:rPr>
          <w:rFonts w:cs="Arial" w:hAnsi="Arial" w:eastAsia="Arial" w:ascii="Arial"/>
          <w:b/>
          <w:color w:val="07739F"/>
          <w:spacing w:val="0"/>
          <w:w w:val="91"/>
          <w:sz w:val="43"/>
          <w:szCs w:val="43"/>
        </w:rPr>
        <w:t>M</w:t>
      </w:r>
      <w:r>
        <w:rPr>
          <w:rFonts w:cs="Arial" w:hAnsi="Arial" w:eastAsia="Arial" w:ascii="Arial"/>
          <w:b/>
          <w:color w:val="07739F"/>
          <w:spacing w:val="0"/>
          <w:w w:val="91"/>
          <w:sz w:val="43"/>
          <w:szCs w:val="43"/>
        </w:rPr>
        <w:t>y</w:t>
      </w:r>
      <w:r>
        <w:rPr>
          <w:rFonts w:cs="Arial" w:hAnsi="Arial" w:eastAsia="Arial" w:ascii="Arial"/>
          <w:b/>
          <w:color w:val="07739F"/>
          <w:spacing w:val="0"/>
          <w:w w:val="91"/>
          <w:sz w:val="43"/>
          <w:szCs w:val="43"/>
        </w:rPr>
        <w:t>S</w:t>
      </w:r>
      <w:r>
        <w:rPr>
          <w:rFonts w:cs="Arial" w:hAnsi="Arial" w:eastAsia="Arial" w:ascii="Arial"/>
          <w:b/>
          <w:color w:val="07739F"/>
          <w:spacing w:val="0"/>
          <w:w w:val="91"/>
          <w:sz w:val="43"/>
          <w:szCs w:val="43"/>
        </w:rPr>
        <w:t>Q</w:t>
      </w:r>
      <w:r>
        <w:rPr>
          <w:rFonts w:cs="Arial" w:hAnsi="Arial" w:eastAsia="Arial" w:ascii="Arial"/>
          <w:b/>
          <w:color w:val="07739F"/>
          <w:spacing w:val="0"/>
          <w:w w:val="91"/>
          <w:sz w:val="43"/>
          <w:szCs w:val="43"/>
        </w:rPr>
        <w:t>L</w:t>
      </w:r>
      <w:r>
        <w:rPr>
          <w:rFonts w:cs="Arial" w:hAnsi="Arial" w:eastAsia="Arial" w:ascii="Arial"/>
          <w:b/>
          <w:color w:val="07739F"/>
          <w:spacing w:val="71"/>
          <w:w w:val="91"/>
          <w:sz w:val="43"/>
          <w:szCs w:val="43"/>
        </w:rPr>
        <w:t> </w:t>
      </w:r>
      <w:r>
        <w:rPr>
          <w:rFonts w:cs="Arial" w:hAnsi="Arial" w:eastAsia="Arial" w:ascii="Arial"/>
          <w:b/>
          <w:color w:val="07739F"/>
          <w:spacing w:val="0"/>
          <w:w w:val="79"/>
          <w:sz w:val="40"/>
          <w:szCs w:val="40"/>
        </w:rPr>
        <w:t>C</w:t>
      </w:r>
      <w:r>
        <w:rPr>
          <w:rFonts w:cs="Arial" w:hAnsi="Arial" w:eastAsia="Arial" w:ascii="Arial"/>
          <w:b/>
          <w:color w:val="07739F"/>
          <w:spacing w:val="0"/>
          <w:w w:val="103"/>
          <w:sz w:val="40"/>
          <w:szCs w:val="40"/>
        </w:rPr>
        <w:t>o</w:t>
      </w:r>
      <w:r>
        <w:rPr>
          <w:rFonts w:cs="Arial" w:hAnsi="Arial" w:eastAsia="Arial" w:ascii="Arial"/>
          <w:b/>
          <w:color w:val="07739F"/>
          <w:spacing w:val="0"/>
          <w:w w:val="113"/>
          <w:sz w:val="40"/>
          <w:szCs w:val="40"/>
        </w:rPr>
        <w:t>mm</w:t>
      </w:r>
      <w:r>
        <w:rPr>
          <w:rFonts w:cs="Arial" w:hAnsi="Arial" w:eastAsia="Arial" w:ascii="Arial"/>
          <w:b/>
          <w:color w:val="07739F"/>
          <w:spacing w:val="0"/>
          <w:w w:val="106"/>
          <w:sz w:val="40"/>
          <w:szCs w:val="40"/>
        </w:rPr>
        <w:t>u</w:t>
      </w:r>
      <w:r>
        <w:rPr>
          <w:rFonts w:cs="Arial" w:hAnsi="Arial" w:eastAsia="Arial" w:ascii="Arial"/>
          <w:b/>
          <w:color w:val="07739F"/>
          <w:spacing w:val="0"/>
          <w:w w:val="109"/>
          <w:sz w:val="40"/>
          <w:szCs w:val="40"/>
        </w:rPr>
        <w:t>n</w:t>
      </w:r>
      <w:r>
        <w:rPr>
          <w:rFonts w:cs="Arial" w:hAnsi="Arial" w:eastAsia="Arial" w:ascii="Arial"/>
          <w:b/>
          <w:color w:val="07739F"/>
          <w:spacing w:val="0"/>
          <w:w w:val="110"/>
          <w:sz w:val="40"/>
          <w:szCs w:val="40"/>
        </w:rPr>
        <w:t>i</w:t>
      </w:r>
      <w:r>
        <w:rPr>
          <w:rFonts w:cs="Arial" w:hAnsi="Arial" w:eastAsia="Arial" w:ascii="Arial"/>
          <w:b/>
          <w:color w:val="07739F"/>
          <w:spacing w:val="0"/>
          <w:w w:val="113"/>
          <w:sz w:val="40"/>
          <w:szCs w:val="40"/>
        </w:rPr>
        <w:t>ty</w:t>
      </w:r>
      <w:r>
        <w:rPr>
          <w:rFonts w:cs="Arial" w:hAnsi="Arial" w:eastAsia="Arial" w:ascii="Arial"/>
          <w:b/>
          <w:color w:val="07739F"/>
          <w:spacing w:val="48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07739F"/>
          <w:spacing w:val="0"/>
          <w:w w:val="84"/>
          <w:sz w:val="40"/>
          <w:szCs w:val="40"/>
        </w:rPr>
        <w:t>D</w:t>
      </w:r>
      <w:r>
        <w:rPr>
          <w:rFonts w:cs="Arial" w:hAnsi="Arial" w:eastAsia="Arial" w:ascii="Arial"/>
          <w:b/>
          <w:color w:val="07739F"/>
          <w:spacing w:val="0"/>
          <w:w w:val="109"/>
          <w:sz w:val="40"/>
          <w:szCs w:val="40"/>
        </w:rPr>
        <w:t>o</w:t>
      </w:r>
      <w:r>
        <w:rPr>
          <w:rFonts w:cs="Arial" w:hAnsi="Arial" w:eastAsia="Arial" w:ascii="Arial"/>
          <w:b/>
          <w:color w:val="07739F"/>
          <w:spacing w:val="0"/>
          <w:w w:val="111"/>
          <w:sz w:val="40"/>
          <w:szCs w:val="40"/>
        </w:rPr>
        <w:t>w</w:t>
      </w:r>
      <w:r>
        <w:rPr>
          <w:rFonts w:cs="Arial" w:hAnsi="Arial" w:eastAsia="Arial" w:ascii="Arial"/>
          <w:b/>
          <w:color w:val="07739F"/>
          <w:spacing w:val="0"/>
          <w:w w:val="100"/>
          <w:sz w:val="40"/>
          <w:szCs w:val="40"/>
        </w:rPr>
        <w:t>n</w:t>
      </w:r>
      <w:r>
        <w:rPr>
          <w:rFonts w:cs="Arial" w:hAnsi="Arial" w:eastAsia="Arial" w:ascii="Arial"/>
          <w:b/>
          <w:color w:val="07739F"/>
          <w:spacing w:val="0"/>
          <w:w w:val="103"/>
          <w:sz w:val="40"/>
          <w:szCs w:val="40"/>
        </w:rPr>
        <w:t>l</w:t>
      </w:r>
      <w:r>
        <w:rPr>
          <w:rFonts w:cs="Arial" w:hAnsi="Arial" w:eastAsia="Arial" w:ascii="Arial"/>
          <w:b/>
          <w:color w:val="07739F"/>
          <w:spacing w:val="0"/>
          <w:w w:val="112"/>
          <w:sz w:val="40"/>
          <w:szCs w:val="40"/>
        </w:rPr>
        <w:t>o</w:t>
      </w:r>
      <w:r>
        <w:rPr>
          <w:rFonts w:cs="Arial" w:hAnsi="Arial" w:eastAsia="Arial" w:ascii="Arial"/>
          <w:b/>
          <w:color w:val="07739F"/>
          <w:spacing w:val="0"/>
          <w:w w:val="106"/>
          <w:sz w:val="40"/>
          <w:szCs w:val="40"/>
        </w:rPr>
        <w:t>ads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right"/>
        <w:ind w:right="1293"/>
        <w:sectPr>
          <w:type w:val="continuous"/>
          <w:pgSz w:w="11900" w:h="16820"/>
          <w:pgMar w:top="1240" w:bottom="280" w:left="1580" w:right="680"/>
        </w:sectPr>
      </w:pPr>
      <w:r>
        <w:pict>
          <v:shape type="#_x0000_t75" style="position:absolute;margin-left:429.782pt;margin-top:0.379455pt;width:66.951pt;height:11.8806pt;mso-position-horizontal-relative:page;mso-position-vertical-relative:paragraph;z-index:-1168">
            <v:imagedata o:title="" r:id="rId26"/>
          </v:shape>
        </w:pict>
      </w:r>
      <w:r>
        <w:rPr>
          <w:rFonts w:cs="Arial" w:hAnsi="Arial" w:eastAsia="Arial" w:ascii="Arial"/>
          <w:color w:val="919599"/>
          <w:spacing w:val="0"/>
          <w:w w:val="75"/>
          <w:sz w:val="19"/>
          <w:szCs w:val="19"/>
        </w:rPr>
        <w:t>P</w:t>
      </w:r>
      <w:r>
        <w:rPr>
          <w:rFonts w:cs="Arial" w:hAnsi="Arial" w:eastAsia="Arial" w:ascii="Arial"/>
          <w:color w:val="919599"/>
          <w:spacing w:val="37"/>
          <w:w w:val="75"/>
          <w:sz w:val="19"/>
          <w:szCs w:val="19"/>
        </w:rPr>
        <w:t> </w:t>
      </w:r>
      <w:r>
        <w:rPr>
          <w:rFonts w:cs="Arial" w:hAnsi="Arial" w:eastAsia="Arial" w:ascii="Arial"/>
          <w:color w:val="919599"/>
          <w:spacing w:val="0"/>
          <w:w w:val="75"/>
          <w:sz w:val="20"/>
          <w:szCs w:val="20"/>
        </w:rPr>
        <w:t>a</w:t>
      </w:r>
      <w:r>
        <w:rPr>
          <w:rFonts w:cs="Arial" w:hAnsi="Arial" w:eastAsia="Arial" w:ascii="Arial"/>
          <w:color w:val="919599"/>
          <w:spacing w:val="0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919599"/>
          <w:spacing w:val="6"/>
          <w:w w:val="75"/>
          <w:sz w:val="20"/>
          <w:szCs w:val="20"/>
        </w:rPr>
        <w:t> </w:t>
      </w:r>
      <w:r>
        <w:rPr>
          <w:rFonts w:cs="Arial" w:hAnsi="Arial" w:eastAsia="Arial" w:ascii="Arial"/>
          <w:color w:val="919599"/>
          <w:spacing w:val="0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919599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color w:val="919599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919599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3D3E"/>
          <w:spacing w:val="0"/>
          <w:w w:val="100"/>
          <w:sz w:val="19"/>
          <w:szCs w:val="19"/>
        </w:rPr>
        <w:t>1</w:t>
      </w:r>
      <w:r>
        <w:rPr>
          <w:rFonts w:cs="Arial" w:hAnsi="Arial" w:eastAsia="Arial" w:ascii="Arial"/>
          <w:color w:val="3A3D3E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A3D3E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3A3D3E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3A3D3E"/>
          <w:spacing w:val="4"/>
          <w:w w:val="36"/>
          <w:sz w:val="14"/>
          <w:szCs w:val="14"/>
        </w:rPr>
        <w:t> </w:t>
      </w:r>
      <w:r>
        <w:rPr>
          <w:rFonts w:cs="Arial" w:hAnsi="Arial" w:eastAsia="Arial" w:ascii="Arial"/>
          <w:color w:val="3A3D3E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color w:val="535457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33"/>
      </w:pPr>
      <w:r>
        <w:pict>
          <v:shape type="#_x0000_t75" style="position:absolute;margin-left:85.3085pt;margin-top:0.630495pt;width:79.5493pt;height:9.00043pt;mso-position-horizontal-relative:page;mso-position-vertical-relative:paragraph;z-index:-1138">
            <v:imagedata o:title="" r:id="rId27"/>
          </v:shape>
        </w:pict>
      </w:r>
      <w:r>
        <w:rPr>
          <w:rFonts w:cs="Arial" w:hAnsi="Arial" w:eastAsia="Arial" w:ascii="Arial"/>
          <w:color w:val="0E0E0E"/>
          <w:w w:val="78"/>
          <w:sz w:val="19"/>
          <w:szCs w:val="19"/>
        </w:rPr>
        <w:t>H</w:t>
      </w:r>
      <w:r>
        <w:rPr>
          <w:rFonts w:cs="Arial" w:hAnsi="Arial" w:eastAsia="Arial" w:ascii="Arial"/>
          <w:color w:val="20202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E0E0E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E0E0E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0E0E0E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0E0E0E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0E0E0E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cl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ck</w:t>
      </w:r>
      <w:r>
        <w:rPr>
          <w:rFonts w:cs="Arial" w:hAnsi="Arial" w:eastAsia="Arial" w:ascii="Arial"/>
          <w:color w:val="0E0E0E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323232"/>
          <w:spacing w:val="0"/>
          <w:w w:val="109"/>
          <w:sz w:val="19"/>
          <w:szCs w:val="19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666"/>
      </w:pPr>
      <w:r>
        <w:pict>
          <v:shape type="#_x0000_t75" style="position:absolute;margin-left:111.945pt;margin-top:2.56271pt;width:184.295pt;height:11.8806pt;mso-position-horizontal-relative:page;mso-position-vertical-relative:paragraph;z-index:-1139">
            <v:imagedata o:title="" r:id="rId28"/>
          </v:shape>
        </w:pict>
      </w:r>
      <w:r>
        <w:rPr>
          <w:rFonts w:cs="Times New Roman" w:hAnsi="Times New Roman" w:eastAsia="Times New Roman" w:ascii="Times New Roman"/>
          <w:b/>
          <w:color w:val="0B749D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0B749D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B749D"/>
          <w:spacing w:val="0"/>
          <w:w w:val="15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B749D"/>
          <w:spacing w:val="0"/>
          <w:w w:val="9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B749D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B749D"/>
          <w:spacing w:val="0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B749D"/>
          <w:spacing w:val="0"/>
          <w:w w:val="12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B749D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57FA7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57FA7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88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2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3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0B749D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4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13"/>
          <w:sz w:val="22"/>
          <w:szCs w:val="22"/>
        </w:rPr>
        <w:t>rt</w:t>
      </w:r>
      <w:r>
        <w:rPr>
          <w:rFonts w:cs="Times New Roman" w:hAnsi="Times New Roman" w:eastAsia="Times New Roman" w:ascii="Times New Roman"/>
          <w:b/>
          <w:color w:val="0B749D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B749D"/>
          <w:spacing w:val="0"/>
          <w:w w:val="100"/>
          <w:sz w:val="21"/>
          <w:szCs w:val="21"/>
        </w:rPr>
        <w:t>m</w:t>
      </w:r>
      <w:r>
        <w:rPr>
          <w:rFonts w:cs="Arial" w:hAnsi="Arial" w:eastAsia="Arial" w:ascii="Arial"/>
          <w:b/>
          <w:color w:val="0B749D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b/>
          <w:color w:val="0B749D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8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22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94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2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0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color w:val="0B749D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color w:val="257FA7"/>
          <w:spacing w:val="0"/>
          <w:w w:val="117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33"/>
      </w:pPr>
      <w:r>
        <w:pict>
          <v:shape type="#_x0000_t75" style="position:absolute;margin-left:85.3085pt;margin-top:0.630495pt;width:260.245pt;height:11.1605pt;mso-position-horizontal-relative:page;mso-position-vertical-relative:paragraph;z-index:-1140">
            <v:imagedata o:title="" r:id="rId29"/>
          </v:shape>
        </w:pict>
      </w:r>
      <w:r>
        <w:rPr>
          <w:rFonts w:cs="Arial" w:hAnsi="Arial" w:eastAsia="Arial" w:ascii="Arial"/>
          <w:color w:val="0E0E0E"/>
          <w:w w:val="83"/>
          <w:sz w:val="19"/>
          <w:szCs w:val="19"/>
        </w:rPr>
        <w:t>D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0202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0E0E0E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0E0E0E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0E0E0E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0E0E0E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E0E0E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E0E0E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0E0E0E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0202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202020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E0E0E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99"/>
          <w:sz w:val="19"/>
          <w:szCs w:val="19"/>
        </w:rPr>
        <w:t>z</w:t>
      </w:r>
      <w:r>
        <w:rPr>
          <w:rFonts w:cs="Arial" w:hAnsi="Arial" w:eastAsia="Arial" w:ascii="Arial"/>
          <w:color w:val="0E0E0E"/>
          <w:spacing w:val="0"/>
          <w:w w:val="99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99"/>
          <w:sz w:val="19"/>
          <w:szCs w:val="19"/>
        </w:rPr>
        <w:t>p</w:t>
      </w:r>
      <w:r>
        <w:rPr>
          <w:rFonts w:cs="Arial" w:hAnsi="Arial" w:eastAsia="Arial" w:ascii="Arial"/>
          <w:color w:val="323232"/>
          <w:spacing w:val="0"/>
          <w:w w:val="99"/>
          <w:sz w:val="19"/>
          <w:szCs w:val="19"/>
        </w:rPr>
        <w:t>,</w:t>
      </w:r>
      <w:r>
        <w:rPr>
          <w:rFonts w:cs="Arial" w:hAnsi="Arial" w:eastAsia="Arial" w:ascii="Arial"/>
          <w:color w:val="323232"/>
          <w:spacing w:val="6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02020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02020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02020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hi</w:t>
      </w:r>
      <w:r>
        <w:rPr>
          <w:rFonts w:cs="Arial" w:hAnsi="Arial" w:eastAsia="Arial" w:ascii="Arial"/>
          <w:color w:val="202020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23232"/>
          <w:spacing w:val="0"/>
          <w:w w:val="95"/>
          <w:sz w:val="19"/>
          <w:szCs w:val="19"/>
        </w:rPr>
        <w:t>:</w:t>
      </w:r>
      <w:r>
        <w:rPr>
          <w:rFonts w:cs="Arial" w:hAnsi="Arial" w:eastAsia="Arial" w:ascii="Arial"/>
          <w:color w:val="323232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23232"/>
          <w:spacing w:val="0"/>
          <w:w w:val="54"/>
          <w:sz w:val="19"/>
          <w:szCs w:val="19"/>
        </w:rPr>
        <w:t>.</w:t>
      </w:r>
      <w:r>
        <w:rPr>
          <w:rFonts w:cs="Arial" w:hAnsi="Arial" w:eastAsia="Arial" w:ascii="Arial"/>
          <w:color w:val="0E0E0E"/>
          <w:spacing w:val="0"/>
          <w:w w:val="136"/>
          <w:sz w:val="19"/>
          <w:szCs w:val="19"/>
        </w:rPr>
        <w:t>j</w:t>
      </w:r>
      <w:r>
        <w:rPr>
          <w:rFonts w:cs="Arial" w:hAnsi="Arial" w:eastAsia="Arial" w:ascii="Arial"/>
          <w:color w:val="202020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7.91992"/>
          <w:szCs w:val="7.91992"/>
        </w:rPr>
        <w:jc w:val="left"/>
        <w:ind w:left="105"/>
      </w:pPr>
      <w:r>
        <w:pict>
          <v:shape type="#_x0000_t75" style="width:304.519pt;height:3.96019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7.91992"/>
          <w:szCs w:val="7.9199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84"/>
        <w:ind w:left="393"/>
      </w:pPr>
      <w:r>
        <w:pict>
          <v:shape type="#_x0000_t75" style="position:absolute;margin-left:97.9068pt;margin-top:6.4698pt;width:34.5554pt;height:11.5205pt;mso-position-horizontal-relative:page;mso-position-vertical-relative:paragraph;z-index:-1141">
            <v:imagedata o:title="" r:id="rId31"/>
          </v:shape>
        </w:pict>
      </w:r>
      <w:r>
        <w:rPr>
          <w:rFonts w:cs="Times New Roman" w:hAnsi="Times New Roman" w:eastAsia="Times New Roman" w:ascii="Times New Roman"/>
          <w:color w:val="0E0E0E"/>
          <w:w w:val="7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E0E0E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E0E0E"/>
          <w:w w:val="11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E0E0E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745"/>
      </w:pPr>
      <w:r>
        <w:pict>
          <v:group style="position:absolute;margin-left:83.5088pt;margin-top:-86.2944pt;width:305.239pt;height:102.965pt;mso-position-horizontal-relative:page;mso-position-vertical-relative:paragraph;z-index:-1150" coordorigin="1670,-1726" coordsize="6105,2059">
            <v:shape type="#_x0000_t75" style="position:absolute;left:1670;top:-1726;width:6105;height:2059">
              <v:imagedata o:title="" r:id="rId32"/>
            </v:shape>
            <v:shape type="#_x0000_t75" style="position:absolute;left:2318;top:45;width:1188;height:230">
              <v:imagedata o:title="" r:id="rId33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02020"/>
          <w:w w:val="7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E0E0E"/>
          <w:w w:val="99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E0E0E"/>
          <w:w w:val="9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E0E0E"/>
          <w:w w:val="8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02020"/>
          <w:w w:val="8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E0E0E"/>
          <w:w w:val="7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02020"/>
          <w:w w:val="10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33"/>
      </w:pPr>
      <w:r>
        <w:pict>
          <v:shape type="#_x0000_t75" style="position:absolute;margin-left:85.3085pt;margin-top:0.990512pt;width:312.078pt;height:11.1605pt;mso-position-horizontal-relative:page;mso-position-vertical-relative:paragraph;z-index:-1142">
            <v:imagedata o:title="" r:id="rId34"/>
          </v:shape>
        </w:pict>
      </w:r>
      <w:r>
        <w:rPr>
          <w:rFonts w:cs="Arial" w:hAnsi="Arial" w:eastAsia="Arial" w:ascii="Arial"/>
          <w:color w:val="202020"/>
          <w:w w:val="78"/>
          <w:sz w:val="19"/>
          <w:szCs w:val="19"/>
        </w:rPr>
        <w:t>U</w:t>
      </w:r>
      <w:r>
        <w:rPr>
          <w:rFonts w:cs="Arial" w:hAnsi="Arial" w:eastAsia="Arial" w:ascii="Arial"/>
          <w:color w:val="0E0E0E"/>
          <w:w w:val="122"/>
          <w:sz w:val="19"/>
          <w:szCs w:val="19"/>
        </w:rPr>
        <w:t>b</w:t>
      </w:r>
      <w:r>
        <w:rPr>
          <w:rFonts w:cs="Arial" w:hAnsi="Arial" w:eastAsia="Arial" w:ascii="Arial"/>
          <w:color w:val="202020"/>
          <w:w w:val="104"/>
          <w:sz w:val="19"/>
          <w:szCs w:val="19"/>
        </w:rPr>
        <w:t>ic</w:t>
      </w:r>
      <w:r>
        <w:rPr>
          <w:rFonts w:cs="Arial" w:hAnsi="Arial" w:eastAsia="Arial" w:ascii="Arial"/>
          <w:color w:val="20202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E0E0E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20202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23232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323232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202020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02020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23232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202020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02020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02020"/>
          <w:spacing w:val="0"/>
          <w:w w:val="95"/>
          <w:sz w:val="19"/>
          <w:szCs w:val="19"/>
        </w:rPr>
        <w:t>:</w:t>
      </w:r>
      <w:r>
        <w:rPr>
          <w:rFonts w:cs="Arial" w:hAnsi="Arial" w:eastAsia="Arial" w:ascii="Arial"/>
          <w:color w:val="202020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23232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0E0E0E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2020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02020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E0E0E"/>
          <w:spacing w:val="0"/>
          <w:w w:val="115"/>
          <w:sz w:val="19"/>
          <w:szCs w:val="19"/>
        </w:rPr>
        <w:t>ro</w:t>
      </w:r>
      <w:r>
        <w:rPr>
          <w:rFonts w:cs="Arial" w:hAnsi="Arial" w:eastAsia="Arial" w:ascii="Arial"/>
          <w:color w:val="0E0E0E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02020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79"/>
          <w:sz w:val="19"/>
          <w:szCs w:val="19"/>
        </w:rPr>
        <w:t>B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020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23232"/>
          <w:spacing w:val="0"/>
          <w:w w:val="60"/>
          <w:sz w:val="19"/>
          <w:szCs w:val="19"/>
        </w:rPr>
        <w:t>J</w:t>
      </w:r>
      <w:r>
        <w:rPr>
          <w:rFonts w:cs="Arial" w:hAnsi="Arial" w:eastAsia="Arial" w:ascii="Arial"/>
          <w:color w:val="323232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02020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eg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23232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23232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23232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hi</w:t>
      </w:r>
      <w:r>
        <w:rPr>
          <w:rFonts w:cs="Arial" w:hAnsi="Arial" w:eastAsia="Arial" w:ascii="Arial"/>
          <w:color w:val="202020"/>
          <w:spacing w:val="0"/>
          <w:w w:val="121"/>
          <w:sz w:val="19"/>
          <w:szCs w:val="19"/>
        </w:rPr>
        <w:t>v</w:t>
      </w:r>
      <w:r>
        <w:rPr>
          <w:rFonts w:cs="Arial" w:hAnsi="Arial" w:eastAsia="Arial" w:ascii="Arial"/>
          <w:color w:val="202020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02020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8484C"/>
          <w:spacing w:val="0"/>
          <w:w w:val="68"/>
          <w:sz w:val="19"/>
          <w:szCs w:val="19"/>
        </w:rPr>
        <w:t>.</w:t>
      </w:r>
      <w:r>
        <w:rPr>
          <w:rFonts w:cs="Arial" w:hAnsi="Arial" w:eastAsia="Arial" w:ascii="Arial"/>
          <w:color w:val="0E0E0E"/>
          <w:spacing w:val="0"/>
          <w:w w:val="119"/>
          <w:sz w:val="19"/>
          <w:szCs w:val="19"/>
        </w:rPr>
        <w:t>j</w:t>
      </w:r>
      <w:r>
        <w:rPr>
          <w:rFonts w:cs="Arial" w:hAnsi="Arial" w:eastAsia="Arial" w:ascii="Arial"/>
          <w:color w:val="202020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205"/>
      </w:pPr>
      <w:r>
        <w:pict>
          <v:shape type="#_x0000_t75" style="position:absolute;margin-left:88.908pt;margin-top:0.948764pt;width:143.621pt;height:10.8005pt;mso-position-horizontal-relative:page;mso-position-vertical-relative:paragraph;z-index:-1143">
            <v:imagedata o:title="" r:id="rId35"/>
          </v:shape>
        </w:pict>
      </w:r>
      <w:r>
        <w:rPr>
          <w:rFonts w:cs="Times New Roman" w:hAnsi="Times New Roman" w:eastAsia="Times New Roman" w:ascii="Times New Roman"/>
          <w:color w:val="323232"/>
          <w:w w:val="3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323232"/>
          <w:w w:val="89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02020"/>
          <w:w w:val="7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E0E0E"/>
          <w:w w:val="98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color w:val="202020"/>
          <w:w w:val="68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323232"/>
          <w:w w:val="95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323232"/>
          <w:w w:val="106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32323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02020"/>
          <w:w w:val="87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0202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02020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F8690"/>
          <w:spacing w:val="0"/>
          <w:w w:val="100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color w:val="7F8690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F8690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96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96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323232"/>
          <w:spacing w:val="0"/>
          <w:w w:val="96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02020"/>
          <w:spacing w:val="23"/>
          <w:w w:val="9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F8690"/>
          <w:spacing w:val="0"/>
          <w:w w:val="100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color w:val="7F8690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F8690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4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48484C"/>
          <w:spacing w:val="0"/>
          <w:w w:val="95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06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323232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F8690"/>
          <w:spacing w:val="0"/>
          <w:w w:val="100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color w:val="7F8690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F8690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8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48484C"/>
          <w:spacing w:val="0"/>
          <w:w w:val="10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323232"/>
          <w:spacing w:val="0"/>
          <w:w w:val="12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323232"/>
          <w:spacing w:val="0"/>
          <w:w w:val="5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8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6.47852"/>
          <w:szCs w:val="6.47852"/>
        </w:rPr>
        <w:jc w:val="left"/>
        <w:ind w:left="3351"/>
      </w:pPr>
      <w:r>
        <w:pict>
          <v:shape type="#_x0000_t75" style="position:absolute;margin-left:282.202pt;margin-top:0pt;width:78.8294pt;height:3.24015pt;mso-position-horizontal-relative:page;mso-position-vertical-relative:paragraph;z-index:-1136">
            <v:imagedata o:title="" r:id="rId36"/>
          </v:shape>
        </w:pict>
      </w:r>
      <w:r>
        <w:pict>
          <v:shape type="#_x0000_t75" style="width:30.9558pt;height:3.24015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6.47852"/>
          <w:szCs w:val="6.4785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/>
        <w:ind w:left="2149"/>
      </w:pPr>
      <w:r>
        <w:pict>
          <v:shape type="#_x0000_t75" style="position:absolute;margin-left:186.095pt;margin-top:3.5688pt;width:32.7556pt;height:8.28039pt;mso-position-horizontal-relative:page;mso-position-vertical-relative:paragraph;z-index:-1144">
            <v:imagedata o:title="" r:id="rId38"/>
          </v:shape>
        </w:pict>
      </w:r>
      <w:r>
        <w:rPr>
          <w:rFonts w:cs="Times New Roman" w:hAnsi="Times New Roman" w:eastAsia="Times New Roman" w:ascii="Times New Roman"/>
          <w:color w:val="6C788A"/>
          <w:w w:val="8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7F8690"/>
          <w:w w:val="11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7F8690"/>
          <w:w w:val="11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7F8690"/>
          <w:w w:val="106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7F8690"/>
          <w:w w:val="12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6C788A"/>
          <w:w w:val="8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0000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80"/>
        <w:ind w:left="2149"/>
      </w:pPr>
      <w:r>
        <w:pict>
          <v:shape type="#_x0000_t75" style="position:absolute;margin-left:186.095pt;margin-top:1.64437pt;width:142.181pt;height:44.6421pt;mso-position-horizontal-relative:page;mso-position-vertical-relative:paragraph;z-index:-1145">
            <v:imagedata o:title="" r:id="rId39"/>
          </v:shape>
        </w:pict>
      </w:r>
      <w:r>
        <w:rPr>
          <w:rFonts w:cs="Arial" w:hAnsi="Arial" w:eastAsia="Arial" w:ascii="Arial"/>
          <w:color w:val="7F8690"/>
          <w:spacing w:val="0"/>
          <w:w w:val="100"/>
          <w:sz w:val="25"/>
          <w:szCs w:val="25"/>
        </w:rPr>
        <w:t>b]</w:t>
      </w:r>
      <w:r>
        <w:rPr>
          <w:rFonts w:cs="Arial" w:hAnsi="Arial" w:eastAsia="Arial" w:ascii="Arial"/>
          <w:color w:val="7F8690"/>
          <w:spacing w:val="38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9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48484C"/>
          <w:spacing w:val="0"/>
          <w:w w:val="9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323232"/>
          <w:spacing w:val="0"/>
          <w:w w:val="8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323232"/>
          <w:spacing w:val="0"/>
          <w:w w:val="106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48484C"/>
          <w:spacing w:val="0"/>
          <w:w w:val="9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95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2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320"/>
        <w:ind w:left="2149"/>
      </w:pPr>
      <w:r>
        <w:rPr>
          <w:rFonts w:cs="Arial" w:hAnsi="Arial" w:eastAsia="Arial" w:ascii="Arial"/>
          <w:color w:val="7F8690"/>
          <w:spacing w:val="0"/>
          <w:w w:val="83"/>
          <w:sz w:val="32"/>
          <w:szCs w:val="32"/>
        </w:rPr>
        <w:t>W</w:t>
      </w:r>
      <w:r>
        <w:rPr>
          <w:rFonts w:cs="Arial" w:hAnsi="Arial" w:eastAsia="Arial" w:ascii="Arial"/>
          <w:color w:val="7F8690"/>
          <w:spacing w:val="-9"/>
          <w:w w:val="8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97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48484C"/>
          <w:spacing w:val="0"/>
          <w:w w:val="7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323232"/>
          <w:spacing w:val="0"/>
          <w:w w:val="8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48484C"/>
          <w:spacing w:val="0"/>
          <w:w w:val="113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323232"/>
          <w:spacing w:val="0"/>
          <w:w w:val="11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323232"/>
          <w:spacing w:val="0"/>
          <w:w w:val="106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48484C"/>
          <w:spacing w:val="0"/>
          <w:w w:val="11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323232"/>
          <w:spacing w:val="0"/>
          <w:w w:val="136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48484C"/>
          <w:spacing w:val="0"/>
          <w:w w:val="9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323232"/>
          <w:spacing w:val="0"/>
          <w:w w:val="12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48484C"/>
          <w:spacing w:val="0"/>
          <w:w w:val="91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48484C"/>
          <w:spacing w:val="0"/>
          <w:w w:val="95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48484C"/>
          <w:spacing w:val="0"/>
          <w:w w:val="10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323232"/>
          <w:spacing w:val="0"/>
          <w:w w:val="9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48484C"/>
          <w:spacing w:val="0"/>
          <w:w w:val="113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color w:val="48484C"/>
          <w:spacing w:val="0"/>
          <w:w w:val="6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48484C"/>
          <w:spacing w:val="0"/>
          <w:w w:val="6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75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128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color w:val="48484C"/>
          <w:spacing w:val="0"/>
          <w:w w:val="6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48484C"/>
          <w:spacing w:val="0"/>
          <w:w w:val="8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323232"/>
          <w:spacing w:val="0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"/>
        <w:ind w:left="2185"/>
      </w:pPr>
      <w:r>
        <w:rPr>
          <w:rFonts w:cs="Arial" w:hAnsi="Arial" w:eastAsia="Arial" w:ascii="Arial"/>
          <w:color w:val="A0A1A3"/>
          <w:spacing w:val="0"/>
          <w:w w:val="73"/>
          <w:sz w:val="26"/>
          <w:szCs w:val="26"/>
        </w:rPr>
        <w:t>LJ</w:t>
      </w:r>
      <w:r>
        <w:rPr>
          <w:rFonts w:cs="Arial" w:hAnsi="Arial" w:eastAsia="Arial" w:ascii="Arial"/>
          <w:color w:val="A0A1A3"/>
          <w:spacing w:val="26"/>
          <w:w w:val="7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79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6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323232"/>
          <w:spacing w:val="0"/>
          <w:w w:val="9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78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323232"/>
          <w:spacing w:val="0"/>
          <w:w w:val="98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0E0E0E"/>
          <w:spacing w:val="0"/>
          <w:w w:val="7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576274"/>
          <w:spacing w:val="0"/>
          <w:w w:val="10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87"/>
          <w:sz w:val="19"/>
          <w:szCs w:val="19"/>
        </w:rPr>
        <w:t>TXT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316"/>
        <w:ind w:left="119" w:right="1001" w:firstLine="14"/>
      </w:pPr>
      <w:r>
        <w:pict>
          <v:shape type="#_x0000_t75" style="position:absolute;margin-left:84.5886pt;margin-top:0.630495pt;width:425.103pt;height:25.5612pt;mso-position-horizontal-relative:page;mso-position-vertical-relative:paragraph;z-index:-1146">
            <v:imagedata o:title="" r:id="rId40"/>
          </v:shape>
        </w:pict>
      </w:r>
      <w:r>
        <w:rPr>
          <w:rFonts w:cs="Arial" w:hAnsi="Arial" w:eastAsia="Arial" w:ascii="Arial"/>
          <w:color w:val="0E0E0E"/>
          <w:w w:val="73"/>
          <w:sz w:val="19"/>
          <w:szCs w:val="19"/>
        </w:rPr>
        <w:t>R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ei</w:t>
      </w:r>
      <w:r>
        <w:rPr>
          <w:rFonts w:cs="Arial" w:hAnsi="Arial" w:eastAsia="Arial" w:ascii="Arial"/>
          <w:color w:val="0E0E0E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E0E0E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0E0E0E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0E0E0E"/>
          <w:w w:val="102"/>
          <w:sz w:val="19"/>
          <w:szCs w:val="19"/>
        </w:rPr>
        <w:t>ia</w:t>
      </w:r>
      <w:r>
        <w:rPr>
          <w:rFonts w:cs="Arial" w:hAnsi="Arial" w:eastAsia="Arial" w:ascii="Arial"/>
          <w:color w:val="0E0E0E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0E0E0E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0E0E0E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0E0E0E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79"/>
          <w:sz w:val="19"/>
          <w:szCs w:val="19"/>
        </w:rPr>
        <w:t>B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ue</w:t>
      </w:r>
      <w:r>
        <w:rPr>
          <w:rFonts w:cs="Arial" w:hAnsi="Arial" w:eastAsia="Arial" w:ascii="Arial"/>
          <w:color w:val="202020"/>
          <w:spacing w:val="0"/>
          <w:w w:val="60"/>
          <w:sz w:val="19"/>
          <w:szCs w:val="19"/>
        </w:rPr>
        <w:t>J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02020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fi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202020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4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do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02020"/>
          <w:spacing w:val="0"/>
          <w:w w:val="109"/>
          <w:sz w:val="19"/>
          <w:szCs w:val="19"/>
        </w:rPr>
        <w:t>g</w:t>
      </w:r>
      <w:r>
        <w:rPr>
          <w:rFonts w:cs="Arial" w:hAnsi="Arial" w:eastAsia="Arial" w:ascii="Arial"/>
          <w:color w:val="0E0E0E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202020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-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on</w:t>
      </w:r>
      <w:r>
        <w:rPr>
          <w:rFonts w:cs="Arial" w:hAnsi="Arial" w:eastAsia="Arial" w:ascii="Arial"/>
          <w:color w:val="323232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E0E0E"/>
          <w:spacing w:val="0"/>
          <w:w w:val="119"/>
          <w:sz w:val="19"/>
          <w:szCs w:val="19"/>
        </w:rPr>
        <w:t>ro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0E0E0E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0E0E0E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23232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32323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23232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020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g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0E0E0E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0E0E0E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0E0E0E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12"/>
      </w:pPr>
      <w:r>
        <w:pict>
          <v:shape type="#_x0000_t75" style="position:absolute;margin-left:84.2287pt;margin-top:1.45951pt;width:137.502pt;height:9.00043pt;mso-position-horizontal-relative:page;mso-position-vertical-relative:paragraph;z-index:-1147">
            <v:imagedata o:title="" r:id="rId41"/>
          </v:shape>
        </w:pic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E0E0E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0E0E0E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74"/>
          <w:sz w:val="20"/>
          <w:szCs w:val="20"/>
        </w:rPr>
        <w:t>&gt;</w:t>
      </w:r>
      <w:r>
        <w:rPr>
          <w:rFonts w:cs="Arial" w:hAnsi="Arial" w:eastAsia="Arial" w:ascii="Arial"/>
          <w:color w:val="0E0E0E"/>
          <w:spacing w:val="31"/>
          <w:w w:val="74"/>
          <w:sz w:val="20"/>
          <w:szCs w:val="20"/>
        </w:rPr>
        <w:t> </w:t>
      </w:r>
      <w:r>
        <w:rPr>
          <w:rFonts w:cs="Arial" w:hAnsi="Arial" w:eastAsia="Arial" w:ascii="Arial"/>
          <w:color w:val="0E0E0E"/>
          <w:spacing w:val="0"/>
          <w:w w:val="73"/>
          <w:sz w:val="19"/>
          <w:szCs w:val="19"/>
        </w:rPr>
        <w:t>P</w:t>
      </w:r>
      <w:r>
        <w:rPr>
          <w:rFonts w:cs="Arial" w:hAnsi="Arial" w:eastAsia="Arial" w:ascii="Arial"/>
          <w:color w:val="0E0E0E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50"/>
          <w:sz w:val="19"/>
          <w:szCs w:val="19"/>
        </w:rPr>
        <w:t>f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E0E0E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0E0E0E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E0E0E"/>
          <w:spacing w:val="0"/>
          <w:w w:val="80"/>
          <w:sz w:val="20"/>
          <w:szCs w:val="20"/>
        </w:rPr>
        <w:t>&gt;</w:t>
      </w:r>
      <w:r>
        <w:rPr>
          <w:rFonts w:cs="Arial" w:hAnsi="Arial" w:eastAsia="Arial" w:ascii="Arial"/>
          <w:color w:val="0E0E0E"/>
          <w:spacing w:val="28"/>
          <w:w w:val="80"/>
          <w:sz w:val="20"/>
          <w:szCs w:val="20"/>
        </w:rPr>
        <w:t> </w:t>
      </w:r>
      <w:r>
        <w:rPr>
          <w:rFonts w:cs="Arial" w:hAnsi="Arial" w:eastAsia="Arial" w:ascii="Arial"/>
          <w:color w:val="0E0E0E"/>
          <w:spacing w:val="0"/>
          <w:w w:val="77"/>
          <w:sz w:val="19"/>
          <w:szCs w:val="19"/>
        </w:rPr>
        <w:t>Li</w:t>
      </w:r>
      <w:r>
        <w:rPr>
          <w:rFonts w:cs="Arial" w:hAnsi="Arial" w:eastAsia="Arial" w:ascii="Arial"/>
          <w:color w:val="0E0E0E"/>
          <w:spacing w:val="0"/>
          <w:w w:val="115"/>
          <w:sz w:val="19"/>
          <w:szCs w:val="19"/>
        </w:rPr>
        <w:t>b</w:t>
      </w:r>
      <w:r>
        <w:rPr>
          <w:rFonts w:cs="Arial" w:hAnsi="Arial" w:eastAsia="Arial" w:ascii="Arial"/>
          <w:color w:val="0E0E0E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E0E0E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E0E0E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E0E0E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E0E0E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.5195"/>
          <w:szCs w:val="11.5195"/>
        </w:rPr>
        <w:jc w:val="left"/>
        <w:ind w:left="2178"/>
      </w:pPr>
      <w:r>
        <w:pict>
          <v:shape type="#_x0000_t75" style="width:118.424pt;height:5.76027pt">
            <v:imagedata o:title="" r:id="rId42"/>
          </v:shape>
        </w:pict>
      </w:r>
      <w:r>
        <w:rPr>
          <w:rFonts w:cs="Times New Roman" w:hAnsi="Times New Roman" w:eastAsia="Times New Roman" w:ascii="Times New Roman"/>
          <w:sz w:val="11.5195"/>
          <w:szCs w:val="11.5195"/>
        </w:rPr>
      </w:r>
    </w:p>
    <w:p>
      <w:pPr>
        <w:rPr>
          <w:rFonts w:cs="Malgun Gothic" w:hAnsi="Malgun Gothic" w:eastAsia="Malgun Gothic" w:ascii="Malgun Gothic"/>
          <w:sz w:val="20"/>
          <w:szCs w:val="20"/>
        </w:rPr>
        <w:jc w:val="left"/>
        <w:spacing w:before="23"/>
        <w:ind w:left="2473"/>
      </w:pPr>
      <w:r>
        <w:pict>
          <v:shape type="#_x0000_t75" style="position:absolute;margin-left:199.413pt;margin-top:6.45019pt;width:209.132pt;height:11.5205pt;mso-position-horizontal-relative:page;mso-position-vertical-relative:paragraph;z-index:-1137">
            <v:imagedata o:title="" r:id="rId43"/>
          </v:shape>
        </w:pict>
      </w:r>
      <w:r>
        <w:rPr>
          <w:rFonts w:cs="Arial" w:hAnsi="Arial" w:eastAsia="Arial" w:ascii="Arial"/>
          <w:b/>
          <w:color w:val="576274"/>
          <w:w w:val="99"/>
          <w:sz w:val="7"/>
          <w:szCs w:val="7"/>
        </w:rPr>
        <w:t>UM:r</w:t>
      </w:r>
      <w:r>
        <w:rPr>
          <w:rFonts w:cs="Arial" w:hAnsi="Arial" w:eastAsia="Arial" w:ascii="Arial"/>
          <w:b/>
          <w:color w:val="576274"/>
          <w:w w:val="204"/>
          <w:sz w:val="7"/>
          <w:szCs w:val="7"/>
        </w:rPr>
        <w:t>li</w:t>
      </w:r>
      <w:r>
        <w:rPr>
          <w:rFonts w:cs="Arial" w:hAnsi="Arial" w:eastAsia="Arial" w:ascii="Arial"/>
          <w:b/>
          <w:color w:val="576274"/>
          <w:w w:val="104"/>
          <w:sz w:val="7"/>
          <w:szCs w:val="7"/>
        </w:rPr>
        <w:t>brric:,;</w:t>
      </w:r>
      <w:r>
        <w:rPr>
          <w:rFonts w:cs="Arial" w:hAnsi="Arial" w:eastAsia="Arial" w:ascii="Arial"/>
          <w:b/>
          <w:color w:val="576274"/>
          <w:w w:val="126"/>
          <w:sz w:val="7"/>
          <w:szCs w:val="7"/>
        </w:rPr>
        <w:t>tn:...</w:t>
      </w:r>
      <w:r>
        <w:rPr>
          <w:rFonts w:cs="Arial" w:hAnsi="Arial" w:eastAsia="Arial" w:ascii="Arial"/>
          <w:b/>
          <w:color w:val="576274"/>
          <w:w w:val="125"/>
          <w:sz w:val="7"/>
          <w:szCs w:val="7"/>
        </w:rPr>
        <w:t>cor</w:t>
      </w:r>
      <w:r>
        <w:rPr>
          <w:rFonts w:cs="Arial" w:hAnsi="Arial" w:eastAsia="Arial" w:ascii="Arial"/>
          <w:b/>
          <w:color w:val="576274"/>
          <w:w w:val="162"/>
          <w:sz w:val="7"/>
          <w:szCs w:val="7"/>
        </w:rPr>
        <w:t>t.,</w:t>
      </w:r>
      <w:r>
        <w:rPr>
          <w:rFonts w:cs="Arial" w:hAnsi="Arial" w:eastAsia="Arial" w:ascii="Arial"/>
          <w:b/>
          <w:color w:val="576274"/>
          <w:spacing w:val="-12"/>
          <w:w w:val="100"/>
          <w:sz w:val="7"/>
          <w:szCs w:val="7"/>
        </w:rPr>
        <w:t> </w:t>
      </w:r>
      <w:r>
        <w:rPr>
          <w:rFonts w:cs="Malgun Gothic" w:hAnsi="Malgun Gothic" w:eastAsia="Malgun Gothic" w:ascii="Malgun Gothic"/>
          <w:color w:val="AFC4F4"/>
          <w:spacing w:val="0"/>
          <w:w w:val="122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AFC4F4"/>
          <w:spacing w:val="0"/>
          <w:w w:val="118"/>
          <w:position w:val="-6"/>
          <w:sz w:val="20"/>
          <w:szCs w:val="20"/>
        </w:rPr>
        <w:t>��</w:t>
      </w:r>
      <w:r>
        <w:rPr>
          <w:rFonts w:cs="Malgun Gothic" w:hAnsi="Malgun Gothic" w:eastAsia="Malgun Gothic" w:ascii="Malgun Gothic"/>
          <w:color w:val="AFC4F4"/>
          <w:spacing w:val="0"/>
          <w:w w:val="122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AFC4F4"/>
          <w:spacing w:val="0"/>
          <w:w w:val="118"/>
          <w:position w:val="-6"/>
          <w:sz w:val="20"/>
          <w:szCs w:val="20"/>
        </w:rPr>
        <w:t>��</w:t>
      </w:r>
      <w:r>
        <w:rPr>
          <w:rFonts w:cs="Malgun Gothic" w:hAnsi="Malgun Gothic" w:eastAsia="Malgun Gothic" w:ascii="Malgun Gothic"/>
          <w:color w:val="AFC4F4"/>
          <w:spacing w:val="0"/>
          <w:w w:val="122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AFC4F4"/>
          <w:spacing w:val="0"/>
          <w:w w:val="118"/>
          <w:position w:val="-6"/>
          <w:sz w:val="20"/>
          <w:szCs w:val="20"/>
        </w:rPr>
        <w:t>��</w:t>
      </w:r>
      <w:r>
        <w:rPr>
          <w:rFonts w:cs="Malgun Gothic" w:hAnsi="Malgun Gothic" w:eastAsia="Malgun Gothic" w:ascii="Malgun Gothic"/>
          <w:color w:val="AFC4F4"/>
          <w:spacing w:val="0"/>
          <w:w w:val="122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AFC4F4"/>
          <w:spacing w:val="0"/>
          <w:w w:val="118"/>
          <w:position w:val="-6"/>
          <w:sz w:val="20"/>
          <w:szCs w:val="20"/>
        </w:rPr>
        <w:t>��</w:t>
      </w:r>
      <w:r>
        <w:rPr>
          <w:rFonts w:cs="Malgun Gothic" w:hAnsi="Malgun Gothic" w:eastAsia="Malgun Gothic" w:ascii="Malgun Gothic"/>
          <w:color w:val="AFC4F4"/>
          <w:spacing w:val="0"/>
          <w:w w:val="154"/>
          <w:position w:val="-6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.4395"/>
          <w:szCs w:val="19.4395"/>
        </w:rPr>
        <w:jc w:val="left"/>
        <w:ind w:left="2451"/>
      </w:pPr>
      <w:r>
        <w:pict>
          <v:shape type="#_x0000_t75" style="width:207.332pt;height:9.72046pt">
            <v:imagedata o:title="" r:id="rId44"/>
          </v:shape>
        </w:pict>
      </w:r>
      <w:r>
        <w:rPr>
          <w:rFonts w:cs="Times New Roman" w:hAnsi="Times New Roman" w:eastAsia="Times New Roman" w:ascii="Times New Roman"/>
          <w:sz w:val="19.4395"/>
          <w:szCs w:val="19.4395"/>
        </w:rPr>
      </w:r>
    </w:p>
    <w:p>
      <w:pPr>
        <w:rPr>
          <w:rFonts w:cs="Arial" w:hAnsi="Arial" w:eastAsia="Arial" w:ascii="Arial"/>
          <w:sz w:val="9"/>
          <w:szCs w:val="9"/>
        </w:rPr>
        <w:jc w:val="left"/>
        <w:spacing w:before="47" w:lineRule="exact" w:line="120"/>
        <w:ind w:left="2473"/>
      </w:pPr>
      <w:r>
        <w:pict>
          <v:shape type="#_x0000_t75" style="position:absolute;margin-left:202.293pt;margin-top:3.923pt;width:160.538pt;height:12.6006pt;mso-position-horizontal-relative:page;mso-position-vertical-relative:paragraph;z-index:-1148">
            <v:imagedata o:title="" r:id="rId45"/>
          </v:shape>
        </w:pict>
      </w:r>
      <w:r>
        <w:rPr>
          <w:rFonts w:cs="Times New Roman" w:hAnsi="Times New Roman" w:eastAsia="Times New Roman" w:ascii="Times New Roman"/>
          <w:b/>
          <w:color w:val="A0A1A3"/>
          <w:w w:val="185"/>
          <w:position w:val="-1"/>
          <w:sz w:val="7"/>
          <w:szCs w:val="7"/>
        </w:rPr>
        <w:t>:</w:t>
      </w:r>
      <w:r>
        <w:rPr>
          <w:rFonts w:cs="Times New Roman" w:hAnsi="Times New Roman" w:eastAsia="Times New Roman" w:ascii="Times New Roman"/>
          <w:b/>
          <w:color w:val="A0A1A3"/>
          <w:w w:val="130"/>
          <w:position w:val="-1"/>
          <w:sz w:val="7"/>
          <w:szCs w:val="7"/>
        </w:rPr>
        <w:t>\L</w:t>
      </w:r>
      <w:r>
        <w:rPr>
          <w:rFonts w:cs="Times New Roman" w:hAnsi="Times New Roman" w:eastAsia="Times New Roman" w:ascii="Times New Roman"/>
          <w:b/>
          <w:color w:val="A0A1A3"/>
          <w:w w:val="98"/>
          <w:position w:val="-1"/>
          <w:sz w:val="7"/>
          <w:szCs w:val="7"/>
        </w:rPr>
        <w:t>:.e-</w:t>
      </w:r>
      <w:r>
        <w:rPr>
          <w:rFonts w:cs="Malgun Gothic" w:hAnsi="Malgun Gothic" w:eastAsia="Malgun Gothic" w:ascii="Malgun Gothic"/>
          <w:color w:val="A0A1A3"/>
          <w:w w:val="51"/>
          <w:position w:val="-1"/>
          <w:sz w:val="7"/>
          <w:szCs w:val="7"/>
        </w:rPr>
        <w:t>�</w:t>
      </w:r>
      <w:r>
        <w:rPr>
          <w:rFonts w:cs="Times New Roman" w:hAnsi="Times New Roman" w:eastAsia="Times New Roman" w:ascii="Times New Roman"/>
          <w:b/>
          <w:color w:val="A0A1A3"/>
          <w:w w:val="111"/>
          <w:position w:val="-1"/>
          <w:sz w:val="7"/>
          <w:szCs w:val="7"/>
        </w:rPr>
        <w:t>'</w:t>
      </w:r>
      <w:r>
        <w:rPr>
          <w:rFonts w:cs="Times New Roman" w:hAnsi="Times New Roman" w:eastAsia="Times New Roman" w:ascii="Times New Roman"/>
          <w:b/>
          <w:color w:val="A0A1A3"/>
          <w:w w:val="90"/>
          <w:position w:val="-1"/>
          <w:sz w:val="7"/>
          <w:szCs w:val="7"/>
        </w:rPr>
        <w:t>f:STU</w:t>
      </w:r>
      <w:r>
        <w:rPr>
          <w:rFonts w:cs="Times New Roman" w:hAnsi="Times New Roman" w:eastAsia="Times New Roman" w:ascii="Times New Roman"/>
          <w:b/>
          <w:color w:val="A0A1A3"/>
          <w:w w:val="119"/>
          <w:position w:val="-1"/>
          <w:sz w:val="7"/>
          <w:szCs w:val="7"/>
        </w:rPr>
        <w:t>O</w:t>
      </w:r>
      <w:r>
        <w:rPr>
          <w:rFonts w:cs="Times New Roman" w:hAnsi="Times New Roman" w:eastAsia="Times New Roman" w:ascii="Times New Roman"/>
          <w:b/>
          <w:color w:val="A0A1A3"/>
          <w:w w:val="108"/>
          <w:position w:val="-1"/>
          <w:sz w:val="7"/>
          <w:szCs w:val="7"/>
        </w:rPr>
        <w:t>./..Nf</w:t>
      </w:r>
      <w:r>
        <w:rPr>
          <w:rFonts w:cs="Times New Roman" w:hAnsi="Times New Roman" w:eastAsia="Times New Roman" w:ascii="Times New Roman"/>
          <w:b/>
          <w:color w:val="A0A1A3"/>
          <w:w w:val="101"/>
          <w:position w:val="-1"/>
          <w:sz w:val="7"/>
          <w:szCs w:val="7"/>
        </w:rPr>
        <w:t>:'</w:t>
      </w:r>
      <w:r>
        <w:rPr>
          <w:rFonts w:cs="Times New Roman" w:hAnsi="Times New Roman" w:eastAsia="Times New Roman" w:ascii="Times New Roman"/>
          <w:b/>
          <w:color w:val="A0A1A3"/>
          <w:w w:val="82"/>
          <w:position w:val="-1"/>
          <w:sz w:val="7"/>
          <w:szCs w:val="7"/>
        </w:rPr>
        <w:t>,</w:t>
      </w:r>
      <w:r>
        <w:rPr>
          <w:rFonts w:cs="Malgun Gothic" w:hAnsi="Malgun Gothic" w:eastAsia="Malgun Gothic" w:ascii="Malgun Gothic"/>
          <w:color w:val="A0A1A3"/>
          <w:w w:val="226"/>
          <w:position w:val="-1"/>
          <w:sz w:val="7"/>
          <w:szCs w:val="7"/>
        </w:rPr>
        <w:t>�</w:t>
      </w:r>
      <w:r>
        <w:rPr>
          <w:rFonts w:cs="Times New Roman" w:hAnsi="Times New Roman" w:eastAsia="Times New Roman" w:ascii="Times New Roman"/>
          <w:b/>
          <w:color w:val="A0A1A3"/>
          <w:w w:val="118"/>
          <w:position w:val="-1"/>
          <w:sz w:val="7"/>
          <w:szCs w:val="7"/>
        </w:rPr>
        <w:t>"4,</w:t>
      </w:r>
      <w:r>
        <w:rPr>
          <w:rFonts w:cs="Times New Roman" w:hAnsi="Times New Roman" w:eastAsia="Times New Roman" w:ascii="Times New Roman"/>
          <w:b/>
          <w:color w:val="A0A1A3"/>
          <w:w w:val="65"/>
          <w:position w:val="-1"/>
          <w:sz w:val="7"/>
          <w:szCs w:val="7"/>
        </w:rPr>
        <w:t>'\I</w:t>
      </w:r>
      <w:r>
        <w:rPr>
          <w:rFonts w:cs="Times New Roman" w:hAnsi="Times New Roman" w:eastAsia="Times New Roman" w:ascii="Times New Roman"/>
          <w:b/>
          <w:color w:val="A0A1A3"/>
          <w:w w:val="119"/>
          <w:position w:val="-1"/>
          <w:sz w:val="7"/>
          <w:szCs w:val="7"/>
        </w:rPr>
        <w:t>O</w:t>
      </w:r>
      <w:r>
        <w:rPr>
          <w:rFonts w:cs="Times New Roman" w:hAnsi="Times New Roman" w:eastAsia="Times New Roman" w:ascii="Times New Roman"/>
          <w:b/>
          <w:color w:val="A0A1A3"/>
          <w:w w:val="113"/>
          <w:position w:val="-1"/>
          <w:sz w:val="7"/>
          <w:szCs w:val="7"/>
        </w:rPr>
        <w:t>C</w:t>
      </w:r>
      <w:r>
        <w:rPr>
          <w:rFonts w:cs="Times New Roman" w:hAnsi="Times New Roman" w:eastAsia="Times New Roman" w:ascii="Times New Roman"/>
          <w:b/>
          <w:color w:val="A0A1A3"/>
          <w:w w:val="160"/>
          <w:position w:val="-1"/>
          <w:sz w:val="7"/>
          <w:szCs w:val="7"/>
        </w:rPr>
        <w:t>l&amp;d</w:t>
      </w:r>
      <w:r>
        <w:rPr>
          <w:rFonts w:cs="Times New Roman" w:hAnsi="Times New Roman" w:eastAsia="Times New Roman" w:ascii="Times New Roman"/>
          <w:b/>
          <w:color w:val="A0A1A3"/>
          <w:w w:val="85"/>
          <w:position w:val="-1"/>
          <w:sz w:val="7"/>
          <w:szCs w:val="7"/>
        </w:rPr>
        <w:t>t.1</w:t>
      </w:r>
      <w:r>
        <w:rPr>
          <w:rFonts w:cs="Times New Roman" w:hAnsi="Times New Roman" w:eastAsia="Times New Roman" w:ascii="Times New Roman"/>
          <w:b/>
          <w:color w:val="A0A1A3"/>
          <w:w w:val="123"/>
          <w:position w:val="-1"/>
          <w:sz w:val="7"/>
          <w:szCs w:val="7"/>
        </w:rPr>
        <w:t>.a;</w:t>
      </w:r>
      <w:r>
        <w:rPr>
          <w:rFonts w:cs="Times New Roman" w:hAnsi="Times New Roman" w:eastAsia="Times New Roman" w:ascii="Times New Roman"/>
          <w:b/>
          <w:color w:val="A0A1A3"/>
          <w:w w:val="93"/>
          <w:position w:val="-1"/>
          <w:sz w:val="7"/>
          <w:szCs w:val="7"/>
        </w:rPr>
        <w:t>"'4U..M,</w:t>
      </w:r>
      <w:r>
        <w:rPr>
          <w:rFonts w:cs="Times New Roman" w:hAnsi="Times New Roman" w:eastAsia="Times New Roman" w:ascii="Times New Roman"/>
          <w:b/>
          <w:color w:val="A0A1A3"/>
          <w:w w:val="82"/>
          <w:position w:val="-1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A0A1A3"/>
          <w:w w:val="92"/>
          <w:position w:val="-1"/>
          <w:sz w:val="7"/>
          <w:szCs w:val="7"/>
        </w:rPr>
        <w:t>Y..</w:t>
      </w:r>
      <w:r>
        <w:rPr>
          <w:rFonts w:cs="Times New Roman" w:hAnsi="Times New Roman" w:eastAsia="Times New Roman" w:ascii="Times New Roman"/>
          <w:b/>
          <w:color w:val="A0A1A3"/>
          <w:w w:val="64"/>
          <w:position w:val="-1"/>
          <w:sz w:val="7"/>
          <w:szCs w:val="7"/>
        </w:rPr>
        <w:t>-\1</w:t>
      </w:r>
      <w:r>
        <w:rPr>
          <w:rFonts w:cs="Times New Roman" w:hAnsi="Times New Roman" w:eastAsia="Times New Roman" w:ascii="Times New Roman"/>
          <w:b/>
          <w:color w:val="A0A1A3"/>
          <w:w w:val="114"/>
          <w:position w:val="-1"/>
          <w:sz w:val="7"/>
          <w:szCs w:val="7"/>
        </w:rPr>
        <w:t>""'1</w:t>
      </w:r>
      <w:r>
        <w:rPr>
          <w:rFonts w:cs="Times New Roman" w:hAnsi="Times New Roman" w:eastAsia="Times New Roman" w:ascii="Times New Roman"/>
          <w:b/>
          <w:color w:val="A0A1A3"/>
          <w:w w:val="129"/>
          <w:position w:val="-1"/>
          <w:sz w:val="7"/>
          <w:szCs w:val="7"/>
        </w:rPr>
        <w:t>b</w:t>
      </w:r>
      <w:r>
        <w:rPr>
          <w:rFonts w:cs="Times New Roman" w:hAnsi="Times New Roman" w:eastAsia="Times New Roman" w:ascii="Times New Roman"/>
          <w:b/>
          <w:color w:val="A0A1A3"/>
          <w:w w:val="123"/>
          <w:position w:val="-1"/>
          <w:sz w:val="7"/>
          <w:szCs w:val="7"/>
        </w:rPr>
        <w:t>,</w:t>
      </w:r>
      <w:r>
        <w:rPr>
          <w:rFonts w:cs="Times New Roman" w:hAnsi="Times New Roman" w:eastAsia="Times New Roman" w:ascii="Times New Roman"/>
          <w:b/>
          <w:color w:val="A0A1A3"/>
          <w:w w:val="116"/>
          <w:position w:val="-1"/>
          <w:sz w:val="7"/>
          <w:szCs w:val="7"/>
        </w:rPr>
        <w:t>c</w:t>
      </w:r>
      <w:r>
        <w:rPr>
          <w:rFonts w:cs="Times New Roman" w:hAnsi="Times New Roman" w:eastAsia="Times New Roman" w:ascii="Times New Roman"/>
          <w:b/>
          <w:color w:val="A0A1A3"/>
          <w:w w:val="82"/>
          <w:position w:val="-1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A0A1A3"/>
          <w:spacing w:val="4"/>
          <w:w w:val="100"/>
          <w:position w:val="-1"/>
          <w:sz w:val="7"/>
          <w:szCs w:val="7"/>
        </w:rPr>
        <w:t> </w:t>
      </w:r>
      <w:r>
        <w:rPr>
          <w:rFonts w:cs="Arial" w:hAnsi="Arial" w:eastAsia="Arial" w:ascii="Arial"/>
          <w:b/>
          <w:color w:val="A0A1A3"/>
          <w:spacing w:val="0"/>
          <w:w w:val="178"/>
          <w:position w:val="-1"/>
          <w:sz w:val="9"/>
          <w:szCs w:val="9"/>
        </w:rPr>
        <w:t>"-W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9"/>
          <w:szCs w:val="9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spacing w:lineRule="exact" w:line="140"/>
        <w:ind w:left="2473"/>
      </w:pPr>
      <w:r>
        <w:rPr>
          <w:rFonts w:cs="Arial" w:hAnsi="Arial" w:eastAsia="Arial" w:ascii="Arial"/>
          <w:b/>
          <w:color w:val="A0A1A3"/>
          <w:w w:val="162"/>
          <w:sz w:val="8"/>
          <w:szCs w:val="8"/>
        </w:rPr>
        <w:t>:</w:t>
      </w:r>
      <w:r>
        <w:rPr>
          <w:rFonts w:cs="Arial" w:hAnsi="Arial" w:eastAsia="Arial" w:ascii="Arial"/>
          <w:b/>
          <w:color w:val="A0A1A3"/>
          <w:w w:val="121"/>
          <w:sz w:val="8"/>
          <w:szCs w:val="8"/>
        </w:rPr>
        <w:t>\L</w:t>
      </w:r>
      <w:r>
        <w:rPr>
          <w:rFonts w:cs="Arial" w:hAnsi="Arial" w:eastAsia="Arial" w:ascii="Arial"/>
          <w:b/>
          <w:color w:val="A0A1A3"/>
          <w:w w:val="265"/>
          <w:sz w:val="8"/>
          <w:szCs w:val="8"/>
        </w:rPr>
        <w:t>-.</w:t>
      </w:r>
      <w:r>
        <w:rPr>
          <w:rFonts w:cs="Malgun Gothic" w:hAnsi="Malgun Gothic" w:eastAsia="Malgun Gothic" w:ascii="Malgun Gothic"/>
          <w:color w:val="A0A1A3"/>
          <w:w w:val="35"/>
          <w:sz w:val="8"/>
          <w:szCs w:val="8"/>
        </w:rPr>
        <w:t>�</w:t>
      </w:r>
      <w:r>
        <w:rPr>
          <w:rFonts w:cs="Arial" w:hAnsi="Arial" w:eastAsia="Arial" w:ascii="Arial"/>
          <w:b/>
          <w:color w:val="A0A1A3"/>
          <w:w w:val="93"/>
          <w:sz w:val="8"/>
          <w:szCs w:val="8"/>
        </w:rPr>
        <w:t>EmJ</w:t>
      </w:r>
      <w:r>
        <w:rPr>
          <w:rFonts w:cs="Arial" w:hAnsi="Arial" w:eastAsia="Arial" w:ascii="Arial"/>
          <w:b/>
          <w:color w:val="A0A1A3"/>
          <w:w w:val="104"/>
          <w:sz w:val="8"/>
          <w:szCs w:val="8"/>
        </w:rPr>
        <w:t>O</w:t>
      </w:r>
      <w:r>
        <w:rPr>
          <w:rFonts w:cs="Arial" w:hAnsi="Arial" w:eastAsia="Arial" w:ascii="Arial"/>
          <w:b/>
          <w:color w:val="A0A1A3"/>
          <w:w w:val="84"/>
          <w:sz w:val="8"/>
          <w:szCs w:val="8"/>
        </w:rPr>
        <w:t>.Al</w:t>
      </w:r>
      <w:r>
        <w:rPr>
          <w:rFonts w:cs="Arial" w:hAnsi="Arial" w:eastAsia="Arial" w:ascii="Arial"/>
          <w:b/>
          <w:color w:val="A0A1A3"/>
          <w:w w:val="101"/>
          <w:sz w:val="8"/>
          <w:szCs w:val="8"/>
        </w:rPr>
        <w:t>lT</w:t>
      </w:r>
      <w:r>
        <w:rPr>
          <w:rFonts w:cs="Arial" w:hAnsi="Arial" w:eastAsia="Arial" w:ascii="Arial"/>
          <w:b/>
          <w:color w:val="A0A1A3"/>
          <w:w w:val="94"/>
          <w:sz w:val="8"/>
          <w:szCs w:val="8"/>
        </w:rPr>
        <w:t>:'</w:t>
      </w:r>
      <w:r>
        <w:rPr>
          <w:rFonts w:cs="Arial" w:hAnsi="Arial" w:eastAsia="Arial" w:ascii="Arial"/>
          <w:b/>
          <w:color w:val="A0A1A3"/>
          <w:w w:val="74"/>
          <w:sz w:val="8"/>
          <w:szCs w:val="8"/>
        </w:rPr>
        <w:t>J&gt;e</w:t>
      </w:r>
      <w:r>
        <w:rPr>
          <w:rFonts w:cs="Arial" w:hAnsi="Arial" w:eastAsia="Arial" w:ascii="Arial"/>
          <w:b/>
          <w:color w:val="A0A1A3"/>
          <w:w w:val="114"/>
          <w:sz w:val="8"/>
          <w:szCs w:val="8"/>
        </w:rPr>
        <w:t>*'°F'J</w:t>
      </w:r>
      <w:r>
        <w:rPr>
          <w:rFonts w:cs="Arial" w:hAnsi="Arial" w:eastAsia="Arial" w:ascii="Arial"/>
          <w:b/>
          <w:color w:val="A0A1A3"/>
          <w:w w:val="78"/>
          <w:sz w:val="8"/>
          <w:szCs w:val="8"/>
        </w:rPr>
        <w:t>Or:</w:t>
      </w:r>
      <w:r>
        <w:rPr>
          <w:rFonts w:cs="Arial" w:hAnsi="Arial" w:eastAsia="Arial" w:ascii="Arial"/>
          <w:b/>
          <w:color w:val="A0A1A3"/>
          <w:w w:val="64"/>
          <w:sz w:val="8"/>
          <w:szCs w:val="8"/>
        </w:rPr>
        <w:t>_</w:t>
      </w:r>
      <w:r>
        <w:rPr>
          <w:rFonts w:cs="Arial" w:hAnsi="Arial" w:eastAsia="Arial" w:ascii="Arial"/>
          <w:b/>
          <w:color w:val="A0A1A3"/>
          <w:w w:val="162"/>
          <w:sz w:val="8"/>
          <w:szCs w:val="8"/>
        </w:rPr>
        <w:t>n</w:t>
      </w:r>
      <w:r>
        <w:rPr>
          <w:rFonts w:cs="Arial" w:hAnsi="Arial" w:eastAsia="Arial" w:ascii="Arial"/>
          <w:b/>
          <w:color w:val="A0A1A3"/>
          <w:w w:val="131"/>
          <w:sz w:val="8"/>
          <w:szCs w:val="8"/>
        </w:rPr>
        <w:t>.d</w:t>
      </w:r>
      <w:r>
        <w:rPr>
          <w:rFonts w:cs="Arial" w:hAnsi="Arial" w:eastAsia="Arial" w:ascii="Arial"/>
          <w:b/>
          <w:color w:val="A0A1A3"/>
          <w:w w:val="75"/>
          <w:sz w:val="8"/>
          <w:szCs w:val="8"/>
        </w:rPr>
        <w:t>'</w:t>
      </w:r>
      <w:r>
        <w:rPr>
          <w:rFonts w:cs="Arial" w:hAnsi="Arial" w:eastAsia="Arial" w:ascii="Arial"/>
          <w:b/>
          <w:color w:val="A0A1A3"/>
          <w:w w:val="72"/>
          <w:sz w:val="8"/>
          <w:szCs w:val="8"/>
        </w:rPr>
        <w:t>.M</w:t>
      </w:r>
      <w:r>
        <w:rPr>
          <w:rFonts w:cs="Arial" w:hAnsi="Arial" w:eastAsia="Arial" w:ascii="Arial"/>
          <w:b/>
          <w:color w:val="A0A1A3"/>
          <w:w w:val="100"/>
          <w:sz w:val="8"/>
          <w:szCs w:val="8"/>
        </w:rPr>
        <w:t>..q</w:t>
      </w:r>
      <w:r>
        <w:rPr>
          <w:rFonts w:cs="Arial" w:hAnsi="Arial" w:eastAsia="Arial" w:ascii="Arial"/>
          <w:b/>
          <w:color w:val="A0A1A3"/>
          <w:w w:val="97"/>
          <w:sz w:val="8"/>
          <w:szCs w:val="8"/>
        </w:rPr>
        <w:t>\l</w:t>
      </w:r>
      <w:r>
        <w:rPr>
          <w:rFonts w:cs="Arial" w:hAnsi="Arial" w:eastAsia="Arial" w:ascii="Arial"/>
          <w:b/>
          <w:color w:val="A0A1A3"/>
          <w:w w:val="154"/>
          <w:sz w:val="8"/>
          <w:szCs w:val="8"/>
        </w:rPr>
        <w:t>lfv</w:t>
      </w:r>
      <w:r>
        <w:rPr>
          <w:rFonts w:cs="Arial" w:hAnsi="Arial" w:eastAsia="Arial" w:ascii="Arial"/>
          <w:b/>
          <w:color w:val="A0A1A3"/>
          <w:w w:val="80"/>
          <w:sz w:val="8"/>
          <w:szCs w:val="8"/>
        </w:rPr>
        <w:t>tc</w:t>
      </w:r>
      <w:r>
        <w:rPr>
          <w:rFonts w:cs="Malgun Gothic" w:hAnsi="Malgun Gothic" w:eastAsia="Malgun Gothic" w:ascii="Malgun Gothic"/>
          <w:color w:val="A0A1A3"/>
          <w:w w:val="323"/>
          <w:sz w:val="8"/>
          <w:szCs w:val="8"/>
        </w:rPr>
        <w:t>�</w:t>
      </w:r>
      <w:r>
        <w:rPr>
          <w:rFonts w:cs="Arial" w:hAnsi="Arial" w:eastAsia="Arial" w:ascii="Arial"/>
          <w:b/>
          <w:color w:val="A0A1A3"/>
          <w:w w:val="97"/>
          <w:sz w:val="8"/>
          <w:szCs w:val="8"/>
        </w:rPr>
        <w:t>cl</w:t>
      </w:r>
      <w:r>
        <w:rPr>
          <w:rFonts w:cs="Arial" w:hAnsi="Arial" w:eastAsia="Arial" w:ascii="Arial"/>
          <w:b/>
          <w:color w:val="A0A1A3"/>
          <w:spacing w:val="-1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A0A1A3"/>
          <w:spacing w:val="0"/>
          <w:w w:val="115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color w:val="A0A1A3"/>
          <w:spacing w:val="0"/>
          <w:w w:val="211"/>
          <w:sz w:val="15"/>
          <w:szCs w:val="15"/>
        </w:rPr>
        <w:t>_</w:t>
      </w:r>
      <w:r>
        <w:rPr>
          <w:rFonts w:cs="Times New Roman" w:hAnsi="Times New Roman" w:eastAsia="Times New Roman" w:ascii="Times New Roman"/>
          <w:color w:val="A0A1A3"/>
          <w:spacing w:val="0"/>
          <w:w w:val="86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color w:val="A0A1A3"/>
          <w:spacing w:val="0"/>
          <w:w w:val="47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color w:val="A0A1A3"/>
          <w:spacing w:val="0"/>
          <w:w w:val="76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color w:val="A0A1A3"/>
          <w:spacing w:val="-23"/>
          <w:w w:val="100"/>
          <w:sz w:val="15"/>
          <w:szCs w:val="15"/>
        </w:rPr>
        <w:t> </w:t>
      </w:r>
      <w:r>
        <w:rPr>
          <w:rFonts w:cs="Arial" w:hAnsi="Arial" w:eastAsia="Arial" w:ascii="Arial"/>
          <w:b/>
          <w:i/>
          <w:color w:val="A0A1A3"/>
          <w:spacing w:val="0"/>
          <w:w w:val="147"/>
          <w:sz w:val="8"/>
          <w:szCs w:val="8"/>
        </w:rPr>
        <w:t>pn</w:t>
      </w:r>
      <w:r>
        <w:rPr>
          <w:rFonts w:cs="Arial" w:hAnsi="Arial" w:eastAsia="Arial" w:ascii="Arial"/>
          <w:b/>
          <w:i/>
          <w:color w:val="A0A1A3"/>
          <w:spacing w:val="-3"/>
          <w:w w:val="147"/>
          <w:sz w:val="8"/>
          <w:szCs w:val="8"/>
        </w:rPr>
        <w:t> </w:t>
      </w:r>
      <w:r>
        <w:rPr>
          <w:rFonts w:cs="Arial" w:hAnsi="Arial" w:eastAsia="Arial" w:ascii="Arial"/>
          <w:b/>
          <w:color w:val="A0A1A3"/>
          <w:spacing w:val="0"/>
          <w:w w:val="186"/>
          <w:sz w:val="8"/>
          <w:szCs w:val="8"/>
        </w:rPr>
        <w:t>U</w:t>
      </w:r>
      <w:r>
        <w:rPr>
          <w:rFonts w:cs="Arial" w:hAnsi="Arial" w:eastAsia="Arial" w:ascii="Arial"/>
          <w:b/>
          <w:color w:val="A0A1A3"/>
          <w:spacing w:val="0"/>
          <w:w w:val="80"/>
          <w:sz w:val="8"/>
          <w:szCs w:val="8"/>
        </w:rPr>
        <w:t>1</w:t>
      </w:r>
      <w:r>
        <w:rPr>
          <w:rFonts w:cs="Arial" w:hAnsi="Arial" w:eastAsia="Arial" w:ascii="Arial"/>
          <w:b/>
          <w:color w:val="A0A1A3"/>
          <w:spacing w:val="0"/>
          <w:w w:val="86"/>
          <w:sz w:val="8"/>
          <w:szCs w:val="8"/>
        </w:rPr>
        <w:t>1.</w:t>
      </w:r>
      <w:r>
        <w:rPr>
          <w:rFonts w:cs="Arial" w:hAnsi="Arial" w:eastAsia="Arial" w:ascii="Arial"/>
          <w:b/>
          <w:color w:val="A0A1A3"/>
          <w:spacing w:val="0"/>
          <w:w w:val="177"/>
          <w:sz w:val="8"/>
          <w:szCs w:val="8"/>
        </w:rPr>
        <w:t>p</w:t>
      </w:r>
      <w:r>
        <w:rPr>
          <w:rFonts w:cs="Arial" w:hAnsi="Arial" w:eastAsia="Arial" w:ascii="Arial"/>
          <w:b/>
          <w:color w:val="A0A1A3"/>
          <w:spacing w:val="0"/>
          <w:w w:val="162"/>
          <w:sz w:val="8"/>
          <w:szCs w:val="8"/>
        </w:rPr>
        <w:t>(</w:t>
      </w:r>
      <w:r>
        <w:rPr>
          <w:rFonts w:cs="Arial" w:hAnsi="Arial" w:eastAsia="Arial" w:ascii="Arial"/>
          <w:b/>
          <w:color w:val="A0A1A3"/>
          <w:spacing w:val="0"/>
          <w:w w:val="108"/>
          <w:sz w:val="8"/>
          <w:szCs w:val="8"/>
        </w:rPr>
        <w:t>-OH:</w:t>
      </w:r>
      <w:r>
        <w:rPr>
          <w:rFonts w:cs="Arial" w:hAnsi="Arial" w:eastAsia="Arial" w:ascii="Arial"/>
          <w:b/>
          <w:color w:val="A0A1A3"/>
          <w:spacing w:val="0"/>
          <w:w w:val="91"/>
          <w:sz w:val="8"/>
          <w:szCs w:val="8"/>
        </w:rPr>
        <w:t>:II</w:t>
      </w:r>
      <w:r>
        <w:rPr>
          <w:rFonts w:cs="Arial" w:hAnsi="Arial" w:eastAsia="Arial" w:ascii="Arial"/>
          <w:color w:val="000000"/>
          <w:spacing w:val="0"/>
          <w:w w:val="100"/>
          <w:sz w:val="8"/>
          <w:szCs w:val="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right"/>
        <w:ind w:right="1293"/>
        <w:sectPr>
          <w:pgMar w:header="533" w:footer="0" w:top="1260" w:bottom="280" w:left="1580" w:right="680"/>
          <w:pgSz w:w="11900" w:h="16820"/>
        </w:sectPr>
      </w:pPr>
      <w:r>
        <w:pict>
          <v:shape type="#_x0000_t75" style="position:absolute;margin-left:429.782pt;margin-top:0.379455pt;width:66.951pt;height:11.8806pt;mso-position-horizontal-relative:page;mso-position-vertical-relative:paragraph;z-index:-1149">
            <v:imagedata o:title="" r:id="rId46"/>
          </v:shape>
        </w:pict>
      </w:r>
      <w:r>
        <w:rPr>
          <w:rFonts w:cs="Arial" w:hAnsi="Arial" w:eastAsia="Arial" w:ascii="Arial"/>
          <w:color w:val="A0A1A3"/>
          <w:spacing w:val="0"/>
          <w:w w:val="73"/>
          <w:sz w:val="20"/>
          <w:szCs w:val="20"/>
        </w:rPr>
        <w:t>P</w:t>
      </w:r>
      <w:r>
        <w:rPr>
          <w:rFonts w:cs="Arial" w:hAnsi="Arial" w:eastAsia="Arial" w:ascii="Arial"/>
          <w:color w:val="A0A1A3"/>
          <w:spacing w:val="35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A0A1A3"/>
          <w:spacing w:val="0"/>
          <w:w w:val="73"/>
          <w:sz w:val="20"/>
          <w:szCs w:val="20"/>
        </w:rPr>
        <w:t>a</w:t>
      </w:r>
      <w:r>
        <w:rPr>
          <w:rFonts w:cs="Arial" w:hAnsi="Arial" w:eastAsia="Arial" w:ascii="Arial"/>
          <w:color w:val="A0A1A3"/>
          <w:spacing w:val="0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A0A1A3"/>
          <w:spacing w:val="10"/>
          <w:w w:val="73"/>
          <w:sz w:val="20"/>
          <w:szCs w:val="20"/>
        </w:rPr>
        <w:t> </w:t>
      </w:r>
      <w:r>
        <w:rPr>
          <w:rFonts w:cs="Arial" w:hAnsi="Arial" w:eastAsia="Arial" w:ascii="Arial"/>
          <w:color w:val="A0A1A3"/>
          <w:spacing w:val="0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A0A1A3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color w:val="A0A1A3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A0A1A3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8484C"/>
          <w:spacing w:val="0"/>
          <w:w w:val="100"/>
          <w:sz w:val="19"/>
          <w:szCs w:val="19"/>
        </w:rPr>
        <w:t>2</w:t>
      </w:r>
      <w:r>
        <w:rPr>
          <w:rFonts w:cs="Arial" w:hAnsi="Arial" w:eastAsia="Arial" w:ascii="Arial"/>
          <w:color w:val="48484C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48484C"/>
          <w:spacing w:val="0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8484C"/>
          <w:spacing w:val="0"/>
          <w:w w:val="33"/>
          <w:sz w:val="17"/>
          <w:szCs w:val="17"/>
        </w:rPr>
        <w:t>       </w:t>
      </w:r>
      <w:r>
        <w:rPr>
          <w:rFonts w:cs="Times New Roman" w:hAnsi="Times New Roman" w:eastAsia="Times New Roman" w:ascii="Times New Roman"/>
          <w:color w:val="48484C"/>
          <w:spacing w:val="3"/>
          <w:w w:val="33"/>
          <w:sz w:val="17"/>
          <w:szCs w:val="17"/>
        </w:rPr>
        <w:t> </w:t>
      </w:r>
      <w:r>
        <w:rPr>
          <w:rFonts w:cs="Arial" w:hAnsi="Arial" w:eastAsia="Arial" w:ascii="Arial"/>
          <w:color w:val="48484C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color w:val="48484C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06"/>
      </w:pPr>
      <w:r>
        <w:pict>
          <v:shape type="#_x0000_t75" style="position:absolute;margin-left:84.9486pt;margin-top:0.990512pt;width:206.612pt;height:11.1605pt;mso-position-horizontal-relative:page;mso-position-vertical-relative:paragraph;z-index:-1124">
            <v:imagedata o:title="" r:id="rId47"/>
          </v:shape>
        </w:pict>
      </w:r>
      <w:r>
        <w:rPr>
          <w:rFonts w:cs="Arial" w:hAnsi="Arial" w:eastAsia="Arial" w:ascii="Arial"/>
          <w:b/>
          <w:color w:val="030303"/>
          <w:w w:val="89"/>
          <w:sz w:val="19"/>
          <w:szCs w:val="19"/>
        </w:rPr>
        <w:t>D</w:t>
      </w:r>
      <w:r>
        <w:rPr>
          <w:rFonts w:cs="Arial" w:hAnsi="Arial" w:eastAsia="Arial" w:ascii="Arial"/>
          <w:b/>
          <w:color w:val="030303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030303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030303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030303"/>
          <w:w w:val="126"/>
          <w:sz w:val="19"/>
          <w:szCs w:val="19"/>
        </w:rPr>
        <w:t>r</w:t>
      </w:r>
      <w:r>
        <w:rPr>
          <w:rFonts w:cs="Arial" w:hAnsi="Arial" w:eastAsia="Arial" w:ascii="Arial"/>
          <w:b/>
          <w:color w:val="030303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030303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030303"/>
          <w:w w:val="95"/>
          <w:sz w:val="19"/>
          <w:szCs w:val="19"/>
        </w:rPr>
        <w:t>ll</w:t>
      </w:r>
      <w:r>
        <w:rPr>
          <w:rFonts w:cs="Arial" w:hAnsi="Arial" w:eastAsia="Arial" w:ascii="Arial"/>
          <w:b/>
          <w:color w:val="030303"/>
          <w:w w:val="111"/>
          <w:sz w:val="19"/>
          <w:szCs w:val="19"/>
        </w:rPr>
        <w:t>o</w:t>
      </w:r>
      <w:r>
        <w:rPr>
          <w:rFonts w:cs="Arial" w:hAnsi="Arial" w:eastAsia="Arial" w:ascii="Arial"/>
          <w:b/>
          <w:color w:val="030303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color w:val="030303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85"/>
          <w:sz w:val="19"/>
          <w:szCs w:val="19"/>
        </w:rPr>
        <w:t>P</w:t>
      </w:r>
      <w:r>
        <w:rPr>
          <w:rFonts w:cs="Arial" w:hAnsi="Arial" w:eastAsia="Arial" w:ascii="Arial"/>
          <w:b/>
          <w:color w:val="030303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030303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030303"/>
          <w:spacing w:val="0"/>
          <w:w w:val="102"/>
          <w:sz w:val="19"/>
          <w:szCs w:val="19"/>
        </w:rPr>
        <w:t>y</w:t>
      </w:r>
      <w:r>
        <w:rPr>
          <w:rFonts w:cs="Arial" w:hAnsi="Arial" w:eastAsia="Arial" w:ascii="Arial"/>
          <w:b/>
          <w:color w:val="030303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030303"/>
          <w:spacing w:val="0"/>
          <w:w w:val="88"/>
          <w:sz w:val="19"/>
          <w:szCs w:val="19"/>
        </w:rPr>
        <w:t>c</w:t>
      </w:r>
      <w:r>
        <w:rPr>
          <w:rFonts w:cs="Arial" w:hAnsi="Arial" w:eastAsia="Arial" w:ascii="Arial"/>
          <w:b/>
          <w:color w:val="030303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030303"/>
          <w:spacing w:val="0"/>
          <w:w w:val="105"/>
          <w:sz w:val="19"/>
          <w:szCs w:val="19"/>
        </w:rPr>
        <w:t>o</w:t>
      </w:r>
      <w:r>
        <w:rPr>
          <w:rFonts w:cs="Arial" w:hAnsi="Arial" w:eastAsia="Arial" w:ascii="Arial"/>
          <w:b/>
          <w:color w:val="030303"/>
          <w:spacing w:val="0"/>
          <w:w w:val="261"/>
          <w:sz w:val="19"/>
          <w:szCs w:val="19"/>
        </w:rPr>
        <w:t>-</w:t>
      </w:r>
      <w:r>
        <w:rPr>
          <w:rFonts w:cs="Arial" w:hAnsi="Arial" w:eastAsia="Arial" w:ascii="Arial"/>
          <w:b/>
          <w:color w:val="030303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030303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030303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030303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83"/>
          <w:sz w:val="19"/>
          <w:szCs w:val="19"/>
        </w:rPr>
        <w:t>C</w:t>
      </w:r>
      <w:r>
        <w:rPr>
          <w:rFonts w:cs="Arial" w:hAnsi="Arial" w:eastAsia="Arial" w:ascii="Arial"/>
          <w:b/>
          <w:color w:val="030303"/>
          <w:spacing w:val="0"/>
          <w:w w:val="95"/>
          <w:sz w:val="19"/>
          <w:szCs w:val="19"/>
        </w:rPr>
        <w:t>la</w:t>
      </w:r>
      <w:r>
        <w:rPr>
          <w:rFonts w:cs="Arial" w:hAnsi="Arial" w:eastAsia="Arial" w:ascii="Arial"/>
          <w:b/>
          <w:color w:val="030303"/>
          <w:spacing w:val="0"/>
          <w:w w:val="88"/>
          <w:sz w:val="19"/>
          <w:szCs w:val="19"/>
        </w:rPr>
        <w:t>s</w:t>
      </w:r>
      <w:r>
        <w:rPr>
          <w:rFonts w:cs="Arial" w:hAnsi="Arial" w:eastAsia="Arial" w:ascii="Arial"/>
          <w:b/>
          <w:color w:val="030303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030303"/>
          <w:spacing w:val="0"/>
          <w:w w:val="88"/>
          <w:sz w:val="19"/>
          <w:szCs w:val="19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 w:lineRule="exact" w:line="860"/>
        <w:ind w:left="279"/>
      </w:pPr>
      <w:r>
        <w:pict>
          <v:group style="position:absolute;margin-left:93.5874pt;margin-top:18.4841pt;width:405.665pt;height:183.609pt;mso-position-horizontal-relative:page;mso-position-vertical-relative:paragraph;z-index:-1125" coordorigin="1872,370" coordsize="8113,3672">
            <v:shape type="#_x0000_t75" style="position:absolute;left:2354;top:2760;width:1080;height:202">
              <v:imagedata o:title="" r:id="rId48"/>
            </v:shape>
            <v:shape type="#_x0000_t75" style="position:absolute;left:3542;top:2904;width:1713;height:108">
              <v:imagedata o:title="" r:id="rId49"/>
            </v:shape>
            <v:shape type="#_x0000_t75" style="position:absolute;left:5738;top:3523;width:4247;height:518">
              <v:imagedata o:title="" r:id="rId50"/>
            </v:shape>
            <v:shape type="#_x0000_t75" style="position:absolute;left:1872;top:370;width:7595;height:3211">
              <v:imagedata o:title="" r:id="rId51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w w:val="249"/>
          <w:position w:val="-28"/>
          <w:sz w:val="71"/>
          <w:szCs w:val="71"/>
        </w:rPr>
        <w:t>0</w:t>
      </w:r>
      <w:r>
        <w:rPr>
          <w:rFonts w:cs="Times New Roman" w:hAnsi="Times New Roman" w:eastAsia="Times New Roman" w:ascii="Times New Roman"/>
          <w:color w:val="797978"/>
          <w:spacing w:val="-14"/>
          <w:w w:val="32"/>
          <w:position w:val="-28"/>
          <w:sz w:val="71"/>
          <w:szCs w:val="71"/>
        </w:rPr>
        <w:t>1</w:t>
      </w:r>
      <w:r>
        <w:rPr>
          <w:rFonts w:cs="Arial" w:hAnsi="Arial" w:eastAsia="Arial" w:ascii="Arial"/>
          <w:color w:val="797978"/>
          <w:spacing w:val="0"/>
          <w:w w:val="25"/>
          <w:position w:val="-28"/>
          <w:sz w:val="10"/>
          <w:szCs w:val="10"/>
        </w:rPr>
        <w:t>1</w:t>
      </w:r>
      <w:r>
        <w:rPr>
          <w:rFonts w:cs="Arial" w:hAnsi="Arial" w:eastAsia="Arial" w:ascii="Arial"/>
          <w:color w:val="797978"/>
          <w:spacing w:val="0"/>
          <w:w w:val="100"/>
          <w:position w:val="-28"/>
          <w:sz w:val="10"/>
          <w:szCs w:val="10"/>
        </w:rPr>
        <w:t>  </w:t>
      </w:r>
      <w:r>
        <w:rPr>
          <w:rFonts w:cs="Arial" w:hAnsi="Arial" w:eastAsia="Arial" w:ascii="Arial"/>
          <w:color w:val="797978"/>
          <w:spacing w:val="10"/>
          <w:w w:val="100"/>
          <w:position w:val="-28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144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43"/>
          <w:position w:val="-28"/>
          <w:sz w:val="24"/>
          <w:szCs w:val="24"/>
        </w:rPr>
        <w:t>¡,</w:t>
      </w:r>
      <w:r>
        <w:rPr>
          <w:rFonts w:cs="Times New Roman" w:hAnsi="Times New Roman" w:eastAsia="Times New Roman" w:ascii="Times New Roman"/>
          <w:color w:val="797978"/>
          <w:spacing w:val="14"/>
          <w:w w:val="43"/>
          <w:position w:val="-2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756348"/>
          <w:spacing w:val="0"/>
          <w:w w:val="6"/>
          <w:position w:val="-28"/>
          <w:sz w:val="66"/>
          <w:szCs w:val="66"/>
        </w:rPr>
        <w:t>1</w:t>
      </w:r>
      <w:r>
        <w:rPr>
          <w:rFonts w:cs="Times New Roman" w:hAnsi="Times New Roman" w:eastAsia="Times New Roman" w:ascii="Times New Roman"/>
          <w:color w:val="756348"/>
          <w:spacing w:val="-64"/>
          <w:w w:val="100"/>
          <w:position w:val="-28"/>
          <w:sz w:val="66"/>
          <w:szCs w:val="66"/>
        </w:rPr>
        <w:t> </w:t>
      </w:r>
      <w:r>
        <w:rPr>
          <w:rFonts w:cs="Times New Roman" w:hAnsi="Times New Roman" w:eastAsia="Times New Roman" w:ascii="Times New Roman"/>
          <w:color w:val="4C453D"/>
          <w:spacing w:val="0"/>
          <w:w w:val="49"/>
          <w:position w:val="-28"/>
          <w:sz w:val="66"/>
          <w:szCs w:val="66"/>
        </w:rPr>
        <w:t>·</w:t>
      </w:r>
      <w:r>
        <w:rPr>
          <w:rFonts w:cs="Times New Roman" w:hAnsi="Times New Roman" w:eastAsia="Times New Roman" w:ascii="Times New Roman"/>
          <w:color w:val="4C453D"/>
          <w:spacing w:val="0"/>
          <w:w w:val="52"/>
          <w:position w:val="-28"/>
          <w:sz w:val="66"/>
          <w:szCs w:val="66"/>
        </w:rPr>
        <w:t>·</w:t>
      </w:r>
      <w:r>
        <w:rPr>
          <w:rFonts w:cs="Times New Roman" w:hAnsi="Times New Roman" w:eastAsia="Times New Roman" w:ascii="Times New Roman"/>
          <w:color w:val="4C453D"/>
          <w:spacing w:val="0"/>
          <w:w w:val="36"/>
          <w:position w:val="-28"/>
          <w:sz w:val="66"/>
          <w:szCs w:val="66"/>
        </w:rPr>
        <w:t>·</w:t>
      </w:r>
      <w:r>
        <w:rPr>
          <w:rFonts w:cs="Times New Roman" w:hAnsi="Times New Roman" w:eastAsia="Times New Roman" w:ascii="Times New Roman"/>
          <w:color w:val="585750"/>
          <w:spacing w:val="0"/>
          <w:w w:val="39"/>
          <w:position w:val="-28"/>
          <w:sz w:val="66"/>
          <w:szCs w:val="66"/>
        </w:rPr>
        <w:t>--</w:t>
      </w:r>
      <w:r>
        <w:rPr>
          <w:rFonts w:cs="Times New Roman" w:hAnsi="Times New Roman" w:eastAsia="Times New Roman" w:ascii="Times New Roman"/>
          <w:color w:val="585750"/>
          <w:spacing w:val="0"/>
          <w:w w:val="52"/>
          <w:position w:val="-28"/>
          <w:sz w:val="66"/>
          <w:szCs w:val="66"/>
        </w:rPr>
        <w:t>·</w:t>
      </w:r>
      <w:r>
        <w:rPr>
          <w:rFonts w:cs="Times New Roman" w:hAnsi="Times New Roman" w:eastAsia="Times New Roman" w:ascii="Times New Roman"/>
          <w:color w:val="585750"/>
          <w:spacing w:val="-71"/>
          <w:w w:val="100"/>
          <w:position w:val="-28"/>
          <w:sz w:val="66"/>
          <w:szCs w:val="66"/>
        </w:rPr>
        <w:t> </w:t>
      </w:r>
      <w:r>
        <w:rPr>
          <w:rFonts w:cs="Times New Roman" w:hAnsi="Times New Roman" w:eastAsia="Times New Roman" w:ascii="Times New Roman"/>
          <w:color w:val="585750"/>
          <w:spacing w:val="0"/>
          <w:w w:val="6"/>
          <w:position w:val="-28"/>
          <w:sz w:val="66"/>
          <w:szCs w:val="66"/>
        </w:rPr>
        <w:t>1</w:t>
      </w:r>
      <w:r>
        <w:rPr>
          <w:rFonts w:cs="Malgun Gothic" w:hAnsi="Malgun Gothic" w:eastAsia="Malgun Gothic" w:ascii="Malgun Gothic"/>
          <w:color w:val="797978"/>
          <w:spacing w:val="-108"/>
          <w:w w:val="19"/>
          <w:position w:val="-28"/>
          <w:sz w:val="66"/>
          <w:szCs w:val="66"/>
        </w:rPr>
        <w:t>�</w:t>
      </w:r>
      <w:r>
        <w:rPr>
          <w:rFonts w:cs="Times New Roman" w:hAnsi="Times New Roman" w:eastAsia="Times New Roman" w:ascii="Times New Roman"/>
          <w:color w:val="686866"/>
          <w:spacing w:val="-22"/>
          <w:w w:val="135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-79"/>
          <w:w w:val="126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29"/>
          <w:w w:val="22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29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-86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101"/>
          <w:w w:val="85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151"/>
          <w:w w:val="315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36"/>
          <w:w w:val="85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-86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101"/>
          <w:w w:val="85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  <w:t>--</w:t>
      </w:r>
      <w:r>
        <w:rPr>
          <w:rFonts w:cs="Times New Roman" w:hAnsi="Times New Roman" w:eastAsia="Times New Roman" w:ascii="Times New Roman"/>
          <w:color w:val="797978"/>
          <w:spacing w:val="0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-29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29"/>
          <w:w w:val="26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-94"/>
          <w:w w:val="153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36"/>
          <w:w w:val="58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29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14"/>
          <w:w w:val="26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14"/>
          <w:w w:val="16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14"/>
          <w:w w:val="162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797978"/>
          <w:spacing w:val="-36"/>
          <w:w w:val="29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36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-29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797978"/>
          <w:spacing w:val="-36"/>
          <w:w w:val="29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36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234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797978"/>
          <w:spacing w:val="0"/>
          <w:w w:val="90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585750"/>
          <w:spacing w:val="0"/>
          <w:w w:val="144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90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585750"/>
          <w:spacing w:val="0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162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585750"/>
          <w:spacing w:val="0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797978"/>
          <w:spacing w:val="0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585750"/>
          <w:spacing w:val="0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  <w:emboss/>
        </w:rPr>
        <w:t>-</w:t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  <w:emboss/>
        </w:rPr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686866"/>
          <w:spacing w:val="0"/>
          <w:w w:val="81"/>
          <w:position w:val="-28"/>
          <w:sz w:val="24"/>
          <w:szCs w:val="24"/>
        </w:rPr>
      </w:r>
      <w:r>
        <w:rPr>
          <w:rFonts w:cs="Times New Roman" w:hAnsi="Times New Roman" w:eastAsia="Times New Roman" w:ascii="Times New Roman"/>
          <w:color w:val="797978"/>
          <w:spacing w:val="0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686866"/>
          <w:spacing w:val="-29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36"/>
          <w:w w:val="29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94"/>
          <w:w w:val="16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29"/>
          <w:w w:val="55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585750"/>
          <w:spacing w:val="-29"/>
          <w:w w:val="72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36"/>
          <w:w w:val="29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29"/>
          <w:w w:val="81"/>
          <w:position w:val="-28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797978"/>
          <w:spacing w:val="-50"/>
          <w:w w:val="55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43"/>
          <w:position w:val="-28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797978"/>
          <w:spacing w:val="4"/>
          <w:w w:val="100"/>
          <w:position w:val="-28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29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55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29"/>
          <w:position w:val="-28"/>
          <w:sz w:val="66"/>
          <w:szCs w:val="66"/>
        </w:rPr>
        <w:t>--</w:t>
      </w:r>
      <w:r>
        <w:rPr>
          <w:rFonts w:cs="Times New Roman" w:hAnsi="Times New Roman" w:eastAsia="Times New Roman" w:ascii="Times New Roman"/>
          <w:color w:val="797978"/>
          <w:spacing w:val="0"/>
          <w:w w:val="26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29"/>
          <w:position w:val="-28"/>
          <w:sz w:val="66"/>
          <w:szCs w:val="66"/>
        </w:rPr>
        <w:t>--</w:t>
      </w:r>
      <w:r>
        <w:rPr>
          <w:rFonts w:cs="Times New Roman" w:hAnsi="Times New Roman" w:eastAsia="Times New Roman" w:ascii="Times New Roman"/>
          <w:color w:val="797978"/>
          <w:spacing w:val="0"/>
          <w:w w:val="26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29"/>
          <w:position w:val="-28"/>
          <w:sz w:val="66"/>
          <w:szCs w:val="66"/>
        </w:rPr>
        <w:t>--</w:t>
      </w:r>
      <w:r>
        <w:rPr>
          <w:rFonts w:cs="Times New Roman" w:hAnsi="Times New Roman" w:eastAsia="Times New Roman" w:ascii="Times New Roman"/>
          <w:color w:val="797978"/>
          <w:spacing w:val="0"/>
          <w:w w:val="26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797978"/>
          <w:spacing w:val="0"/>
          <w:w w:val="29"/>
          <w:position w:val="-28"/>
          <w:sz w:val="66"/>
          <w:szCs w:val="66"/>
        </w:rPr>
        <w:t>-</w:t>
      </w:r>
      <w:r>
        <w:rPr>
          <w:rFonts w:cs="Times New Roman" w:hAnsi="Times New Roman" w:eastAsia="Times New Roman" w:ascii="Times New Roman"/>
          <w:color w:val="686866"/>
          <w:spacing w:val="-14"/>
          <w:w w:val="39"/>
          <w:position w:val="-28"/>
          <w:sz w:val="66"/>
          <w:szCs w:val="66"/>
        </w:rPr>
        <w:t>,</w:t>
      </w:r>
      <w:r>
        <w:rPr>
          <w:rFonts w:cs="Times New Roman" w:hAnsi="Times New Roman" w:eastAsia="Times New Roman" w:ascii="Times New Roman"/>
          <w:color w:val="686866"/>
          <w:spacing w:val="0"/>
          <w:w w:val="18"/>
          <w:position w:val="-28"/>
          <w:sz w:val="24"/>
          <w:szCs w:val="24"/>
        </w:rPr>
        <w:t>¡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lineRule="exact" w:line="420"/>
        <w:ind w:left="1265"/>
      </w:pPr>
      <w:r>
        <w:pict>
          <v:shape type="#_x0000_t202" style="position:absolute;margin-left:319.637pt;margin-top:0.146597pt;width:2.15971pt;height:18.4pt;mso-position-horizontal-relative:page;mso-position-vertical-relative:paragraph;z-index:-112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6"/>
                      <w:szCs w:val="36"/>
                    </w:rPr>
                    <w:jc w:val="left"/>
                    <w:spacing w:lineRule="exact" w:line="360"/>
                    <w:ind w:right="-75"/>
                  </w:pPr>
                  <w:r>
                    <w:rPr>
                      <w:rFonts w:cs="Arial" w:hAnsi="Arial" w:eastAsia="Arial" w:ascii="Arial"/>
                      <w:color w:val="797978"/>
                      <w:spacing w:val="-22"/>
                      <w:w w:val="32"/>
                      <w:sz w:val="36"/>
                      <w:szCs w:val="36"/>
                    </w:rPr>
                    <w:t>1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797978"/>
          <w:w w:val="14"/>
          <w:position w:val="5"/>
          <w:sz w:val="36"/>
          <w:szCs w:val="36"/>
        </w:rPr>
        <w:t>I</w:t>
      </w:r>
      <w:r>
        <w:rPr>
          <w:rFonts w:cs="Arial" w:hAnsi="Arial" w:eastAsia="Arial" w:ascii="Arial"/>
          <w:color w:val="797978"/>
          <w:w w:val="72"/>
          <w:position w:val="5"/>
          <w:sz w:val="36"/>
          <w:szCs w:val="36"/>
        </w:rPr>
        <w:t>r</w:t>
      </w:r>
      <w:r>
        <w:rPr>
          <w:rFonts w:cs="Arial" w:hAnsi="Arial" w:eastAsia="Arial" w:ascii="Arial"/>
          <w:color w:val="797978"/>
          <w:w w:val="100"/>
          <w:position w:val="5"/>
          <w:sz w:val="36"/>
          <w:szCs w:val="36"/>
        </w:rPr>
        <w:t>                </w:t>
      </w:r>
      <w:r>
        <w:rPr>
          <w:rFonts w:cs="Arial" w:hAnsi="Arial" w:eastAsia="Arial" w:ascii="Arial"/>
          <w:color w:val="797978"/>
          <w:spacing w:val="-39"/>
          <w:w w:val="100"/>
          <w:position w:val="5"/>
          <w:sz w:val="36"/>
          <w:szCs w:val="36"/>
        </w:rPr>
        <w:t> </w:t>
      </w:r>
      <w:r>
        <w:rPr>
          <w:rFonts w:cs="Arial" w:hAnsi="Arial" w:eastAsia="Arial" w:ascii="Arial"/>
          <w:color w:val="797978"/>
          <w:spacing w:val="0"/>
          <w:w w:val="60"/>
          <w:position w:val="5"/>
          <w:sz w:val="36"/>
          <w:szCs w:val="36"/>
        </w:rPr>
        <w:t>-</w:t>
      </w:r>
      <w:r>
        <w:rPr>
          <w:rFonts w:cs="Arial" w:hAnsi="Arial" w:eastAsia="Arial" w:ascii="Arial"/>
          <w:color w:val="797978"/>
          <w:spacing w:val="0"/>
          <w:w w:val="54"/>
          <w:position w:val="5"/>
          <w:sz w:val="36"/>
          <w:szCs w:val="36"/>
        </w:rPr>
        <w:t>-</w:t>
      </w:r>
      <w:r>
        <w:rPr>
          <w:rFonts w:cs="Arial" w:hAnsi="Arial" w:eastAsia="Arial" w:ascii="Arial"/>
          <w:color w:val="797978"/>
          <w:spacing w:val="0"/>
          <w:w w:val="156"/>
          <w:position w:val="5"/>
          <w:sz w:val="36"/>
          <w:szCs w:val="36"/>
        </w:rPr>
        <w:t>--</w:t>
      </w:r>
      <w:r>
        <w:rPr>
          <w:rFonts w:cs="Arial" w:hAnsi="Arial" w:eastAsia="Arial" w:ascii="Arial"/>
          <w:color w:val="797978"/>
          <w:spacing w:val="0"/>
          <w:w w:val="54"/>
          <w:position w:val="5"/>
          <w:sz w:val="36"/>
          <w:szCs w:val="36"/>
        </w:rPr>
        <w:t>-</w:t>
      </w:r>
      <w:r>
        <w:rPr>
          <w:rFonts w:cs="Malgun Gothic" w:hAnsi="Malgun Gothic" w:eastAsia="Malgun Gothic" w:ascii="Malgun Gothic"/>
          <w:color w:val="797978"/>
          <w:spacing w:val="-22"/>
          <w:w w:val="33"/>
          <w:position w:val="5"/>
          <w:sz w:val="36"/>
          <w:szCs w:val="36"/>
        </w:rPr>
        <w:t>�</w:t>
      </w:r>
      <w:r>
        <w:rPr>
          <w:rFonts w:cs="Times New Roman" w:hAnsi="Times New Roman" w:eastAsia="Times New Roman" w:ascii="Times New Roman"/>
          <w:color w:val="797978"/>
          <w:spacing w:val="0"/>
          <w:w w:val="27"/>
          <w:position w:val="-5"/>
          <w:sz w:val="24"/>
          <w:szCs w:val="24"/>
        </w:rPr>
        <w:t>¡</w:t>
      </w:r>
      <w:r>
        <w:rPr>
          <w:rFonts w:cs="Times New Roman" w:hAnsi="Times New Roman" w:eastAsia="Times New Roman" w:ascii="Times New Roman"/>
          <w:color w:val="797978"/>
          <w:spacing w:val="0"/>
          <w:w w:val="100"/>
          <w:position w:val="-5"/>
          <w:sz w:val="24"/>
          <w:szCs w:val="24"/>
        </w:rPr>
        <w:t>                  </w:t>
      </w:r>
      <w:r>
        <w:rPr>
          <w:rFonts w:cs="Times New Roman" w:hAnsi="Times New Roman" w:eastAsia="Times New Roman" w:ascii="Times New Roman"/>
          <w:color w:val="797978"/>
          <w:spacing w:val="-24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43"/>
          <w:position w:val="-5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25"/>
          <w:szCs w:val="25"/>
        </w:rPr>
        <w:jc w:val="left"/>
        <w:spacing w:lineRule="exact" w:line="240"/>
        <w:ind w:left="1265"/>
      </w:pPr>
      <w:r>
        <w:rPr>
          <w:rFonts w:cs="Arial" w:hAnsi="Arial" w:eastAsia="Arial" w:ascii="Arial"/>
          <w:color w:val="797978"/>
          <w:spacing w:val="0"/>
          <w:w w:val="25"/>
          <w:position w:val="10"/>
          <w:sz w:val="10"/>
          <w:szCs w:val="10"/>
        </w:rPr>
        <w:t>1</w:t>
      </w:r>
      <w:r>
        <w:rPr>
          <w:rFonts w:cs="Arial" w:hAnsi="Arial" w:eastAsia="Arial" w:ascii="Arial"/>
          <w:color w:val="797978"/>
          <w:spacing w:val="0"/>
          <w:w w:val="25"/>
          <w:position w:val="10"/>
          <w:sz w:val="10"/>
          <w:szCs w:val="1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797978"/>
          <w:spacing w:val="4"/>
          <w:w w:val="25"/>
          <w:position w:val="10"/>
          <w:sz w:val="10"/>
          <w:szCs w:val="10"/>
        </w:rPr>
        <w:t> </w:t>
      </w:r>
      <w:r>
        <w:rPr>
          <w:rFonts w:cs="Arial" w:hAnsi="Arial" w:eastAsia="Arial" w:ascii="Arial"/>
          <w:color w:val="797978"/>
          <w:spacing w:val="0"/>
          <w:w w:val="37"/>
          <w:position w:val="0"/>
          <w:sz w:val="9"/>
          <w:szCs w:val="9"/>
        </w:rPr>
        <w:t>1</w:t>
      </w:r>
      <w:r>
        <w:rPr>
          <w:rFonts w:cs="Arial" w:hAnsi="Arial" w:eastAsia="Arial" w:ascii="Arial"/>
          <w:color w:val="797978"/>
          <w:spacing w:val="0"/>
          <w:w w:val="37"/>
          <w:position w:val="0"/>
          <w:sz w:val="9"/>
          <w:szCs w:val="9"/>
        </w:rPr>
        <w:t>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797978"/>
          <w:spacing w:val="5"/>
          <w:w w:val="37"/>
          <w:position w:val="0"/>
          <w:sz w:val="9"/>
          <w:szCs w:val="9"/>
        </w:rPr>
        <w:t> </w:t>
      </w:r>
      <w:r>
        <w:rPr>
          <w:rFonts w:cs="Arial" w:hAnsi="Arial" w:eastAsia="Arial" w:ascii="Arial"/>
          <w:color w:val="797978"/>
          <w:spacing w:val="0"/>
          <w:w w:val="37"/>
          <w:position w:val="0"/>
          <w:sz w:val="25"/>
          <w:szCs w:val="25"/>
        </w:rPr>
        <w:t>!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before="11" w:lineRule="exact" w:line="100"/>
        <w:ind w:left="3698"/>
      </w:pPr>
      <w:r>
        <w:rPr>
          <w:rFonts w:cs="Arial" w:hAnsi="Arial" w:eastAsia="Arial" w:ascii="Arial"/>
          <w:b/>
          <w:color w:val="797978"/>
          <w:spacing w:val="0"/>
          <w:w w:val="54"/>
          <w:position w:val="-1"/>
          <w:sz w:val="8"/>
          <w:szCs w:val="8"/>
        </w:rPr>
        <w:t>1</w:t>
      </w:r>
      <w:r>
        <w:rPr>
          <w:rFonts w:cs="Arial" w:hAnsi="Arial" w:eastAsia="Arial" w:ascii="Arial"/>
          <w:b/>
          <w:color w:val="797978"/>
          <w:spacing w:val="0"/>
          <w:w w:val="54"/>
          <w:position w:val="-1"/>
          <w:sz w:val="8"/>
          <w:szCs w:val="8"/>
        </w:rPr>
        <w:t>                                                                                            </w:t>
      </w:r>
      <w:r>
        <w:rPr>
          <w:rFonts w:cs="Arial" w:hAnsi="Arial" w:eastAsia="Arial" w:ascii="Arial"/>
          <w:b/>
          <w:color w:val="797978"/>
          <w:spacing w:val="0"/>
          <w:w w:val="54"/>
          <w:position w:val="-1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54"/>
          <w:position w:val="-1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color w:val="797978"/>
          <w:spacing w:val="0"/>
          <w:w w:val="54"/>
          <w:position w:val="-1"/>
          <w:sz w:val="7"/>
          <w:szCs w:val="7"/>
        </w:rPr>
        <w:t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797978"/>
          <w:spacing w:val="1"/>
          <w:w w:val="54"/>
          <w:position w:val="-1"/>
          <w:sz w:val="7"/>
          <w:szCs w:val="7"/>
        </w:rPr>
        <w:t> </w:t>
      </w:r>
      <w:r>
        <w:rPr>
          <w:rFonts w:cs="Arial" w:hAnsi="Arial" w:eastAsia="Arial" w:ascii="Arial"/>
          <w:color w:val="797978"/>
          <w:spacing w:val="0"/>
          <w:w w:val="38"/>
          <w:position w:val="-1"/>
          <w:sz w:val="10"/>
          <w:szCs w:val="10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00"/>
        <w:ind w:left="4836"/>
      </w:pPr>
      <w:r>
        <w:rPr>
          <w:rFonts w:cs="Times New Roman" w:hAnsi="Times New Roman" w:eastAsia="Times New Roman" w:ascii="Times New Roman"/>
          <w:color w:val="797978"/>
          <w:spacing w:val="0"/>
          <w:w w:val="30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797978"/>
          <w:spacing w:val="0"/>
          <w:w w:val="30"/>
          <w:position w:val="-1"/>
          <w:sz w:val="14"/>
          <w:szCs w:val="14"/>
        </w:rPr>
        <w:t>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797978"/>
          <w:spacing w:val="1"/>
          <w:w w:val="30"/>
          <w:position w:val="-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30"/>
          <w:position w:val="-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Arial" w:hAnsi="Arial" w:eastAsia="Arial" w:ascii="Arial"/>
          <w:sz w:val="7"/>
          <w:szCs w:val="7"/>
        </w:rPr>
        <w:jc w:val="left"/>
        <w:spacing w:lineRule="exact" w:line="0"/>
        <w:ind w:left="4836"/>
        <w:sectPr>
          <w:pgMar w:header="533" w:footer="0" w:top="1260" w:bottom="280" w:left="1600" w:right="680"/>
          <w:pgSz w:w="11900" w:h="16820"/>
        </w:sectPr>
      </w:pPr>
      <w:r>
        <w:rPr>
          <w:rFonts w:cs="Arial" w:hAnsi="Arial" w:eastAsia="Arial" w:ascii="Arial"/>
          <w:color w:val="797978"/>
          <w:spacing w:val="0"/>
          <w:w w:val="55"/>
          <w:position w:val="-4"/>
          <w:sz w:val="7"/>
          <w:szCs w:val="7"/>
        </w:rPr>
        <w:t>1</w:t>
      </w:r>
      <w:r>
        <w:rPr>
          <w:rFonts w:cs="Arial" w:hAnsi="Arial" w:eastAsia="Arial" w:ascii="Arial"/>
          <w:color w:val="797978"/>
          <w:spacing w:val="0"/>
          <w:w w:val="55"/>
          <w:position w:val="-4"/>
          <w:sz w:val="7"/>
          <w:szCs w:val="7"/>
        </w:rPr>
        <w:t>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797978"/>
          <w:spacing w:val="1"/>
          <w:w w:val="55"/>
          <w:position w:val="-4"/>
          <w:sz w:val="7"/>
          <w:szCs w:val="7"/>
        </w:rPr>
        <w:t> </w:t>
      </w:r>
      <w:r>
        <w:rPr>
          <w:rFonts w:cs="Arial" w:hAnsi="Arial" w:eastAsia="Arial" w:ascii="Arial"/>
          <w:color w:val="797978"/>
          <w:spacing w:val="0"/>
          <w:w w:val="55"/>
          <w:position w:val="-4"/>
          <w:sz w:val="7"/>
          <w:szCs w:val="7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20"/>
        <w:ind w:left="761" w:right="-37"/>
      </w:pPr>
      <w:r>
        <w:rPr>
          <w:rFonts w:cs="Arial" w:hAnsi="Arial" w:eastAsia="Arial" w:ascii="Arial"/>
          <w:b/>
          <w:color w:val="4C453D"/>
          <w:w w:val="85"/>
          <w:position w:val="-8"/>
          <w:sz w:val="11"/>
          <w:szCs w:val="11"/>
        </w:rPr>
        <w:t>Es</w:t>
      </w:r>
      <w:r>
        <w:rPr>
          <w:rFonts w:cs="Arial" w:hAnsi="Arial" w:eastAsia="Arial" w:ascii="Arial"/>
          <w:b/>
          <w:color w:val="4C453D"/>
          <w:w w:val="117"/>
          <w:position w:val="-8"/>
          <w:sz w:val="11"/>
          <w:szCs w:val="11"/>
        </w:rPr>
        <w:t>t</w:t>
      </w:r>
      <w:r>
        <w:rPr>
          <w:rFonts w:cs="Arial" w:hAnsi="Arial" w:eastAsia="Arial" w:ascii="Arial"/>
          <w:b/>
          <w:color w:val="4C453D"/>
          <w:w w:val="96"/>
          <w:position w:val="-8"/>
          <w:sz w:val="11"/>
          <w:szCs w:val="11"/>
        </w:rPr>
        <w:t>u</w:t>
      </w:r>
      <w:r>
        <w:rPr>
          <w:rFonts w:cs="Arial" w:hAnsi="Arial" w:eastAsia="Arial" w:ascii="Arial"/>
          <w:b/>
          <w:color w:val="4C453D"/>
          <w:w w:val="118"/>
          <w:position w:val="-8"/>
          <w:sz w:val="11"/>
          <w:szCs w:val="11"/>
        </w:rPr>
        <w:t>d</w:t>
      </w:r>
      <w:r>
        <w:rPr>
          <w:rFonts w:cs="Arial" w:hAnsi="Arial" w:eastAsia="Arial" w:ascii="Arial"/>
          <w:b/>
          <w:color w:val="4C453D"/>
          <w:w w:val="94"/>
          <w:position w:val="-8"/>
          <w:sz w:val="11"/>
          <w:szCs w:val="11"/>
        </w:rPr>
        <w:t>i</w:t>
      </w:r>
      <w:r>
        <w:rPr>
          <w:rFonts w:cs="Arial" w:hAnsi="Arial" w:eastAsia="Arial" w:ascii="Arial"/>
          <w:b/>
          <w:color w:val="4C453D"/>
          <w:w w:val="117"/>
          <w:position w:val="-8"/>
          <w:sz w:val="11"/>
          <w:szCs w:val="11"/>
        </w:rPr>
        <w:t>a</w:t>
      </w:r>
      <w:r>
        <w:rPr>
          <w:rFonts w:cs="Arial" w:hAnsi="Arial" w:eastAsia="Arial" w:ascii="Arial"/>
          <w:b/>
          <w:color w:val="585750"/>
          <w:w w:val="107"/>
          <w:position w:val="-8"/>
          <w:sz w:val="11"/>
          <w:szCs w:val="11"/>
        </w:rPr>
        <w:t>n</w:t>
      </w:r>
      <w:r>
        <w:rPr>
          <w:rFonts w:cs="Arial" w:hAnsi="Arial" w:eastAsia="Arial" w:ascii="Arial"/>
          <w:b/>
          <w:color w:val="4C453D"/>
          <w:w w:val="157"/>
          <w:position w:val="-8"/>
          <w:sz w:val="11"/>
          <w:szCs w:val="11"/>
        </w:rPr>
        <w:t>t</w:t>
      </w:r>
      <w:r>
        <w:rPr>
          <w:rFonts w:cs="Arial" w:hAnsi="Arial" w:eastAsia="Arial" w:ascii="Arial"/>
          <w:b/>
          <w:color w:val="585750"/>
          <w:w w:val="94"/>
          <w:position w:val="-8"/>
          <w:sz w:val="11"/>
          <w:szCs w:val="11"/>
        </w:rPr>
        <w:t>e</w:t>
      </w:r>
      <w:r>
        <w:rPr>
          <w:rFonts w:cs="Arial" w:hAnsi="Arial" w:eastAsia="Arial" w:ascii="Arial"/>
          <w:b/>
          <w:color w:val="4C453D"/>
          <w:w w:val="108"/>
          <w:position w:val="-8"/>
          <w:sz w:val="11"/>
          <w:szCs w:val="11"/>
        </w:rPr>
        <w:t>D</w:t>
      </w:r>
      <w:r>
        <w:rPr>
          <w:rFonts w:cs="Arial" w:hAnsi="Arial" w:eastAsia="Arial" w:ascii="Arial"/>
          <w:b/>
          <w:color w:val="4C453D"/>
          <w:w w:val="94"/>
          <w:position w:val="-8"/>
          <w:sz w:val="11"/>
          <w:szCs w:val="11"/>
        </w:rPr>
        <w:t>a</w:t>
      </w:r>
      <w:r>
        <w:rPr>
          <w:rFonts w:cs="Arial" w:hAnsi="Arial" w:eastAsia="Arial" w:ascii="Arial"/>
          <w:b/>
          <w:color w:val="585750"/>
          <w:w w:val="107"/>
          <w:position w:val="-8"/>
          <w:sz w:val="11"/>
          <w:szCs w:val="11"/>
        </w:rPr>
        <w:t>o</w:t>
      </w:r>
      <w:r>
        <w:rPr>
          <w:rFonts w:cs="Arial" w:hAnsi="Arial" w:eastAsia="Arial" w:ascii="Arial"/>
          <w:b/>
          <w:color w:val="4C453D"/>
          <w:w w:val="118"/>
          <w:position w:val="-8"/>
          <w:sz w:val="11"/>
          <w:szCs w:val="11"/>
        </w:rPr>
        <w:t>l</w:t>
      </w:r>
      <w:r>
        <w:rPr>
          <w:rFonts w:cs="Arial" w:hAnsi="Arial" w:eastAsia="Arial" w:ascii="Arial"/>
          <w:b/>
          <w:color w:val="585750"/>
          <w:w w:val="110"/>
          <w:position w:val="-8"/>
          <w:sz w:val="11"/>
          <w:szCs w:val="11"/>
        </w:rPr>
        <w:t>m</w:t>
      </w:r>
      <w:r>
        <w:rPr>
          <w:rFonts w:cs="Arial" w:hAnsi="Arial" w:eastAsia="Arial" w:ascii="Arial"/>
          <w:b/>
          <w:color w:val="4C453D"/>
          <w:w w:val="118"/>
          <w:position w:val="-8"/>
          <w:sz w:val="11"/>
          <w:szCs w:val="11"/>
        </w:rPr>
        <w:t>p</w:t>
      </w:r>
      <w:r>
        <w:rPr>
          <w:rFonts w:cs="Arial" w:hAnsi="Arial" w:eastAsia="Arial" w:ascii="Arial"/>
          <w:b/>
          <w:color w:val="585750"/>
          <w:w w:val="118"/>
          <w:position w:val="-8"/>
          <w:sz w:val="11"/>
          <w:szCs w:val="11"/>
        </w:rPr>
        <w:t>l</w:t>
      </w:r>
      <w:r>
        <w:rPr>
          <w:rFonts w:cs="Arial" w:hAnsi="Arial" w:eastAsia="Arial" w:ascii="Arial"/>
          <w:color w:val="00000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200"/>
      </w:pPr>
      <w:r>
        <w:br w:type="column"/>
      </w:r>
      <w:r>
        <w:rPr>
          <w:rFonts w:cs="Arial" w:hAnsi="Arial" w:eastAsia="Arial" w:ascii="Arial"/>
          <w:b/>
          <w:color w:val="4C453D"/>
          <w:w w:val="94"/>
          <w:position w:val="-3"/>
          <w:sz w:val="11"/>
          <w:szCs w:val="11"/>
        </w:rPr>
        <w:t>I</w:t>
      </w:r>
      <w:r>
        <w:rPr>
          <w:rFonts w:cs="Arial" w:hAnsi="Arial" w:eastAsia="Arial" w:ascii="Arial"/>
          <w:b/>
          <w:color w:val="4C453D"/>
          <w:w w:val="98"/>
          <w:position w:val="-3"/>
          <w:sz w:val="11"/>
          <w:szCs w:val="11"/>
        </w:rPr>
        <w:t>E</w:t>
      </w:r>
      <w:r>
        <w:rPr>
          <w:rFonts w:cs="Arial" w:hAnsi="Arial" w:eastAsia="Arial" w:ascii="Arial"/>
          <w:b/>
          <w:color w:val="4C453D"/>
          <w:w w:val="103"/>
          <w:position w:val="-3"/>
          <w:sz w:val="11"/>
          <w:szCs w:val="11"/>
        </w:rPr>
        <w:t>st</w:t>
      </w:r>
      <w:r>
        <w:rPr>
          <w:rFonts w:cs="Arial" w:hAnsi="Arial" w:eastAsia="Arial" w:ascii="Arial"/>
          <w:b/>
          <w:color w:val="4C453D"/>
          <w:w w:val="85"/>
          <w:position w:val="-3"/>
          <w:sz w:val="11"/>
          <w:szCs w:val="11"/>
        </w:rPr>
        <w:t>u</w:t>
      </w:r>
      <w:r>
        <w:rPr>
          <w:rFonts w:cs="Arial" w:hAnsi="Arial" w:eastAsia="Arial" w:ascii="Arial"/>
          <w:b/>
          <w:color w:val="4C453D"/>
          <w:w w:val="118"/>
          <w:position w:val="-3"/>
          <w:sz w:val="11"/>
          <w:szCs w:val="11"/>
        </w:rPr>
        <w:t>d</w:t>
      </w:r>
      <w:r>
        <w:rPr>
          <w:rFonts w:cs="Arial" w:hAnsi="Arial" w:eastAsia="Arial" w:ascii="Arial"/>
          <w:b/>
          <w:color w:val="585750"/>
          <w:w w:val="118"/>
          <w:position w:val="-3"/>
          <w:sz w:val="11"/>
          <w:szCs w:val="11"/>
        </w:rPr>
        <w:t>i</w:t>
      </w:r>
      <w:r>
        <w:rPr>
          <w:rFonts w:cs="Arial" w:hAnsi="Arial" w:eastAsia="Arial" w:ascii="Arial"/>
          <w:b/>
          <w:color w:val="4C453D"/>
          <w:w w:val="85"/>
          <w:position w:val="-3"/>
          <w:sz w:val="11"/>
          <w:szCs w:val="11"/>
        </w:rPr>
        <w:t>o</w:t>
      </w:r>
      <w:r>
        <w:rPr>
          <w:rFonts w:cs="Arial" w:hAnsi="Arial" w:eastAsia="Arial" w:ascii="Arial"/>
          <w:b/>
          <w:color w:val="4C453D"/>
          <w:w w:val="118"/>
          <w:position w:val="-3"/>
          <w:sz w:val="11"/>
          <w:szCs w:val="11"/>
        </w:rPr>
        <w:t>n</w:t>
      </w:r>
      <w:r>
        <w:rPr>
          <w:rFonts w:cs="Arial" w:hAnsi="Arial" w:eastAsia="Arial" w:ascii="Arial"/>
          <w:b/>
          <w:color w:val="4C453D"/>
          <w:w w:val="137"/>
          <w:position w:val="-3"/>
          <w:sz w:val="11"/>
          <w:szCs w:val="11"/>
        </w:rPr>
        <w:t>t</w:t>
      </w:r>
      <w:r>
        <w:rPr>
          <w:rFonts w:cs="Arial" w:hAnsi="Arial" w:eastAsia="Arial" w:ascii="Arial"/>
          <w:b/>
          <w:color w:val="585750"/>
          <w:w w:val="105"/>
          <w:position w:val="-3"/>
          <w:sz w:val="11"/>
          <w:szCs w:val="11"/>
        </w:rPr>
        <w:t>e</w:t>
      </w:r>
      <w:r>
        <w:rPr>
          <w:rFonts w:cs="Arial" w:hAnsi="Arial" w:eastAsia="Arial" w:ascii="Arial"/>
          <w:b/>
          <w:color w:val="4C453D"/>
          <w:w w:val="99"/>
          <w:position w:val="-3"/>
          <w:sz w:val="11"/>
          <w:szCs w:val="11"/>
        </w:rPr>
        <w:t>D</w:t>
      </w:r>
      <w:r>
        <w:rPr>
          <w:rFonts w:cs="Arial" w:hAnsi="Arial" w:eastAsia="Arial" w:ascii="Arial"/>
          <w:b/>
          <w:color w:val="4C453D"/>
          <w:w w:val="107"/>
          <w:position w:val="-3"/>
          <w:sz w:val="11"/>
          <w:szCs w:val="11"/>
        </w:rPr>
        <w:t>o</w:t>
      </w:r>
      <w:r>
        <w:rPr>
          <w:rFonts w:cs="Arial" w:hAnsi="Arial" w:eastAsia="Arial" w:ascii="Arial"/>
          <w:b/>
          <w:color w:val="585750"/>
          <w:w w:val="107"/>
          <w:position w:val="-3"/>
          <w:sz w:val="11"/>
          <w:szCs w:val="11"/>
        </w:rPr>
        <w:t>o</w:t>
      </w:r>
      <w:r>
        <w:rPr>
          <w:rFonts w:cs="Arial" w:hAnsi="Arial" w:eastAsia="Arial" w:ascii="Arial"/>
          <w:b/>
          <w:color w:val="585750"/>
          <w:w w:val="100"/>
          <w:position w:val="-3"/>
          <w:sz w:val="11"/>
          <w:szCs w:val="11"/>
        </w:rPr>
        <w:t>    </w:t>
      </w:r>
      <w:r>
        <w:rPr>
          <w:rFonts w:cs="Arial" w:hAnsi="Arial" w:eastAsia="Arial" w:ascii="Arial"/>
          <w:b/>
          <w:color w:val="585750"/>
          <w:spacing w:val="-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165"/>
          <w:position w:val="-3"/>
          <w:sz w:val="20"/>
          <w:szCs w:val="20"/>
        </w:rPr>
        <w:t>----i</w:t>
      </w:r>
      <w:r>
        <w:rPr>
          <w:rFonts w:cs="Times New Roman" w:hAnsi="Times New Roman" w:eastAsia="Times New Roman" w:ascii="Times New Roman"/>
          <w:color w:val="797978"/>
          <w:spacing w:val="-21"/>
          <w:w w:val="100"/>
          <w:position w:val="-3"/>
          <w:sz w:val="20"/>
          <w:szCs w:val="20"/>
        </w:rPr>
        <w:t> </w:t>
      </w:r>
      <w:r>
        <w:rPr>
          <w:rFonts w:cs="Arial" w:hAnsi="Arial" w:eastAsia="Arial" w:ascii="Arial"/>
          <w:color w:val="797978"/>
          <w:spacing w:val="0"/>
          <w:w w:val="40"/>
          <w:position w:val="-3"/>
          <w:sz w:val="24"/>
          <w:szCs w:val="24"/>
        </w:rPr>
        <w:t>i</w:t>
      </w:r>
      <w:r>
        <w:rPr>
          <w:rFonts w:cs="Arial" w:hAnsi="Arial" w:eastAsia="Arial" w:ascii="Arial"/>
          <w:color w:val="797978"/>
          <w:spacing w:val="0"/>
          <w:w w:val="40"/>
          <w:position w:val="-3"/>
          <w:sz w:val="24"/>
          <w:szCs w:val="24"/>
        </w:rPr>
        <w:t>                                                            </w:t>
      </w:r>
      <w:r>
        <w:rPr>
          <w:rFonts w:cs="Arial" w:hAnsi="Arial" w:eastAsia="Arial" w:ascii="Arial"/>
          <w:color w:val="797978"/>
          <w:spacing w:val="12"/>
          <w:w w:val="40"/>
          <w:position w:val="-3"/>
          <w:sz w:val="24"/>
          <w:szCs w:val="24"/>
        </w:rPr>
        <w:t> </w:t>
      </w:r>
      <w:r>
        <w:rPr>
          <w:rFonts w:cs="Arial" w:hAnsi="Arial" w:eastAsia="Arial" w:ascii="Arial"/>
          <w:b/>
          <w:color w:val="585750"/>
          <w:spacing w:val="0"/>
          <w:w w:val="108"/>
          <w:position w:val="-3"/>
          <w:sz w:val="11"/>
          <w:szCs w:val="11"/>
        </w:rPr>
        <w:t>V</w:t>
      </w:r>
      <w:r>
        <w:rPr>
          <w:rFonts w:cs="Arial" w:hAnsi="Arial" w:eastAsia="Arial" w:ascii="Arial"/>
          <w:b/>
          <w:color w:val="585750"/>
          <w:spacing w:val="0"/>
          <w:w w:val="118"/>
          <w:position w:val="-3"/>
          <w:sz w:val="11"/>
          <w:szCs w:val="11"/>
        </w:rPr>
        <w:t>i</w:t>
      </w:r>
      <w:r>
        <w:rPr>
          <w:rFonts w:cs="Arial" w:hAnsi="Arial" w:eastAsia="Arial" w:ascii="Arial"/>
          <w:b/>
          <w:color w:val="4C453D"/>
          <w:spacing w:val="0"/>
          <w:w w:val="105"/>
          <w:position w:val="-3"/>
          <w:sz w:val="11"/>
          <w:szCs w:val="11"/>
        </w:rPr>
        <w:t>e</w:t>
      </w:r>
      <w:r>
        <w:rPr>
          <w:rFonts w:cs="Arial" w:hAnsi="Arial" w:eastAsia="Arial" w:ascii="Arial"/>
          <w:b/>
          <w:color w:val="585750"/>
          <w:spacing w:val="0"/>
          <w:w w:val="109"/>
          <w:position w:val="-3"/>
          <w:sz w:val="11"/>
          <w:szCs w:val="11"/>
        </w:rPr>
        <w:t>w</w:t>
      </w:r>
      <w:r>
        <w:rPr>
          <w:rFonts w:cs="Arial" w:hAnsi="Arial" w:eastAsia="Arial" w:ascii="Arial"/>
          <w:b/>
          <w:color w:val="4C453D"/>
          <w:spacing w:val="0"/>
          <w:w w:val="92"/>
          <w:position w:val="-3"/>
          <w:sz w:val="11"/>
          <w:szCs w:val="11"/>
        </w:rPr>
        <w:t>Est</w:t>
      </w:r>
      <w:r>
        <w:rPr>
          <w:rFonts w:cs="Arial" w:hAnsi="Arial" w:eastAsia="Arial" w:ascii="Arial"/>
          <w:b/>
          <w:color w:val="585750"/>
          <w:spacing w:val="0"/>
          <w:w w:val="107"/>
          <w:position w:val="-3"/>
          <w:sz w:val="11"/>
          <w:szCs w:val="11"/>
        </w:rPr>
        <w:t>u</w:t>
      </w:r>
      <w:r>
        <w:rPr>
          <w:rFonts w:cs="Arial" w:hAnsi="Arial" w:eastAsia="Arial" w:ascii="Arial"/>
          <w:b/>
          <w:color w:val="4C453D"/>
          <w:spacing w:val="0"/>
          <w:w w:val="107"/>
          <w:position w:val="-3"/>
          <w:sz w:val="11"/>
          <w:szCs w:val="11"/>
        </w:rPr>
        <w:t>d</w:t>
      </w:r>
      <w:r>
        <w:rPr>
          <w:rFonts w:cs="Arial" w:hAnsi="Arial" w:eastAsia="Arial" w:ascii="Arial"/>
          <w:b/>
          <w:color w:val="686866"/>
          <w:spacing w:val="0"/>
          <w:w w:val="118"/>
          <w:position w:val="-3"/>
          <w:sz w:val="11"/>
          <w:szCs w:val="11"/>
        </w:rPr>
        <w:t>i</w:t>
      </w:r>
      <w:r>
        <w:rPr>
          <w:rFonts w:cs="Arial" w:hAnsi="Arial" w:eastAsia="Arial" w:ascii="Arial"/>
          <w:b/>
          <w:color w:val="4C453D"/>
          <w:spacing w:val="0"/>
          <w:w w:val="96"/>
          <w:position w:val="-3"/>
          <w:sz w:val="11"/>
          <w:szCs w:val="11"/>
        </w:rPr>
        <w:t>o</w:t>
      </w:r>
      <w:r>
        <w:rPr>
          <w:rFonts w:cs="Arial" w:hAnsi="Arial" w:eastAsia="Arial" w:ascii="Arial"/>
          <w:b/>
          <w:color w:val="585750"/>
          <w:spacing w:val="0"/>
          <w:w w:val="107"/>
          <w:position w:val="-3"/>
          <w:sz w:val="11"/>
          <w:szCs w:val="11"/>
        </w:rPr>
        <w:t>n</w:t>
      </w:r>
      <w:r>
        <w:rPr>
          <w:rFonts w:cs="Arial" w:hAnsi="Arial" w:eastAsia="Arial" w:ascii="Arial"/>
          <w:b/>
          <w:color w:val="4C453D"/>
          <w:spacing w:val="0"/>
          <w:w w:val="137"/>
          <w:position w:val="-3"/>
          <w:sz w:val="11"/>
          <w:szCs w:val="11"/>
        </w:rPr>
        <w:t>t</w:t>
      </w:r>
      <w:r>
        <w:rPr>
          <w:rFonts w:cs="Arial" w:hAnsi="Arial" w:eastAsia="Arial" w:ascii="Arial"/>
          <w:b/>
          <w:color w:val="4C453D"/>
          <w:spacing w:val="0"/>
          <w:w w:val="105"/>
          <w:position w:val="-3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Malgun Gothic" w:hAnsi="Malgun Gothic" w:eastAsia="Malgun Gothic" w:ascii="Malgun Gothic"/>
          <w:sz w:val="24"/>
          <w:szCs w:val="24"/>
        </w:rPr>
        <w:jc w:val="both"/>
        <w:spacing w:lineRule="exact" w:line="200"/>
        <w:ind w:left="1512" w:right="3221"/>
      </w:pPr>
      <w:r>
        <w:rPr>
          <w:rFonts w:cs="Arial" w:hAnsi="Arial" w:eastAsia="Arial" w:ascii="Arial"/>
          <w:b/>
          <w:color w:val="797978"/>
          <w:w w:val="27"/>
          <w:sz w:val="24"/>
          <w:szCs w:val="24"/>
        </w:rPr>
        <w:t>!</w:t>
      </w:r>
      <w:r>
        <w:rPr>
          <w:rFonts w:cs="Arial" w:hAnsi="Arial" w:eastAsia="Arial" w:ascii="Arial"/>
          <w:b/>
          <w:color w:val="797978"/>
          <w:w w:val="64"/>
          <w:sz w:val="24"/>
          <w:szCs w:val="24"/>
        </w:rPr>
        <w:t>I</w:t>
      </w:r>
      <w:r>
        <w:rPr>
          <w:rFonts w:cs="Arial" w:hAnsi="Arial" w:eastAsia="Arial" w:ascii="Arial"/>
          <w:b/>
          <w:color w:val="797978"/>
          <w:w w:val="161"/>
          <w:sz w:val="24"/>
          <w:szCs w:val="24"/>
        </w:rPr>
        <w:t>r</w:t>
      </w:r>
      <w:r>
        <w:rPr>
          <w:rFonts w:cs="Arial" w:hAnsi="Arial" w:eastAsia="Arial" w:ascii="Arial"/>
          <w:b/>
          <w:color w:val="797978"/>
          <w:w w:val="306"/>
          <w:sz w:val="24"/>
          <w:szCs w:val="24"/>
        </w:rPr>
        <w:t>-</w:t>
      </w:r>
      <w:r>
        <w:rPr>
          <w:rFonts w:cs="Arial" w:hAnsi="Arial" w:eastAsia="Arial" w:ascii="Arial"/>
          <w:b/>
          <w:color w:val="797978"/>
          <w:w w:val="162"/>
          <w:sz w:val="24"/>
          <w:szCs w:val="24"/>
        </w:rPr>
        <w:t>-</w:t>
      </w:r>
      <w:r>
        <w:rPr>
          <w:rFonts w:cs="Arial" w:hAnsi="Arial" w:eastAsia="Arial" w:ascii="Arial"/>
          <w:b/>
          <w:color w:val="686866"/>
          <w:w w:val="72"/>
          <w:sz w:val="24"/>
          <w:szCs w:val="24"/>
        </w:rPr>
        <w:t>-</w:t>
      </w:r>
      <w:r>
        <w:rPr>
          <w:rFonts w:cs="Arial" w:hAnsi="Arial" w:eastAsia="Arial" w:ascii="Arial"/>
          <w:b/>
          <w:color w:val="797978"/>
          <w:w w:val="234"/>
          <w:sz w:val="24"/>
          <w:szCs w:val="24"/>
        </w:rPr>
        <w:t>---</w:t>
      </w:r>
      <w:r>
        <w:rPr>
          <w:rFonts w:cs="Arial" w:hAnsi="Arial" w:eastAsia="Arial" w:ascii="Arial"/>
          <w:b/>
          <w:color w:val="797978"/>
          <w:w w:val="162"/>
          <w:sz w:val="24"/>
          <w:szCs w:val="24"/>
        </w:rPr>
        <w:t>-</w:t>
      </w:r>
      <w:r>
        <w:rPr>
          <w:rFonts w:cs="Arial" w:hAnsi="Arial" w:eastAsia="Arial" w:ascii="Arial"/>
          <w:b/>
          <w:color w:val="797978"/>
          <w:w w:val="72"/>
          <w:sz w:val="24"/>
          <w:szCs w:val="24"/>
        </w:rPr>
        <w:t>-</w:t>
      </w:r>
      <w:r>
        <w:rPr>
          <w:rFonts w:cs="Malgun Gothic" w:hAnsi="Malgun Gothic" w:eastAsia="Malgun Gothic" w:ascii="Malgun Gothic"/>
          <w:color w:val="797978"/>
          <w:w w:val="71"/>
          <w:sz w:val="24"/>
          <w:szCs w:val="24"/>
        </w:rPr>
        <w:t>�</w:t>
      </w:r>
      <w:r>
        <w:rPr>
          <w:rFonts w:cs="Malgun Gothic" w:hAnsi="Malgun Gothic" w:eastAsia="Malgun Gothic" w:ascii="Malgun Gothic"/>
          <w:color w:val="00000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30" w:lineRule="auto" w:line="165"/>
        <w:ind w:left="1512" w:right="4678"/>
      </w:pPr>
      <w:r>
        <w:rPr>
          <w:rFonts w:cs="Arial" w:hAnsi="Arial" w:eastAsia="Arial" w:ascii="Arial"/>
          <w:color w:val="797978"/>
          <w:w w:val="40"/>
          <w:sz w:val="24"/>
          <w:szCs w:val="24"/>
        </w:rPr>
        <w:t>i</w:t>
      </w:r>
      <w:r>
        <w:rPr>
          <w:rFonts w:cs="Arial" w:hAnsi="Arial" w:eastAsia="Arial" w:ascii="Arial"/>
          <w:color w:val="797978"/>
          <w:w w:val="81"/>
          <w:sz w:val="24"/>
          <w:szCs w:val="24"/>
        </w:rPr>
        <w:t>i</w:t>
      </w:r>
      <w:r>
        <w:rPr>
          <w:rFonts w:cs="Arial" w:hAnsi="Arial" w:eastAsia="Arial" w:ascii="Arial"/>
          <w:color w:val="797978"/>
          <w:w w:val="64"/>
          <w:sz w:val="24"/>
          <w:szCs w:val="24"/>
        </w:rPr>
        <w:t>!</w:t>
      </w:r>
      <w:r>
        <w:rPr>
          <w:rFonts w:cs="Arial" w:hAnsi="Arial" w:eastAsia="Arial" w:ascii="Arial"/>
          <w:color w:val="797978"/>
          <w:w w:val="64"/>
          <w:sz w:val="24"/>
          <w:szCs w:val="24"/>
        </w:rPr>
        <w:t> </w:t>
      </w:r>
      <w:r>
        <w:rPr>
          <w:rFonts w:cs="Arial" w:hAnsi="Arial" w:eastAsia="Arial" w:ascii="Arial"/>
          <w:color w:val="797978"/>
          <w:w w:val="40"/>
          <w:sz w:val="24"/>
          <w:szCs w:val="24"/>
        </w:rPr>
        <w:t>i</w:t>
      </w:r>
      <w:r>
        <w:rPr>
          <w:rFonts w:cs="Arial" w:hAnsi="Arial" w:eastAsia="Arial" w:ascii="Arial"/>
          <w:color w:val="797978"/>
          <w:w w:val="81"/>
          <w:sz w:val="24"/>
          <w:szCs w:val="24"/>
        </w:rPr>
        <w:t>i</w:t>
      </w:r>
      <w:r>
        <w:rPr>
          <w:rFonts w:cs="Arial" w:hAnsi="Arial" w:eastAsia="Arial" w:ascii="Arial"/>
          <w:color w:val="797978"/>
          <w:w w:val="64"/>
          <w:sz w:val="24"/>
          <w:szCs w:val="24"/>
        </w:rPr>
        <w:t>!</w:t>
      </w:r>
      <w:r>
        <w:rPr>
          <w:rFonts w:cs="Arial" w:hAnsi="Arial" w:eastAsia="Arial" w:ascii="Arial"/>
          <w:color w:val="797978"/>
          <w:w w:val="64"/>
          <w:sz w:val="24"/>
          <w:szCs w:val="24"/>
        </w:rPr>
        <w:t> </w:t>
      </w:r>
      <w:r>
        <w:rPr>
          <w:rFonts w:cs="Arial" w:hAnsi="Arial" w:eastAsia="Arial" w:ascii="Arial"/>
          <w:color w:val="797978"/>
          <w:w w:val="40"/>
          <w:sz w:val="24"/>
          <w:szCs w:val="24"/>
        </w:rPr>
        <w:t>i</w:t>
      </w:r>
      <w:r>
        <w:rPr>
          <w:rFonts w:cs="Arial" w:hAnsi="Arial" w:eastAsia="Arial" w:ascii="Arial"/>
          <w:color w:val="797978"/>
          <w:w w:val="81"/>
          <w:sz w:val="24"/>
          <w:szCs w:val="24"/>
        </w:rPr>
        <w:t>i</w:t>
      </w:r>
      <w:r>
        <w:rPr>
          <w:rFonts w:cs="Arial" w:hAnsi="Arial" w:eastAsia="Arial" w:ascii="Arial"/>
          <w:color w:val="797978"/>
          <w:w w:val="64"/>
          <w:sz w:val="24"/>
          <w:szCs w:val="24"/>
        </w:rPr>
        <w:t>!</w:t>
      </w:r>
      <w:r>
        <w:rPr>
          <w:rFonts w:cs="Arial" w:hAnsi="Arial" w:eastAsia="Arial" w:ascii="Arial"/>
          <w:color w:val="000000"/>
          <w:w w:val="100"/>
          <w:sz w:val="24"/>
          <w:szCs w:val="24"/>
        </w:rPr>
      </w:r>
    </w:p>
    <w:p>
      <w:pPr>
        <w:rPr>
          <w:rFonts w:cs="Malgun Gothic" w:hAnsi="Malgun Gothic" w:eastAsia="Malgun Gothic" w:ascii="Malgun Gothic"/>
          <w:sz w:val="26"/>
          <w:szCs w:val="26"/>
        </w:rPr>
        <w:jc w:val="left"/>
        <w:spacing w:lineRule="atLeast" w:line="60"/>
        <w:ind w:left="605"/>
        <w:sectPr>
          <w:type w:val="continuous"/>
          <w:pgSz w:w="11900" w:h="16820"/>
          <w:pgMar w:top="1240" w:bottom="280" w:left="1600" w:right="680"/>
          <w:cols w:num="2" w:equalWidth="off">
            <w:col w:w="1827" w:space="1454"/>
            <w:col w:w="6339"/>
          </w:cols>
        </w:sectPr>
      </w:pPr>
      <w:r>
        <w:rPr>
          <w:rFonts w:cs="Times New Roman" w:hAnsi="Times New Roman" w:eastAsia="Times New Roman" w:ascii="Times New Roman"/>
          <w:b/>
          <w:color w:val="797978"/>
          <w:w w:val="266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b/>
          <w:color w:val="797978"/>
          <w:w w:val="249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b/>
          <w:color w:val="797978"/>
          <w:w w:val="257"/>
          <w:sz w:val="26"/>
          <w:szCs w:val="26"/>
        </w:rPr>
        <w:t>-</w:t>
      </w:r>
      <w:r>
        <w:rPr>
          <w:rFonts w:cs="Malgun Gothic" w:hAnsi="Malgun Gothic" w:eastAsia="Malgun Gothic" w:ascii="Malgun Gothic"/>
          <w:color w:val="797978"/>
          <w:w w:val="80"/>
          <w:sz w:val="26"/>
          <w:szCs w:val="26"/>
        </w:rPr>
        <w:t>�</w:t>
      </w:r>
      <w:r>
        <w:rPr>
          <w:rFonts w:cs="Malgun Gothic" w:hAnsi="Malgun Gothic" w:eastAsia="Malgun Gothic" w:ascii="Malgun Gothic"/>
          <w:color w:val="00000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10"/>
          <w:szCs w:val="10"/>
        </w:rPr>
        <w:jc w:val="left"/>
        <w:spacing w:lineRule="atLeast" w:line="60"/>
        <w:ind w:left="1956" w:right="-35"/>
      </w:pPr>
      <w:r>
        <w:rPr>
          <w:rFonts w:cs="Arial" w:hAnsi="Arial" w:eastAsia="Arial" w:ascii="Arial"/>
          <w:b/>
          <w:color w:val="797978"/>
          <w:w w:val="75"/>
          <w:sz w:val="10"/>
          <w:szCs w:val="10"/>
        </w:rPr>
        <w:t>-E:</w:t>
      </w:r>
      <w:r>
        <w:rPr>
          <w:rFonts w:cs="Arial" w:hAnsi="Arial" w:eastAsia="Arial" w:ascii="Arial"/>
          <w:b/>
          <w:color w:val="797978"/>
          <w:w w:val="432"/>
          <w:sz w:val="10"/>
          <w:szCs w:val="10"/>
        </w:rPr>
        <w:t>-</w:t>
      </w:r>
      <w:r>
        <w:rPr>
          <w:rFonts w:cs="Arial" w:hAnsi="Arial" w:eastAsia="Arial" w:ascii="Arial"/>
          <w:b/>
          <w:color w:val="797978"/>
          <w:w w:val="194"/>
          <w:sz w:val="10"/>
          <w:szCs w:val="10"/>
        </w:rPr>
        <w:t>-</w:t>
      </w:r>
      <w:r>
        <w:rPr>
          <w:rFonts w:cs="Arial" w:hAnsi="Arial" w:eastAsia="Arial" w:ascii="Arial"/>
          <w:b/>
          <w:color w:val="797978"/>
          <w:w w:val="367"/>
          <w:sz w:val="10"/>
          <w:szCs w:val="10"/>
        </w:rPr>
        <w:t>-</w:t>
      </w:r>
      <w:r>
        <w:rPr>
          <w:rFonts w:cs="Arial" w:hAnsi="Arial" w:eastAsia="Arial" w:ascii="Arial"/>
          <w:b/>
          <w:color w:val="797978"/>
          <w:w w:val="194"/>
          <w:sz w:val="10"/>
          <w:szCs w:val="10"/>
        </w:rPr>
        <w:t>-</w:t>
      </w:r>
      <w:r>
        <w:rPr>
          <w:rFonts w:cs="Arial" w:hAnsi="Arial" w:eastAsia="Arial" w:ascii="Arial"/>
          <w:b/>
          <w:color w:val="797978"/>
          <w:w w:val="367"/>
          <w:sz w:val="10"/>
          <w:szCs w:val="10"/>
        </w:rPr>
        <w:t>-</w:t>
      </w:r>
      <w:r>
        <w:rPr>
          <w:rFonts w:cs="Arial" w:hAnsi="Arial" w:eastAsia="Arial" w:ascii="Arial"/>
          <w:b/>
          <w:color w:val="797978"/>
          <w:w w:val="194"/>
          <w:sz w:val="10"/>
          <w:szCs w:val="10"/>
        </w:rPr>
        <w:t>-</w:t>
      </w:r>
      <w:r>
        <w:rPr>
          <w:rFonts w:cs="Arial" w:hAnsi="Arial" w:eastAsia="Arial" w:ascii="Arial"/>
          <w:b/>
          <w:color w:val="797978"/>
          <w:w w:val="600"/>
          <w:sz w:val="10"/>
          <w:szCs w:val="10"/>
        </w:rPr>
        <w:t>----</w:t>
      </w:r>
      <w:r>
        <w:rPr>
          <w:rFonts w:cs="Arial" w:hAnsi="Arial" w:eastAsia="Arial" w:ascii="Arial"/>
          <w:b/>
          <w:color w:val="797978"/>
          <w:w w:val="345"/>
          <w:sz w:val="10"/>
          <w:szCs w:val="10"/>
        </w:rPr>
        <w:t>-</w:t>
      </w:r>
      <w:r>
        <w:rPr>
          <w:rFonts w:cs="Arial" w:hAnsi="Arial" w:eastAsia="Arial" w:ascii="Arial"/>
          <w:color w:val="00000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473"/>
      </w:pPr>
      <w:r>
        <w:pict>
          <v:shape type="#_x0000_t75" style="position:absolute;margin-left:103.306pt;margin-top:0.630495pt;width:109.065pt;height:11.1605pt;mso-position-horizontal-relative:page;mso-position-vertical-relative:paragraph;z-index:-1126">
            <v:imagedata o:title="" r:id="rId52"/>
          </v:shape>
        </w:pict>
      </w:r>
      <w:r>
        <w:rPr>
          <w:rFonts w:cs="Arial" w:hAnsi="Arial" w:eastAsia="Arial" w:ascii="Arial"/>
          <w:b/>
          <w:color w:val="030303"/>
          <w:spacing w:val="0"/>
          <w:w w:val="136"/>
          <w:position w:val="-1"/>
          <w:sz w:val="19"/>
          <w:szCs w:val="19"/>
        </w:rPr>
        <w:t>l.</w:t>
      </w:r>
      <w:r>
        <w:rPr>
          <w:rFonts w:cs="Arial" w:hAnsi="Arial" w:eastAsia="Arial" w:ascii="Arial"/>
          <w:b/>
          <w:color w:val="030303"/>
          <w:spacing w:val="0"/>
          <w:w w:val="136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58"/>
          <w:w w:val="136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0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color w:val="030303"/>
          <w:spacing w:val="0"/>
          <w:w w:val="90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90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0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90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0"/>
          <w:position w:val="-1"/>
          <w:sz w:val="19"/>
          <w:szCs w:val="19"/>
        </w:rPr>
        <w:t>:</w:t>
      </w:r>
      <w:r>
        <w:rPr>
          <w:rFonts w:cs="Arial" w:hAnsi="Arial" w:eastAsia="Arial" w:ascii="Arial"/>
          <w:b/>
          <w:color w:val="191919"/>
          <w:spacing w:val="20"/>
          <w:w w:val="9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3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3"/>
          <w:position w:val="-1"/>
          <w:sz w:val="19"/>
          <w:szCs w:val="19"/>
        </w:rPr>
        <w:t>on</w:t>
      </w:r>
      <w:r>
        <w:rPr>
          <w:rFonts w:cs="Arial" w:hAnsi="Arial" w:eastAsia="Arial" w:ascii="Arial"/>
          <w:b/>
          <w:color w:val="191919"/>
          <w:spacing w:val="0"/>
          <w:w w:val="109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5"/>
          <w:position w:val="-1"/>
          <w:sz w:val="19"/>
          <w:szCs w:val="19"/>
        </w:rPr>
        <w:t>x</w:t>
      </w:r>
      <w:r>
        <w:rPr>
          <w:rFonts w:cs="Arial" w:hAnsi="Arial" w:eastAsia="Arial" w:ascii="Arial"/>
          <w:b/>
          <w:color w:val="030303"/>
          <w:spacing w:val="0"/>
          <w:w w:val="82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105"/>
          <w:position w:val="-1"/>
          <w:sz w:val="19"/>
          <w:szCs w:val="19"/>
        </w:rPr>
        <w:t>ó</w:t>
      </w:r>
      <w:r>
        <w:rPr>
          <w:rFonts w:cs="Arial" w:hAnsi="Arial" w:eastAsia="Arial" w:ascii="Arial"/>
          <w:b/>
          <w:color w:val="191919"/>
          <w:spacing w:val="0"/>
          <w:w w:val="93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109"/>
          <w:position w:val="-1"/>
          <w:sz w:val="19"/>
          <w:szCs w:val="19"/>
        </w:rPr>
        <w:t>.</w:t>
      </w:r>
      <w:r>
        <w:rPr>
          <w:rFonts w:cs="Arial" w:hAnsi="Arial" w:eastAsia="Arial" w:ascii="Arial"/>
          <w:b/>
          <w:color w:val="191919"/>
          <w:spacing w:val="0"/>
          <w:w w:val="95"/>
          <w:position w:val="-1"/>
          <w:sz w:val="19"/>
          <w:szCs w:val="19"/>
        </w:rPr>
        <w:t>j</w:t>
      </w:r>
      <w:r>
        <w:rPr>
          <w:rFonts w:cs="Arial" w:hAnsi="Arial" w:eastAsia="Arial" w:ascii="Arial"/>
          <w:b/>
          <w:color w:val="191919"/>
          <w:spacing w:val="0"/>
          <w:w w:val="102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5"/>
          <w:position w:val="-1"/>
          <w:sz w:val="19"/>
          <w:szCs w:val="19"/>
        </w:rPr>
        <w:t>va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lineRule="atLeast" w:line="0"/>
        <w:ind w:left="478" w:right="457"/>
      </w:pPr>
      <w:r>
        <w:br w:type="column"/>
      </w:r>
      <w:r>
        <w:rPr>
          <w:rFonts w:cs="Times New Roman" w:hAnsi="Times New Roman" w:eastAsia="Times New Roman" w:ascii="Times New Roman"/>
          <w:b/>
          <w:color w:val="797978"/>
          <w:w w:val="69"/>
          <w:sz w:val="26"/>
          <w:szCs w:val="26"/>
        </w:rPr>
        <w:t>'</w:t>
      </w:r>
      <w:r>
        <w:rPr>
          <w:rFonts w:cs="Times New Roman" w:hAnsi="Times New Roman" w:eastAsia="Times New Roman" w:ascii="Times New Roman"/>
          <w:b/>
          <w:color w:val="797978"/>
          <w:w w:val="54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00000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80"/>
        <w:ind w:left="468" w:right="461"/>
      </w:pPr>
      <w:r>
        <w:pict>
          <v:shape type="#_x0000_t202" style="position:absolute;margin-left:318.197pt;margin-top:3.43584pt;width:6.83908pt;height:7pt;mso-position-horizontal-relative:page;mso-position-vertical-relative:paragraph;z-index:-112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4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color w:val="797978"/>
                      <w:w w:val="133"/>
                      <w:sz w:val="14"/>
                      <w:szCs w:val="14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797978"/>
                      <w:w w:val="61"/>
                      <w:sz w:val="14"/>
                      <w:szCs w:val="14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797978"/>
          <w:spacing w:val="-14"/>
          <w:w w:val="31"/>
          <w:position w:val="6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color w:val="797978"/>
          <w:spacing w:val="0"/>
          <w:w w:val="20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b/>
          <w:color w:val="797978"/>
          <w:spacing w:val="-7"/>
          <w:w w:val="223"/>
          <w:position w:val="6"/>
          <w:sz w:val="9"/>
          <w:szCs w:val="9"/>
        </w:rPr>
        <w:t>,</w:t>
      </w:r>
      <w:r>
        <w:rPr>
          <w:rFonts w:cs="Arial" w:hAnsi="Arial" w:eastAsia="Arial" w:ascii="Arial"/>
          <w:b/>
          <w:color w:val="797978"/>
          <w:spacing w:val="0"/>
          <w:w w:val="70"/>
          <w:position w:val="6"/>
          <w:sz w:val="12"/>
          <w:szCs w:val="12"/>
        </w:rPr>
        <w:t>11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lineRule="exact" w:line="80"/>
        <w:ind w:left="476" w:right="468"/>
      </w:pPr>
      <w:r>
        <w:rPr>
          <w:rFonts w:cs="Arial" w:hAnsi="Arial" w:eastAsia="Arial" w:ascii="Arial"/>
          <w:color w:val="797978"/>
          <w:w w:val="47"/>
          <w:sz w:val="11"/>
          <w:szCs w:val="11"/>
        </w:rPr>
        <w:t>!</w:t>
      </w:r>
      <w:r>
        <w:rPr>
          <w:rFonts w:cs="Arial" w:hAnsi="Arial" w:eastAsia="Arial" w:ascii="Arial"/>
          <w:color w:val="797978"/>
          <w:w w:val="153"/>
          <w:sz w:val="11"/>
          <w:szCs w:val="11"/>
        </w:rPr>
        <w:t>!!</w:t>
      </w:r>
      <w:r>
        <w:rPr>
          <w:rFonts w:cs="Arial" w:hAnsi="Arial" w:eastAsia="Arial" w:ascii="Arial"/>
          <w:color w:val="797978"/>
          <w:w w:val="141"/>
          <w:sz w:val="11"/>
          <w:szCs w:val="11"/>
        </w:rPr>
        <w:t>!</w:t>
      </w:r>
      <w:r>
        <w:rPr>
          <w:rFonts w:cs="Arial" w:hAnsi="Arial" w:eastAsia="Arial" w:ascii="Arial"/>
          <w:color w:val="00000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17"/>
        <w:ind w:left="-28" w:right="-28"/>
      </w:pPr>
      <w:r>
        <w:rPr>
          <w:rFonts w:cs="Arial" w:hAnsi="Arial" w:eastAsia="Arial" w:ascii="Arial"/>
          <w:b/>
          <w:color w:val="4C453D"/>
          <w:w w:val="90"/>
          <w:sz w:val="11"/>
          <w:szCs w:val="11"/>
        </w:rPr>
        <w:t>C</w:t>
      </w:r>
      <w:r>
        <w:rPr>
          <w:rFonts w:cs="Arial" w:hAnsi="Arial" w:eastAsia="Arial" w:ascii="Arial"/>
          <w:b/>
          <w:color w:val="4C453D"/>
          <w:w w:val="107"/>
          <w:sz w:val="11"/>
          <w:szCs w:val="11"/>
        </w:rPr>
        <w:t>on</w:t>
      </w:r>
      <w:r>
        <w:rPr>
          <w:rFonts w:cs="Arial" w:hAnsi="Arial" w:eastAsia="Arial" w:ascii="Arial"/>
          <w:b/>
          <w:color w:val="4C453D"/>
          <w:w w:val="126"/>
          <w:sz w:val="11"/>
          <w:szCs w:val="11"/>
        </w:rPr>
        <w:t>tr</w:t>
      </w:r>
      <w:r>
        <w:rPr>
          <w:rFonts w:cs="Arial" w:hAnsi="Arial" w:eastAsia="Arial" w:ascii="Arial"/>
          <w:b/>
          <w:color w:val="4C453D"/>
          <w:w w:val="96"/>
          <w:sz w:val="11"/>
          <w:szCs w:val="11"/>
        </w:rPr>
        <w:t>o</w:t>
      </w:r>
      <w:r>
        <w:rPr>
          <w:rFonts w:cs="Arial" w:hAnsi="Arial" w:eastAsia="Arial" w:ascii="Arial"/>
          <w:b/>
          <w:color w:val="585750"/>
          <w:w w:val="106"/>
          <w:sz w:val="11"/>
          <w:szCs w:val="11"/>
        </w:rPr>
        <w:t>ll</w:t>
      </w:r>
      <w:r>
        <w:rPr>
          <w:rFonts w:cs="Arial" w:hAnsi="Arial" w:eastAsia="Arial" w:ascii="Arial"/>
          <w:b/>
          <w:color w:val="4C453D"/>
          <w:w w:val="110"/>
          <w:sz w:val="11"/>
          <w:szCs w:val="11"/>
        </w:rPr>
        <w:t>er</w:t>
      </w:r>
      <w:r>
        <w:rPr>
          <w:rFonts w:cs="Arial" w:hAnsi="Arial" w:eastAsia="Arial" w:ascii="Arial"/>
          <w:b/>
          <w:color w:val="4C453D"/>
          <w:w w:val="96"/>
          <w:sz w:val="11"/>
          <w:szCs w:val="11"/>
        </w:rPr>
        <w:t>Estu</w:t>
      </w:r>
      <w:r>
        <w:rPr>
          <w:rFonts w:cs="Arial" w:hAnsi="Arial" w:eastAsia="Arial" w:ascii="Arial"/>
          <w:b/>
          <w:color w:val="4C453D"/>
          <w:w w:val="107"/>
          <w:sz w:val="11"/>
          <w:szCs w:val="11"/>
        </w:rPr>
        <w:t>d</w:t>
      </w:r>
      <w:r>
        <w:rPr>
          <w:rFonts w:cs="Arial" w:hAnsi="Arial" w:eastAsia="Arial" w:ascii="Arial"/>
          <w:b/>
          <w:color w:val="585750"/>
          <w:w w:val="118"/>
          <w:sz w:val="11"/>
          <w:szCs w:val="11"/>
        </w:rPr>
        <w:t>i</w:t>
      </w:r>
      <w:r>
        <w:rPr>
          <w:rFonts w:cs="Arial" w:hAnsi="Arial" w:eastAsia="Arial" w:ascii="Arial"/>
          <w:b/>
          <w:color w:val="4C453D"/>
          <w:w w:val="105"/>
          <w:sz w:val="11"/>
          <w:szCs w:val="11"/>
        </w:rPr>
        <w:t>a</w:t>
      </w:r>
      <w:r>
        <w:rPr>
          <w:rFonts w:cs="Arial" w:hAnsi="Arial" w:eastAsia="Arial" w:ascii="Arial"/>
          <w:b/>
          <w:color w:val="585750"/>
          <w:w w:val="107"/>
          <w:sz w:val="11"/>
          <w:szCs w:val="11"/>
        </w:rPr>
        <w:t>n</w:t>
      </w:r>
      <w:r>
        <w:rPr>
          <w:rFonts w:cs="Arial" w:hAnsi="Arial" w:eastAsia="Arial" w:ascii="Arial"/>
          <w:b/>
          <w:color w:val="4C453D"/>
          <w:w w:val="137"/>
          <w:sz w:val="11"/>
          <w:szCs w:val="11"/>
        </w:rPr>
        <w:t>t</w:t>
      </w:r>
      <w:r>
        <w:rPr>
          <w:rFonts w:cs="Arial" w:hAnsi="Arial" w:eastAsia="Arial" w:ascii="Arial"/>
          <w:b/>
          <w:color w:val="4C453D"/>
          <w:w w:val="105"/>
          <w:sz w:val="11"/>
          <w:szCs w:val="11"/>
        </w:rPr>
        <w:t>e</w:t>
      </w:r>
      <w:r>
        <w:rPr>
          <w:rFonts w:cs="Arial" w:hAnsi="Arial" w:eastAsia="Arial" w:ascii="Arial"/>
          <w:color w:val="00000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</w:pPr>
      <w:r>
        <w:rPr>
          <w:rFonts w:cs="Times New Roman" w:hAnsi="Times New Roman" w:eastAsia="Times New Roman" w:ascii="Times New Roman"/>
          <w:color w:val="686866"/>
          <w:w w:val="62"/>
          <w:sz w:val="18"/>
          <w:szCs w:val="18"/>
        </w:rPr>
        <w:t>.,s</w:t>
      </w:r>
      <w:r>
        <w:rPr>
          <w:rFonts w:cs="Times New Roman" w:hAnsi="Times New Roman" w:eastAsia="Times New Roman" w:ascii="Times New Roman"/>
          <w:color w:val="686866"/>
          <w:w w:val="18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204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108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204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108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108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21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312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21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21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108"/>
          <w:sz w:val="18"/>
          <w:szCs w:val="18"/>
        </w:rPr>
        <w:t>--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108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108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108"/>
          <w:sz w:val="18"/>
          <w:szCs w:val="18"/>
        </w:rPr>
        <w:t>--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108"/>
          <w:sz w:val="18"/>
          <w:szCs w:val="18"/>
        </w:rPr>
        <w:t>--</w:t>
      </w:r>
      <w:r>
        <w:rPr>
          <w:rFonts w:cs="Times New Roman" w:hAnsi="Times New Roman" w:eastAsia="Times New Roman" w:ascii="Times New Roman"/>
          <w:color w:val="686866"/>
          <w:w w:val="96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686866"/>
          <w:w w:val="108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797978"/>
          <w:w w:val="71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spacing w:before="24"/>
        <w:ind w:left="2231" w:right="1745"/>
      </w:pPr>
      <w:r>
        <w:rPr>
          <w:rFonts w:cs="Times New Roman" w:hAnsi="Times New Roman" w:eastAsia="Times New Roman" w:ascii="Times New Roman"/>
          <w:color w:val="797978"/>
          <w:w w:val="39"/>
          <w:sz w:val="11"/>
          <w:szCs w:val="11"/>
        </w:rPr>
        <w:t>!</w:t>
      </w:r>
      <w:r>
        <w:rPr>
          <w:rFonts w:cs="Times New Roman" w:hAnsi="Times New Roman" w:eastAsia="Times New Roman" w:ascii="Times New Roman"/>
          <w:color w:val="585750"/>
          <w:w w:val="117"/>
          <w:sz w:val="11"/>
          <w:szCs w:val="11"/>
        </w:rPr>
        <w:t>!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17"/>
        <w:ind w:left="1843" w:right="1351"/>
        <w:sectPr>
          <w:type w:val="continuous"/>
          <w:pgSz w:w="11900" w:h="16820"/>
          <w:pgMar w:top="1240" w:bottom="280" w:left="1600" w:right="680"/>
          <w:cols w:num="3" w:equalWidth="off">
            <w:col w:w="3641" w:space="604"/>
            <w:col w:w="1152" w:space="129"/>
            <w:col w:w="4094"/>
          </w:cols>
        </w:sectPr>
      </w:pPr>
      <w:r>
        <w:pict>
          <v:shape type="#_x0000_t75" style="position:absolute;margin-left:443.46pt;margin-top:20.4096pt;width:55.7925pt;height:3.96019pt;mso-position-horizontal-relative:page;mso-position-vertical-relative:paragraph;z-index:-1123">
            <v:imagedata o:title="" r:id="rId53"/>
          </v:shape>
        </w:pict>
      </w:r>
      <w:r>
        <w:rPr>
          <w:rFonts w:cs="Arial" w:hAnsi="Arial" w:eastAsia="Arial" w:ascii="Arial"/>
          <w:b/>
          <w:color w:val="4C453D"/>
          <w:w w:val="90"/>
          <w:sz w:val="11"/>
          <w:szCs w:val="11"/>
        </w:rPr>
        <w:t>C</w:t>
      </w:r>
      <w:r>
        <w:rPr>
          <w:rFonts w:cs="Arial" w:hAnsi="Arial" w:eastAsia="Arial" w:ascii="Arial"/>
          <w:b/>
          <w:color w:val="4C453D"/>
          <w:w w:val="104"/>
          <w:sz w:val="11"/>
          <w:szCs w:val="11"/>
        </w:rPr>
        <w:t>ru</w:t>
      </w:r>
      <w:r>
        <w:rPr>
          <w:rFonts w:cs="Arial" w:hAnsi="Arial" w:eastAsia="Arial" w:ascii="Arial"/>
          <w:b/>
          <w:color w:val="4C453D"/>
          <w:w w:val="107"/>
          <w:sz w:val="11"/>
          <w:szCs w:val="11"/>
        </w:rPr>
        <w:t>d</w:t>
      </w:r>
      <w:r>
        <w:rPr>
          <w:rFonts w:cs="Arial" w:hAnsi="Arial" w:eastAsia="Arial" w:ascii="Arial"/>
          <w:b/>
          <w:color w:val="4C453D"/>
          <w:w w:val="94"/>
          <w:sz w:val="11"/>
          <w:szCs w:val="11"/>
        </w:rPr>
        <w:t>J</w:t>
      </w:r>
      <w:r>
        <w:rPr>
          <w:rFonts w:cs="Arial" w:hAnsi="Arial" w:eastAsia="Arial" w:ascii="Arial"/>
          <w:b/>
          <w:color w:val="4C453D"/>
          <w:w w:val="105"/>
          <w:sz w:val="11"/>
          <w:szCs w:val="11"/>
        </w:rPr>
        <w:t>a</w:t>
      </w:r>
      <w:r>
        <w:rPr>
          <w:rFonts w:cs="Arial" w:hAnsi="Arial" w:eastAsia="Arial" w:ascii="Arial"/>
          <w:b/>
          <w:color w:val="585750"/>
          <w:w w:val="105"/>
          <w:sz w:val="11"/>
          <w:szCs w:val="11"/>
        </w:rPr>
        <w:t>v</w:t>
      </w:r>
      <w:r>
        <w:rPr>
          <w:rFonts w:cs="Arial" w:hAnsi="Arial" w:eastAsia="Arial" w:ascii="Arial"/>
          <w:b/>
          <w:color w:val="4C453D"/>
          <w:w w:val="94"/>
          <w:sz w:val="11"/>
          <w:szCs w:val="11"/>
        </w:rPr>
        <w:t>a</w:t>
      </w:r>
      <w:r>
        <w:rPr>
          <w:rFonts w:cs="Arial" w:hAnsi="Arial" w:eastAsia="Arial" w:ascii="Arial"/>
          <w:b/>
          <w:color w:val="4C453D"/>
          <w:w w:val="117"/>
          <w:sz w:val="11"/>
          <w:szCs w:val="11"/>
        </w:rPr>
        <w:t>D</w:t>
      </w:r>
      <w:r>
        <w:rPr>
          <w:rFonts w:cs="Arial" w:hAnsi="Arial" w:eastAsia="Arial" w:ascii="Arial"/>
          <w:b/>
          <w:color w:val="585750"/>
          <w:w w:val="105"/>
          <w:sz w:val="11"/>
          <w:szCs w:val="11"/>
        </w:rPr>
        <w:t>e</w:t>
      </w:r>
      <w:r>
        <w:rPr>
          <w:rFonts w:cs="Arial" w:hAnsi="Arial" w:eastAsia="Arial" w:ascii="Arial"/>
          <w:b/>
          <w:color w:val="585750"/>
          <w:w w:val="103"/>
          <w:sz w:val="11"/>
          <w:szCs w:val="11"/>
        </w:rPr>
        <w:t>m</w:t>
      </w:r>
      <w:r>
        <w:rPr>
          <w:rFonts w:cs="Arial" w:hAnsi="Arial" w:eastAsia="Arial" w:ascii="Arial"/>
          <w:b/>
          <w:color w:val="585750"/>
          <w:w w:val="118"/>
          <w:sz w:val="11"/>
          <w:szCs w:val="11"/>
        </w:rPr>
        <w:t>o</w:t>
      </w:r>
      <w:r>
        <w:rPr>
          <w:rFonts w:cs="Arial" w:hAnsi="Arial" w:eastAsia="Arial" w:ascii="Arial"/>
          <w:color w:val="000000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0"/>
        <w:ind w:left="826"/>
      </w:pPr>
      <w:r>
        <w:pict>
          <v:shape type="#_x0000_t75" style="position:absolute;margin-left:120.944pt;margin-top:2.99051pt;width:256.286pt;height:11.1605pt;mso-position-horizontal-relative:page;mso-position-vertical-relative:paragraph;z-index:-1127">
            <v:imagedata o:title="" r:id="rId54"/>
          </v:shape>
        </w:pict>
      </w:r>
      <w:r>
        <w:rPr>
          <w:rFonts w:cs="Arial" w:hAnsi="Arial" w:eastAsia="Arial" w:ascii="Arial"/>
          <w:b/>
          <w:color w:val="191919"/>
          <w:w w:val="73"/>
          <w:sz w:val="19"/>
          <w:szCs w:val="19"/>
        </w:rPr>
        <w:t>P</w:t>
      </w:r>
      <w:r>
        <w:rPr>
          <w:rFonts w:cs="Arial" w:hAnsi="Arial" w:eastAsia="Arial" w:ascii="Arial"/>
          <w:b/>
          <w:color w:val="191919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030303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030303"/>
          <w:w w:val="98"/>
          <w:sz w:val="19"/>
          <w:szCs w:val="19"/>
        </w:rPr>
        <w:t>m</w:t>
      </w:r>
      <w:r>
        <w:rPr>
          <w:rFonts w:cs="Arial" w:hAnsi="Arial" w:eastAsia="Arial" w:ascii="Arial"/>
          <w:b/>
          <w:color w:val="030303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x</w:t>
      </w:r>
      <w:r>
        <w:rPr>
          <w:rFonts w:cs="Arial" w:hAnsi="Arial" w:eastAsia="Arial" w:ascii="Arial"/>
          <w:b/>
          <w:color w:val="030303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ón</w:t>
      </w:r>
      <w:r>
        <w:rPr>
          <w:rFonts w:cs="Arial" w:hAnsi="Arial" w:eastAsia="Arial" w:ascii="Arial"/>
          <w:b/>
          <w:color w:val="191919"/>
          <w:spacing w:val="19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p</w:t>
      </w:r>
      <w:r>
        <w:rPr>
          <w:rFonts w:cs="Arial" w:hAnsi="Arial" w:eastAsia="Arial" w:ascii="Arial"/>
          <w:b/>
          <w:color w:val="030303"/>
          <w:spacing w:val="0"/>
          <w:w w:val="92"/>
          <w:sz w:val="19"/>
          <w:szCs w:val="19"/>
        </w:rPr>
        <w:t>li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ca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ci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ó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43"/>
          <w:w w:val="92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21"/>
          <w:w w:val="92"/>
          <w:sz w:val="19"/>
          <w:szCs w:val="19"/>
        </w:rPr>
        <w:t> </w:t>
      </w:r>
      <w:r>
        <w:rPr>
          <w:rFonts w:cs="Arial" w:hAnsi="Arial" w:eastAsia="Arial" w:ascii="Arial"/>
          <w:b/>
          <w:color w:val="030303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68"/>
          <w:sz w:val="19"/>
          <w:szCs w:val="19"/>
        </w:rPr>
        <w:t>B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74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2F2F2F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030303"/>
          <w:spacing w:val="0"/>
          <w:w w:val="95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2"/>
        <w:ind w:left="833" w:right="5227"/>
      </w:pPr>
      <w:r>
        <w:pict>
          <v:shape type="#_x0000_t75" style="position:absolute;margin-left:120.944pt;margin-top:1.06861pt;width:177.456pt;height:32.4015pt;mso-position-horizontal-relative:page;mso-position-vertical-relative:paragraph;z-index:-1128">
            <v:imagedata o:title="" r:id="rId55"/>
          </v:shape>
        </w:pict>
      </w:r>
      <w:r>
        <w:rPr>
          <w:rFonts w:cs="Courier New" w:hAnsi="Courier New" w:eastAsia="Courier New" w:ascii="Courier New"/>
          <w:color w:val="797978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97978"/>
          <w:w w:val="101"/>
          <w:sz w:val="19"/>
          <w:szCs w:val="19"/>
        </w:rPr>
        <w:t>por</w:t>
      </w:r>
      <w:r>
        <w:rPr>
          <w:rFonts w:cs="Courier New" w:hAnsi="Courier New" w:eastAsia="Courier New" w:ascii="Courier New"/>
          <w:color w:val="797978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97978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85750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spacing w:val="0"/>
          <w:w w:val="13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91919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spacing w:val="0"/>
          <w:w w:val="13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C453D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53D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por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97978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spacing w:val="0"/>
          <w:w w:val="13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91919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spacing w:val="0"/>
          <w:w w:val="138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ver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ag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F2F2F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por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97978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spacing w:val="0"/>
          <w:w w:val="13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91919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spacing w:val="0"/>
          <w:w w:val="126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xc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pt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04"/>
      </w:pPr>
      <w:r>
        <w:pict>
          <v:shape type="#_x0000_t75" style="position:absolute;margin-left:119.864pt;margin-top:0.708593pt;width:243.687pt;height:31.6815pt;mso-position-horizontal-relative:page;mso-position-vertical-relative:paragraph;z-index:-1129">
            <v:imagedata o:title="" r:id="rId56"/>
          </v:shape>
        </w:pic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ne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97978"/>
          <w:spacing w:val="8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2215" w:right="3931" w:hanging="706"/>
      </w:pP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6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tat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6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ne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97978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97978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color w:val="797978"/>
          <w:spacing w:val="3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ul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53D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48"/>
        <w:ind w:left="2230" w:right="4536"/>
      </w:pPr>
      <w:r>
        <w:pict>
          <v:group style="position:absolute;margin-left:120.944pt;margin-top:0.708593pt;width:321.077pt;height:67.3232pt;mso-position-horizontal-relative:page;mso-position-vertical-relative:paragraph;z-index:-1130" coordorigin="2419,14" coordsize="6422,1346">
            <v:shape type="#_x0000_t75" style="position:absolute;left:3823;top:1173;width:569;height:187">
              <v:imagedata o:title="" r:id="rId57"/>
            </v:shape>
            <v:shape type="#_x0000_t75" style="position:absolute;left:2419;top:14;width:6422;height:1130">
              <v:imagedata o:title="" r:id="rId58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97978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97978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color w:val="797978"/>
          <w:spacing w:val="8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roo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191919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97978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4"/>
          <w:sz w:val="19"/>
          <w:szCs w:val="19"/>
        </w:rPr>
        <w:t>rd</w:t>
      </w:r>
      <w:r>
        <w:rPr>
          <w:rFonts w:cs="Courier New" w:hAnsi="Courier New" w:eastAsia="Courier New" w:ascii="Courier New"/>
          <w:color w:val="797978"/>
          <w:spacing w:val="17"/>
          <w:w w:val="104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97978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30303"/>
          <w:spacing w:val="0"/>
          <w:w w:val="107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F2F2F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7"/>
        <w:ind w:left="2230"/>
      </w:pPr>
      <w:r>
        <w:rPr>
          <w:rFonts w:cs="Courier New" w:hAnsi="Courier New" w:eastAsia="Courier New" w:ascii="Courier New"/>
          <w:color w:val="686866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6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6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6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6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85750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85750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97978"/>
          <w:spacing w:val="0"/>
          <w:w w:val="88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97978"/>
          <w:spacing w:val="0"/>
          <w:w w:val="116"/>
          <w:sz w:val="19"/>
          <w:szCs w:val="19"/>
        </w:rPr>
        <w:t>db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C453D"/>
          <w:spacing w:val="0"/>
          <w:w w:val="69"/>
          <w:sz w:val="19"/>
          <w:szCs w:val="19"/>
        </w:rPr>
        <w:t>:</w:t>
      </w:r>
      <w:r>
        <w:rPr>
          <w:rFonts w:cs="Courier New" w:hAnsi="Courier New" w:eastAsia="Courier New" w:ascii="Courier New"/>
          <w:color w:val="797978"/>
          <w:spacing w:val="0"/>
          <w:w w:val="145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9797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86866"/>
          <w:spacing w:val="0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F2F2F"/>
          <w:spacing w:val="0"/>
          <w:w w:val="75"/>
          <w:sz w:val="19"/>
          <w:szCs w:val="19"/>
        </w:rPr>
        <w:t>:</w:t>
      </w:r>
      <w:r>
        <w:rPr>
          <w:rFonts w:cs="Courier New" w:hAnsi="Courier New" w:eastAsia="Courier New" w:ascii="Courier New"/>
          <w:color w:val="797978"/>
          <w:spacing w:val="0"/>
          <w:w w:val="132"/>
          <w:sz w:val="19"/>
          <w:szCs w:val="19"/>
        </w:rPr>
        <w:t>/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19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h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:</w:t>
      </w:r>
      <w:r>
        <w:rPr>
          <w:rFonts w:cs="Courier New" w:hAnsi="Courier New" w:eastAsia="Courier New" w:ascii="Courier New"/>
          <w:color w:val="797978"/>
          <w:spacing w:val="0"/>
          <w:w w:val="138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0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6</w:t>
      </w:r>
      <w:r>
        <w:rPr>
          <w:rFonts w:cs="Courier New" w:hAnsi="Courier New" w:eastAsia="Courier New" w:ascii="Courier New"/>
          <w:color w:val="797978"/>
          <w:spacing w:val="0"/>
          <w:w w:val="82"/>
          <w:sz w:val="19"/>
          <w:szCs w:val="19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2"/>
        <w:ind w:left="826"/>
      </w:pPr>
      <w:r>
        <w:rPr>
          <w:rFonts w:cs="Courier New" w:hAnsi="Courier New" w:eastAsia="Courier New" w:ascii="Courier New"/>
          <w:color w:val="686866"/>
          <w:spacing w:val="0"/>
          <w:w w:val="10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6"/>
          <w:spacing w:val="0"/>
          <w:w w:val="10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6"/>
          <w:spacing w:val="0"/>
          <w:w w:val="108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86866"/>
          <w:spacing w:val="0"/>
          <w:w w:val="108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p</w:t>
      </w:r>
      <w:r>
        <w:rPr>
          <w:rFonts w:cs="Courier New" w:hAnsi="Courier New" w:eastAsia="Courier New" w:ascii="Courier New"/>
          <w:color w:val="585750"/>
          <w:spacing w:val="0"/>
          <w:w w:val="108"/>
          <w:sz w:val="19"/>
          <w:szCs w:val="19"/>
        </w:rPr>
        <w:t>?</w:t>
      </w:r>
      <w:r>
        <w:rPr>
          <w:rFonts w:cs="Courier New" w:hAnsi="Courier New" w:eastAsia="Courier New" w:ascii="Courier New"/>
          <w:color w:val="686866"/>
          <w:spacing w:val="0"/>
          <w:w w:val="108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6"/>
          <w:spacing w:val="0"/>
          <w:w w:val="10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F2F2F"/>
          <w:spacing w:val="0"/>
          <w:w w:val="10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91919"/>
          <w:spacing w:val="0"/>
          <w:w w:val="108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91919"/>
          <w:spacing w:val="37"/>
          <w:w w:val="10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8"/>
          <w:szCs w:val="18"/>
        </w:rPr>
        <w:t>+</w:t>
      </w:r>
      <w:r>
        <w:rPr>
          <w:rFonts w:cs="Courier New" w:hAnsi="Courier New" w:eastAsia="Courier New" w:ascii="Courier New"/>
          <w:color w:val="686866"/>
          <w:spacing w:val="14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2" w:lineRule="exact" w:line="200"/>
        <w:ind w:left="3648"/>
        <w:sectPr>
          <w:type w:val="continuous"/>
          <w:pgSz w:w="11900" w:h="16820"/>
          <w:pgMar w:top="1240" w:bottom="280" w:left="1600" w:right="680"/>
        </w:sectPr>
      </w:pPr>
      <w:r>
        <w:rPr>
          <w:rFonts w:cs="Times New Roman" w:hAnsi="Times New Roman" w:eastAsia="Times New Roman" w:ascii="Times New Roman"/>
          <w:color w:val="797978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97978"/>
          <w:spacing w:val="0"/>
          <w:w w:val="100"/>
          <w:position w:val="1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797978"/>
          <w:spacing w:val="1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69"/>
          <w:position w:val="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86866"/>
          <w:spacing w:val="0"/>
          <w:w w:val="107"/>
          <w:position w:val="1"/>
          <w:sz w:val="19"/>
          <w:szCs w:val="19"/>
        </w:rPr>
        <w:t>&amp;</w:t>
      </w:r>
      <w:r>
        <w:rPr>
          <w:rFonts w:cs="Courier New" w:hAnsi="Courier New" w:eastAsia="Courier New" w:ascii="Courier New"/>
          <w:color w:val="686866"/>
          <w:spacing w:val="0"/>
          <w:w w:val="113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86866"/>
          <w:spacing w:val="0"/>
          <w:w w:val="101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7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9"/>
          <w:position w:val="1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97978"/>
          <w:spacing w:val="0"/>
          <w:w w:val="94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6"/>
          <w:spacing w:val="0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spacing w:val="0"/>
          <w:w w:val="101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91919"/>
          <w:spacing w:val="0"/>
          <w:w w:val="101"/>
          <w:position w:val="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91919"/>
          <w:spacing w:val="3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97978"/>
          <w:spacing w:val="0"/>
          <w:w w:val="100"/>
          <w:position w:val="1"/>
          <w:sz w:val="16"/>
          <w:szCs w:val="16"/>
        </w:rPr>
        <w:t>+</w:t>
      </w:r>
      <w:r>
        <w:rPr>
          <w:rFonts w:cs="Times New Roman" w:hAnsi="Times New Roman" w:eastAsia="Times New Roman" w:ascii="Times New Roman"/>
          <w:color w:val="797978"/>
          <w:spacing w:val="0"/>
          <w:w w:val="100"/>
          <w:position w:val="1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797978"/>
          <w:spacing w:val="13"/>
          <w:w w:val="100"/>
          <w:position w:val="1"/>
          <w:sz w:val="16"/>
          <w:szCs w:val="16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101"/>
          <w:position w:val="1"/>
          <w:sz w:val="19"/>
          <w:szCs w:val="19"/>
        </w:rPr>
        <w:t>pa</w:t>
      </w:r>
      <w:r>
        <w:rPr>
          <w:rFonts w:cs="Courier New" w:hAnsi="Courier New" w:eastAsia="Courier New" w:ascii="Courier New"/>
          <w:color w:val="797978"/>
          <w:spacing w:val="0"/>
          <w:w w:val="107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9"/>
          <w:position w:val="1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or</w:t>
      </w:r>
      <w:r>
        <w:rPr>
          <w:rFonts w:cs="Courier New" w:hAnsi="Courier New" w:eastAsia="Courier New" w:ascii="Courier New"/>
          <w:color w:val="686866"/>
          <w:spacing w:val="0"/>
          <w:w w:val="107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191919"/>
          <w:spacing w:val="0"/>
          <w:w w:val="69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right"/>
        <w:spacing w:before="13"/>
      </w:pPr>
      <w:r>
        <w:rPr>
          <w:rFonts w:cs="Courier New" w:hAnsi="Courier New" w:eastAsia="Courier New" w:ascii="Courier New"/>
          <w:color w:val="4C453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85750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color w:val="686866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</w:pPr>
      <w:r>
        <w:pict>
          <v:shape type="#_x0000_t75" style="position:absolute;margin-left:226.41pt;margin-top:1.06861pt;width:232.169pt;height:32.0415pt;mso-position-horizontal-relative:page;mso-position-vertical-relative:paragraph;z-index:-1131">
            <v:imagedata o:title="" r:id="rId59"/>
          </v:shape>
        </w:pict>
      </w:r>
      <w:r>
        <w:rPr>
          <w:rFonts w:cs="Courier New" w:hAnsi="Courier New" w:eastAsia="Courier New" w:ascii="Courier New"/>
          <w:color w:val="686866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8575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191919"/>
          <w:w w:val="20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91919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94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85750"/>
          <w:spacing w:val="0"/>
          <w:w w:val="94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C453D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v</w:t>
      </w:r>
      <w:r>
        <w:rPr>
          <w:rFonts w:cs="Courier New" w:hAnsi="Courier New" w:eastAsia="Courier New" w:ascii="Courier New"/>
          <w:color w:val="585750"/>
          <w:spacing w:val="0"/>
          <w:w w:val="107"/>
          <w:sz w:val="19"/>
          <w:szCs w:val="19"/>
        </w:rPr>
        <w:t>er</w:t>
      </w:r>
      <w:r>
        <w:rPr>
          <w:rFonts w:cs="Courier New" w:hAnsi="Courier New" w:eastAsia="Courier New" w:ascii="Courier New"/>
          <w:color w:val="686866"/>
          <w:spacing w:val="0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585750"/>
          <w:spacing w:val="0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C453D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85750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6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191919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585750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85750"/>
          <w:spacing w:val="0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6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6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989895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85750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97978"/>
          <w:spacing w:val="0"/>
          <w:w w:val="126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spacing w:val="0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6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4"/>
      </w:pPr>
      <w:r>
        <w:rPr>
          <w:rFonts w:cs="Courier New" w:hAnsi="Courier New" w:eastAsia="Courier New" w:ascii="Courier New"/>
          <w:color w:val="58575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C453D"/>
          <w:w w:val="107"/>
          <w:sz w:val="19"/>
          <w:szCs w:val="19"/>
        </w:rPr>
        <w:t>f</w:t>
      </w:r>
      <w:r>
        <w:rPr>
          <w:rFonts w:cs="Courier New" w:hAnsi="Courier New" w:eastAsia="Courier New" w:ascii="Courier New"/>
          <w:color w:val="4C453D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C453D"/>
          <w:spacing w:val="-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37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6"/>
          <w:spacing w:val="0"/>
          <w:w w:val="119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-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85750"/>
          <w:spacing w:val="0"/>
          <w:w w:val="25"/>
          <w:sz w:val="19"/>
          <w:szCs w:val="19"/>
        </w:rPr>
        <w:t>!</w:t>
      </w:r>
      <w:r>
        <w:rPr>
          <w:rFonts w:cs="Courier New" w:hAnsi="Courier New" w:eastAsia="Courier New" w:ascii="Courier New"/>
          <w:color w:val="191919"/>
          <w:spacing w:val="0"/>
          <w:w w:val="13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91919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6"/>
          <w:spacing w:val="0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85750"/>
          <w:spacing w:val="0"/>
          <w:w w:val="94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97978"/>
          <w:spacing w:val="98"/>
          <w:w w:val="94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706"/>
        <w:sectPr>
          <w:type w:val="continuous"/>
          <w:pgSz w:w="11900" w:h="16820"/>
          <w:pgMar w:top="1240" w:bottom="280" w:left="1600" w:right="680"/>
          <w:cols w:num="2" w:equalWidth="off">
            <w:col w:w="2778" w:space="158"/>
            <w:col w:w="6684"/>
          </w:cols>
        </w:sectPr>
      </w:pPr>
      <w:r>
        <w:rPr>
          <w:rFonts w:cs="Courier New" w:hAnsi="Courier New" w:eastAsia="Courier New" w:ascii="Courier New"/>
          <w:color w:val="686866"/>
          <w:w w:val="88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6"/>
          <w:w w:val="126"/>
          <w:position w:val="1"/>
          <w:sz w:val="19"/>
          <w:szCs w:val="19"/>
        </w:rPr>
        <w:t>y</w:t>
      </w:r>
      <w:r>
        <w:rPr>
          <w:rFonts w:cs="Courier New" w:hAnsi="Courier New" w:eastAsia="Courier New" w:ascii="Courier New"/>
          <w:color w:val="585750"/>
          <w:w w:val="82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85750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53D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w w:val="113"/>
          <w:position w:val="1"/>
          <w:sz w:val="19"/>
          <w:szCs w:val="19"/>
        </w:rPr>
        <w:t>m</w:t>
      </w:r>
      <w:r>
        <w:rPr>
          <w:rFonts w:cs="Courier New" w:hAnsi="Courier New" w:eastAsia="Courier New" w:ascii="Courier New"/>
          <w:color w:val="191919"/>
          <w:w w:val="63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191919"/>
          <w:spacing w:val="-56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88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85750"/>
          <w:spacing w:val="0"/>
          <w:w w:val="101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85750"/>
          <w:spacing w:val="-56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2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585750"/>
          <w:spacing w:val="0"/>
          <w:w w:val="138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86866"/>
          <w:spacing w:val="0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C453D"/>
          <w:spacing w:val="0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spacing w:val="0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85750"/>
          <w:spacing w:val="0"/>
          <w:w w:val="101"/>
          <w:position w:val="1"/>
          <w:sz w:val="19"/>
          <w:szCs w:val="19"/>
        </w:rPr>
        <w:t>tl</w:t>
      </w:r>
      <w:r>
        <w:rPr>
          <w:rFonts w:cs="Courier New" w:hAnsi="Courier New" w:eastAsia="Courier New" w:ascii="Courier New"/>
          <w:color w:val="797978"/>
          <w:spacing w:val="0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-56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37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191919"/>
          <w:spacing w:val="0"/>
          <w:w w:val="113"/>
          <w:position w:val="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86866"/>
          <w:spacing w:val="0"/>
          <w:w w:val="113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7"/>
          <w:position w:val="1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4C453D"/>
          <w:spacing w:val="0"/>
          <w:w w:val="101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6"/>
          <w:spacing w:val="0"/>
          <w:w w:val="101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85750"/>
          <w:spacing w:val="0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0"/>
          <w:w w:val="94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85750"/>
          <w:spacing w:val="0"/>
          <w:w w:val="113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94"/>
          <w:position w:val="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97978"/>
          <w:spacing w:val="0"/>
          <w:w w:val="82"/>
          <w:position w:val="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01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/>
        <w:ind w:left="2475"/>
      </w:pPr>
      <w:r>
        <w:pict>
          <v:group style="position:absolute;margin-left:119.864pt;margin-top:2.90859pt;width:370.39pt;height:32.0415pt;mso-position-horizontal-relative:page;mso-position-vertical-relative:paragraph;z-index:-1132" coordorigin="2397,58" coordsize="7408,641">
            <v:shape type="#_x0000_t75" style="position:absolute;left:2397;top:519;width:1893;height:180">
              <v:imagedata o:title="" r:id="rId60"/>
            </v:shape>
            <v:shape type="#_x0000_t75" style="position:absolute;left:4060;top:58;width:5745;height:425">
              <v:imagedata o:title="" r:id="rId6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85750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6"/>
          <w:spacing w:val="7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3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6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113"/>
          <w:sz w:val="19"/>
          <w:szCs w:val="19"/>
        </w:rPr>
        <w:t>Q</w:t>
      </w:r>
      <w:r>
        <w:rPr>
          <w:rFonts w:cs="Courier New" w:hAnsi="Courier New" w:eastAsia="Courier New" w:ascii="Courier New"/>
          <w:color w:val="585750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xc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6"/>
          <w:spacing w:val="0"/>
          <w:w w:val="107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86866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686866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85750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exact" w:line="200"/>
        <w:ind w:left="2943"/>
        <w:sectPr>
          <w:type w:val="continuous"/>
          <w:pgSz w:w="11900" w:h="16820"/>
          <w:pgMar w:top="1240" w:bottom="280" w:left="1600" w:right="680"/>
        </w:sectPr>
      </w:pPr>
      <w:r>
        <w:rPr>
          <w:rFonts w:cs="Courier New" w:hAnsi="Courier New" w:eastAsia="Courier New" w:ascii="Courier New"/>
          <w:color w:val="686866"/>
          <w:w w:val="82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6"/>
          <w:w w:val="119"/>
          <w:position w:val="1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97978"/>
          <w:w w:val="88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6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6"/>
          <w:w w:val="101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w w:val="119"/>
          <w:position w:val="1"/>
          <w:sz w:val="19"/>
          <w:szCs w:val="19"/>
        </w:rPr>
        <w:t>m</w:t>
      </w:r>
      <w:r>
        <w:rPr>
          <w:rFonts w:cs="Courier New" w:hAnsi="Courier New" w:eastAsia="Courier New" w:ascii="Courier New"/>
          <w:color w:val="4C453D"/>
          <w:w w:val="63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97978"/>
          <w:w w:val="132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w w:val="107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6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53D"/>
          <w:w w:val="69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86866"/>
          <w:w w:val="138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97978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6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6"/>
          <w:w w:val="101"/>
          <w:position w:val="1"/>
          <w:sz w:val="19"/>
          <w:szCs w:val="19"/>
        </w:rPr>
        <w:t>tl</w:t>
      </w:r>
      <w:r>
        <w:rPr>
          <w:rFonts w:cs="Courier New" w:hAnsi="Courier New" w:eastAsia="Courier New" w:ascii="Courier New"/>
          <w:color w:val="797978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w w:val="82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191919"/>
          <w:w w:val="119"/>
          <w:position w:val="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86866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w w:val="101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30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6"/>
          <w:spacing w:val="0"/>
          <w:w w:val="94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spacing w:val="0"/>
          <w:w w:val="94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24"/>
          <w:w w:val="94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33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spacing w:val="50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spacing w:val="16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75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97978"/>
          <w:spacing w:val="0"/>
          <w:w w:val="113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1"/>
        <w:ind w:left="804" w:right="-49"/>
      </w:pPr>
      <w:r>
        <w:rPr>
          <w:rFonts w:cs="Courier New" w:hAnsi="Courier New" w:eastAsia="Courier New" w:ascii="Courier New"/>
          <w:color w:val="686866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as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9797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10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85750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107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86866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sectPr>
          <w:type w:val="continuous"/>
          <w:pgSz w:w="11900" w:h="16820"/>
          <w:pgMar w:top="1240" w:bottom="280" w:left="1600" w:right="680"/>
          <w:cols w:num="2" w:equalWidth="off">
            <w:col w:w="2677" w:space="266"/>
            <w:col w:w="6677"/>
          </w:cols>
        </w:sectPr>
      </w:pPr>
      <w:r>
        <w:pict>
          <v:shape type="#_x0000_t75" style="position:absolute;margin-left:226.77pt;margin-top:1.06861pt;width:117.704pt;height:9.72046pt;mso-position-horizontal-relative:page;mso-position-vertical-relative:paragraph;z-index:-1133">
            <v:imagedata o:title="" r:id="rId62"/>
          </v:shape>
        </w:pict>
      </w:r>
      <w:r>
        <w:rPr>
          <w:rFonts w:cs="Courier New" w:hAnsi="Courier New" w:eastAsia="Courier New" w:ascii="Courier New"/>
          <w:color w:val="797978"/>
          <w:w w:val="88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91919"/>
          <w:w w:val="69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86866"/>
          <w:w w:val="138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97978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97978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6"/>
          <w:w w:val="94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97978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97978"/>
          <w:w w:val="101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w w:val="107"/>
          <w:position w:val="1"/>
          <w:sz w:val="19"/>
          <w:szCs w:val="19"/>
        </w:rPr>
        <w:t>ckT</w:t>
      </w:r>
      <w:r>
        <w:rPr>
          <w:rFonts w:cs="Courier New" w:hAnsi="Courier New" w:eastAsia="Courier New" w:ascii="Courier New"/>
          <w:color w:val="797978"/>
          <w:w w:val="101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97978"/>
          <w:w w:val="101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6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97978"/>
          <w:w w:val="88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97978"/>
          <w:w w:val="82"/>
          <w:position w:val="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F2F2F"/>
          <w:w w:val="113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 w:lineRule="exact" w:line="200"/>
        <w:ind w:left="2230"/>
      </w:pPr>
      <w:r>
        <w:pict>
          <v:shape type="#_x0000_t75" style="position:absolute;margin-left:191.134pt;margin-top:3.62863pt;width:64.0714pt;height:8.28039pt;mso-position-horizontal-relative:page;mso-position-vertical-relative:paragraph;z-index:-1134">
            <v:imagedata o:title="" r:id="rId63"/>
          </v:shape>
        </w:pic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97978"/>
          <w:spacing w:val="0"/>
          <w:w w:val="100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97978"/>
          <w:spacing w:val="36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97978"/>
          <w:spacing w:val="0"/>
          <w:w w:val="94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97978"/>
          <w:spacing w:val="0"/>
          <w:w w:val="101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97978"/>
          <w:spacing w:val="0"/>
          <w:w w:val="107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5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1"/>
        <w:ind w:right="1293"/>
        <w:sectPr>
          <w:type w:val="continuous"/>
          <w:pgSz w:w="11900" w:h="16820"/>
          <w:pgMar w:top="1240" w:bottom="280" w:left="1600" w:right="680"/>
        </w:sectPr>
      </w:pPr>
      <w:r>
        <w:pict>
          <v:shape type="#_x0000_t75" style="position:absolute;margin-left:429.782pt;margin-top:2.8191pt;width:66.951pt;height:11.8806pt;mso-position-horizontal-relative:page;mso-position-vertical-relative:paragraph;z-index:-1135">
            <v:imagedata o:title="" r:id="rId64"/>
          </v:shape>
        </w:pict>
      </w:r>
      <w:r>
        <w:rPr>
          <w:rFonts w:cs="Times New Roman" w:hAnsi="Times New Roman" w:eastAsia="Times New Roman" w:ascii="Times New Roman"/>
          <w:b/>
          <w:color w:val="909DB1"/>
          <w:spacing w:val="0"/>
          <w:w w:val="7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909DB1"/>
          <w:spacing w:val="30"/>
          <w:w w:val="75"/>
          <w:sz w:val="22"/>
          <w:szCs w:val="22"/>
        </w:rPr>
        <w:t> </w:t>
      </w:r>
      <w:r>
        <w:rPr>
          <w:rFonts w:cs="Arial" w:hAnsi="Arial" w:eastAsia="Arial" w:ascii="Arial"/>
          <w:b/>
          <w:color w:val="909DB1"/>
          <w:spacing w:val="0"/>
          <w:w w:val="75"/>
          <w:sz w:val="19"/>
          <w:szCs w:val="19"/>
        </w:rPr>
        <w:t>a</w:t>
      </w:r>
      <w:r>
        <w:rPr>
          <w:rFonts w:cs="Arial" w:hAnsi="Arial" w:eastAsia="Arial" w:ascii="Arial"/>
          <w:b/>
          <w:color w:val="909DB1"/>
          <w:spacing w:val="0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14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0"/>
          <w:w w:val="86"/>
          <w:sz w:val="19"/>
          <w:szCs w:val="19"/>
        </w:rPr>
        <w:t>g</w:t>
      </w:r>
      <w:r>
        <w:rPr>
          <w:rFonts w:cs="Arial" w:hAnsi="Arial" w:eastAsia="Arial" w:ascii="Arial"/>
          <w:b/>
          <w:color w:val="909DB1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b/>
          <w:color w:val="909DB1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909DB1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A4250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color w:val="3A4250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3A4250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3A4250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3A4250"/>
          <w:spacing w:val="4"/>
          <w:w w:val="3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3A4250"/>
          <w:spacing w:val="0"/>
          <w:w w:val="78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585750"/>
          <w:spacing w:val="0"/>
          <w:w w:val="11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3"/>
        <w:ind w:left="458" w:right="5663"/>
      </w:pPr>
      <w:r>
        <w:pict>
          <v:shape type="#_x0000_t75" style="position:absolute;margin-left:102.946pt;margin-top:2.74949pt;width:173.497pt;height:9.00043pt;mso-position-horizontal-relative:page;mso-position-vertical-relative:paragraph;z-index:-1106">
            <v:imagedata o:title="" r:id="rId65"/>
          </v:shape>
        </w:pic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2</w:t>
      </w:r>
      <w:r>
        <w:rPr>
          <w:rFonts w:cs="Arial" w:hAnsi="Arial" w:eastAsia="Arial" w:ascii="Arial"/>
          <w:b/>
          <w:color w:val="252525"/>
          <w:spacing w:val="0"/>
          <w:w w:val="89"/>
          <w:sz w:val="20"/>
          <w:szCs w:val="20"/>
        </w:rPr>
        <w:t>.</w:t>
      </w:r>
      <w:r>
        <w:rPr>
          <w:rFonts w:cs="Arial" w:hAnsi="Arial" w:eastAsia="Arial" w:ascii="Arial"/>
          <w:b/>
          <w:color w:val="252525"/>
          <w:spacing w:val="0"/>
          <w:w w:val="89"/>
          <w:sz w:val="20"/>
          <w:szCs w:val="20"/>
        </w:rPr>
        <w:t>  </w:t>
      </w:r>
      <w:r>
        <w:rPr>
          <w:rFonts w:cs="Arial" w:hAnsi="Arial" w:eastAsia="Arial" w:ascii="Arial"/>
          <w:b/>
          <w:color w:val="252525"/>
          <w:spacing w:val="48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C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r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0"/>
          <w:w w:val="89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ci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ó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n</w:t>
      </w:r>
      <w:r>
        <w:rPr>
          <w:rFonts w:cs="Arial" w:hAnsi="Arial" w:eastAsia="Arial" w:ascii="Arial"/>
          <w:b/>
          <w:color w:val="161616"/>
          <w:spacing w:val="21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d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spacing w:val="30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51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spacing w:val="0"/>
          <w:w w:val="94"/>
          <w:sz w:val="20"/>
          <w:szCs w:val="20"/>
        </w:rPr>
        <w:t>o</w:t>
      </w:r>
      <w:r>
        <w:rPr>
          <w:rFonts w:cs="Arial" w:hAnsi="Arial" w:eastAsia="Arial" w:ascii="Arial"/>
          <w:b/>
          <w:color w:val="161616"/>
          <w:spacing w:val="0"/>
          <w:w w:val="84"/>
          <w:sz w:val="20"/>
          <w:szCs w:val="20"/>
        </w:rPr>
        <w:t>s</w:t>
      </w:r>
      <w:r>
        <w:rPr>
          <w:rFonts w:cs="Arial" w:hAnsi="Arial" w:eastAsia="Arial" w:ascii="Arial"/>
          <w:b/>
          <w:color w:val="161616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95"/>
          <w:sz w:val="20"/>
          <w:szCs w:val="20"/>
        </w:rPr>
        <w:t>M</w:t>
      </w:r>
      <w:r>
        <w:rPr>
          <w:rFonts w:cs="Arial" w:hAnsi="Arial" w:eastAsia="Arial" w:ascii="Arial"/>
          <w:b/>
          <w:color w:val="252525"/>
          <w:spacing w:val="0"/>
          <w:w w:val="110"/>
          <w:sz w:val="20"/>
          <w:szCs w:val="20"/>
        </w:rPr>
        <w:t>é</w:t>
      </w:r>
      <w:r>
        <w:rPr>
          <w:rFonts w:cs="Arial" w:hAnsi="Arial" w:eastAsia="Arial" w:ascii="Arial"/>
          <w:b/>
          <w:color w:val="252525"/>
          <w:spacing w:val="0"/>
          <w:w w:val="108"/>
          <w:sz w:val="20"/>
          <w:szCs w:val="20"/>
        </w:rPr>
        <w:t>t</w:t>
      </w:r>
      <w:r>
        <w:rPr>
          <w:rFonts w:cs="Arial" w:hAnsi="Arial" w:eastAsia="Arial" w:ascii="Arial"/>
          <w:b/>
          <w:color w:val="161616"/>
          <w:spacing w:val="0"/>
          <w:w w:val="94"/>
          <w:sz w:val="20"/>
          <w:szCs w:val="20"/>
        </w:rPr>
        <w:t>o</w:t>
      </w:r>
      <w:r>
        <w:rPr>
          <w:rFonts w:cs="Arial" w:hAnsi="Arial" w:eastAsia="Arial" w:ascii="Arial"/>
          <w:b/>
          <w:color w:val="070707"/>
          <w:spacing w:val="0"/>
          <w:w w:val="88"/>
          <w:sz w:val="20"/>
          <w:szCs w:val="20"/>
        </w:rPr>
        <w:t>d</w:t>
      </w:r>
      <w:r>
        <w:rPr>
          <w:rFonts w:cs="Arial" w:hAnsi="Arial" w:eastAsia="Arial" w:ascii="Arial"/>
          <w:b/>
          <w:color w:val="161616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252525"/>
          <w:spacing w:val="0"/>
          <w:w w:val="77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d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l</w:t>
      </w:r>
      <w:r>
        <w:rPr>
          <w:rFonts w:cs="Arial" w:hAnsi="Arial" w:eastAsia="Arial" w:ascii="Arial"/>
          <w:b/>
          <w:color w:val="070707"/>
          <w:spacing w:val="15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252525"/>
          <w:spacing w:val="0"/>
          <w:w w:val="79"/>
          <w:sz w:val="20"/>
          <w:szCs w:val="20"/>
        </w:rPr>
        <w:t>CR</w:t>
      </w:r>
      <w:r>
        <w:rPr>
          <w:rFonts w:cs="Arial" w:hAnsi="Arial" w:eastAsia="Arial" w:ascii="Arial"/>
          <w:b/>
          <w:color w:val="252525"/>
          <w:spacing w:val="0"/>
          <w:w w:val="89"/>
          <w:sz w:val="20"/>
          <w:szCs w:val="20"/>
        </w:rPr>
        <w:t>U</w:t>
      </w:r>
      <w:r>
        <w:rPr>
          <w:rFonts w:cs="Arial" w:hAnsi="Arial" w:eastAsia="Arial" w:ascii="Arial"/>
          <w:b/>
          <w:color w:val="161616"/>
          <w:spacing w:val="0"/>
          <w:w w:val="104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39"/>
      </w:pPr>
      <w:r>
        <w:pict>
          <v:shape type="#_x0000_t75" style="position:absolute;margin-left:120.224pt;margin-top:1.09949pt;width:227.129pt;height:11.1605pt;mso-position-horizontal-relative:page;mso-position-vertical-relative:paragraph;z-index:-1107">
            <v:imagedata o:title="" r:id="rId66"/>
          </v:shape>
        </w:pict>
      </w:r>
      <w:r>
        <w:rPr>
          <w:rFonts w:cs="Arial" w:hAnsi="Arial" w:eastAsia="Arial" w:ascii="Arial"/>
          <w:b/>
          <w:color w:val="252525"/>
          <w:w w:val="74"/>
          <w:sz w:val="20"/>
          <w:szCs w:val="20"/>
        </w:rPr>
        <w:t>C</w:t>
      </w:r>
      <w:r>
        <w:rPr>
          <w:rFonts w:cs="Arial" w:hAnsi="Arial" w:eastAsia="Arial" w:ascii="Arial"/>
          <w:b/>
          <w:color w:val="070707"/>
          <w:w w:val="92"/>
          <w:sz w:val="20"/>
          <w:szCs w:val="20"/>
        </w:rPr>
        <w:t>r</w:t>
      </w:r>
      <w:r>
        <w:rPr>
          <w:rFonts w:cs="Arial" w:hAnsi="Arial" w:eastAsia="Arial" w:ascii="Arial"/>
          <w:b/>
          <w:color w:val="161616"/>
          <w:w w:val="97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w w:val="90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w w:val="101"/>
          <w:sz w:val="20"/>
          <w:szCs w:val="20"/>
        </w:rPr>
        <w:t>m</w:t>
      </w:r>
      <w:r>
        <w:rPr>
          <w:rFonts w:cs="Arial" w:hAnsi="Arial" w:eastAsia="Arial" w:ascii="Arial"/>
          <w:b/>
          <w:color w:val="161616"/>
          <w:w w:val="94"/>
          <w:sz w:val="20"/>
          <w:szCs w:val="20"/>
        </w:rPr>
        <w:t>o</w:t>
      </w:r>
      <w:r>
        <w:rPr>
          <w:rFonts w:cs="Arial" w:hAnsi="Arial" w:eastAsia="Arial" w:ascii="Arial"/>
          <w:b/>
          <w:color w:val="161616"/>
          <w:w w:val="77"/>
          <w:sz w:val="20"/>
          <w:szCs w:val="20"/>
        </w:rPr>
        <w:t>s</w:t>
      </w:r>
      <w:r>
        <w:rPr>
          <w:rFonts w:cs="Arial" w:hAnsi="Arial" w:eastAsia="Arial" w:ascii="Arial"/>
          <w:b/>
          <w:color w:val="161616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l</w:t>
      </w:r>
      <w:r>
        <w:rPr>
          <w:rFonts w:cs="Arial" w:hAnsi="Arial" w:eastAsia="Arial" w:ascii="Arial"/>
          <w:b/>
          <w:color w:val="070707"/>
          <w:spacing w:val="25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M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o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d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o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11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q</w:t>
      </w:r>
      <w:r>
        <w:rPr>
          <w:rFonts w:cs="Arial" w:hAnsi="Arial" w:eastAsia="Arial" w:ascii="Arial"/>
          <w:b/>
          <w:color w:val="070707"/>
          <w:spacing w:val="0"/>
          <w:w w:val="89"/>
          <w:sz w:val="20"/>
          <w:szCs w:val="20"/>
        </w:rPr>
        <w:t>u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spacing w:val="21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252525"/>
          <w:spacing w:val="0"/>
          <w:w w:val="89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0"/>
          <w:w w:val="89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3"/>
          <w:w w:val="89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51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52525"/>
          <w:spacing w:val="0"/>
          <w:w w:val="85"/>
          <w:sz w:val="20"/>
          <w:szCs w:val="20"/>
        </w:rPr>
        <w:t>C</w:t>
      </w:r>
      <w:r>
        <w:rPr>
          <w:rFonts w:cs="Arial" w:hAnsi="Arial" w:eastAsia="Arial" w:ascii="Arial"/>
          <w:b/>
          <w:color w:val="070707"/>
          <w:spacing w:val="0"/>
          <w:w w:val="85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spacing w:val="0"/>
          <w:w w:val="85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0"/>
          <w:w w:val="85"/>
          <w:sz w:val="20"/>
          <w:szCs w:val="20"/>
        </w:rPr>
        <w:t>s</w:t>
      </w:r>
      <w:r>
        <w:rPr>
          <w:rFonts w:cs="Arial" w:hAnsi="Arial" w:eastAsia="Arial" w:ascii="Arial"/>
          <w:b/>
          <w:color w:val="161616"/>
          <w:spacing w:val="0"/>
          <w:w w:val="85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spacing w:val="30"/>
          <w:w w:val="85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59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spacing w:val="0"/>
          <w:w w:val="84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0"/>
          <w:w w:val="108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0"/>
          <w:w w:val="94"/>
          <w:sz w:val="20"/>
          <w:szCs w:val="20"/>
        </w:rPr>
        <w:t>u</w:t>
      </w:r>
      <w:r>
        <w:rPr>
          <w:rFonts w:cs="Arial" w:hAnsi="Arial" w:eastAsia="Arial" w:ascii="Arial"/>
          <w:b/>
          <w:color w:val="161616"/>
          <w:spacing w:val="0"/>
          <w:w w:val="94"/>
          <w:sz w:val="20"/>
          <w:szCs w:val="20"/>
        </w:rPr>
        <w:t>d</w:t>
      </w:r>
      <w:r>
        <w:rPr>
          <w:rFonts w:cs="Arial" w:hAnsi="Arial" w:eastAsia="Arial" w:ascii="Arial"/>
          <w:b/>
          <w:color w:val="070707"/>
          <w:spacing w:val="0"/>
          <w:w w:val="90"/>
          <w:sz w:val="20"/>
          <w:szCs w:val="20"/>
        </w:rPr>
        <w:t>i</w:t>
      </w:r>
      <w:r>
        <w:rPr>
          <w:rFonts w:cs="Arial" w:hAnsi="Arial" w:eastAsia="Arial" w:ascii="Arial"/>
          <w:b/>
          <w:color w:val="161616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0"/>
          <w:w w:val="88"/>
          <w:sz w:val="20"/>
          <w:szCs w:val="20"/>
        </w:rPr>
        <w:t>n</w:t>
      </w:r>
      <w:r>
        <w:rPr>
          <w:rFonts w:cs="Arial" w:hAnsi="Arial" w:eastAsia="Arial" w:ascii="Arial"/>
          <w:b/>
          <w:color w:val="252525"/>
          <w:spacing w:val="0"/>
          <w:w w:val="118"/>
          <w:sz w:val="20"/>
          <w:szCs w:val="20"/>
        </w:rPr>
        <w:t>t</w:t>
      </w:r>
      <w:r>
        <w:rPr>
          <w:rFonts w:cs="Arial" w:hAnsi="Arial" w:eastAsia="Arial" w:ascii="Arial"/>
          <w:b/>
          <w:color w:val="161616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0"/>
          <w:w w:val="77"/>
          <w:sz w:val="20"/>
          <w:szCs w:val="20"/>
        </w:rPr>
        <w:t>.</w:t>
      </w:r>
      <w:r>
        <w:rPr>
          <w:rFonts w:cs="Arial" w:hAnsi="Arial" w:eastAsia="Arial" w:ascii="Arial"/>
          <w:b/>
          <w:color w:val="070707"/>
          <w:spacing w:val="0"/>
          <w:w w:val="64"/>
          <w:sz w:val="20"/>
          <w:szCs w:val="20"/>
        </w:rPr>
        <w:t>J</w:t>
      </w:r>
      <w:r>
        <w:rPr>
          <w:rFonts w:cs="Arial" w:hAnsi="Arial" w:eastAsia="Arial" w:ascii="Arial"/>
          <w:b/>
          <w:color w:val="252525"/>
          <w:spacing w:val="0"/>
          <w:w w:val="90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0"/>
          <w:w w:val="103"/>
          <w:sz w:val="20"/>
          <w:szCs w:val="20"/>
        </w:rPr>
        <w:t>v</w:t>
      </w:r>
      <w:r>
        <w:rPr>
          <w:rFonts w:cs="Arial" w:hAnsi="Arial" w:eastAsia="Arial" w:ascii="Arial"/>
          <w:b/>
          <w:color w:val="161616"/>
          <w:spacing w:val="0"/>
          <w:w w:val="9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46"/>
      </w:pPr>
      <w:r>
        <w:pict>
          <v:shape type="#_x0000_t75" style="position:absolute;margin-left:120.224pt;margin-top:1.45951pt;width:343.394pt;height:25.2012pt;mso-position-horizontal-relative:page;mso-position-vertical-relative:paragraph;z-index:-1108">
            <v:imagedata o:title="" r:id="rId67"/>
          </v:shape>
        </w:pict>
      </w:r>
      <w:r>
        <w:rPr>
          <w:rFonts w:cs="Arial" w:hAnsi="Arial" w:eastAsia="Arial" w:ascii="Arial"/>
          <w:b/>
          <w:color w:val="161616"/>
          <w:w w:val="59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w w:val="84"/>
          <w:sz w:val="20"/>
          <w:szCs w:val="20"/>
        </w:rPr>
        <w:t>s</w:t>
      </w:r>
      <w:r>
        <w:rPr>
          <w:rFonts w:cs="Arial" w:hAnsi="Arial" w:eastAsia="Arial" w:ascii="Arial"/>
          <w:b/>
          <w:color w:val="161616"/>
          <w:w w:val="108"/>
          <w:sz w:val="20"/>
          <w:szCs w:val="20"/>
        </w:rPr>
        <w:t>t</w:t>
      </w:r>
      <w:r>
        <w:rPr>
          <w:rFonts w:cs="Arial" w:hAnsi="Arial" w:eastAsia="Arial" w:ascii="Arial"/>
          <w:b/>
          <w:color w:val="252525"/>
          <w:w w:val="90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84"/>
          <w:sz w:val="20"/>
          <w:szCs w:val="20"/>
        </w:rPr>
        <w:t>cl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20"/>
          <w:w w:val="84"/>
          <w:sz w:val="20"/>
          <w:szCs w:val="20"/>
        </w:rPr>
        <w:t> 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11"/>
          <w:w w:val="84"/>
          <w:sz w:val="20"/>
          <w:szCs w:val="20"/>
        </w:rPr>
        <w:t> 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n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ca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r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g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2"/>
          <w:w w:val="92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d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13"/>
          <w:w w:val="92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m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p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a</w:t>
      </w:r>
      <w:r>
        <w:rPr>
          <w:rFonts w:cs="Arial" w:hAnsi="Arial" w:eastAsia="Arial" w:ascii="Arial"/>
          <w:b/>
          <w:color w:val="070707"/>
          <w:spacing w:val="0"/>
          <w:w w:val="92"/>
          <w:sz w:val="20"/>
          <w:szCs w:val="20"/>
        </w:rPr>
        <w:t>r</w:t>
      </w:r>
      <w:r>
        <w:rPr>
          <w:rFonts w:cs="Arial" w:hAnsi="Arial" w:eastAsia="Arial" w:ascii="Arial"/>
          <w:b/>
          <w:color w:val="070707"/>
          <w:spacing w:val="27"/>
          <w:w w:val="92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51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52525"/>
          <w:spacing w:val="0"/>
          <w:w w:val="84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0"/>
          <w:w w:val="118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0"/>
          <w:w w:val="101"/>
          <w:sz w:val="20"/>
          <w:szCs w:val="20"/>
        </w:rPr>
        <w:t>r</w:t>
      </w:r>
      <w:r>
        <w:rPr>
          <w:rFonts w:cs="Arial" w:hAnsi="Arial" w:eastAsia="Arial" w:ascii="Arial"/>
          <w:b/>
          <w:color w:val="070707"/>
          <w:spacing w:val="0"/>
          <w:w w:val="77"/>
          <w:sz w:val="20"/>
          <w:szCs w:val="20"/>
        </w:rPr>
        <w:t>i</w:t>
      </w:r>
      <w:r>
        <w:rPr>
          <w:rFonts w:cs="Arial" w:hAnsi="Arial" w:eastAsia="Arial" w:ascii="Arial"/>
          <w:b/>
          <w:color w:val="161616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color w:val="070707"/>
          <w:spacing w:val="0"/>
          <w:w w:val="88"/>
          <w:sz w:val="20"/>
          <w:szCs w:val="20"/>
        </w:rPr>
        <w:t>u</w:t>
      </w:r>
      <w:r>
        <w:rPr>
          <w:rFonts w:cs="Arial" w:hAnsi="Arial" w:eastAsia="Arial" w:ascii="Arial"/>
          <w:b/>
          <w:color w:val="252525"/>
          <w:spacing w:val="0"/>
          <w:w w:val="118"/>
          <w:sz w:val="20"/>
          <w:szCs w:val="20"/>
        </w:rPr>
        <w:t>t</w:t>
      </w:r>
      <w:r>
        <w:rPr>
          <w:rFonts w:cs="Arial" w:hAnsi="Arial" w:eastAsia="Arial" w:ascii="Arial"/>
          <w:b/>
          <w:color w:val="252525"/>
          <w:spacing w:val="0"/>
          <w:w w:val="94"/>
          <w:sz w:val="20"/>
          <w:szCs w:val="20"/>
        </w:rPr>
        <w:t>o</w:t>
      </w:r>
      <w:r>
        <w:rPr>
          <w:rFonts w:cs="Arial" w:hAnsi="Arial" w:eastAsia="Arial" w:ascii="Arial"/>
          <w:b/>
          <w:color w:val="252525"/>
          <w:spacing w:val="0"/>
          <w:w w:val="77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92"/>
          <w:sz w:val="20"/>
          <w:szCs w:val="20"/>
        </w:rPr>
        <w:t>d</w:t>
      </w:r>
      <w:r>
        <w:rPr>
          <w:rFonts w:cs="Arial" w:hAnsi="Arial" w:eastAsia="Arial" w:ascii="Arial"/>
          <w:b/>
          <w:color w:val="252525"/>
          <w:spacing w:val="0"/>
          <w:w w:val="92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13"/>
          <w:w w:val="92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51"/>
          <w:sz w:val="20"/>
          <w:szCs w:val="20"/>
        </w:rPr>
        <w:t>l</w:t>
      </w:r>
      <w:r>
        <w:rPr>
          <w:rFonts w:cs="Arial" w:hAnsi="Arial" w:eastAsia="Arial" w:ascii="Arial"/>
          <w:b/>
          <w:color w:val="252525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93"/>
          <w:sz w:val="20"/>
          <w:szCs w:val="20"/>
        </w:rPr>
        <w:t>t</w:t>
      </w:r>
      <w:r>
        <w:rPr>
          <w:rFonts w:cs="Arial" w:hAnsi="Arial" w:eastAsia="Arial" w:ascii="Arial"/>
          <w:b/>
          <w:color w:val="252525"/>
          <w:spacing w:val="0"/>
          <w:w w:val="93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0"/>
          <w:w w:val="93"/>
          <w:sz w:val="20"/>
          <w:szCs w:val="20"/>
        </w:rPr>
        <w:t>b</w:t>
      </w:r>
      <w:r>
        <w:rPr>
          <w:rFonts w:cs="Arial" w:hAnsi="Arial" w:eastAsia="Arial" w:ascii="Arial"/>
          <w:b/>
          <w:color w:val="070707"/>
          <w:spacing w:val="0"/>
          <w:w w:val="93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spacing w:val="0"/>
          <w:w w:val="93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9"/>
          <w:w w:val="93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90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0"/>
          <w:w w:val="77"/>
          <w:sz w:val="20"/>
          <w:szCs w:val="20"/>
        </w:rPr>
        <w:t>s</w:t>
      </w:r>
      <w:r>
        <w:rPr>
          <w:rFonts w:cs="Arial" w:hAnsi="Arial" w:eastAsia="Arial" w:ascii="Arial"/>
          <w:b/>
          <w:color w:val="3A3D41"/>
          <w:spacing w:val="0"/>
          <w:w w:val="108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0"/>
          <w:w w:val="94"/>
          <w:sz w:val="20"/>
          <w:szCs w:val="20"/>
        </w:rPr>
        <w:t>ud</w:t>
      </w:r>
      <w:r>
        <w:rPr>
          <w:rFonts w:cs="Arial" w:hAnsi="Arial" w:eastAsia="Arial" w:ascii="Arial"/>
          <w:b/>
          <w:color w:val="070707"/>
          <w:spacing w:val="0"/>
          <w:w w:val="77"/>
          <w:sz w:val="20"/>
          <w:szCs w:val="20"/>
        </w:rPr>
        <w:t>i</w:t>
      </w:r>
      <w:r>
        <w:rPr>
          <w:rFonts w:cs="Arial" w:hAnsi="Arial" w:eastAsia="Arial" w:ascii="Arial"/>
          <w:b/>
          <w:color w:val="252525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spacing w:val="0"/>
          <w:w w:val="94"/>
          <w:sz w:val="20"/>
          <w:szCs w:val="20"/>
        </w:rPr>
        <w:t>n</w:t>
      </w:r>
      <w:r>
        <w:rPr>
          <w:rFonts w:cs="Arial" w:hAnsi="Arial" w:eastAsia="Arial" w:ascii="Arial"/>
          <w:b/>
          <w:color w:val="3A3D41"/>
          <w:spacing w:val="0"/>
          <w:w w:val="108"/>
          <w:sz w:val="20"/>
          <w:szCs w:val="20"/>
        </w:rPr>
        <w:t>t</w:t>
      </w:r>
      <w:r>
        <w:rPr>
          <w:rFonts w:cs="Arial" w:hAnsi="Arial" w:eastAsia="Arial" w:ascii="Arial"/>
          <w:b/>
          <w:color w:val="252525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color w:val="252525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85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spacing w:val="0"/>
          <w:w w:val="85"/>
          <w:sz w:val="20"/>
          <w:szCs w:val="20"/>
        </w:rPr>
        <w:t>n</w:t>
      </w:r>
      <w:r>
        <w:rPr>
          <w:rFonts w:cs="Arial" w:hAnsi="Arial" w:eastAsia="Arial" w:ascii="Arial"/>
          <w:b/>
          <w:color w:val="161616"/>
          <w:spacing w:val="27"/>
          <w:w w:val="85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51"/>
          <w:sz w:val="20"/>
          <w:szCs w:val="20"/>
        </w:rPr>
        <w:t>l</w:t>
      </w:r>
      <w:r>
        <w:rPr>
          <w:rFonts w:cs="Arial" w:hAnsi="Arial" w:eastAsia="Arial" w:ascii="Arial"/>
          <w:b/>
          <w:color w:val="252525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b/>
          <w:color w:val="252525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61616"/>
          <w:spacing w:val="0"/>
          <w:w w:val="69"/>
          <w:sz w:val="20"/>
          <w:szCs w:val="20"/>
        </w:rPr>
        <w:t>B</w:t>
      </w:r>
      <w:r>
        <w:rPr>
          <w:rFonts w:cs="Arial" w:hAnsi="Arial" w:eastAsia="Arial" w:ascii="Arial"/>
          <w:b/>
          <w:color w:val="161616"/>
          <w:spacing w:val="0"/>
          <w:w w:val="89"/>
          <w:sz w:val="20"/>
          <w:szCs w:val="20"/>
        </w:rPr>
        <w:t>D</w:t>
      </w:r>
      <w:r>
        <w:rPr>
          <w:rFonts w:cs="Arial" w:hAnsi="Arial" w:eastAsia="Arial" w:ascii="Arial"/>
          <w:b/>
          <w:color w:val="252525"/>
          <w:spacing w:val="0"/>
          <w:w w:val="75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8"/>
        <w:ind w:left="839"/>
      </w:pPr>
      <w:r>
        <w:rPr>
          <w:rFonts w:cs="Arial" w:hAnsi="Arial" w:eastAsia="Arial" w:ascii="Arial"/>
          <w:b/>
          <w:color w:val="252525"/>
          <w:w w:val="64"/>
          <w:sz w:val="20"/>
          <w:szCs w:val="20"/>
        </w:rPr>
        <w:t>s</w:t>
      </w:r>
      <w:r>
        <w:rPr>
          <w:rFonts w:cs="Arial" w:hAnsi="Arial" w:eastAsia="Arial" w:ascii="Arial"/>
          <w:b/>
          <w:color w:val="252525"/>
          <w:w w:val="90"/>
          <w:sz w:val="20"/>
          <w:szCs w:val="20"/>
        </w:rPr>
        <w:t>a</w:t>
      </w:r>
      <w:r>
        <w:rPr>
          <w:rFonts w:cs="Arial" w:hAnsi="Arial" w:eastAsia="Arial" w:ascii="Arial"/>
          <w:b/>
          <w:color w:val="161616"/>
          <w:w w:val="97"/>
          <w:sz w:val="20"/>
          <w:szCs w:val="20"/>
        </w:rPr>
        <w:t>m</w:t>
      </w:r>
      <w:r>
        <w:rPr>
          <w:rFonts w:cs="Arial" w:hAnsi="Arial" w:eastAsia="Arial" w:ascii="Arial"/>
          <w:b/>
          <w:color w:val="161616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070707"/>
          <w:w w:val="77"/>
          <w:sz w:val="20"/>
          <w:szCs w:val="20"/>
        </w:rPr>
        <w:t>l</w:t>
      </w:r>
      <w:r>
        <w:rPr>
          <w:rFonts w:cs="Arial" w:hAnsi="Arial" w:eastAsia="Arial" w:ascii="Arial"/>
          <w:b/>
          <w:color w:val="161616"/>
          <w:w w:val="103"/>
          <w:sz w:val="20"/>
          <w:szCs w:val="20"/>
        </w:rPr>
        <w:t>e</w:t>
      </w:r>
      <w:r>
        <w:rPr>
          <w:rFonts w:cs="Arial" w:hAnsi="Arial" w:eastAsia="Arial" w:ascii="Arial"/>
          <w:b/>
          <w:color w:val="161616"/>
          <w:w w:val="88"/>
          <w:sz w:val="20"/>
          <w:szCs w:val="20"/>
        </w:rPr>
        <w:t>d</w:t>
      </w:r>
      <w:r>
        <w:rPr>
          <w:rFonts w:cs="Arial" w:hAnsi="Arial" w:eastAsia="Arial" w:ascii="Arial"/>
          <w:b/>
          <w:color w:val="161616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color w:val="3A3D41"/>
          <w:w w:val="90"/>
          <w:sz w:val="20"/>
          <w:szCs w:val="20"/>
        </w:rPr>
        <w:t>.</w:t>
      </w:r>
      <w:r>
        <w:rPr>
          <w:rFonts w:cs="Arial" w:hAnsi="Arial" w:eastAsia="Arial" w:ascii="Arial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19"/>
      </w:pPr>
      <w:r>
        <w:pict>
          <v:shape type="#_x0000_t75" style="position:absolute;margin-left:84.2287pt;margin-top:0.708593pt;width:214.171pt;height:89.6443pt;mso-position-horizontal-relative:page;mso-position-vertical-relative:paragraph;z-index:-1109">
            <v:imagedata o:title="" r:id="rId68"/>
          </v:shape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as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75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/>
        <w:ind w:left="824"/>
      </w:pP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pri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6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252525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824"/>
      </w:pP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pri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auto" w:line="254"/>
        <w:ind w:left="824" w:right="6184"/>
      </w:pP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pr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686868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pri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686868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8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686868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ou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4F5050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52525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686868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ou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2</w:t>
      </w:r>
      <w:r>
        <w:rPr>
          <w:rFonts w:cs="Courier New" w:hAnsi="Courier New" w:eastAsia="Courier New" w:ascii="Courier New"/>
          <w:color w:val="252525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F5050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ou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4F5050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3</w:t>
      </w:r>
      <w:r>
        <w:rPr>
          <w:rFonts w:cs="Courier New" w:hAnsi="Courier New" w:eastAsia="Courier New" w:ascii="Courier New"/>
          <w:color w:val="252525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0.708593pt;width:124.543pt;height:20.881pt;mso-position-horizontal-relative:page;mso-position-vertical-relative:paragraph;z-index:-1110">
            <v:imagedata o:title="" r:id="rId69"/>
          </v:shape>
        </w:pict>
      </w:r>
      <w:r>
        <w:rPr>
          <w:rFonts w:cs="Courier New" w:hAnsi="Courier New" w:eastAsia="Courier New" w:ascii="Courier New"/>
          <w:color w:val="3A3D41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3A3D41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686868"/>
          <w:spacing w:val="9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868"/>
      </w:pPr>
      <w:r>
        <w:rPr>
          <w:rFonts w:cs="Times New Roman" w:hAnsi="Times New Roman" w:eastAsia="Times New Roman" w:ascii="Times New Roman"/>
          <w:color w:val="686868"/>
          <w:spacing w:val="0"/>
          <w:w w:val="81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126" w:right="1361" w:firstLine="698"/>
      </w:pPr>
      <w:r>
        <w:pict>
          <v:group style="position:absolute;margin-left:84.9486pt;margin-top:1.06861pt;width:406.745pt;height:99.7247pt;mso-position-horizontal-relative:page;mso-position-vertical-relative:paragraph;z-index:-1112" coordorigin="1699,21" coordsize="8135,1994">
            <v:shape type="#_x0000_t75" style="position:absolute;left:4679;top:1605;width:677;height:410">
              <v:imagedata o:title="" r:id="rId70"/>
            </v:shape>
            <v:shape type="#_x0000_t75" style="position:absolute;left:3117;top:1605;width:1195;height:389">
              <v:imagedata o:title="" r:id="rId71"/>
            </v:shape>
            <v:shape type="#_x0000_t75" style="position:absolute;left:1699;top:21;width:8135;height:1541">
              <v:imagedata o:title="" r:id="rId72"/>
            </v:shape>
            <w10:wrap type="none"/>
          </v:group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ant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tr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8"/>
          <w:spacing w:val="10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cac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52525"/>
          <w:spacing w:val="-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4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69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52525"/>
          <w:spacing w:val="-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ng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F5050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52525"/>
          <w:spacing w:val="-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61616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61616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61616"/>
          <w:spacing w:val="-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2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52525"/>
          <w:spacing w:val="-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B7B7B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20"/>
        <w:ind w:left="1544"/>
      </w:pPr>
      <w:r>
        <w:rPr>
          <w:rFonts w:cs="Courier New" w:hAnsi="Courier New" w:eastAsia="Courier New" w:ascii="Courier New"/>
          <w:color w:val="7B7B7B"/>
          <w:w w:val="88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7"/>
          <w:position w:val="2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07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w w:val="82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86868"/>
          <w:w w:val="126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w w:val="119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8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F5050"/>
          <w:spacing w:val="0"/>
          <w:w w:val="81"/>
          <w:position w:val="2"/>
          <w:sz w:val="22"/>
          <w:szCs w:val="22"/>
        </w:rPr>
        <w:t>=</w:t>
      </w:r>
      <w:r>
        <w:rPr>
          <w:rFonts w:cs="Courier New" w:hAnsi="Courier New" w:eastAsia="Courier New" w:ascii="Courier New"/>
          <w:color w:val="4F5050"/>
          <w:spacing w:val="44"/>
          <w:w w:val="81"/>
          <w:position w:val="2"/>
          <w:sz w:val="22"/>
          <w:szCs w:val="22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252525"/>
          <w:spacing w:val="0"/>
          <w:w w:val="69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544"/>
      </w:pPr>
      <w:r>
        <w:rPr>
          <w:rFonts w:cs="Courier New" w:hAnsi="Courier New" w:eastAsia="Courier New" w:ascii="Courier New"/>
          <w:color w:val="686868"/>
          <w:w w:val="88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7"/>
          <w:position w:val="2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w w:val="75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86868"/>
          <w:w w:val="126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9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w w:val="101"/>
          <w:position w:val="2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686868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1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w w:val="107"/>
          <w:position w:val="2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w w:val="101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w w:val="101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w w:val="107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w w:val="101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07"/>
          <w:position w:val="2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B7B7B"/>
          <w:spacing w:val="1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2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7B7B7B"/>
          <w:spacing w:val="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5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101"/>
          <w:position w:val="2"/>
          <w:sz w:val="19"/>
          <w:szCs w:val="19"/>
        </w:rPr>
        <w:t>ent</w:t>
      </w:r>
      <w:r>
        <w:rPr>
          <w:rFonts w:cs="Courier New" w:hAnsi="Courier New" w:eastAsia="Courier New" w:ascii="Courier New"/>
          <w:color w:val="686868"/>
          <w:spacing w:val="0"/>
          <w:w w:val="107"/>
          <w:position w:val="2"/>
          <w:sz w:val="19"/>
          <w:szCs w:val="19"/>
        </w:rPr>
        <w:t>if</w:t>
      </w:r>
      <w:r>
        <w:rPr>
          <w:rFonts w:cs="Courier New" w:hAnsi="Courier New" w:eastAsia="Courier New" w:ascii="Courier New"/>
          <w:color w:val="686868"/>
          <w:spacing w:val="0"/>
          <w:w w:val="101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1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94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1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52525"/>
          <w:spacing w:val="0"/>
          <w:w w:val="75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20"/>
        <w:ind w:left="1544"/>
      </w:pPr>
      <w:r>
        <w:rPr>
          <w:rFonts w:cs="Courier New" w:hAnsi="Courier New" w:eastAsia="Courier New" w:ascii="Courier New"/>
          <w:color w:val="686868"/>
          <w:w w:val="88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7"/>
          <w:position w:val="1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B7B7B"/>
          <w:w w:val="132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7"/>
          <w:position w:val="1"/>
          <w:sz w:val="19"/>
          <w:szCs w:val="19"/>
        </w:rPr>
        <w:t>omb</w:t>
      </w:r>
      <w:r>
        <w:rPr>
          <w:rFonts w:cs="Courier New" w:hAnsi="Courier New" w:eastAsia="Courier New" w:ascii="Courier New"/>
          <w:color w:val="7B7B7B"/>
          <w:w w:val="101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1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B7B7B"/>
          <w:spacing w:val="4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4"/>
          <w:position w:val="1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1"/>
          <w:sz w:val="19"/>
          <w:szCs w:val="19"/>
        </w:rPr>
        <w:t>re</w:t>
      </w:r>
      <w:r>
        <w:rPr>
          <w:rFonts w:cs="Courier New" w:hAnsi="Courier New" w:eastAsia="Courier New" w:ascii="Courier New"/>
          <w:color w:val="252525"/>
          <w:spacing w:val="0"/>
          <w:w w:val="69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44"/>
      </w:pPr>
      <w:r>
        <w:rPr>
          <w:rFonts w:cs="Courier New" w:hAnsi="Courier New" w:eastAsia="Courier New" w:ascii="Courier New"/>
          <w:color w:val="7B7B7B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F505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B7B7B"/>
          <w:w w:val="13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8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w w:val="100"/>
          <w:sz w:val="19"/>
          <w:szCs w:val="19"/>
        </w:rPr>
        <w:t>  </w:t>
      </w:r>
      <w:r>
        <w:rPr>
          <w:rFonts w:cs="Courier New" w:hAnsi="Courier New" w:eastAsia="Courier New" w:ascii="Courier New"/>
          <w:color w:val="7B7B7B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exact" w:line="200"/>
        <w:ind w:left="1544"/>
        <w:sectPr>
          <w:pgMar w:header="533" w:footer="0" w:top="1260" w:bottom="280" w:left="1580" w:right="680"/>
          <w:pgSz w:w="11900" w:h="16820"/>
        </w:sectPr>
      </w:pPr>
      <w:r>
        <w:rPr>
          <w:rFonts w:cs="Courier New" w:hAnsi="Courier New" w:eastAsia="Courier New" w:ascii="Courier New"/>
          <w:color w:val="7B7B7B"/>
          <w:w w:val="88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w w:val="107"/>
          <w:position w:val="1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F5050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B7B7B"/>
          <w:w w:val="132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7"/>
          <w:position w:val="1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B7B7B"/>
          <w:w w:val="101"/>
          <w:position w:val="1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7B7B7B"/>
          <w:w w:val="100"/>
          <w:position w:val="1"/>
          <w:sz w:val="19"/>
          <w:szCs w:val="19"/>
        </w:rPr>
        <w:t>  </w:t>
      </w:r>
      <w:r>
        <w:rPr>
          <w:rFonts w:cs="Courier New" w:hAnsi="Courier New" w:eastAsia="Courier New" w:ascii="Courier New"/>
          <w:color w:val="7B7B7B"/>
          <w:spacing w:val="47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B7B7B"/>
          <w:spacing w:val="0"/>
          <w:w w:val="94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52525"/>
          <w:spacing w:val="0"/>
          <w:w w:val="82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 w:lineRule="auto" w:line="257"/>
        <w:ind w:left="1544" w:right="176"/>
      </w:pPr>
      <w:r>
        <w:rPr>
          <w:rFonts w:cs="Courier New" w:hAnsi="Courier New" w:eastAsia="Courier New" w:ascii="Courier New"/>
          <w:color w:val="7B7B7B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B7B7B"/>
          <w:w w:val="13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B7B7B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2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61616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B7B7B"/>
          <w:w w:val="13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B7B7B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3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 w:right="-52"/>
      </w:pPr>
      <w:r>
        <w:pict>
          <v:shape type="#_x0000_t75" style="position:absolute;margin-left:119.864pt;margin-top:0.708593pt;width:106.186pt;height:20.161pt;mso-position-horizontal-relative:page;mso-position-vertical-relative:paragraph;z-index:-1111">
            <v:imagedata o:title="" r:id="rId73"/>
          </v:shape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6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exact" w:line="200"/>
        <w:ind w:left="1544"/>
      </w:pPr>
      <w:r>
        <w:rPr>
          <w:rFonts w:cs="Courier New" w:hAnsi="Courier New" w:eastAsia="Courier New" w:ascii="Courier New"/>
          <w:color w:val="686868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686868"/>
          <w:spacing w:val="0"/>
          <w:w w:val="100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50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252525"/>
          <w:spacing w:val="0"/>
          <w:w w:val="69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/>
      </w:pPr>
      <w:r>
        <w:br w:type="column"/>
      </w:r>
      <w:r>
        <w:rPr>
          <w:rFonts w:cs="Courier New" w:hAnsi="Courier New" w:eastAsia="Courier New" w:ascii="Courier New"/>
          <w:color w:val="7B7B7B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B7B7B"/>
          <w:w w:val="94"/>
          <w:sz w:val="19"/>
          <w:szCs w:val="19"/>
        </w:rPr>
        <w:t>2</w:t>
      </w:r>
      <w:r>
        <w:rPr>
          <w:rFonts w:cs="Courier New" w:hAnsi="Courier New" w:eastAsia="Courier New" w:ascii="Courier New"/>
          <w:color w:val="252525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sectPr>
          <w:type w:val="continuous"/>
          <w:pgSz w:w="11900" w:h="16820"/>
          <w:pgMar w:top="1240" w:bottom="280" w:left="1580" w:right="680"/>
          <w:cols w:num="2" w:equalWidth="off">
            <w:col w:w="2934" w:space="172"/>
            <w:col w:w="6534"/>
          </w:cols>
        </w:sectPr>
      </w:pPr>
      <w:r>
        <w:rPr>
          <w:rFonts w:cs="Courier New" w:hAnsi="Courier New" w:eastAsia="Courier New" w:ascii="Courier New"/>
          <w:color w:val="7B7B7B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B7B7B"/>
          <w:w w:val="94"/>
          <w:sz w:val="19"/>
          <w:szCs w:val="19"/>
        </w:rPr>
        <w:t>3</w:t>
      </w:r>
      <w:r>
        <w:rPr>
          <w:rFonts w:cs="Courier New" w:hAnsi="Courier New" w:eastAsia="Courier New" w:ascii="Courier New"/>
          <w:color w:val="252525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3"/>
        <w:ind w:left="824"/>
      </w:pPr>
      <w:r>
        <w:pict>
          <v:shape type="#_x0000_t75" style="position:absolute;margin-left:119.864pt;margin-top:2.85859pt;width:160.538pt;height:20.521pt;mso-position-horizontal-relative:page;mso-position-vertical-relative:paragraph;z-index:-1113">
            <v:imagedata o:title="" r:id="rId74"/>
          </v:shape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8"/>
          <w:spacing w:val="0"/>
          <w:w w:val="11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7B7B7B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56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-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44"/>
      </w:pPr>
      <w:r>
        <w:rPr>
          <w:rFonts w:cs="Courier New" w:hAnsi="Courier New" w:eastAsia="Courier New" w:ascii="Courier New"/>
          <w:color w:val="686868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7"/>
          <w:sz w:val="19"/>
          <w:szCs w:val="19"/>
        </w:rPr>
        <w:t>h</w:t>
      </w:r>
      <w:r>
        <w:rPr>
          <w:rFonts w:cs="Courier New" w:hAnsi="Courier New" w:eastAsia="Courier New" w:ascii="Courier New"/>
          <w:color w:val="4F505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86868"/>
          <w:w w:val="126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86868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252525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0.708593pt;width:196.174pt;height:20.521pt;mso-position-horizontal-relative:page;mso-position-vertical-relative:paragraph;z-index:-1114">
            <v:imagedata o:title="" r:id="rId75"/>
          </v:shape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F5050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44"/>
      </w:pP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5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F5050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F5050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F5050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F5050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F5050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52525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0.708593pt;width:309.918pt;height:20.161pt;mso-position-horizontal-relative:page;mso-position-vertical-relative:paragraph;z-index:-1115">
            <v:imagedata o:title="" r:id="rId76"/>
          </v:shape>
        </w:pic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F5050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F5050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F5050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F5050"/>
          <w:spacing w:val="0"/>
          <w:w w:val="107"/>
          <w:sz w:val="19"/>
          <w:szCs w:val="19"/>
        </w:rPr>
        <w:t>f</w:t>
      </w:r>
      <w:r>
        <w:rPr>
          <w:rFonts w:cs="Courier New" w:hAnsi="Courier New" w:eastAsia="Courier New" w:ascii="Courier New"/>
          <w:color w:val="4F5050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F5050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8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F5050"/>
          <w:spacing w:val="0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26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F5050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44"/>
      </w:pPr>
      <w:r>
        <w:rPr>
          <w:rFonts w:cs="Courier New" w:hAnsi="Courier New" w:eastAsia="Courier New" w:ascii="Courier New"/>
          <w:color w:val="3A3D41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7"/>
          <w:sz w:val="19"/>
          <w:szCs w:val="19"/>
        </w:rPr>
        <w:t>h</w:t>
      </w:r>
      <w:r>
        <w:rPr>
          <w:rFonts w:cs="Courier New" w:hAnsi="Courier New" w:eastAsia="Courier New" w:ascii="Courier New"/>
          <w:color w:val="4F505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52525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86868"/>
          <w:w w:val="126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w w:val="101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4F505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w w:val="107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61616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61616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52525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0.708593pt;width:147.94pt;height:20.161pt;mso-position-horizontal-relative:page;mso-position-vertical-relative:paragraph;z-index:-1116">
            <v:imagedata o:title="" r:id="rId77"/>
          </v:shape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86868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85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4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1.06861pt;width:226.41pt;height:20.161pt;mso-position-horizontal-relative:page;mso-position-vertical-relative:paragraph;z-index:-1117">
            <v:imagedata o:title="" r:id="rId78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tN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4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re</w:t>
      </w:r>
      <w:r>
        <w:rPr>
          <w:rFonts w:cs="Courier New" w:hAnsi="Courier New" w:eastAsia="Courier New" w:ascii="Courier New"/>
          <w:color w:val="7B7B7B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9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omb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20"/>
        <w:ind w:left="1544"/>
      </w:pPr>
      <w:r>
        <w:rPr>
          <w:rFonts w:cs="Courier New" w:hAnsi="Courier New" w:eastAsia="Courier New" w:ascii="Courier New"/>
          <w:color w:val="7B7B7B"/>
          <w:w w:val="88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w w:val="107"/>
          <w:position w:val="1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86868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w w:val="113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61616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B7B7B"/>
          <w:w w:val="132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w w:val="107"/>
          <w:position w:val="1"/>
          <w:sz w:val="19"/>
          <w:szCs w:val="19"/>
        </w:rPr>
        <w:t>omb</w:t>
      </w:r>
      <w:r>
        <w:rPr>
          <w:rFonts w:cs="Courier New" w:hAnsi="Courier New" w:eastAsia="Courier New" w:ascii="Courier New"/>
          <w:color w:val="7B7B7B"/>
          <w:w w:val="101"/>
          <w:position w:val="1"/>
          <w:sz w:val="19"/>
          <w:szCs w:val="19"/>
        </w:rPr>
        <w:t>re</w:t>
      </w:r>
      <w:r>
        <w:rPr>
          <w:rFonts w:cs="Courier New" w:hAnsi="Courier New" w:eastAsia="Courier New" w:ascii="Courier New"/>
          <w:color w:val="7B7B7B"/>
          <w:spacing w:val="2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1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7B7B7B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7B7B7B"/>
          <w:spacing w:val="4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4"/>
          <w:position w:val="1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1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75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1.06861pt;width:142.181pt;height:20.161pt;mso-position-horizontal-relative:page;mso-position-vertical-relative:paragraph;z-index:-1118">
            <v:imagedata o:title="" r:id="rId79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tC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exact" w:line="200"/>
        <w:ind w:left="1544"/>
      </w:pP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100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86868"/>
          <w:spacing w:val="34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7"/>
          <w:position w:val="1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7B7B7B"/>
          <w:spacing w:val="0"/>
          <w:w w:val="94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52525"/>
          <w:spacing w:val="0"/>
          <w:w w:val="75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  <w:sectPr>
          <w:type w:val="continuous"/>
          <w:pgSz w:w="11900" w:h="16820"/>
          <w:pgMar w:top="1240" w:bottom="280" w:left="1580" w:right="680"/>
        </w:sectPr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3"/>
        <w:ind w:left="824" w:right="-49"/>
      </w:pPr>
      <w:r>
        <w:pict>
          <v:shape type="#_x0000_t75" style="position:absolute;margin-left:119.504pt;margin-top:2.85859pt;width:214.891pt;height:10.0805pt;mso-position-horizontal-relative:page;mso-position-vertical-relative:paragraph;z-index:-1119">
            <v:imagedata o:title="" r:id="rId80"/>
          </v:shape>
        </w:pic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86868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7B7B7B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86868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86868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86868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B7B7B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-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1900" w:h="16820"/>
          <w:pgMar w:top="1240" w:bottom="280" w:left="1580" w:right="680"/>
          <w:cols w:num="2" w:equalWidth="off">
            <w:col w:w="5101" w:space="1929"/>
            <w:col w:w="2610"/>
          </w:cols>
        </w:sectPr>
      </w:pPr>
      <w:r>
        <w:pict>
          <v:shape type="#_x0000_t75" style="position:absolute;margin-left:429.782pt;margin-top:1.7359pt;width:66.951pt;height:11.8806pt;mso-position-horizontal-relative:page;mso-position-vertical-relative:paragraph;z-index:-1120">
            <v:imagedata o:title="" r:id="rId81"/>
          </v:shape>
        </w:pict>
      </w:r>
      <w:r>
        <w:rPr>
          <w:rFonts w:cs="Times New Roman" w:hAnsi="Times New Roman" w:eastAsia="Times New Roman" w:ascii="Times New Roman"/>
          <w:b/>
          <w:color w:val="909DB1"/>
          <w:spacing w:val="0"/>
          <w:w w:val="7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909DB1"/>
          <w:spacing w:val="35"/>
          <w:w w:val="7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909DB1"/>
          <w:spacing w:val="0"/>
          <w:w w:val="7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color w:val="909DB1"/>
          <w:spacing w:val="0"/>
          <w:w w:val="7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color w:val="909DB1"/>
          <w:spacing w:val="7"/>
          <w:w w:val="72"/>
          <w:sz w:val="23"/>
          <w:szCs w:val="23"/>
        </w:rPr>
        <w:t> </w:t>
      </w:r>
      <w:r>
        <w:rPr>
          <w:rFonts w:cs="Arial" w:hAnsi="Arial" w:eastAsia="Arial" w:ascii="Arial"/>
          <w:b/>
          <w:color w:val="909DB1"/>
          <w:spacing w:val="0"/>
          <w:w w:val="82"/>
          <w:sz w:val="20"/>
          <w:szCs w:val="20"/>
        </w:rPr>
        <w:t>g</w:t>
      </w:r>
      <w:r>
        <w:rPr>
          <w:rFonts w:cs="Arial" w:hAnsi="Arial" w:eastAsia="Arial" w:ascii="Arial"/>
          <w:b/>
          <w:color w:val="909DB1"/>
          <w:spacing w:val="0"/>
          <w:w w:val="155"/>
          <w:sz w:val="20"/>
          <w:szCs w:val="20"/>
        </w:rPr>
        <w:t>e</w:t>
      </w:r>
      <w:r>
        <w:rPr>
          <w:rFonts w:cs="Arial" w:hAnsi="Arial" w:eastAsia="Arial" w:ascii="Arial"/>
          <w:b/>
          <w:color w:val="909DB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909DB1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3A3D41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b/>
          <w:color w:val="3A3D41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3A3D41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3A3D41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3A3D41"/>
          <w:spacing w:val="4"/>
          <w:w w:val="36"/>
          <w:sz w:val="14"/>
          <w:szCs w:val="14"/>
        </w:rPr>
        <w:t> </w:t>
      </w:r>
      <w:r>
        <w:rPr>
          <w:rFonts w:cs="Arial" w:hAnsi="Arial" w:eastAsia="Arial" w:ascii="Arial"/>
          <w:b/>
          <w:color w:val="3A3D41"/>
          <w:spacing w:val="0"/>
          <w:w w:val="77"/>
          <w:sz w:val="20"/>
          <w:szCs w:val="20"/>
        </w:rPr>
        <w:t>1</w:t>
      </w:r>
      <w:r>
        <w:rPr>
          <w:rFonts w:cs="Arial" w:hAnsi="Arial" w:eastAsia="Arial" w:ascii="Arial"/>
          <w:b/>
          <w:color w:val="4F5050"/>
          <w:spacing w:val="0"/>
          <w:w w:val="110"/>
          <w:sz w:val="20"/>
          <w:szCs w:val="20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524"/>
      </w:pPr>
      <w:r>
        <w:pict>
          <v:shape type="#_x0000_t75" style="position:absolute;margin-left:233.609pt;margin-top:2.8687pt;width:34.1954pt;height:6.84033pt;mso-position-horizontal-relative:page;mso-position-vertical-relative:paragraph;z-index:-1097">
            <v:imagedata o:title="" r:id="rId82"/>
          </v:shape>
        </w:pict>
      </w:r>
      <w:r>
        <w:pict>
          <v:shape type="#_x0000_t75" style="position:absolute;margin-left:155.859pt;margin-top:0.708593pt;width:60.1119pt;height:7.92038pt;mso-position-horizontal-relative:page;mso-position-vertical-relative:paragraph;z-index:-1096">
            <v:imagedata o:title="" r:id="rId83"/>
          </v:shape>
        </w:pict>
      </w:r>
      <w:r>
        <w:rPr>
          <w:rFonts w:cs="Courier New" w:hAnsi="Courier New" w:eastAsia="Courier New" w:ascii="Courier New"/>
          <w:color w:val="7E7E7E"/>
          <w:w w:val="88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96969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w w:val="113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C2C2C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E7E7E"/>
          <w:w w:val="132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w w:val="107"/>
          <w:position w:val="1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7E7E7E"/>
          <w:w w:val="94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E7E7E"/>
          <w:w w:val="113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w w:val="100"/>
          <w:position w:val="1"/>
          <w:sz w:val="19"/>
          <w:szCs w:val="19"/>
        </w:rPr>
        <w:t>  </w:t>
      </w:r>
      <w:r>
        <w:rPr>
          <w:rFonts w:cs="Courier New" w:hAnsi="Courier New" w:eastAsia="Courier New" w:ascii="Courier New"/>
          <w:color w:val="7E7E7E"/>
          <w:spacing w:val="3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4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1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1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7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C2C2C"/>
          <w:spacing w:val="0"/>
          <w:w w:val="75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0"/>
        <w:ind w:left="804"/>
      </w:pPr>
      <w:r>
        <w:pict>
          <v:shape type="#_x0000_t75" style="position:absolute;margin-left:119.864pt;margin-top:3.06861pt;width:142.181pt;height:20.521pt;mso-position-horizontal-relative:page;mso-position-vertical-relative:paragraph;z-index:-1098">
            <v:imagedata o:title="" r:id="rId84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ubl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center"/>
        <w:spacing w:before="22"/>
        <w:ind w:left="1490" w:right="6557"/>
      </w:pP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22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C2C2C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04"/>
      </w:pPr>
      <w:r>
        <w:pict>
          <v:shape type="#_x0000_t75" style="position:absolute;margin-left:119.864pt;margin-top:1.06861pt;width:214.531pt;height:20.161pt;mso-position-horizontal-relative:page;mso-position-vertical-relative:paragraph;z-index:-1099">
            <v:imagedata o:title="" r:id="rId8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6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4"/>
          <w:sz w:val="19"/>
          <w:szCs w:val="19"/>
        </w:rPr>
        <w:t>ub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-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20"/>
        <w:ind w:left="1524"/>
      </w:pPr>
      <w:r>
        <w:rPr>
          <w:rFonts w:cs="Courier New" w:hAnsi="Courier New" w:eastAsia="Courier New" w:ascii="Courier New"/>
          <w:color w:val="7E7E7E"/>
          <w:w w:val="88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96969"/>
          <w:w w:val="94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w w:val="113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75757"/>
          <w:w w:val="75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2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w w:val="107"/>
          <w:position w:val="2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E7E7E"/>
          <w:w w:val="101"/>
          <w:position w:val="2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7E7E7E"/>
          <w:spacing w:val="23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1"/>
          <w:position w:val="2"/>
          <w:sz w:val="22"/>
          <w:szCs w:val="22"/>
        </w:rPr>
        <w:t>=</w:t>
      </w:r>
      <w:r>
        <w:rPr>
          <w:rFonts w:cs="Courier New" w:hAnsi="Courier New" w:eastAsia="Courier New" w:ascii="Courier New"/>
          <w:color w:val="7E7E7E"/>
          <w:spacing w:val="37"/>
          <w:w w:val="81"/>
          <w:position w:val="2"/>
          <w:sz w:val="22"/>
          <w:szCs w:val="22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1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1"/>
          <w:position w:val="2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1A1A1A"/>
          <w:spacing w:val="0"/>
          <w:w w:val="82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04"/>
      </w:pPr>
      <w:r>
        <w:pict>
          <v:shape type="#_x0000_t75" style="position:absolute;margin-left:119.864pt;margin-top:0.708593pt;width:142.181pt;height:20.521pt;mso-position-horizontal-relative:page;mso-position-vertical-relative:paragraph;z-index:-1100">
            <v:imagedata o:title="" r:id="rId86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ub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2(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center"/>
        <w:spacing w:before="15"/>
        <w:ind w:left="1490" w:right="6557"/>
      </w:pP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2</w:t>
      </w:r>
      <w:r>
        <w:rPr>
          <w:rFonts w:cs="Courier New" w:hAnsi="Courier New" w:eastAsia="Courier New" w:ascii="Courier New"/>
          <w:color w:val="1A1A1A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04"/>
      </w:pPr>
      <w:r>
        <w:pict>
          <v:shape type="#_x0000_t75" style="position:absolute;margin-left:119.864pt;margin-top:1.06861pt;width:214.531pt;height:20.521pt;mso-position-horizontal-relative:page;mso-position-vertical-relative:paragraph;z-index:-1101">
            <v:imagedata o:title="" r:id="rId87"/>
          </v:shape>
        </w:pic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75757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4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etN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2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6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bl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2</w:t>
      </w:r>
      <w:r>
        <w:rPr>
          <w:rFonts w:cs="Courier New" w:hAnsi="Courier New" w:eastAsia="Courier New" w:ascii="Courier New"/>
          <w:color w:val="696969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-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24"/>
      </w:pPr>
      <w:r>
        <w:rPr>
          <w:rFonts w:cs="Courier New" w:hAnsi="Courier New" w:eastAsia="Courier New" w:ascii="Courier New"/>
          <w:color w:val="2C2C2C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75757"/>
          <w:w w:val="107"/>
          <w:sz w:val="19"/>
          <w:szCs w:val="19"/>
        </w:rPr>
        <w:t>h</w:t>
      </w:r>
      <w:r>
        <w:rPr>
          <w:rFonts w:cs="Courier New" w:hAnsi="Courier New" w:eastAsia="Courier New" w:ascii="Courier New"/>
          <w:color w:val="414448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75757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A1A1A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75757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14448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2</w:t>
      </w:r>
      <w:r>
        <w:rPr>
          <w:rFonts w:cs="Courier New" w:hAnsi="Courier New" w:eastAsia="Courier New" w:ascii="Courier New"/>
          <w:color w:val="696969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A1A1A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2</w:t>
      </w:r>
      <w:r>
        <w:rPr>
          <w:rFonts w:cs="Courier New" w:hAnsi="Courier New" w:eastAsia="Courier New" w:ascii="Courier New"/>
          <w:color w:val="2C2C2C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04"/>
      </w:pPr>
      <w:r>
        <w:pict>
          <v:shape type="#_x0000_t75" style="position:absolute;margin-left:119.864pt;margin-top:1.06861pt;width:142.181pt;height:20.161pt;mso-position-horizontal-relative:page;mso-position-vertical-relative:paragraph;z-index:-1102">
            <v:imagedata o:title="" r:id="rId88"/>
          </v:shape>
        </w:pict>
      </w:r>
      <w:r>
        <w:rPr>
          <w:rFonts w:cs="Courier New" w:hAnsi="Courier New" w:eastAsia="Courier New" w:ascii="Courier New"/>
          <w:color w:val="414448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75757"/>
          <w:spacing w:val="3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3(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center"/>
        <w:spacing w:before="15"/>
        <w:ind w:left="1490" w:right="6557"/>
      </w:pP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3</w:t>
      </w:r>
      <w:r>
        <w:rPr>
          <w:rFonts w:cs="Courier New" w:hAnsi="Courier New" w:eastAsia="Courier New" w:ascii="Courier New"/>
          <w:color w:val="1A1A1A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04"/>
      </w:pPr>
      <w:r>
        <w:pict>
          <v:shape type="#_x0000_t75" style="position:absolute;margin-left:119.864pt;margin-top:1.06861pt;width:214.531pt;height:20.161pt;mso-position-horizontal-relative:page;mso-position-vertical-relative:paragraph;z-index:-1103">
            <v:imagedata o:title="" r:id="rId89"/>
          </v:shape>
        </w:pict>
      </w:r>
      <w:r>
        <w:rPr>
          <w:rFonts w:cs="Courier New" w:hAnsi="Courier New" w:eastAsia="Courier New" w:ascii="Courier New"/>
          <w:color w:val="575757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75757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tN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3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6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4"/>
          <w:sz w:val="19"/>
          <w:szCs w:val="19"/>
        </w:rPr>
        <w:t>ub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E7E7E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-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20"/>
        <w:ind w:left="1524"/>
      </w:pPr>
      <w:r>
        <w:rPr>
          <w:rFonts w:cs="Courier New" w:hAnsi="Courier New" w:eastAsia="Courier New" w:ascii="Courier New"/>
          <w:color w:val="7E7E7E"/>
          <w:w w:val="88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96969"/>
          <w:w w:val="94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w w:val="113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C2C2C"/>
          <w:w w:val="75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2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w w:val="107"/>
          <w:position w:val="2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E7E7E"/>
          <w:w w:val="101"/>
          <w:position w:val="2"/>
          <w:sz w:val="19"/>
          <w:szCs w:val="19"/>
        </w:rPr>
        <w:t>a3</w:t>
      </w:r>
      <w:r>
        <w:rPr>
          <w:rFonts w:cs="Courier New" w:hAnsi="Courier New" w:eastAsia="Courier New" w:ascii="Courier New"/>
          <w:color w:val="7E7E7E"/>
          <w:spacing w:val="23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14448"/>
          <w:spacing w:val="0"/>
          <w:w w:val="81"/>
          <w:position w:val="2"/>
          <w:sz w:val="22"/>
          <w:szCs w:val="22"/>
        </w:rPr>
        <w:t>=</w:t>
      </w:r>
      <w:r>
        <w:rPr>
          <w:rFonts w:cs="Courier New" w:hAnsi="Courier New" w:eastAsia="Courier New" w:ascii="Courier New"/>
          <w:color w:val="414448"/>
          <w:spacing w:val="30"/>
          <w:w w:val="81"/>
          <w:position w:val="2"/>
          <w:sz w:val="22"/>
          <w:szCs w:val="22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7"/>
          <w:position w:val="2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E7E7E"/>
          <w:spacing w:val="0"/>
          <w:w w:val="101"/>
          <w:position w:val="2"/>
          <w:sz w:val="19"/>
          <w:szCs w:val="19"/>
        </w:rPr>
        <w:t>a3</w:t>
      </w:r>
      <w:r>
        <w:rPr>
          <w:rFonts w:cs="Courier New" w:hAnsi="Courier New" w:eastAsia="Courier New" w:ascii="Courier New"/>
          <w:color w:val="2C2C2C"/>
          <w:spacing w:val="0"/>
          <w:w w:val="82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6"/>
      </w:pPr>
      <w:r>
        <w:pict>
          <v:shape type="#_x0000_t75" style="position:absolute;margin-left:85.6685pt;margin-top:0.708593pt;width:421.863pt;height:55.0826pt;mso-position-horizontal-relative:page;mso-position-vertical-relative:paragraph;z-index:-1104">
            <v:imagedata o:title="" r:id="rId90"/>
          </v:shape>
        </w:pict>
      </w:r>
      <w:hyperlink r:id="rId91">
        <w:r>
          <w:rPr>
            <w:rFonts w:cs="Courier New" w:hAnsi="Courier New" w:eastAsia="Courier New" w:ascii="Courier New"/>
            <w:color w:val="7E7E7E"/>
            <w:w w:val="75"/>
            <w:sz w:val="19"/>
            <w:szCs w:val="19"/>
          </w:rPr>
          <w:t>@</w:t>
        </w:r>
        <w:r>
          <w:rPr>
            <w:rFonts w:cs="Courier New" w:hAnsi="Courier New" w:eastAsia="Courier New" w:ascii="Courier New"/>
            <w:color w:val="7E7E7E"/>
            <w:w w:val="107"/>
            <w:sz w:val="19"/>
            <w:szCs w:val="19"/>
          </w:rPr>
          <w:t>O</w:t>
        </w:r>
        <w:r>
          <w:rPr>
            <w:rFonts w:cs="Courier New" w:hAnsi="Courier New" w:eastAsia="Courier New" w:ascii="Courier New"/>
            <w:color w:val="696969"/>
            <w:w w:val="107"/>
            <w:sz w:val="19"/>
            <w:szCs w:val="19"/>
          </w:rPr>
          <w:t>v</w:t>
        </w:r>
        <w:r>
          <w:rPr>
            <w:rFonts w:cs="Courier New" w:hAnsi="Courier New" w:eastAsia="Courier New" w:ascii="Courier New"/>
            <w:color w:val="7E7E7E"/>
            <w:w w:val="107"/>
            <w:sz w:val="19"/>
            <w:szCs w:val="19"/>
          </w:rPr>
          <w:t>e</w:t>
        </w:r>
        <w:r>
          <w:rPr>
            <w:rFonts w:cs="Courier New" w:hAnsi="Courier New" w:eastAsia="Courier New" w:ascii="Courier New"/>
            <w:color w:val="7E7E7E"/>
            <w:w w:val="101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7E7E7E"/>
            <w:w w:val="107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696969"/>
            <w:w w:val="101"/>
            <w:sz w:val="19"/>
            <w:szCs w:val="19"/>
          </w:rPr>
          <w:t>i</w:t>
        </w:r>
        <w:r>
          <w:rPr>
            <w:rFonts w:cs="Courier New" w:hAnsi="Courier New" w:eastAsia="Courier New" w:ascii="Courier New"/>
            <w:color w:val="7E7E7E"/>
            <w:w w:val="113"/>
            <w:sz w:val="19"/>
            <w:szCs w:val="19"/>
          </w:rPr>
          <w:t>d</w:t>
        </w:r>
        <w:r>
          <w:rPr>
            <w:rFonts w:cs="Courier New" w:hAnsi="Courier New" w:eastAsia="Courier New" w:ascii="Courier New"/>
            <w:color w:val="7E7E7E"/>
            <w:w w:val="101"/>
            <w:sz w:val="19"/>
            <w:szCs w:val="19"/>
          </w:rPr>
          <w:t>e</w:t>
        </w:r>
      </w:hyperlink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80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E7E7E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oS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7E7E7E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auto" w:line="248"/>
        <w:ind w:left="128" w:right="1051" w:firstLine="1397"/>
      </w:pP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his</w:t>
      </w:r>
      <w:r>
        <w:rPr>
          <w:rFonts w:cs="Courier New" w:hAnsi="Courier New" w:eastAsia="Courier New" w:ascii="Courier New"/>
          <w:color w:val="1A1A1A"/>
          <w:spacing w:val="0"/>
          <w:w w:val="94"/>
          <w:sz w:val="19"/>
          <w:szCs w:val="19"/>
        </w:rPr>
        <w:t>.</w:t>
      </w:r>
      <w:r>
        <w:rPr>
          <w:rFonts w:cs="Courier New" w:hAnsi="Courier New" w:eastAsia="Courier New" w:ascii="Courier New"/>
          <w:color w:val="1A1A1A"/>
          <w:spacing w:val="-39"/>
          <w:w w:val="94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A1A1A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C2C2C"/>
          <w:spacing w:val="0"/>
          <w:w w:val="69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C2C2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C2C2C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+th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C2C2C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2C2C2C"/>
          <w:spacing w:val="-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enti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A1A1A"/>
          <w:spacing w:val="0"/>
          <w:w w:val="88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C2C2C"/>
          <w:spacing w:val="0"/>
          <w:w w:val="82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C2C2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C2C2C"/>
          <w:spacing w:val="-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63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hi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40404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040404"/>
          <w:spacing w:val="-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4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A1A1A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A1A1A"/>
          <w:spacing w:val="0"/>
          <w:w w:val="82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A1A1A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40404"/>
          <w:spacing w:val="0"/>
          <w:w w:val="63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hi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14448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rs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A1A1A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A1A1A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A1A1A"/>
          <w:spacing w:val="-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+th</w:t>
      </w:r>
      <w:r>
        <w:rPr>
          <w:rFonts w:cs="Courier New" w:hAnsi="Courier New" w:eastAsia="Courier New" w:ascii="Courier New"/>
          <w:color w:val="7E7E7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3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A1A1A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C2C2C"/>
          <w:spacing w:val="0"/>
          <w:w w:val="82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C2C2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C2C2C"/>
          <w:spacing w:val="-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hi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14448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3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2+</w:t>
      </w:r>
      <w:r>
        <w:rPr>
          <w:rFonts w:cs="Courier New" w:hAnsi="Courier New" w:eastAsia="Courier New" w:ascii="Courier New"/>
          <w:color w:val="2C2C2C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C2C2C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C2C2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C2C2C"/>
          <w:spacing w:val="-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C2C2C"/>
          <w:spacing w:val="0"/>
          <w:w w:val="75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hi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C2C2C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3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E7E7E"/>
          <w:spacing w:val="0"/>
          <w:w w:val="107"/>
          <w:sz w:val="19"/>
          <w:szCs w:val="19"/>
        </w:rPr>
        <w:t>3</w:t>
      </w:r>
      <w:r>
        <w:rPr>
          <w:rFonts w:cs="Courier New" w:hAnsi="Courier New" w:eastAsia="Courier New" w:ascii="Courier New"/>
          <w:color w:val="2C2C2C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80"/>
        <w:ind w:left="848"/>
      </w:pPr>
      <w:r>
        <w:rPr>
          <w:rFonts w:cs="Times New Roman" w:hAnsi="Times New Roman" w:eastAsia="Times New Roman" w:ascii="Times New Roman"/>
          <w:color w:val="7E7E7E"/>
          <w:spacing w:val="0"/>
          <w:w w:val="53"/>
          <w:sz w:val="17"/>
          <w:szCs w:val="17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ind w:right="1293"/>
        <w:sectPr>
          <w:pgMar w:header="533" w:footer="0" w:top="1240" w:bottom="280" w:left="1600" w:right="680"/>
          <w:pgSz w:w="11900" w:h="16820"/>
        </w:sectPr>
      </w:pPr>
      <w:r>
        <w:pict>
          <v:shape type="#_x0000_t75" style="position:absolute;margin-left:429.782pt;margin-top:1.2691pt;width:66.951pt;height:11.8806pt;mso-position-horizontal-relative:page;mso-position-vertical-relative:paragraph;z-index:-1105">
            <v:imagedata o:title="" r:id="rId92"/>
          </v:shape>
        </w:pict>
      </w:r>
      <w:r>
        <w:rPr>
          <w:rFonts w:cs="Times New Roman" w:hAnsi="Times New Roman" w:eastAsia="Times New Roman" w:ascii="Times New Roman"/>
          <w:b/>
          <w:color w:val="909DB1"/>
          <w:spacing w:val="0"/>
          <w:w w:val="7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909DB1"/>
          <w:spacing w:val="30"/>
          <w:w w:val="75"/>
          <w:sz w:val="22"/>
          <w:szCs w:val="22"/>
        </w:rPr>
        <w:t> </w:t>
      </w:r>
      <w:r>
        <w:rPr>
          <w:rFonts w:cs="Arial" w:hAnsi="Arial" w:eastAsia="Arial" w:ascii="Arial"/>
          <w:b/>
          <w:color w:val="909DB1"/>
          <w:spacing w:val="0"/>
          <w:w w:val="75"/>
          <w:sz w:val="19"/>
          <w:szCs w:val="19"/>
        </w:rPr>
        <w:t>a</w:t>
      </w:r>
      <w:r>
        <w:rPr>
          <w:rFonts w:cs="Arial" w:hAnsi="Arial" w:eastAsia="Arial" w:ascii="Arial"/>
          <w:b/>
          <w:color w:val="909DB1"/>
          <w:spacing w:val="0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14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0"/>
          <w:w w:val="86"/>
          <w:sz w:val="19"/>
          <w:szCs w:val="19"/>
        </w:rPr>
        <w:t>g</w:t>
      </w:r>
      <w:r>
        <w:rPr>
          <w:rFonts w:cs="Arial" w:hAnsi="Arial" w:eastAsia="Arial" w:ascii="Arial"/>
          <w:b/>
          <w:color w:val="909DB1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b/>
          <w:color w:val="909DB1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909DB1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414448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color w:val="414448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414448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414448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414448"/>
          <w:spacing w:val="4"/>
          <w:w w:val="3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414448"/>
          <w:spacing w:val="0"/>
          <w:w w:val="78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575757"/>
          <w:spacing w:val="0"/>
          <w:w w:val="11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9"/>
        <w:ind w:left="493"/>
      </w:pPr>
      <w:r>
        <w:pict>
          <v:shape type="#_x0000_t75" style="position:absolute;margin-left:102.946pt;margin-top:2.58049pt;width:215.611pt;height:11.1605pt;mso-position-horizontal-relative:page;mso-position-vertical-relative:paragraph;z-index:-1091">
            <v:imagedata o:title="" r:id="rId93"/>
          </v:shape>
        </w:pic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3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.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   </w:t>
      </w:r>
      <w:r>
        <w:rPr>
          <w:rFonts w:cs="Arial" w:hAnsi="Arial" w:eastAsia="Arial" w:ascii="Arial"/>
          <w:color w:val="1A1A1A"/>
          <w:spacing w:val="13"/>
          <w:w w:val="9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83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99"/>
          <w:sz w:val="19"/>
          <w:szCs w:val="19"/>
        </w:rPr>
        <w:t>ci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ó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B2B2B"/>
          <w:spacing w:val="0"/>
          <w:w w:val="41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4"/>
          <w:sz w:val="19"/>
          <w:szCs w:val="19"/>
        </w:rPr>
        <w:t>fa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color w:val="2B2B2B"/>
          <w:spacing w:val="0"/>
          <w:w w:val="95"/>
          <w:sz w:val="19"/>
          <w:szCs w:val="19"/>
        </w:rPr>
        <w:t>:</w:t>
      </w:r>
      <w:r>
        <w:rPr>
          <w:rFonts w:cs="Arial" w:hAnsi="Arial" w:eastAsia="Arial" w:ascii="Arial"/>
          <w:color w:val="2B2B2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B2B2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41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91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97"/>
          <w:sz w:val="19"/>
          <w:szCs w:val="19"/>
        </w:rPr>
        <w:t>O</w:t>
      </w:r>
      <w:r>
        <w:rPr>
          <w:rFonts w:cs="Arial" w:hAnsi="Arial" w:eastAsia="Arial" w:ascii="Arial"/>
          <w:color w:val="2B2B2B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3A3E45"/>
          <w:spacing w:val="0"/>
          <w:w w:val="136"/>
          <w:sz w:val="19"/>
          <w:szCs w:val="19"/>
        </w:rPr>
        <w:t>j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B2B2B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316"/>
        <w:ind w:left="839" w:right="1605" w:firstLine="7"/>
      </w:pPr>
      <w:r>
        <w:pict>
          <v:shape type="#_x0000_t75" style="position:absolute;margin-left:120.224pt;margin-top:0.630495pt;width:359.232pt;height:23.7611pt;mso-position-horizontal-relative:page;mso-position-vertical-relative:paragraph;z-index:-1092">
            <v:imagedata o:title="" r:id="rId94"/>
          </v:shape>
        </w:pict>
      </w:r>
      <w:r>
        <w:rPr>
          <w:rFonts w:cs="Arial" w:hAnsi="Arial" w:eastAsia="Arial" w:ascii="Arial"/>
          <w:color w:val="1A1A1A"/>
          <w:w w:val="62"/>
          <w:sz w:val="19"/>
          <w:szCs w:val="19"/>
        </w:rPr>
        <w:t>E</w:t>
      </w:r>
      <w:r>
        <w:rPr>
          <w:rFonts w:cs="Arial" w:hAnsi="Arial" w:eastAsia="Arial" w:ascii="Arial"/>
          <w:color w:val="1A1A1A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A1A1A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4"/>
          <w:sz w:val="19"/>
          <w:szCs w:val="19"/>
        </w:rPr>
        <w:t>fa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g</w:t>
      </w:r>
      <w:r>
        <w:rPr>
          <w:rFonts w:cs="Arial" w:hAnsi="Arial" w:eastAsia="Arial" w:ascii="Arial"/>
          <w:color w:val="1A1A1A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é</w:t>
      </w:r>
      <w:r>
        <w:rPr>
          <w:rFonts w:cs="Arial" w:hAnsi="Arial" w:eastAsia="Arial" w:ascii="Arial"/>
          <w:color w:val="1A1A1A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1"/>
          <w:sz w:val="19"/>
          <w:szCs w:val="19"/>
        </w:rPr>
        <w:t>CR</w:t>
      </w:r>
      <w:r>
        <w:rPr>
          <w:rFonts w:cs="Arial" w:hAnsi="Arial" w:eastAsia="Arial" w:ascii="Arial"/>
          <w:color w:val="070707"/>
          <w:spacing w:val="0"/>
          <w:w w:val="91"/>
          <w:sz w:val="19"/>
          <w:szCs w:val="19"/>
        </w:rPr>
        <w:t>U</w:t>
      </w:r>
      <w:r>
        <w:rPr>
          <w:rFonts w:cs="Arial" w:hAnsi="Arial" w:eastAsia="Arial" w:ascii="Arial"/>
          <w:color w:val="070707"/>
          <w:spacing w:val="0"/>
          <w:w w:val="91"/>
          <w:sz w:val="19"/>
          <w:szCs w:val="19"/>
        </w:rPr>
        <w:t>D</w:t>
      </w:r>
      <w:r>
        <w:rPr>
          <w:rFonts w:cs="Arial" w:hAnsi="Arial" w:eastAsia="Arial" w:ascii="Arial"/>
          <w:color w:val="3A3E45"/>
          <w:spacing w:val="0"/>
          <w:w w:val="91"/>
          <w:sz w:val="19"/>
          <w:szCs w:val="19"/>
        </w:rPr>
        <w:t>,</w:t>
      </w:r>
      <w:r>
        <w:rPr>
          <w:rFonts w:cs="Arial" w:hAnsi="Arial" w:eastAsia="Arial" w:ascii="Arial"/>
          <w:color w:val="3A3E45"/>
          <w:spacing w:val="27"/>
          <w:w w:val="91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2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fa</w:t>
      </w:r>
      <w:r>
        <w:rPr>
          <w:rFonts w:cs="Arial" w:hAnsi="Arial" w:eastAsia="Arial" w:ascii="Arial"/>
          <w:color w:val="1A1A1A"/>
          <w:spacing w:val="0"/>
          <w:w w:val="106"/>
          <w:sz w:val="19"/>
          <w:szCs w:val="19"/>
        </w:rPr>
        <w:t>z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75"/>
          <w:sz w:val="19"/>
          <w:szCs w:val="19"/>
        </w:rPr>
        <w:t>s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A1A1A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070707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fi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ó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A1A1A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B2B2B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2B2B2B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A1A1A"/>
          <w:spacing w:val="0"/>
          <w:w w:val="102"/>
          <w:sz w:val="19"/>
          <w:szCs w:val="19"/>
        </w:rPr>
        <w:t>é</w:t>
      </w:r>
      <w:r>
        <w:rPr>
          <w:rFonts w:cs="Arial" w:hAnsi="Arial" w:eastAsia="Arial" w:ascii="Arial"/>
          <w:color w:val="1A1A1A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A1A1A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1A1A1A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B2B2B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3A3E45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33"/>
      </w:pPr>
      <w:r>
        <w:pict>
          <v:shape type="#_x0000_t75" style="position:absolute;margin-left:84.9486pt;margin-top:1.1811pt;width:143.621pt;height:10.8005pt;mso-position-horizontal-relative:page;mso-position-vertical-relative:paragraph;z-index:-1093">
            <v:imagedata o:title="" r:id="rId95"/>
          </v:shape>
        </w:pict>
      </w:r>
      <w:r>
        <w:rPr>
          <w:rFonts w:cs="Courier New" w:hAnsi="Courier New" w:eastAsia="Courier New" w:ascii="Courier New"/>
          <w:color w:val="656565"/>
          <w:w w:val="74"/>
          <w:sz w:val="21"/>
          <w:szCs w:val="21"/>
        </w:rPr>
        <w:t>i</w:t>
      </w:r>
      <w:r>
        <w:rPr>
          <w:rFonts w:cs="Courier New" w:hAnsi="Courier New" w:eastAsia="Courier New" w:ascii="Courier New"/>
          <w:color w:val="656565"/>
          <w:w w:val="131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87878"/>
          <w:w w:val="91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87878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87878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5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57"/>
          <w:sz w:val="21"/>
          <w:szCs w:val="21"/>
        </w:rPr>
        <w:t>j</w:t>
      </w:r>
      <w:r>
        <w:rPr>
          <w:rFonts w:cs="Courier New" w:hAnsi="Courier New" w:eastAsia="Courier New" w:ascii="Courier New"/>
          <w:color w:val="787878"/>
          <w:spacing w:val="0"/>
          <w:w w:val="12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25353"/>
          <w:spacing w:val="0"/>
          <w:w w:val="74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31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25353"/>
          <w:spacing w:val="0"/>
          <w:w w:val="85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3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91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9"/>
      </w:pPr>
      <w:r>
        <w:pict>
          <v:shape type="#_x0000_t75" style="position:absolute;margin-left:84.5886pt;margin-top:1.1811pt;width:357.432pt;height:60.1229pt;mso-position-horizontal-relative:page;mso-position-vertical-relative:paragraph;z-index:-1094">
            <v:imagedata o:title="" r:id="rId96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87878"/>
          <w:spacing w:val="4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656565"/>
          <w:spacing w:val="0"/>
          <w:w w:val="10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ce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68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9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9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85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9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ao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14"/>
        <w:ind w:left="839"/>
      </w:pP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ub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87878"/>
          <w:spacing w:val="3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4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79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19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nt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839"/>
      </w:pP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ub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87878"/>
          <w:spacing w:val="35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Li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&lt;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Est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2"/>
          <w:sz w:val="21"/>
          <w:szCs w:val="21"/>
        </w:rPr>
        <w:t>&gt;</w:t>
      </w:r>
      <w:r>
        <w:rPr>
          <w:rFonts w:cs="Courier New" w:hAnsi="Courier New" w:eastAsia="Courier New" w:ascii="Courier New"/>
          <w:color w:val="787878"/>
          <w:spacing w:val="94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5"/>
          <w:position w:val="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8"/>
          <w:position w:val="2"/>
          <w:sz w:val="21"/>
          <w:szCs w:val="21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7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8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2"/>
          <w:position w:val="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108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8"/>
          <w:position w:val="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79"/>
          <w:position w:val="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91"/>
          <w:position w:val="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14"/>
          <w:position w:val="2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21"/>
        <w:ind w:left="839"/>
      </w:pP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ub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25353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87878"/>
          <w:spacing w:val="3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oo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3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0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z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79"/>
          <w:sz w:val="21"/>
          <w:szCs w:val="21"/>
        </w:rPr>
        <w:t>(</w:t>
      </w:r>
      <w:r>
        <w:rPr>
          <w:rFonts w:cs="Courier New" w:hAnsi="Courier New" w:eastAsia="Courier New" w:ascii="Courier New"/>
          <w:color w:val="656565"/>
          <w:spacing w:val="0"/>
          <w:w w:val="12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9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9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2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an</w:t>
      </w:r>
      <w:r>
        <w:rPr>
          <w:rFonts w:cs="Courier New" w:hAnsi="Courier New" w:eastAsia="Courier New" w:ascii="Courier New"/>
          <w:color w:val="787878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74"/>
          <w:sz w:val="21"/>
          <w:szCs w:val="21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08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"/>
        <w:ind w:left="839"/>
      </w:pP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25353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87878"/>
          <w:spacing w:val="3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oo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3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25353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mi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(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st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25353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11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85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7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08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right"/>
        <w:ind w:right="1293"/>
        <w:sectPr>
          <w:pgMar w:header="533" w:footer="0" w:top="1240" w:bottom="280" w:left="1580" w:right="680"/>
          <w:pgSz w:w="11900" w:h="16820"/>
        </w:sectPr>
      </w:pPr>
      <w:r>
        <w:pict>
          <v:shape type="#_x0000_t75" style="position:absolute;margin-left:429.782pt;margin-top:0.848449pt;width:66.951pt;height:11.8806pt;mso-position-horizontal-relative:page;mso-position-vertical-relative:paragraph;z-index:-1095">
            <v:imagedata o:title="" r:id="rId97"/>
          </v:shape>
        </w:pict>
      </w:r>
      <w:r>
        <w:rPr>
          <w:rFonts w:cs="Arial" w:hAnsi="Arial" w:eastAsia="Arial" w:ascii="Arial"/>
          <w:color w:val="909DB1"/>
          <w:spacing w:val="0"/>
          <w:w w:val="71"/>
          <w:sz w:val="21"/>
          <w:szCs w:val="21"/>
        </w:rPr>
        <w:t>P</w:t>
      </w:r>
      <w:r>
        <w:rPr>
          <w:rFonts w:cs="Arial" w:hAnsi="Arial" w:eastAsia="Arial" w:ascii="Arial"/>
          <w:color w:val="909DB1"/>
          <w:spacing w:val="31"/>
          <w:w w:val="71"/>
          <w:sz w:val="21"/>
          <w:szCs w:val="21"/>
        </w:rPr>
        <w:t> </w:t>
      </w:r>
      <w:r>
        <w:rPr>
          <w:rFonts w:cs="Arial" w:hAnsi="Arial" w:eastAsia="Arial" w:ascii="Arial"/>
          <w:color w:val="909DB1"/>
          <w:spacing w:val="0"/>
          <w:w w:val="71"/>
          <w:sz w:val="20"/>
          <w:szCs w:val="20"/>
        </w:rPr>
        <w:t>a</w:t>
      </w:r>
      <w:r>
        <w:rPr>
          <w:rFonts w:cs="Arial" w:hAnsi="Arial" w:eastAsia="Arial" w:ascii="Arial"/>
          <w:color w:val="909DB1"/>
          <w:spacing w:val="0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909DB1"/>
          <w:spacing w:val="15"/>
          <w:w w:val="71"/>
          <w:sz w:val="20"/>
          <w:szCs w:val="20"/>
        </w:rPr>
        <w:t> </w:t>
      </w:r>
      <w:r>
        <w:rPr>
          <w:rFonts w:cs="Arial" w:hAnsi="Arial" w:eastAsia="Arial" w:ascii="Arial"/>
          <w:color w:val="909DB1"/>
          <w:spacing w:val="0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909DB1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color w:val="909DB1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909DB1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3E45"/>
          <w:spacing w:val="0"/>
          <w:w w:val="100"/>
          <w:sz w:val="19"/>
          <w:szCs w:val="19"/>
        </w:rPr>
        <w:t>6</w:t>
      </w:r>
      <w:r>
        <w:rPr>
          <w:rFonts w:cs="Arial" w:hAnsi="Arial" w:eastAsia="Arial" w:ascii="Arial"/>
          <w:color w:val="3A3E4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A3E45"/>
          <w:spacing w:val="0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3A3E45"/>
          <w:spacing w:val="0"/>
          <w:w w:val="33"/>
          <w:sz w:val="17"/>
          <w:szCs w:val="17"/>
        </w:rPr>
        <w:t>       </w:t>
      </w:r>
      <w:r>
        <w:rPr>
          <w:rFonts w:cs="Times New Roman" w:hAnsi="Times New Roman" w:eastAsia="Times New Roman" w:ascii="Times New Roman"/>
          <w:color w:val="3A3E45"/>
          <w:spacing w:val="3"/>
          <w:w w:val="33"/>
          <w:sz w:val="17"/>
          <w:szCs w:val="17"/>
        </w:rPr>
        <w:t> </w:t>
      </w:r>
      <w:r>
        <w:rPr>
          <w:rFonts w:cs="Arial" w:hAnsi="Arial" w:eastAsia="Arial" w:ascii="Arial"/>
          <w:color w:val="3A3E45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color w:val="525353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2" w:lineRule="auto" w:line="311"/>
        <w:ind w:left="839" w:right="1308" w:hanging="360"/>
      </w:pPr>
      <w:r>
        <w:pict>
          <v:shape type="#_x0000_t75" style="position:absolute;margin-left:102.586pt;margin-top:2.73049pt;width:391.987pt;height:40.3219pt;mso-position-horizontal-relative:page;mso-position-vertical-relative:paragraph;z-index:-1078">
            <v:imagedata o:title="" r:id="rId98"/>
          </v:shape>
        </w:pic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4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   </w:t>
      </w:r>
      <w:r>
        <w:rPr>
          <w:rFonts w:cs="Arial" w:hAnsi="Arial" w:eastAsia="Arial" w:ascii="Arial"/>
          <w:b/>
          <w:color w:val="242424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62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l</w:t>
      </w:r>
      <w:r>
        <w:rPr>
          <w:rFonts w:cs="Arial" w:hAnsi="Arial" w:eastAsia="Arial" w:ascii="Arial"/>
          <w:b/>
          <w:color w:val="111111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68"/>
          <w:sz w:val="19"/>
          <w:szCs w:val="19"/>
        </w:rPr>
        <w:t>s</w:t>
      </w:r>
      <w:r>
        <w:rPr>
          <w:rFonts w:cs="Arial" w:hAnsi="Arial" w:eastAsia="Arial" w:ascii="Arial"/>
          <w:b/>
          <w:color w:val="111111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99"/>
          <w:sz w:val="19"/>
          <w:szCs w:val="19"/>
        </w:rPr>
        <w:t>g</w:t>
      </w:r>
      <w:r>
        <w:rPr>
          <w:rFonts w:cs="Arial" w:hAnsi="Arial" w:eastAsia="Arial" w:ascii="Arial"/>
          <w:b/>
          <w:color w:val="111111"/>
          <w:spacing w:val="0"/>
          <w:w w:val="93"/>
          <w:sz w:val="19"/>
          <w:szCs w:val="19"/>
        </w:rPr>
        <w:t>u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111111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3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89"/>
          <w:sz w:val="19"/>
          <w:szCs w:val="19"/>
        </w:rPr>
        <w:t>p</w:t>
      </w:r>
      <w:r>
        <w:rPr>
          <w:rFonts w:cs="Arial" w:hAnsi="Arial" w:eastAsia="Arial" w:ascii="Arial"/>
          <w:b/>
          <w:color w:val="242424"/>
          <w:spacing w:val="0"/>
          <w:w w:val="89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0"/>
          <w:w w:val="89"/>
          <w:sz w:val="19"/>
          <w:szCs w:val="19"/>
        </w:rPr>
        <w:t>s</w:t>
      </w:r>
      <w:r>
        <w:rPr>
          <w:rFonts w:cs="Arial" w:hAnsi="Arial" w:eastAsia="Arial" w:ascii="Arial"/>
          <w:b/>
          <w:color w:val="111111"/>
          <w:spacing w:val="0"/>
          <w:w w:val="89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17"/>
          <w:w w:val="89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89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0"/>
          <w:w w:val="89"/>
          <w:sz w:val="19"/>
          <w:szCs w:val="19"/>
        </w:rPr>
        <w:t>s</w:t>
      </w:r>
      <w:r>
        <w:rPr>
          <w:rFonts w:cs="Arial" w:hAnsi="Arial" w:eastAsia="Arial" w:ascii="Arial"/>
          <w:b/>
          <w:color w:val="242424"/>
          <w:spacing w:val="16"/>
          <w:w w:val="89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b/>
          <w:color w:val="111111"/>
          <w:spacing w:val="0"/>
          <w:w w:val="106"/>
          <w:sz w:val="19"/>
          <w:szCs w:val="19"/>
        </w:rPr>
        <w:t>m</w:t>
      </w:r>
      <w:r>
        <w:rPr>
          <w:rFonts w:cs="Arial" w:hAnsi="Arial" w:eastAsia="Arial" w:ascii="Arial"/>
          <w:b/>
          <w:color w:val="111111"/>
          <w:spacing w:val="0"/>
          <w:w w:val="105"/>
          <w:sz w:val="19"/>
          <w:szCs w:val="19"/>
        </w:rPr>
        <w:t>p</w:t>
      </w:r>
      <w:r>
        <w:rPr>
          <w:rFonts w:cs="Arial" w:hAnsi="Arial" w:eastAsia="Arial" w:ascii="Arial"/>
          <w:b/>
          <w:color w:val="111111"/>
          <w:spacing w:val="0"/>
          <w:w w:val="82"/>
          <w:sz w:val="19"/>
          <w:szCs w:val="19"/>
        </w:rPr>
        <w:t>l</w:t>
      </w:r>
      <w:r>
        <w:rPr>
          <w:rFonts w:cs="Arial" w:hAnsi="Arial" w:eastAsia="Arial" w:ascii="Arial"/>
          <w:b/>
          <w:color w:val="24242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102"/>
          <w:sz w:val="19"/>
          <w:szCs w:val="19"/>
        </w:rPr>
        <w:t>m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242424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116"/>
          <w:sz w:val="19"/>
          <w:szCs w:val="19"/>
        </w:rPr>
        <w:t>r</w:t>
      </w:r>
      <w:r>
        <w:rPr>
          <w:rFonts w:cs="Arial" w:hAnsi="Arial" w:eastAsia="Arial" w:ascii="Arial"/>
          <w:b/>
          <w:color w:val="111111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b/>
          <w:color w:val="111111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242424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242424"/>
          <w:spacing w:val="0"/>
          <w:w w:val="98"/>
          <w:sz w:val="19"/>
          <w:szCs w:val="19"/>
        </w:rPr>
        <w:t>fa</w:t>
      </w:r>
      <w:r>
        <w:rPr>
          <w:rFonts w:cs="Arial" w:hAnsi="Arial" w:eastAsia="Arial" w:ascii="Arial"/>
          <w:b/>
          <w:color w:val="111111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b/>
          <w:color w:val="111111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fi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-7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0"/>
          <w:sz w:val="19"/>
          <w:szCs w:val="19"/>
        </w:rPr>
        <w:t>l</w:t>
      </w:r>
      <w:r>
        <w:rPr>
          <w:rFonts w:cs="Arial" w:hAnsi="Arial" w:eastAsia="Arial" w:ascii="Arial"/>
          <w:b/>
          <w:color w:val="111111"/>
          <w:spacing w:val="25"/>
          <w:w w:val="9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90"/>
          <w:sz w:val="19"/>
          <w:szCs w:val="19"/>
        </w:rPr>
        <w:t>p</w:t>
      </w:r>
      <w:r>
        <w:rPr>
          <w:rFonts w:cs="Arial" w:hAnsi="Arial" w:eastAsia="Arial" w:ascii="Arial"/>
          <w:b/>
          <w:color w:val="242424"/>
          <w:spacing w:val="0"/>
          <w:w w:val="90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b/>
          <w:color w:val="111111"/>
          <w:spacing w:val="0"/>
          <w:w w:val="90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12"/>
          <w:w w:val="9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242424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24242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7"/>
          <w:sz w:val="19"/>
          <w:szCs w:val="19"/>
        </w:rPr>
        <w:t>r</w:t>
      </w:r>
      <w:r>
        <w:rPr>
          <w:rFonts w:cs="Arial" w:hAnsi="Arial" w:eastAsia="Arial" w:ascii="Arial"/>
          <w:b/>
          <w:color w:val="111111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111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0"/>
          <w:w w:val="97"/>
          <w:sz w:val="19"/>
          <w:szCs w:val="19"/>
        </w:rPr>
        <w:t>r</w:t>
      </w:r>
      <w:r>
        <w:rPr>
          <w:rFonts w:cs="Arial" w:hAnsi="Arial" w:eastAsia="Arial" w:ascii="Arial"/>
          <w:b/>
          <w:color w:val="4D4D4D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b/>
          <w:color w:val="4D4D4D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c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r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m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s</w:t>
      </w:r>
      <w:r>
        <w:rPr>
          <w:rFonts w:cs="Arial" w:hAnsi="Arial" w:eastAsia="Arial" w:ascii="Arial"/>
          <w:b/>
          <w:color w:val="111111"/>
          <w:spacing w:val="25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90"/>
          <w:sz w:val="19"/>
          <w:szCs w:val="19"/>
        </w:rPr>
        <w:t>cl</w:t>
      </w:r>
      <w:r>
        <w:rPr>
          <w:rFonts w:cs="Arial" w:hAnsi="Arial" w:eastAsia="Arial" w:ascii="Arial"/>
          <w:b/>
          <w:color w:val="242424"/>
          <w:spacing w:val="0"/>
          <w:w w:val="90"/>
          <w:sz w:val="19"/>
          <w:szCs w:val="19"/>
        </w:rPr>
        <w:t>a</w:t>
      </w:r>
      <w:r>
        <w:rPr>
          <w:rFonts w:cs="Arial" w:hAnsi="Arial" w:eastAsia="Arial" w:ascii="Arial"/>
          <w:b/>
          <w:color w:val="363636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b/>
          <w:color w:val="111111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0"/>
          <w:w w:val="90"/>
          <w:sz w:val="19"/>
          <w:szCs w:val="19"/>
        </w:rPr>
        <w:t>:</w:t>
      </w:r>
      <w:r>
        <w:rPr>
          <w:rFonts w:cs="Arial" w:hAnsi="Arial" w:eastAsia="Arial" w:ascii="Arial"/>
          <w:b/>
          <w:color w:val="242424"/>
          <w:spacing w:val="34"/>
          <w:w w:val="9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62"/>
          <w:sz w:val="19"/>
          <w:szCs w:val="19"/>
        </w:rPr>
        <w:t>E</w:t>
      </w:r>
      <w:r>
        <w:rPr>
          <w:rFonts w:cs="Arial" w:hAnsi="Arial" w:eastAsia="Arial" w:ascii="Arial"/>
          <w:b/>
          <w:color w:val="363636"/>
          <w:spacing w:val="0"/>
          <w:w w:val="88"/>
          <w:sz w:val="19"/>
          <w:szCs w:val="19"/>
        </w:rPr>
        <w:t>s</w:t>
      </w:r>
      <w:r>
        <w:rPr>
          <w:rFonts w:cs="Arial" w:hAnsi="Arial" w:eastAsia="Arial" w:ascii="Arial"/>
          <w:b/>
          <w:color w:val="111111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111111"/>
          <w:spacing w:val="0"/>
          <w:w w:val="99"/>
          <w:sz w:val="19"/>
          <w:szCs w:val="19"/>
        </w:rPr>
        <w:t>ud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93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111111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363636"/>
          <w:spacing w:val="0"/>
          <w:w w:val="82"/>
          <w:sz w:val="19"/>
          <w:szCs w:val="19"/>
        </w:rPr>
        <w:t>l</w:t>
      </w:r>
      <w:r>
        <w:rPr>
          <w:rFonts w:cs="Arial" w:hAnsi="Arial" w:eastAsia="Arial" w:ascii="Arial"/>
          <w:b/>
          <w:color w:val="111111"/>
          <w:spacing w:val="0"/>
          <w:w w:val="110"/>
          <w:sz w:val="19"/>
          <w:szCs w:val="19"/>
        </w:rPr>
        <w:t>m</w:t>
      </w:r>
      <w:r>
        <w:rPr>
          <w:rFonts w:cs="Arial" w:hAnsi="Arial" w:eastAsia="Arial" w:ascii="Arial"/>
          <w:b/>
          <w:color w:val="111111"/>
          <w:spacing w:val="0"/>
          <w:w w:val="105"/>
          <w:sz w:val="19"/>
          <w:szCs w:val="19"/>
        </w:rPr>
        <w:t>p</w:t>
      </w:r>
      <w:r>
        <w:rPr>
          <w:rFonts w:cs="Arial" w:hAnsi="Arial" w:eastAsia="Arial" w:ascii="Arial"/>
          <w:b/>
          <w:color w:val="111111"/>
          <w:spacing w:val="0"/>
          <w:w w:val="88"/>
          <w:sz w:val="19"/>
          <w:szCs w:val="19"/>
        </w:rPr>
        <w:t>l.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j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av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363636"/>
          <w:spacing w:val="0"/>
          <w:w w:val="109"/>
          <w:sz w:val="19"/>
          <w:szCs w:val="19"/>
        </w:rPr>
        <w:t>,</w:t>
      </w:r>
      <w:r>
        <w:rPr>
          <w:rFonts w:cs="Arial" w:hAnsi="Arial" w:eastAsia="Arial" w:ascii="Arial"/>
          <w:b/>
          <w:color w:val="363636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99"/>
          <w:sz w:val="19"/>
          <w:szCs w:val="19"/>
        </w:rPr>
        <w:t>g</w:t>
      </w:r>
      <w:r>
        <w:rPr>
          <w:rFonts w:cs="Arial" w:hAnsi="Arial" w:eastAsia="Arial" w:ascii="Arial"/>
          <w:b/>
          <w:color w:val="111111"/>
          <w:spacing w:val="0"/>
          <w:w w:val="93"/>
          <w:sz w:val="19"/>
          <w:szCs w:val="19"/>
        </w:rPr>
        <w:t>u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82"/>
          <w:sz w:val="19"/>
          <w:szCs w:val="19"/>
        </w:rPr>
        <w:t>l</w:t>
      </w:r>
      <w:r>
        <w:rPr>
          <w:rFonts w:cs="Arial" w:hAnsi="Arial" w:eastAsia="Arial" w:ascii="Arial"/>
          <w:b/>
          <w:color w:val="111111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fo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102"/>
          <w:sz w:val="19"/>
          <w:szCs w:val="19"/>
        </w:rPr>
        <w:t>t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102"/>
          <w:sz w:val="19"/>
          <w:szCs w:val="19"/>
        </w:rPr>
        <w:t>m</w:t>
      </w:r>
      <w:r>
        <w:rPr>
          <w:rFonts w:cs="Arial" w:hAnsi="Arial" w:eastAsia="Arial" w:ascii="Arial"/>
          <w:b/>
          <w:color w:val="111111"/>
          <w:spacing w:val="0"/>
          <w:w w:val="105"/>
          <w:sz w:val="19"/>
          <w:szCs w:val="19"/>
        </w:rPr>
        <w:t>b</w:t>
      </w:r>
      <w:r>
        <w:rPr>
          <w:rFonts w:cs="Arial" w:hAnsi="Arial" w:eastAsia="Arial" w:ascii="Arial"/>
          <w:b/>
          <w:color w:val="111111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109"/>
          <w:sz w:val="19"/>
          <w:szCs w:val="19"/>
        </w:rPr>
        <w:t>é</w:t>
      </w:r>
      <w:r>
        <w:rPr>
          <w:rFonts w:cs="Arial" w:hAnsi="Arial" w:eastAsia="Arial" w:ascii="Arial"/>
          <w:b/>
          <w:color w:val="111111"/>
          <w:spacing w:val="0"/>
          <w:w w:val="93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b/>
          <w:color w:val="363636"/>
          <w:spacing w:val="0"/>
          <w:w w:val="95"/>
          <w:sz w:val="19"/>
          <w:szCs w:val="19"/>
        </w:rPr>
        <w:t>t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l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z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m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s</w:t>
      </w:r>
      <w:r>
        <w:rPr>
          <w:rFonts w:cs="Arial" w:hAnsi="Arial" w:eastAsia="Arial" w:ascii="Arial"/>
          <w:b/>
          <w:color w:val="242424"/>
          <w:spacing w:val="28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81"/>
          <w:sz w:val="19"/>
          <w:szCs w:val="19"/>
        </w:rPr>
        <w:t>cl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24242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0"/>
          <w:w w:val="109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C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x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n</w:t>
      </w:r>
      <w:r>
        <w:rPr>
          <w:rFonts w:cs="Arial" w:hAnsi="Arial" w:eastAsia="Arial" w:ascii="Arial"/>
          <w:b/>
          <w:color w:val="363636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j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va</w:t>
      </w:r>
      <w:r>
        <w:rPr>
          <w:rFonts w:cs="Arial" w:hAnsi="Arial" w:eastAsia="Arial" w:ascii="Arial"/>
          <w:b/>
          <w:color w:val="4D4D4D"/>
          <w:spacing w:val="0"/>
          <w:w w:val="96"/>
          <w:sz w:val="19"/>
          <w:szCs w:val="19"/>
        </w:rPr>
        <w:t>,</w:t>
      </w:r>
      <w:r>
        <w:rPr>
          <w:rFonts w:cs="Arial" w:hAnsi="Arial" w:eastAsia="Arial" w:ascii="Arial"/>
          <w:b/>
          <w:color w:val="4D4D4D"/>
          <w:spacing w:val="26"/>
          <w:w w:val="96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2424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-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24242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2424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j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c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c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242424"/>
          <w:spacing w:val="0"/>
          <w:w w:val="95"/>
          <w:sz w:val="19"/>
          <w:szCs w:val="19"/>
        </w:rPr>
        <w:t>ó</w:t>
      </w:r>
      <w:r>
        <w:rPr>
          <w:rFonts w:cs="Arial" w:hAnsi="Arial" w:eastAsia="Arial" w:ascii="Arial"/>
          <w:b/>
          <w:color w:val="111111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b/>
          <w:color w:val="111111"/>
          <w:spacing w:val="15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11111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11111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c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m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a</w:t>
      </w:r>
      <w:r>
        <w:rPr>
          <w:rFonts w:cs="Arial" w:hAnsi="Arial" w:eastAsia="Arial" w:ascii="Arial"/>
          <w:b/>
          <w:color w:val="111111"/>
          <w:spacing w:val="0"/>
          <w:w w:val="96"/>
          <w:sz w:val="19"/>
          <w:szCs w:val="19"/>
        </w:rPr>
        <w:t>nd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b/>
          <w:color w:val="242424"/>
          <w:spacing w:val="0"/>
          <w:w w:val="96"/>
          <w:sz w:val="19"/>
          <w:szCs w:val="19"/>
        </w:rPr>
        <w:t>s</w:t>
      </w:r>
      <w:r>
        <w:rPr>
          <w:rFonts w:cs="Arial" w:hAnsi="Arial" w:eastAsia="Arial" w:ascii="Arial"/>
          <w:b/>
          <w:color w:val="242424"/>
          <w:spacing w:val="13"/>
          <w:w w:val="96"/>
          <w:sz w:val="19"/>
          <w:szCs w:val="19"/>
        </w:rPr>
        <w:t> </w:t>
      </w:r>
      <w:r>
        <w:rPr>
          <w:rFonts w:cs="Arial" w:hAnsi="Arial" w:eastAsia="Arial" w:ascii="Arial"/>
          <w:b/>
          <w:color w:val="242424"/>
          <w:spacing w:val="0"/>
          <w:w w:val="64"/>
          <w:sz w:val="20"/>
          <w:szCs w:val="20"/>
        </w:rPr>
        <w:t>S</w:t>
      </w:r>
      <w:r>
        <w:rPr>
          <w:rFonts w:cs="Arial" w:hAnsi="Arial" w:eastAsia="Arial" w:ascii="Arial"/>
          <w:b/>
          <w:color w:val="242424"/>
          <w:spacing w:val="0"/>
          <w:w w:val="101"/>
          <w:sz w:val="20"/>
          <w:szCs w:val="20"/>
        </w:rPr>
        <w:t>Q</w:t>
      </w:r>
      <w:r>
        <w:rPr>
          <w:rFonts w:cs="Arial" w:hAnsi="Arial" w:eastAsia="Arial" w:ascii="Arial"/>
          <w:b/>
          <w:color w:val="111111"/>
          <w:spacing w:val="0"/>
          <w:w w:val="73"/>
          <w:sz w:val="20"/>
          <w:szCs w:val="20"/>
        </w:rPr>
        <w:t>L.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3"/>
        <w:ind w:left="133" w:right="6055"/>
      </w:pPr>
      <w:r>
        <w:pict>
          <v:shape type="#_x0000_t75" style="position:absolute;margin-left:85.3085pt;margin-top:0.708593pt;width:171.697pt;height:66.9632pt;mso-position-horizontal-relative:page;mso-position-vertical-relative:paragraph;z-index:-1079">
            <v:imagedata o:title="" r:id="rId99"/>
          </v:shape>
        </w:pict>
      </w:r>
      <w:r>
        <w:rPr>
          <w:rFonts w:cs="Courier New" w:hAnsi="Courier New" w:eastAsia="Courier New" w:ascii="Courier New"/>
          <w:color w:val="6E6E6E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5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ep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5E5E5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il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5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ra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y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il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19"/>
      </w:pPr>
      <w:r>
        <w:pict>
          <v:shape type="#_x0000_t75" style="position:absolute;margin-left:84.2287pt;margin-top:1.06861pt;width:346.633pt;height:9.72046pt;mso-position-horizontal-relative:page;mso-position-vertical-relative:paragraph;z-index:-1080">
            <v:imagedata o:title="" r:id="rId100"/>
          </v:shape>
        </w:pic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as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10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ent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46"/>
      </w:pPr>
      <w:r>
        <w:pict>
          <v:shape type="#_x0000_t75" style="position:absolute;margin-left:119.864pt;margin-top:0.708593pt;width:292.281pt;height:32.4015pt;mso-position-horizontal-relative:page;mso-position-vertical-relative:paragraph;z-index:-1081">
            <v:imagedata o:title="" r:id="rId101"/>
          </v:shape>
        </w:pict>
      </w:r>
      <w:hyperlink r:id="rId102">
        <w:r>
          <w:rPr>
            <w:rFonts w:cs="Courier New" w:hAnsi="Courier New" w:eastAsia="Courier New" w:ascii="Courier New"/>
            <w:color w:val="6E6E6E"/>
            <w:w w:val="75"/>
            <w:sz w:val="19"/>
            <w:szCs w:val="19"/>
          </w:rPr>
          <w:t>@</w:t>
        </w:r>
        <w:r>
          <w:rPr>
            <w:rFonts w:cs="Courier New" w:hAnsi="Courier New" w:eastAsia="Courier New" w:ascii="Courier New"/>
            <w:color w:val="6E6E6E"/>
            <w:w w:val="107"/>
            <w:sz w:val="19"/>
            <w:szCs w:val="19"/>
          </w:rPr>
          <w:t>O</w:t>
        </w:r>
        <w:r>
          <w:rPr>
            <w:rFonts w:cs="Courier New" w:hAnsi="Courier New" w:eastAsia="Courier New" w:ascii="Courier New"/>
            <w:color w:val="5E5E5E"/>
            <w:w w:val="107"/>
            <w:sz w:val="19"/>
            <w:szCs w:val="19"/>
          </w:rPr>
          <w:t>v</w:t>
        </w:r>
        <w:r>
          <w:rPr>
            <w:rFonts w:cs="Courier New" w:hAnsi="Courier New" w:eastAsia="Courier New" w:ascii="Courier New"/>
            <w:color w:val="4D4D4D"/>
            <w:w w:val="107"/>
            <w:sz w:val="19"/>
            <w:szCs w:val="19"/>
          </w:rPr>
          <w:t>e</w:t>
        </w:r>
        <w:r>
          <w:rPr>
            <w:rFonts w:cs="Courier New" w:hAnsi="Courier New" w:eastAsia="Courier New" w:ascii="Courier New"/>
            <w:color w:val="4D4D4D"/>
            <w:w w:val="101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5E5E5E"/>
            <w:w w:val="107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4D4D4D"/>
            <w:w w:val="101"/>
            <w:sz w:val="19"/>
            <w:szCs w:val="19"/>
          </w:rPr>
          <w:t>i</w:t>
        </w:r>
        <w:r>
          <w:rPr>
            <w:rFonts w:cs="Courier New" w:hAnsi="Courier New" w:eastAsia="Courier New" w:ascii="Courier New"/>
            <w:color w:val="5E5E5E"/>
            <w:w w:val="113"/>
            <w:sz w:val="19"/>
            <w:szCs w:val="19"/>
          </w:rPr>
          <w:t>d</w:t>
        </w:r>
        <w:r>
          <w:rPr>
            <w:rFonts w:cs="Courier New" w:hAnsi="Courier New" w:eastAsia="Courier New" w:ascii="Courier New"/>
            <w:color w:val="5E5E5E"/>
            <w:w w:val="101"/>
            <w:sz w:val="19"/>
            <w:szCs w:val="19"/>
          </w:rPr>
          <w:t>e</w:t>
        </w:r>
      </w:hyperlink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E5E5E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oo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spacing w:val="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D4D4D"/>
          <w:spacing w:val="10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ia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959DAB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30"/>
      </w:pP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oo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36363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D4D4D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111111"/>
          <w:spacing w:val="0"/>
          <w:w w:val="20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11111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88"/>
          <w:sz w:val="19"/>
          <w:szCs w:val="19"/>
        </w:rPr>
        <w:t>f</w:t>
      </w:r>
      <w:r>
        <w:rPr>
          <w:rFonts w:cs="Courier New" w:hAnsi="Courier New" w:eastAsia="Courier New" w:ascii="Courier New"/>
          <w:color w:val="4D4D4D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37" w:right="5716" w:firstLine="7"/>
      </w:pPr>
      <w:r>
        <w:pict>
          <v:shape type="#_x0000_t75" style="position:absolute;margin-left:155.499pt;margin-top:1.06861pt;width:118.424pt;height:19.8009pt;mso-position-horizontal-relative:page;mso-position-vertical-relative:paragraph;z-index:-1082">
            <v:imagedata o:title="" r:id="rId103"/>
          </v:shape>
        </w:pict>
      </w:r>
      <w:r>
        <w:rPr>
          <w:rFonts w:cs="Courier New" w:hAnsi="Courier New" w:eastAsia="Courier New" w:ascii="Courier New"/>
          <w:color w:val="4D4D4D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E5E5E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5E5E5E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E6E6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5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242424"/>
          <w:spacing w:val="0"/>
          <w:w w:val="10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44"/>
      </w:pPr>
      <w:r>
        <w:pict>
          <v:shape type="#_x0000_t75" style="position:absolute;margin-left:84.9486pt;margin-top:0.708593pt;width:419.704pt;height:43.9221pt;mso-position-horizontal-relative:page;mso-position-vertical-relative:paragraph;z-index:-1083">
            <v:imagedata o:title="" r:id="rId104"/>
          </v:shape>
        </w:pict>
      </w:r>
      <w:r>
        <w:rPr>
          <w:rFonts w:cs="Courier New" w:hAnsi="Courier New" w:eastAsia="Courier New" w:ascii="Courier New"/>
          <w:color w:val="5E5E5E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5E5E5E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E6E6E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11111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959DAB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/>
        <w:ind w:left="169"/>
      </w:pPr>
      <w:r>
        <w:rPr>
          <w:rFonts w:cs="Courier New" w:hAnsi="Courier New" w:eastAsia="Courier New" w:ascii="Courier New"/>
          <w:color w:val="4D4D4D"/>
          <w:w w:val="3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4D4D4D"/>
          <w:w w:val="13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4D4D4D"/>
          <w:w w:val="101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242424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42424"/>
          <w:spacing w:val="-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11111"/>
          <w:spacing w:val="0"/>
          <w:w w:val="2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11111"/>
          <w:spacing w:val="0"/>
          <w:w w:val="13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4D4D4D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E6E6E"/>
          <w:spacing w:val="0"/>
          <w:w w:val="138"/>
          <w:sz w:val="19"/>
          <w:szCs w:val="19"/>
        </w:rPr>
        <w:t>+</w:t>
      </w:r>
      <w:r>
        <w:rPr>
          <w:rFonts w:cs="Courier New" w:hAnsi="Courier New" w:eastAsia="Courier New" w:ascii="Courier New"/>
          <w:color w:val="242424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11111"/>
          <w:spacing w:val="0"/>
          <w:w w:val="107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11111"/>
          <w:spacing w:val="-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11111"/>
          <w:spacing w:val="0"/>
          <w:w w:val="2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42424"/>
          <w:spacing w:val="0"/>
          <w:w w:val="126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+e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63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4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+</w:t>
      </w:r>
      <w:r>
        <w:rPr>
          <w:rFonts w:cs="Courier New" w:hAnsi="Courier New" w:eastAsia="Courier New" w:ascii="Courier New"/>
          <w:color w:val="242424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auto" w:line="248"/>
        <w:ind w:left="126" w:right="1109" w:firstLine="36"/>
      </w:pPr>
      <w:r>
        <w:rPr>
          <w:rFonts w:cs="Courier New" w:hAnsi="Courier New" w:eastAsia="Courier New" w:ascii="Courier New"/>
          <w:color w:val="111111"/>
          <w:w w:val="2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11111"/>
          <w:w w:val="107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11111"/>
          <w:spacing w:val="-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11111"/>
          <w:spacing w:val="0"/>
          <w:w w:val="2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11111"/>
          <w:spacing w:val="0"/>
          <w:w w:val="126"/>
          <w:sz w:val="19"/>
          <w:szCs w:val="19"/>
        </w:rPr>
        <w:t>"</w:t>
      </w:r>
      <w:r>
        <w:rPr>
          <w:rFonts w:cs="Courier New" w:hAnsi="Courier New" w:eastAsia="Courier New" w:ascii="Courier New"/>
          <w:color w:val="5E5E5E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242424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E6E6E"/>
          <w:spacing w:val="0"/>
          <w:w w:val="145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11111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42424"/>
          <w:spacing w:val="0"/>
          <w:w w:val="94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42424"/>
          <w:spacing w:val="-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11111"/>
          <w:spacing w:val="0"/>
          <w:w w:val="31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42424"/>
          <w:spacing w:val="0"/>
          <w:w w:val="13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+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11111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42424"/>
          <w:spacing w:val="-2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11111"/>
          <w:spacing w:val="0"/>
          <w:w w:val="2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11111"/>
          <w:spacing w:val="0"/>
          <w:w w:val="126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+e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2</w:t>
      </w:r>
      <w:r>
        <w:rPr>
          <w:rFonts w:cs="Courier New" w:hAnsi="Courier New" w:eastAsia="Courier New" w:ascii="Courier New"/>
          <w:color w:val="4D4D4D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4D4D4D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E6E6E"/>
          <w:spacing w:val="0"/>
          <w:w w:val="138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11111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11111"/>
          <w:spacing w:val="0"/>
          <w:w w:val="8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42424"/>
          <w:spacing w:val="0"/>
          <w:w w:val="101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42424"/>
          <w:spacing w:val="-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11111"/>
          <w:spacing w:val="0"/>
          <w:w w:val="31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11111"/>
          <w:spacing w:val="0"/>
          <w:w w:val="13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ota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3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7F7F7F"/>
          <w:spacing w:val="0"/>
          <w:w w:val="145"/>
          <w:sz w:val="19"/>
          <w:szCs w:val="19"/>
        </w:rPr>
        <w:t>+</w:t>
      </w:r>
      <w:r>
        <w:rPr>
          <w:rFonts w:cs="Courier New" w:hAnsi="Courier New" w:eastAsia="Courier New" w:ascii="Courier New"/>
          <w:color w:val="242424"/>
          <w:spacing w:val="0"/>
          <w:w w:val="88"/>
          <w:sz w:val="19"/>
          <w:szCs w:val="19"/>
        </w:rPr>
        <w:t>"'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111111"/>
          <w:spacing w:val="0"/>
          <w:w w:val="126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42424"/>
          <w:spacing w:val="0"/>
          <w:w w:val="88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7" w:lineRule="exact" w:line="180"/>
        <w:sectPr>
          <w:pgMar w:header="533" w:footer="0" w:top="1240" w:bottom="280" w:left="1580" w:right="680"/>
          <w:pgSz w:w="11900" w:h="16820"/>
        </w:sectPr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right"/>
        <w:spacing w:before="43"/>
      </w:pP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spacing w:val="4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1"/>
        <w:ind w:right="4176"/>
      </w:pP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ex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111111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D4D4D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D4D4D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242424"/>
          <w:spacing w:val="0"/>
          <w:w w:val="56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D4D4D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D4D4D"/>
          <w:spacing w:val="0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eg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ar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tr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5"/>
        <w:ind w:left="7"/>
      </w:pPr>
      <w:r>
        <w:pict>
          <v:group style="position:absolute;margin-left:84.2287pt;margin-top:-55.5641pt;width:410.345pt;height:122.766pt;mso-position-horizontal-relative:page;mso-position-vertical-relative:paragraph;z-index:-1084" coordorigin="1685,-1111" coordsize="8207,2455">
            <v:shape type="#_x0000_t75" style="position:absolute;left:1685;top:-881;width:8207;height:2225">
              <v:imagedata o:title="" r:id="rId105"/>
            </v:shape>
            <v:shape type="#_x0000_t75" style="position:absolute;left:3117;top:-1111;width:569;height:194">
              <v:imagedata o:title="" r:id="rId106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242424"/>
          <w:w w:val="56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exact" w:line="200"/>
        <w:sectPr>
          <w:type w:val="continuous"/>
          <w:pgSz w:w="11900" w:h="16820"/>
          <w:pgMar w:top="1240" w:bottom="280" w:left="1580" w:right="680"/>
          <w:cols w:num="2" w:equalWidth="off">
            <w:col w:w="2092" w:space="158"/>
            <w:col w:w="7390"/>
          </w:cols>
        </w:sectPr>
      </w:pPr>
      <w:r>
        <w:rPr>
          <w:rFonts w:cs="Courier New" w:hAnsi="Courier New" w:eastAsia="Courier New" w:ascii="Courier New"/>
          <w:color w:val="7F7F7F"/>
          <w:w w:val="88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363636"/>
          <w:w w:val="69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82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w w:val="88"/>
          <w:position w:val="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w w:val="113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/>
        <w:ind w:left="1782"/>
      </w:pP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E6E6E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37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QL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ce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25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auto" w:line="257"/>
        <w:ind w:left="119" w:right="1303" w:firstLine="2131"/>
      </w:pPr>
      <w:r>
        <w:rPr>
          <w:rFonts w:cs="Courier New" w:hAnsi="Courier New" w:eastAsia="Courier New" w:ascii="Courier New"/>
          <w:color w:val="6E6E6E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363636"/>
          <w:w w:val="56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42424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in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111111"/>
          <w:w w:val="11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Err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42424"/>
          <w:w w:val="75"/>
          <w:sz w:val="19"/>
          <w:szCs w:val="19"/>
        </w:rPr>
        <w:t>:</w:t>
      </w:r>
      <w:r>
        <w:rPr>
          <w:rFonts w:cs="Courier New" w:hAnsi="Courier New" w:eastAsia="Courier New" w:ascii="Courier New"/>
          <w:color w:val="242424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Cla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eD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tr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111111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E6E6E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250"/>
      </w:pPr>
      <w:r>
        <w:rPr>
          <w:rFonts w:cs="Courier New" w:hAnsi="Courier New" w:eastAsia="Courier New" w:ascii="Courier New"/>
          <w:color w:val="6E6E6E"/>
          <w:w w:val="88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42424"/>
          <w:w w:val="75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5E5E5E"/>
          <w:w w:val="138"/>
          <w:position w:val="2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E6E6E"/>
          <w:w w:val="101"/>
          <w:position w:val="2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w w:val="101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w w:val="107"/>
          <w:position w:val="2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w w:val="101"/>
          <w:position w:val="2"/>
          <w:sz w:val="19"/>
          <w:szCs w:val="19"/>
        </w:rPr>
        <w:t>k</w:t>
      </w:r>
      <w:r>
        <w:rPr>
          <w:rFonts w:cs="Courier New" w:hAnsi="Courier New" w:eastAsia="Courier New" w:ascii="Courier New"/>
          <w:color w:val="6E6E6E"/>
          <w:w w:val="107"/>
          <w:position w:val="2"/>
          <w:sz w:val="19"/>
          <w:szCs w:val="19"/>
        </w:rPr>
        <w:t>Tr</w:t>
      </w:r>
      <w:r>
        <w:rPr>
          <w:rFonts w:cs="Courier New" w:hAnsi="Courier New" w:eastAsia="Courier New" w:ascii="Courier New"/>
          <w:color w:val="6E6E6E"/>
          <w:w w:val="101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w w:val="107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E5E5E"/>
          <w:w w:val="107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w w:val="82"/>
          <w:position w:val="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w w:val="88"/>
          <w:position w:val="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363636"/>
          <w:w w:val="113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44"/>
      </w:pPr>
      <w:r>
        <w:pict>
          <v:shape type="#_x0000_t75" style="position:absolute;margin-left:155.859pt;margin-top:0.708593pt;width:99.7066pt;height:10.0805pt;mso-position-horizontal-relative:page;mso-position-vertical-relative:paragraph;z-index:-1085">
            <v:imagedata o:title="" r:id="rId107"/>
          </v:shape>
        </w:pic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3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ra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42424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39"/>
      </w:pPr>
      <w:r>
        <w:pict>
          <v:shape type="#_x0000_t75" style="position:absolute;margin-left:119.504pt;margin-top:1.06861pt;width:196.534pt;height:54.3626pt;mso-position-horizontal-relative:page;mso-position-vertical-relative:paragraph;z-index:-1086">
            <v:imagedata o:title="" r:id="rId108"/>
          </v:shape>
        </w:pict>
      </w:r>
      <w:hyperlink r:id="rId109">
        <w:r>
          <w:rPr>
            <w:rFonts w:cs="Courier New" w:hAnsi="Courier New" w:eastAsia="Courier New" w:ascii="Courier New"/>
            <w:color w:val="4D4D4D"/>
            <w:w w:val="75"/>
            <w:sz w:val="19"/>
            <w:szCs w:val="19"/>
          </w:rPr>
          <w:t>@</w:t>
        </w:r>
        <w:r>
          <w:rPr>
            <w:rFonts w:cs="Courier New" w:hAnsi="Courier New" w:eastAsia="Courier New" w:ascii="Courier New"/>
            <w:color w:val="7F7F7F"/>
            <w:w w:val="113"/>
            <w:sz w:val="19"/>
            <w:szCs w:val="19"/>
          </w:rPr>
          <w:t>O</w:t>
        </w:r>
        <w:r>
          <w:rPr>
            <w:rFonts w:cs="Courier New" w:hAnsi="Courier New" w:eastAsia="Courier New" w:ascii="Courier New"/>
            <w:color w:val="4D4D4D"/>
            <w:w w:val="107"/>
            <w:sz w:val="19"/>
            <w:szCs w:val="19"/>
          </w:rPr>
          <w:t>v</w:t>
        </w:r>
        <w:r>
          <w:rPr>
            <w:rFonts w:cs="Courier New" w:hAnsi="Courier New" w:eastAsia="Courier New" w:ascii="Courier New"/>
            <w:color w:val="242424"/>
            <w:w w:val="101"/>
            <w:sz w:val="19"/>
            <w:szCs w:val="19"/>
          </w:rPr>
          <w:t>e</w:t>
        </w:r>
        <w:r>
          <w:rPr>
            <w:rFonts w:cs="Courier New" w:hAnsi="Courier New" w:eastAsia="Courier New" w:ascii="Courier New"/>
            <w:color w:val="242424"/>
            <w:w w:val="107"/>
            <w:sz w:val="19"/>
            <w:szCs w:val="19"/>
          </w:rPr>
          <w:t>rr</w:t>
        </w:r>
        <w:r>
          <w:rPr>
            <w:rFonts w:cs="Courier New" w:hAnsi="Courier New" w:eastAsia="Courier New" w:ascii="Courier New"/>
            <w:color w:val="242424"/>
            <w:w w:val="94"/>
            <w:sz w:val="19"/>
            <w:szCs w:val="19"/>
          </w:rPr>
          <w:t>i</w:t>
        </w:r>
        <w:r>
          <w:rPr>
            <w:rFonts w:cs="Courier New" w:hAnsi="Courier New" w:eastAsia="Courier New" w:ascii="Courier New"/>
            <w:color w:val="5E5E5E"/>
            <w:w w:val="119"/>
            <w:sz w:val="19"/>
            <w:szCs w:val="19"/>
          </w:rPr>
          <w:t>d</w:t>
        </w:r>
        <w:r>
          <w:rPr>
            <w:rFonts w:cs="Courier New" w:hAnsi="Courier New" w:eastAsia="Courier New" w:ascii="Courier New"/>
            <w:color w:val="242424"/>
            <w:w w:val="101"/>
            <w:sz w:val="19"/>
            <w:szCs w:val="19"/>
          </w:rPr>
          <w:t>e</w:t>
        </w:r>
      </w:hyperlink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auto" w:line="251"/>
        <w:ind w:left="1537" w:right="4874" w:hanging="713"/>
      </w:pP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E5E5E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F7F7F"/>
          <w:spacing w:val="8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5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111111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color w:val="111111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07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4D4D4D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42424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42424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0" w:lineRule="atLeast" w:line="440"/>
        <w:ind w:left="1544" w:right="2128"/>
      </w:pPr>
      <w:r>
        <w:pict>
          <v:shape type="#_x0000_t75" style="position:absolute;margin-left:84.2287pt;margin-top:34.7679pt;width:293.721pt;height:21.241pt;mso-position-horizontal-relative:page;mso-position-vertical-relative:paragraph;z-index:-1088">
            <v:imagedata o:title="" r:id="rId110"/>
          </v:shape>
        </w:pict>
      </w:r>
      <w:r>
        <w:pict>
          <v:shape type="#_x0000_t75" style="position:absolute;margin-left:155.859pt;margin-top:12.4469pt;width:297.68pt;height:10.0805pt;mso-position-horizontal-relative:page;mso-position-vertical-relative:paragraph;z-index:-1087">
            <v:imagedata o:title="" r:id="rId111"/>
          </v:shape>
        </w:pict>
      </w:r>
      <w:r>
        <w:rPr>
          <w:rFonts w:cs="Courier New" w:hAnsi="Courier New" w:eastAsia="Courier New" w:ascii="Courier New"/>
          <w:color w:val="5E5E5E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E5E5E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5E5E5E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E6E6E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11111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SELE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sz w:val="22"/>
          <w:szCs w:val="22"/>
        </w:rPr>
        <w:t>*</w:t>
      </w:r>
      <w:r>
        <w:rPr>
          <w:rFonts w:cs="Arial" w:hAnsi="Arial" w:eastAsia="Arial" w:ascii="Arial"/>
          <w:color w:val="7F7F7F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7F7F7F"/>
          <w:spacing w:val="37"/>
          <w:w w:val="100"/>
          <w:sz w:val="22"/>
          <w:szCs w:val="22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E6E6E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8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E6E6E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DE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88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e&gt;</w:t>
      </w:r>
      <w:r>
        <w:rPr>
          <w:rFonts w:cs="Courier New" w:hAnsi="Courier New" w:eastAsia="Courier New" w:ascii="Courier New"/>
          <w:color w:val="7F7F7F"/>
          <w:spacing w:val="9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e=</w:t>
      </w:r>
      <w:r>
        <w:rPr>
          <w:rFonts w:cs="Courier New" w:hAnsi="Courier New" w:eastAsia="Courier New" w:ascii="Courier New"/>
          <w:color w:val="7F7F7F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exact" w:line="200"/>
        <w:ind w:left="119"/>
      </w:pPr>
      <w:r>
        <w:rPr>
          <w:rFonts w:cs="Courier New" w:hAnsi="Courier New" w:eastAsia="Courier New" w:ascii="Courier New"/>
          <w:color w:val="6E6E6E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94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w w:val="101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E5E5E"/>
          <w:w w:val="119"/>
          <w:position w:val="1"/>
          <w:sz w:val="19"/>
          <w:szCs w:val="19"/>
        </w:rPr>
        <w:t>y</w:t>
      </w:r>
      <w:r>
        <w:rPr>
          <w:rFonts w:cs="Courier New" w:hAnsi="Courier New" w:eastAsia="Courier New" w:ascii="Courier New"/>
          <w:color w:val="5E5E5E"/>
          <w:w w:val="88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w w:val="101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t&lt;</w:t>
      </w:r>
      <w:r>
        <w:rPr>
          <w:rFonts w:cs="Courier New" w:hAnsi="Courier New" w:eastAsia="Courier New" w:ascii="Courier New"/>
          <w:color w:val="5E5E5E"/>
          <w:w w:val="113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6E6E6E"/>
          <w:w w:val="107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6E6E6E"/>
          <w:w w:val="88"/>
          <w:position w:val="1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242424"/>
          <w:w w:val="107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4" w:lineRule="exact" w:line="180"/>
        <w:sectPr>
          <w:type w:val="continuous"/>
          <w:pgSz w:w="11900" w:h="16820"/>
          <w:pgMar w:top="1240" w:bottom="280" w:left="1580" w:right="680"/>
        </w:sectPr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right"/>
        <w:spacing w:before="43"/>
      </w:pPr>
      <w:r>
        <w:pict>
          <v:shape type="#_x0000_t75" style="position:absolute;margin-left:155.859pt;margin-top:3.21861pt;width:27.7163pt;height:9.72046pt;mso-position-horizontal-relative:page;mso-position-vertical-relative:paragraph;z-index:-1089">
            <v:imagedata o:title="" r:id="rId112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spacing w:val="3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1"/>
        <w:ind w:right="4421" w:firstLine="14"/>
      </w:pPr>
      <w:r>
        <w:pict>
          <v:shape type="#_x0000_t75" style="position:absolute;margin-left:190.414pt;margin-top:1.06861pt;width:306.319pt;height:93.2444pt;mso-position-horizontal-relative:page;mso-position-vertical-relative:paragraph;z-index:-1090">
            <v:imagedata o:title="" r:id="rId113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111111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363636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0"/>
          <w:sz w:val="19"/>
          <w:szCs w:val="19"/>
        </w:rPr>
        <w:t>tm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tat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363636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tm</w:t>
      </w:r>
      <w:r>
        <w:rPr>
          <w:rFonts w:cs="Courier New" w:hAnsi="Courier New" w:eastAsia="Courier New" w:ascii="Courier New"/>
          <w:color w:val="242424"/>
          <w:spacing w:val="0"/>
          <w:w w:val="63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19"/>
          <w:sz w:val="19"/>
          <w:szCs w:val="19"/>
        </w:rPr>
        <w:t>y</w:t>
      </w:r>
      <w:r>
        <w:rPr>
          <w:rFonts w:cs="Courier New" w:hAnsi="Courier New" w:eastAsia="Courier New" w:ascii="Courier New"/>
          <w:color w:val="6E6E6E"/>
          <w:spacing w:val="0"/>
          <w:w w:val="75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sq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hi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9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3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42424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xt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5" w:lineRule="auto" w:line="248"/>
        <w:ind w:left="720" w:right="2275"/>
      </w:pP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6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363636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1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242424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6E6E6E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363636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26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2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7"/>
        <w:ind w:left="4795"/>
        <w:sectPr>
          <w:type w:val="continuous"/>
          <w:pgSz w:w="11900" w:h="16820"/>
          <w:pgMar w:top="1240" w:bottom="280" w:left="1580" w:right="680"/>
          <w:cols w:num="2" w:equalWidth="off">
            <w:col w:w="2085" w:space="151"/>
            <w:col w:w="7404"/>
          </w:cols>
        </w:sectPr>
      </w:pPr>
      <w:r>
        <w:rPr>
          <w:rFonts w:cs="Times New Roman" w:hAnsi="Times New Roman" w:eastAsia="Times New Roman" w:ascii="Times New Roman"/>
          <w:b/>
          <w:color w:val="959DAB"/>
          <w:spacing w:val="0"/>
          <w:w w:val="7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959DAB"/>
          <w:spacing w:val="35"/>
          <w:w w:val="7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color w:val="959DAB"/>
          <w:spacing w:val="0"/>
          <w:w w:val="7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color w:val="959DAB"/>
          <w:spacing w:val="0"/>
          <w:w w:val="7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color w:val="959DAB"/>
          <w:spacing w:val="7"/>
          <w:w w:val="72"/>
          <w:sz w:val="23"/>
          <w:szCs w:val="23"/>
        </w:rPr>
        <w:t> </w:t>
      </w:r>
      <w:r>
        <w:rPr>
          <w:rFonts w:cs="Arial" w:hAnsi="Arial" w:eastAsia="Arial" w:ascii="Arial"/>
          <w:b/>
          <w:color w:val="959DAB"/>
          <w:spacing w:val="0"/>
          <w:w w:val="86"/>
          <w:sz w:val="19"/>
          <w:szCs w:val="19"/>
        </w:rPr>
        <w:t>g</w:t>
      </w:r>
      <w:r>
        <w:rPr>
          <w:rFonts w:cs="Arial" w:hAnsi="Arial" w:eastAsia="Arial" w:ascii="Arial"/>
          <w:b/>
          <w:color w:val="959DAB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b/>
          <w:color w:val="959DAB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959DAB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B4252"/>
          <w:spacing w:val="0"/>
          <w:w w:val="100"/>
          <w:sz w:val="19"/>
          <w:szCs w:val="19"/>
        </w:rPr>
        <w:t>7</w:t>
      </w:r>
      <w:r>
        <w:rPr>
          <w:rFonts w:cs="Arial" w:hAnsi="Arial" w:eastAsia="Arial" w:ascii="Arial"/>
          <w:b/>
          <w:color w:val="3B4252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B4252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3B4252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3B4252"/>
          <w:spacing w:val="4"/>
          <w:w w:val="36"/>
          <w:sz w:val="14"/>
          <w:szCs w:val="14"/>
        </w:rPr>
        <w:t> </w:t>
      </w:r>
      <w:r>
        <w:rPr>
          <w:rFonts w:cs="Arial" w:hAnsi="Arial" w:eastAsia="Arial" w:ascii="Arial"/>
          <w:b/>
          <w:color w:val="3B4252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b/>
          <w:color w:val="4D4D4D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0"/>
        <w:ind w:left="2955" w:right="3226"/>
      </w:pPr>
      <w:r>
        <w:pict>
          <v:shape type="#_x0000_t75" style="position:absolute;margin-left:226.41pt;margin-top:0.708593pt;width:172.057pt;height:65.5231pt;mso-position-horizontal-relative:page;mso-position-vertical-relative:paragraph;z-index:-1066">
            <v:imagedata o:title="" r:id="rId114"/>
          </v:shape>
        </w:pic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C4C4D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No</w:t>
      </w:r>
      <w:r>
        <w:rPr>
          <w:rFonts w:cs="Courier New" w:hAnsi="Courier New" w:eastAsia="Courier New" w:ascii="Courier New"/>
          <w:color w:val="7F7F7F"/>
          <w:w w:val="104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61616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in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F7F7F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282828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Cu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rs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82828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tr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4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C4C4D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C4D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282828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282828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5</w:t>
      </w:r>
      <w:r>
        <w:rPr>
          <w:rFonts w:cs="Courier New" w:hAnsi="Courier New" w:eastAsia="Courier New" w:ascii="Courier New"/>
          <w:color w:val="7F7F7F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C4C4D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C4D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C4C4D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2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D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6</w:t>
      </w:r>
      <w:r>
        <w:rPr>
          <w:rFonts w:cs="Courier New" w:hAnsi="Courier New" w:eastAsia="Courier New" w:ascii="Courier New"/>
          <w:color w:val="7F7F7F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0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82828"/>
          <w:w w:val="10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C4C4D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D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7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C4C4D"/>
          <w:w w:val="10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C4D"/>
          <w:w w:val="10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75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2"/>
        <w:ind w:left="2250" w:right="5976" w:firstLine="7"/>
      </w:pPr>
      <w:r>
        <w:pict>
          <v:group style="position:absolute;margin-left:84.2287pt;margin-top:151.207pt;width:410.345pt;height:65.8831pt;mso-position-horizontal-relative:page;mso-position-vertical-relative:page;z-index:-1067" coordorigin="1685,3024" coordsize="8207,1318">
            <v:shape type="#_x0000_t75" style="position:absolute;left:1685;top:4162;width:2016;height:180">
              <v:imagedata o:title="" r:id="rId115"/>
            </v:shape>
            <v:shape type="#_x0000_t75" style="position:absolute;left:3355;top:3024;width:6537;height:1102">
              <v:imagedata o:title="" r:id="rId116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161616"/>
          <w:w w:val="56"/>
          <w:sz w:val="19"/>
          <w:szCs w:val="19"/>
        </w:rPr>
        <w:t>.</w:t>
      </w:r>
      <w:r>
        <w:rPr>
          <w:rFonts w:cs="Courier New" w:hAnsi="Courier New" w:eastAsia="Courier New" w:ascii="Courier New"/>
          <w:color w:val="161616"/>
          <w:spacing w:val="-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-3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161616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161616"/>
          <w:spacing w:val="-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282828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"/>
        <w:ind w:left="1782"/>
      </w:pP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96969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7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QLE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ce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7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96969"/>
          <w:spacing w:val="0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25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250"/>
        <w:sectPr>
          <w:pgMar w:header="533" w:footer="0" w:top="1240" w:bottom="280" w:left="1580" w:right="680"/>
          <w:pgSz w:w="11900" w:h="16820"/>
        </w:sectPr>
      </w:pPr>
      <w:r>
        <w:rPr>
          <w:rFonts w:cs="Courier New" w:hAnsi="Courier New" w:eastAsia="Courier New" w:ascii="Courier New"/>
          <w:color w:val="696969"/>
          <w:w w:val="82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26"/>
          <w:position w:val="1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w w:val="82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13"/>
          <w:position w:val="1"/>
          <w:sz w:val="19"/>
          <w:szCs w:val="19"/>
        </w:rPr>
        <w:t>m</w:t>
      </w:r>
      <w:r>
        <w:rPr>
          <w:rFonts w:cs="Courier New" w:hAnsi="Courier New" w:eastAsia="Courier New" w:ascii="Courier New"/>
          <w:color w:val="282828"/>
          <w:w w:val="63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82828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2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1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ln</w:t>
      </w:r>
      <w:r>
        <w:rPr>
          <w:rFonts w:cs="Courier New" w:hAnsi="Courier New" w:eastAsia="Courier New" w:ascii="Courier New"/>
          <w:color w:val="696969"/>
          <w:w w:val="94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40404"/>
          <w:w w:val="119"/>
          <w:position w:val="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82828"/>
          <w:w w:val="75"/>
          <w:position w:val="1"/>
          <w:sz w:val="19"/>
          <w:szCs w:val="19"/>
        </w:rPr>
        <w:t>:</w:t>
      </w:r>
      <w:r>
        <w:rPr>
          <w:rFonts w:cs="Courier New" w:hAnsi="Courier New" w:eastAsia="Courier New" w:ascii="Courier New"/>
          <w:color w:val="282828"/>
          <w:spacing w:val="44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Cla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49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9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88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4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6"/>
          <w:position w:val="1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61616"/>
          <w:spacing w:val="0"/>
          <w:w w:val="82"/>
          <w:position w:val="1"/>
          <w:sz w:val="19"/>
          <w:szCs w:val="19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28"/>
        <w:ind w:left="119" w:right="-49"/>
      </w:pP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4C4C4D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161616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696969"/>
          <w:spacing w:val="-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82828"/>
          <w:spacing w:val="0"/>
          <w:w w:val="44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sectPr>
          <w:type w:val="continuous"/>
          <w:pgSz w:w="11900" w:h="16820"/>
          <w:pgMar w:top="1240" w:bottom="280" w:left="1580" w:right="680"/>
          <w:cols w:num="2" w:equalWidth="off">
            <w:col w:w="2114" w:space="136"/>
            <w:col w:w="7390"/>
          </w:cols>
        </w:sectPr>
      </w:pPr>
      <w:r>
        <w:pict>
          <v:shape type="#_x0000_t75" style="position:absolute;margin-left:190.774pt;margin-top:0.708593pt;width:118.424pt;height:10.0805pt;mso-position-horizontal-relative:page;mso-position-vertical-relative:paragraph;z-index:-1068">
            <v:imagedata o:title="" r:id="rId117"/>
          </v:shape>
        </w:pict>
      </w:r>
      <w:r>
        <w:rPr>
          <w:rFonts w:cs="Courier New" w:hAnsi="Courier New" w:eastAsia="Courier New" w:ascii="Courier New"/>
          <w:color w:val="696969"/>
          <w:w w:val="88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2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1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1"/>
          <w:position w:val="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1"/>
          <w:position w:val="1"/>
          <w:sz w:val="19"/>
          <w:szCs w:val="19"/>
        </w:rPr>
        <w:t>k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Tr</w:t>
      </w:r>
      <w:r>
        <w:rPr>
          <w:rFonts w:cs="Courier New" w:hAnsi="Courier New" w:eastAsia="Courier New" w:ascii="Courier New"/>
          <w:color w:val="696969"/>
          <w:w w:val="94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13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82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88"/>
          <w:position w:val="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13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3"/>
        <w:ind w:left="1544"/>
      </w:pPr>
      <w:r>
        <w:pict>
          <v:shape type="#_x0000_t75" style="position:absolute;margin-left:155.859pt;margin-top:2.85859pt;width:135.702pt;height:9.00043pt;mso-position-horizontal-relative:page;mso-position-vertical-relative:paragraph;z-index:-1069">
            <v:imagedata o:title="" r:id="rId118"/>
          </v:shape>
        </w:pic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4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is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taE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D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C4C4D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39"/>
      </w:pPr>
      <w:r>
        <w:pict>
          <v:shape type="#_x0000_t75" style="position:absolute;margin-left:119.504pt;margin-top:1.06861pt;width:286.521pt;height:42.842pt;mso-position-horizontal-relative:page;mso-position-vertical-relative:paragraph;z-index:-1070">
            <v:imagedata o:title="" r:id="rId119"/>
          </v:shape>
        </w:pict>
      </w:r>
      <w:hyperlink r:id="rId120">
        <w:r>
          <w:rPr>
            <w:rFonts w:cs="Courier New" w:hAnsi="Courier New" w:eastAsia="Courier New" w:ascii="Courier New"/>
            <w:color w:val="696969"/>
            <w:w w:val="75"/>
            <w:sz w:val="19"/>
            <w:szCs w:val="19"/>
          </w:rPr>
          <w:t>@</w:t>
        </w:r>
        <w:r>
          <w:rPr>
            <w:rFonts w:cs="Courier New" w:hAnsi="Courier New" w:eastAsia="Courier New" w:ascii="Courier New"/>
            <w:color w:val="696969"/>
            <w:w w:val="113"/>
            <w:sz w:val="19"/>
            <w:szCs w:val="19"/>
          </w:rPr>
          <w:t>O</w:t>
        </w:r>
        <w:r>
          <w:rPr>
            <w:rFonts w:cs="Courier New" w:hAnsi="Courier New" w:eastAsia="Courier New" w:ascii="Courier New"/>
            <w:color w:val="4C4C4D"/>
            <w:w w:val="107"/>
            <w:sz w:val="19"/>
            <w:szCs w:val="19"/>
          </w:rPr>
          <w:t>v</w:t>
        </w:r>
        <w:r>
          <w:rPr>
            <w:rFonts w:cs="Courier New" w:hAnsi="Courier New" w:eastAsia="Courier New" w:ascii="Courier New"/>
            <w:color w:val="696969"/>
            <w:w w:val="101"/>
            <w:sz w:val="19"/>
            <w:szCs w:val="19"/>
          </w:rPr>
          <w:t>e</w:t>
        </w:r>
        <w:r>
          <w:rPr>
            <w:rFonts w:cs="Courier New" w:hAnsi="Courier New" w:eastAsia="Courier New" w:ascii="Courier New"/>
            <w:color w:val="696969"/>
            <w:w w:val="107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4C4C4D"/>
            <w:w w:val="107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4C4C4D"/>
            <w:w w:val="94"/>
            <w:sz w:val="19"/>
            <w:szCs w:val="19"/>
          </w:rPr>
          <w:t>i</w:t>
        </w:r>
        <w:r>
          <w:rPr>
            <w:rFonts w:cs="Courier New" w:hAnsi="Courier New" w:eastAsia="Courier New" w:ascii="Courier New"/>
            <w:color w:val="696969"/>
            <w:w w:val="119"/>
            <w:sz w:val="19"/>
            <w:szCs w:val="19"/>
          </w:rPr>
          <w:t>d</w:t>
        </w:r>
        <w:r>
          <w:rPr>
            <w:rFonts w:cs="Courier New" w:hAnsi="Courier New" w:eastAsia="Courier New" w:ascii="Courier New"/>
            <w:color w:val="4C4C4D"/>
            <w:w w:val="101"/>
            <w:sz w:val="19"/>
            <w:szCs w:val="19"/>
          </w:rPr>
          <w:t>e</w:t>
        </w:r>
      </w:hyperlink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auto" w:line="257"/>
        <w:ind w:left="1537" w:right="3082" w:hanging="713"/>
      </w:pP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C4C4D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5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li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ar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di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C4D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6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5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82828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544"/>
      </w:pPr>
      <w:r>
        <w:rPr>
          <w:rFonts w:cs="Courier New" w:hAnsi="Courier New" w:eastAsia="Courier New" w:ascii="Courier New"/>
          <w:color w:val="696969"/>
          <w:w w:val="82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D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4C4C4D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1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119"/>
          <w:position w:val="2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w w:val="94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101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30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3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9"/>
          <w:position w:val="2"/>
          <w:sz w:val="19"/>
          <w:szCs w:val="19"/>
        </w:rPr>
        <w:t>m</w:t>
      </w:r>
      <w:r>
        <w:rPr>
          <w:rFonts w:cs="Courier New" w:hAnsi="Courier New" w:eastAsia="Courier New" w:ascii="Courier New"/>
          <w:color w:val="282828"/>
          <w:spacing w:val="0"/>
          <w:w w:val="88"/>
          <w:position w:val="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82828"/>
          <w:spacing w:val="30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ul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l</w:t>
      </w:r>
      <w:r>
        <w:rPr>
          <w:rFonts w:cs="Courier New" w:hAnsi="Courier New" w:eastAsia="Courier New" w:ascii="Courier New"/>
          <w:color w:val="282828"/>
          <w:spacing w:val="0"/>
          <w:w w:val="75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30"/>
      </w:pPr>
      <w:r>
        <w:pict>
          <v:shape type="#_x0000_t75" style="position:absolute;margin-left:155.139pt;margin-top:0.708593pt;width:148.66pt;height:9.00043pt;mso-position-horizontal-relative:page;mso-position-vertical-relative:paragraph;z-index:-1071">
            <v:imagedata o:title="" r:id="rId121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bo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ean</w:t>
      </w:r>
      <w:r>
        <w:rPr>
          <w:rFonts w:cs="Courier New" w:hAnsi="Courier New" w:eastAsia="Courier New" w:ascii="Courier New"/>
          <w:color w:val="7F7F7F"/>
          <w:spacing w:val="5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ua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z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133" w:right="3305" w:firstLine="1411"/>
      </w:pPr>
      <w:r>
        <w:pict>
          <v:group style="position:absolute;margin-left:84.2287pt;margin-top:1.06861pt;width:413.944pt;height:168.128pt;mso-position-horizontal-relative:page;mso-position-vertical-relative:paragraph;z-index:-1072" coordorigin="1685,21" coordsize="8279,3363">
            <v:shape type="#_x0000_t75" style="position:absolute;left:1685;top:1605;width:8207;height:1778">
              <v:imagedata o:title="" r:id="rId122"/>
            </v:shape>
            <v:shape type="#_x0000_t75" style="position:absolute;left:1699;top:21;width:8264;height:1555">
              <v:imagedata o:title="" r:id="rId123"/>
            </v:shape>
            <w10:wrap type="none"/>
          </v:group>
        </w:pict>
      </w: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ng</w:t>
      </w:r>
      <w:r>
        <w:rPr>
          <w:rFonts w:cs="Courier New" w:hAnsi="Courier New" w:eastAsia="Courier New" w:ascii="Courier New"/>
          <w:color w:val="7F7F7F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82828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cac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n=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61616"/>
          <w:spacing w:val="0"/>
          <w:w w:val="13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+e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282828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cac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7F7F7F"/>
          <w:spacing w:val="0"/>
          <w:w w:val="138"/>
          <w:sz w:val="19"/>
          <w:szCs w:val="19"/>
        </w:rPr>
        <w:t>+</w:t>
      </w:r>
      <w:r>
        <w:rPr>
          <w:rFonts w:cs="Courier New" w:hAnsi="Courier New" w:eastAsia="Courier New" w:ascii="Courier New"/>
          <w:color w:val="4C4C4D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61616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82828"/>
          <w:spacing w:val="0"/>
          <w:w w:val="107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82828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61616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61616"/>
          <w:spacing w:val="-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61616"/>
          <w:spacing w:val="0"/>
          <w:w w:val="6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tud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61616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161616"/>
          <w:spacing w:val="-6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mb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-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-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61616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61616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82828"/>
          <w:spacing w:val="0"/>
          <w:w w:val="101"/>
          <w:sz w:val="19"/>
          <w:szCs w:val="19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26"/>
      </w:pPr>
      <w:r>
        <w:rPr>
          <w:rFonts w:cs="Courier New" w:hAnsi="Courier New" w:eastAsia="Courier New" w:ascii="Courier New"/>
          <w:color w:val="7F7F7F"/>
          <w:w w:val="88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w w:val="101"/>
          <w:position w:val="2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position w:val="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040404"/>
          <w:w w:val="75"/>
          <w:position w:val="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61616"/>
          <w:w w:val="132"/>
          <w:position w:val="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F7F7F"/>
          <w:w w:val="101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w w:val="113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88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1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C4C4D"/>
          <w:w w:val="69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position w:val="2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Cu</w:t>
      </w:r>
      <w:r>
        <w:rPr>
          <w:rFonts w:cs="Courier New" w:hAnsi="Courier New" w:eastAsia="Courier New" w:ascii="Courier New"/>
          <w:color w:val="7F7F7F"/>
          <w:w w:val="101"/>
          <w:position w:val="2"/>
          <w:sz w:val="19"/>
          <w:szCs w:val="19"/>
        </w:rPr>
        <w:t>rs</w:t>
      </w:r>
      <w:r>
        <w:rPr>
          <w:rFonts w:cs="Courier New" w:hAnsi="Courier New" w:eastAsia="Courier New" w:ascii="Courier New"/>
          <w:color w:val="7F7F7F"/>
          <w:w w:val="113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82"/>
          <w:position w:val="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88"/>
          <w:position w:val="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w w:val="145"/>
          <w:position w:val="2"/>
          <w:sz w:val="19"/>
          <w:szCs w:val="19"/>
        </w:rPr>
        <w:t>+</w:t>
      </w:r>
      <w:r>
        <w:rPr>
          <w:rFonts w:cs="Courier New" w:hAnsi="Courier New" w:eastAsia="Courier New" w:ascii="Courier New"/>
          <w:color w:val="282828"/>
          <w:w w:val="94"/>
          <w:position w:val="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82828"/>
          <w:w w:val="82"/>
          <w:position w:val="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82828"/>
          <w:w w:val="107"/>
          <w:position w:val="2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82828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82828"/>
          <w:spacing w:val="-55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61616"/>
          <w:spacing w:val="0"/>
          <w:w w:val="69"/>
          <w:position w:val="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82828"/>
          <w:spacing w:val="0"/>
          <w:w w:val="138"/>
          <w:position w:val="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2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69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position w:val="2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No</w:t>
      </w:r>
      <w:r>
        <w:rPr>
          <w:rFonts w:cs="Courier New" w:hAnsi="Courier New" w:eastAsia="Courier New" w:ascii="Courier New"/>
          <w:color w:val="7F7F7F"/>
          <w:spacing w:val="0"/>
          <w:w w:val="94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2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88"/>
          <w:position w:val="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145"/>
          <w:position w:val="2"/>
          <w:sz w:val="19"/>
          <w:szCs w:val="19"/>
        </w:rPr>
        <w:t>+</w:t>
      </w:r>
      <w:r>
        <w:rPr>
          <w:rFonts w:cs="Courier New" w:hAnsi="Courier New" w:eastAsia="Courier New" w:ascii="Courier New"/>
          <w:color w:val="040404"/>
          <w:spacing w:val="0"/>
          <w:w w:val="94"/>
          <w:position w:val="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82828"/>
          <w:spacing w:val="0"/>
          <w:w w:val="82"/>
          <w:position w:val="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82828"/>
          <w:spacing w:val="0"/>
          <w:w w:val="107"/>
          <w:position w:val="2"/>
          <w:sz w:val="19"/>
          <w:szCs w:val="19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/>
        <w:ind w:left="133"/>
      </w:pP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a2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61616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61616"/>
          <w:w w:val="13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61616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2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7F7F7F"/>
          <w:w w:val="145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61616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82828"/>
          <w:w w:val="8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,</w:t>
      </w:r>
      <w:r>
        <w:rPr>
          <w:rFonts w:cs="Courier New" w:hAnsi="Courier New" w:eastAsia="Courier New" w:ascii="Courier New"/>
          <w:color w:val="2828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82828"/>
          <w:spacing w:val="-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3=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61616"/>
          <w:spacing w:val="0"/>
          <w:w w:val="138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61616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No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3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145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61616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282828"/>
          <w:spacing w:val="0"/>
          <w:w w:val="82"/>
          <w:sz w:val="19"/>
          <w:szCs w:val="19"/>
        </w:rPr>
        <w:t>'</w:t>
      </w:r>
      <w:r>
        <w:rPr>
          <w:rFonts w:cs="Courier New" w:hAnsi="Courier New" w:eastAsia="Courier New" w:ascii="Courier New"/>
          <w:color w:val="161616"/>
          <w:spacing w:val="0"/>
          <w:w w:val="132"/>
          <w:sz w:val="19"/>
          <w:szCs w:val="19"/>
        </w:rPr>
        <w:t>"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33"/>
      </w:pPr>
      <w:r>
        <w:rPr>
          <w:rFonts w:cs="Courier New" w:hAnsi="Courier New" w:eastAsia="Courier New" w:ascii="Courier New"/>
          <w:color w:val="696969"/>
          <w:spacing w:val="0"/>
          <w:w w:val="91"/>
          <w:sz w:val="19"/>
          <w:szCs w:val="19"/>
        </w:rPr>
        <w:t>+</w:t>
      </w:r>
      <w:r>
        <w:rPr>
          <w:rFonts w:cs="Courier New" w:hAnsi="Courier New" w:eastAsia="Courier New" w:ascii="Courier New"/>
          <w:color w:val="161616"/>
          <w:spacing w:val="0"/>
          <w:w w:val="9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161616"/>
          <w:spacing w:val="34"/>
          <w:w w:val="9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4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D=</w:t>
      </w:r>
      <w:r>
        <w:rPr>
          <w:rFonts w:cs="Courier New" w:hAnsi="Courier New" w:eastAsia="Courier New" w:ascii="Courier New"/>
          <w:color w:val="161616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82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282828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exact" w:line="200"/>
        <w:ind w:left="1544"/>
      </w:pP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spacing w:val="39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position w:val="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 w:lineRule="auto" w:line="251"/>
        <w:ind w:left="2250" w:right="3816"/>
      </w:pP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t=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ex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4C4C4D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C4C4D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4C4C4D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ct</w:t>
      </w:r>
      <w:r>
        <w:rPr>
          <w:rFonts w:cs="Courier New" w:hAnsi="Courier New" w:eastAsia="Courier New" w:ascii="Courier New"/>
          <w:color w:val="282828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ent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82828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282828"/>
          <w:w w:val="63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x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sq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ua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ar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5"/>
        <w:ind w:left="1782"/>
      </w:pP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ch</w:t>
      </w:r>
      <w:r>
        <w:rPr>
          <w:rFonts w:cs="Courier New" w:hAnsi="Courier New" w:eastAsia="Courier New" w:ascii="Courier New"/>
          <w:color w:val="696969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7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Q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pt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 w:lineRule="auto" w:line="257"/>
        <w:ind w:left="119" w:right="1303" w:firstLine="2131"/>
      </w:pP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w w:val="126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282828"/>
          <w:w w:val="63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82828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8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282828"/>
          <w:w w:val="113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82828"/>
          <w:w w:val="63"/>
          <w:sz w:val="19"/>
          <w:szCs w:val="19"/>
        </w:rPr>
        <w:t>:</w:t>
      </w:r>
      <w:r>
        <w:rPr>
          <w:rFonts w:cs="Courier New" w:hAnsi="Courier New" w:eastAsia="Courier New" w:ascii="Courier New"/>
          <w:color w:val="2828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82828"/>
          <w:spacing w:val="-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tud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61616"/>
          <w:spacing w:val="0"/>
          <w:w w:val="82"/>
          <w:sz w:val="19"/>
          <w:szCs w:val="19"/>
        </w:rPr>
        <w:t>,</w:t>
      </w:r>
      <w:r>
        <w:rPr>
          <w:rFonts w:cs="Courier New" w:hAnsi="Courier New" w:eastAsia="Courier New" w:ascii="Courier New"/>
          <w:color w:val="161616"/>
          <w:spacing w:val="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ct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D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161616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2250"/>
      </w:pPr>
      <w:r>
        <w:rPr>
          <w:rFonts w:cs="Courier New" w:hAnsi="Courier New" w:eastAsia="Courier New" w:ascii="Courier New"/>
          <w:color w:val="4C4C4D"/>
          <w:w w:val="88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w w:val="75"/>
          <w:position w:val="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96969"/>
          <w:w w:val="132"/>
          <w:position w:val="2"/>
          <w:sz w:val="19"/>
          <w:szCs w:val="19"/>
        </w:rPr>
        <w:t>p</w:t>
      </w:r>
      <w:r>
        <w:rPr>
          <w:rFonts w:cs="Courier New" w:hAnsi="Courier New" w:eastAsia="Courier New" w:ascii="Courier New"/>
          <w:color w:val="4C4C4D"/>
          <w:w w:val="107"/>
          <w:position w:val="2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1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C4C4D"/>
          <w:w w:val="107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94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w w:val="113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C4D"/>
          <w:w w:val="107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w w:val="101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kT</w:t>
      </w:r>
      <w:r>
        <w:rPr>
          <w:rFonts w:cs="Courier New" w:hAnsi="Courier New" w:eastAsia="Courier New" w:ascii="Courier New"/>
          <w:color w:val="696969"/>
          <w:w w:val="101"/>
          <w:position w:val="2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107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7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4C4C4D"/>
          <w:w w:val="101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88"/>
          <w:position w:val="2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282828"/>
          <w:w w:val="101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44"/>
      </w:pPr>
      <w:r>
        <w:pict>
          <v:shape type="#_x0000_t75" style="position:absolute;margin-left:155.499pt;margin-top:0.708593pt;width:106.186pt;height:9.00043pt;mso-position-horizontal-relative:page;mso-position-vertical-relative:paragraph;z-index:-1073">
            <v:imagedata o:title="" r:id="rId124"/>
          </v:shape>
        </w:pict>
      </w:r>
      <w:r>
        <w:rPr>
          <w:rFonts w:cs="Courier New" w:hAnsi="Courier New" w:eastAsia="Courier New" w:ascii="Courier New"/>
          <w:color w:val="4C4C4D"/>
          <w:w w:val="82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C4C4D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rn</w:t>
      </w:r>
      <w:r>
        <w:rPr>
          <w:rFonts w:cs="Courier New" w:hAnsi="Courier New" w:eastAsia="Courier New" w:ascii="Courier New"/>
          <w:color w:val="696969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C4C4D"/>
          <w:spacing w:val="0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4C4C4D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39"/>
      </w:pPr>
      <w:r>
        <w:pict>
          <v:shape type="#_x0000_t75" style="position:absolute;margin-left:119.504pt;margin-top:0.708593pt;width:286.521pt;height:43.2021pt;mso-position-horizontal-relative:page;mso-position-vertical-relative:paragraph;z-index:-1074">
            <v:imagedata o:title="" r:id="rId125"/>
          </v:shape>
        </w:pict>
      </w:r>
      <w:hyperlink r:id="rId126">
        <w:r>
          <w:rPr>
            <w:rFonts w:cs="Courier New" w:hAnsi="Courier New" w:eastAsia="Courier New" w:ascii="Courier New"/>
            <w:color w:val="696969"/>
            <w:w w:val="75"/>
            <w:sz w:val="19"/>
            <w:szCs w:val="19"/>
          </w:rPr>
          <w:t>@</w:t>
        </w:r>
        <w:r>
          <w:rPr>
            <w:rFonts w:cs="Courier New" w:hAnsi="Courier New" w:eastAsia="Courier New" w:ascii="Courier New"/>
            <w:color w:val="7F7F7F"/>
            <w:w w:val="113"/>
            <w:sz w:val="19"/>
            <w:szCs w:val="19"/>
          </w:rPr>
          <w:t>O</w:t>
        </w:r>
        <w:r>
          <w:rPr>
            <w:rFonts w:cs="Courier New" w:hAnsi="Courier New" w:eastAsia="Courier New" w:ascii="Courier New"/>
            <w:color w:val="4C4C4D"/>
            <w:w w:val="101"/>
            <w:sz w:val="19"/>
            <w:szCs w:val="19"/>
          </w:rPr>
          <w:t>v</w:t>
        </w:r>
        <w:r>
          <w:rPr>
            <w:rFonts w:cs="Courier New" w:hAnsi="Courier New" w:eastAsia="Courier New" w:ascii="Courier New"/>
            <w:color w:val="4C4C4D"/>
            <w:w w:val="107"/>
            <w:sz w:val="19"/>
            <w:szCs w:val="19"/>
          </w:rPr>
          <w:t>e</w:t>
        </w:r>
        <w:r>
          <w:rPr>
            <w:rFonts w:cs="Courier New" w:hAnsi="Courier New" w:eastAsia="Courier New" w:ascii="Courier New"/>
            <w:color w:val="696969"/>
            <w:w w:val="107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696969"/>
            <w:w w:val="101"/>
            <w:sz w:val="19"/>
            <w:szCs w:val="19"/>
          </w:rPr>
          <w:t>r</w:t>
        </w:r>
        <w:r>
          <w:rPr>
            <w:rFonts w:cs="Courier New" w:hAnsi="Courier New" w:eastAsia="Courier New" w:ascii="Courier New"/>
            <w:color w:val="4C4C4D"/>
            <w:w w:val="101"/>
            <w:sz w:val="19"/>
            <w:szCs w:val="19"/>
          </w:rPr>
          <w:t>i</w:t>
        </w:r>
        <w:r>
          <w:rPr>
            <w:rFonts w:cs="Courier New" w:hAnsi="Courier New" w:eastAsia="Courier New" w:ascii="Courier New"/>
            <w:color w:val="696969"/>
            <w:w w:val="119"/>
            <w:sz w:val="19"/>
            <w:szCs w:val="19"/>
          </w:rPr>
          <w:t>d</w:t>
        </w:r>
        <w:r>
          <w:rPr>
            <w:rFonts w:cs="Courier New" w:hAnsi="Courier New" w:eastAsia="Courier New" w:ascii="Courier New"/>
            <w:color w:val="4C4C4D"/>
            <w:w w:val="94"/>
            <w:sz w:val="19"/>
            <w:szCs w:val="19"/>
          </w:rPr>
          <w:t>e</w:t>
        </w:r>
      </w:hyperlink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30" w:right="3082" w:hanging="706"/>
      </w:pP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publ</w:t>
      </w:r>
      <w:r>
        <w:rPr>
          <w:rFonts w:cs="Courier New" w:hAnsi="Courier New" w:eastAsia="Courier New" w:ascii="Courier New"/>
          <w:color w:val="4C4C4D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ean</w:t>
      </w:r>
      <w:r>
        <w:rPr>
          <w:rFonts w:cs="Courier New" w:hAnsi="Courier New" w:eastAsia="Courier New" w:ascii="Courier New"/>
          <w:color w:val="696969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D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nar</w:t>
      </w:r>
      <w:r>
        <w:rPr>
          <w:rFonts w:cs="Courier New" w:hAnsi="Courier New" w:eastAsia="Courier New" w:ascii="Courier New"/>
          <w:color w:val="696969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26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C4C4D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C4D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4C4C4D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3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96969"/>
          <w:spacing w:val="6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82828"/>
          <w:spacing w:val="5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/>
        <w:ind w:left="1537"/>
      </w:pP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696969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tm</w:t>
      </w:r>
      <w:r>
        <w:rPr>
          <w:rFonts w:cs="Courier New" w:hAnsi="Courier New" w:eastAsia="Courier New" w:ascii="Courier New"/>
          <w:color w:val="4C4C4D"/>
          <w:spacing w:val="0"/>
          <w:w w:val="94"/>
          <w:sz w:val="19"/>
          <w:szCs w:val="19"/>
        </w:rPr>
        <w:t>=</w:t>
      </w:r>
      <w:r>
        <w:rPr>
          <w:rFonts w:cs="Courier New" w:hAnsi="Courier New" w:eastAsia="Courier New" w:ascii="Courier New"/>
          <w:color w:val="4C4C4D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ll</w:t>
      </w:r>
      <w:r>
        <w:rPr>
          <w:rFonts w:cs="Courier New" w:hAnsi="Courier New" w:eastAsia="Courier New" w:ascii="Courier New"/>
          <w:color w:val="282828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30"/>
      </w:pPr>
      <w:r>
        <w:pict>
          <v:shape type="#_x0000_t75" style="position:absolute;margin-left:154.779pt;margin-top:0.708593pt;width:136.782pt;height:9.00043pt;mso-position-horizontal-relative:page;mso-position-vertical-relative:paragraph;z-index:-1075">
            <v:imagedata o:title="" r:id="rId127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bo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5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8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133" w:right="3290" w:firstLine="1404"/>
      </w:pPr>
      <w:r>
        <w:pict>
          <v:group style="position:absolute;margin-left:85.3085pt;margin-top:1.06861pt;width:309.918pt;height:88.9242pt;mso-position-horizontal-relative:page;mso-position-vertical-relative:paragraph;z-index:-1076" coordorigin="1706,21" coordsize="6198,1778">
            <v:shape type="#_x0000_t75" style="position:absolute;left:3355;top:691;width:4024;height:1109">
              <v:imagedata o:title="" r:id="rId128"/>
            </v:shape>
            <v:shape type="#_x0000_t75" style="position:absolute;left:1706;top:21;width:6198;height:648">
              <v:imagedata o:title="" r:id="rId12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F7F7F"/>
          <w:spacing w:val="0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61616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F7F7F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WH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4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61616"/>
          <w:spacing w:val="0"/>
          <w:w w:val="101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107"/>
          <w:sz w:val="19"/>
          <w:szCs w:val="19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2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7"/>
          <w:sz w:val="19"/>
          <w:szCs w:val="19"/>
        </w:rPr>
        <w:t>et</w:t>
      </w:r>
      <w:r>
        <w:rPr>
          <w:rFonts w:cs="Courier New" w:hAnsi="Courier New" w:eastAsia="Courier New" w:ascii="Courier New"/>
          <w:color w:val="696969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82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282828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544"/>
      </w:pPr>
      <w:r>
        <w:rPr>
          <w:rFonts w:cs="Courier New" w:hAnsi="Courier New" w:eastAsia="Courier New" w:ascii="Courier New"/>
          <w:color w:val="7F7F7F"/>
          <w:w w:val="82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19"/>
          <w:position w:val="1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F7F7F"/>
          <w:spacing w:val="30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7"/>
          <w:position w:val="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7" w:lineRule="auto" w:line="254"/>
        <w:ind w:left="2250" w:right="3816"/>
      </w:pP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Co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ex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161616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ta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C4C4D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8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ent</w:t>
      </w:r>
      <w:r>
        <w:rPr>
          <w:rFonts w:cs="Courier New" w:hAnsi="Courier New" w:eastAsia="Courier New" w:ascii="Courier New"/>
          <w:color w:val="696969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161616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161616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75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161616"/>
          <w:w w:val="63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F7F7F"/>
          <w:w w:val="13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xe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ut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w w:val="119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q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F7F7F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282828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96969"/>
          <w:w w:val="8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=t</w:t>
      </w:r>
      <w:r>
        <w:rPr>
          <w:rFonts w:cs="Courier New" w:hAnsi="Courier New" w:eastAsia="Courier New" w:ascii="Courier New"/>
          <w:color w:val="7F7F7F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F7F7F"/>
          <w:w w:val="107"/>
          <w:sz w:val="19"/>
          <w:szCs w:val="19"/>
        </w:rPr>
        <w:t>ue</w:t>
      </w:r>
      <w:r>
        <w:rPr>
          <w:rFonts w:cs="Courier New" w:hAnsi="Courier New" w:eastAsia="Courier New" w:ascii="Courier New"/>
          <w:color w:val="282828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782"/>
      </w:pP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9"/>
          <w:szCs w:val="19"/>
        </w:rPr>
        <w:t>tc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9"/>
          <w:szCs w:val="19"/>
        </w:rPr>
        <w:t>h</w:t>
      </w:r>
      <w:r>
        <w:rPr>
          <w:rFonts w:cs="Courier New" w:hAnsi="Courier New" w:eastAsia="Courier New" w:ascii="Courier New"/>
          <w:color w:val="696969"/>
          <w:spacing w:val="71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7"/>
          <w:position w:val="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1"/>
          <w:sz w:val="19"/>
          <w:szCs w:val="19"/>
        </w:rPr>
        <w:t>SQ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1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xc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7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7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94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3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1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F7F7F"/>
          <w:spacing w:val="30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8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63"/>
          <w:position w:val="1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1"/>
        <w:ind w:right="1293"/>
        <w:sectPr>
          <w:type w:val="continuous"/>
          <w:pgSz w:w="11900" w:h="16820"/>
          <w:pgMar w:top="1240" w:bottom="280" w:left="1580" w:right="680"/>
        </w:sectPr>
      </w:pPr>
      <w:r>
        <w:pict>
          <v:shape type="#_x0000_t75" style="position:absolute;margin-left:429.782pt;margin-top:2.8191pt;width:66.951pt;height:11.8806pt;mso-position-horizontal-relative:page;mso-position-vertical-relative:paragraph;z-index:-1077">
            <v:imagedata o:title="" r:id="rId130"/>
          </v:shape>
        </w:pict>
      </w:r>
      <w:r>
        <w:rPr>
          <w:rFonts w:cs="Times New Roman" w:hAnsi="Times New Roman" w:eastAsia="Times New Roman" w:ascii="Times New Roman"/>
          <w:b/>
          <w:color w:val="909DB1"/>
          <w:spacing w:val="0"/>
          <w:w w:val="7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909DB1"/>
          <w:spacing w:val="30"/>
          <w:w w:val="75"/>
          <w:sz w:val="22"/>
          <w:szCs w:val="22"/>
        </w:rPr>
        <w:t> </w:t>
      </w:r>
      <w:r>
        <w:rPr>
          <w:rFonts w:cs="Arial" w:hAnsi="Arial" w:eastAsia="Arial" w:ascii="Arial"/>
          <w:b/>
          <w:color w:val="909DB1"/>
          <w:spacing w:val="0"/>
          <w:w w:val="75"/>
          <w:sz w:val="19"/>
          <w:szCs w:val="19"/>
        </w:rPr>
        <w:t>a</w:t>
      </w:r>
      <w:r>
        <w:rPr>
          <w:rFonts w:cs="Arial" w:hAnsi="Arial" w:eastAsia="Arial" w:ascii="Arial"/>
          <w:b/>
          <w:color w:val="909DB1"/>
          <w:spacing w:val="0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14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0"/>
          <w:w w:val="86"/>
          <w:sz w:val="19"/>
          <w:szCs w:val="19"/>
        </w:rPr>
        <w:t>g</w:t>
      </w:r>
      <w:r>
        <w:rPr>
          <w:rFonts w:cs="Arial" w:hAnsi="Arial" w:eastAsia="Arial" w:ascii="Arial"/>
          <w:b/>
          <w:color w:val="909DB1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b/>
          <w:color w:val="909DB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909DB1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4C4C4D"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b/>
          <w:color w:val="4C4C4D"/>
          <w:spacing w:val="5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4C4C4D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4C4C4D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4C4C4D"/>
          <w:spacing w:val="4"/>
          <w:w w:val="3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4C4C4D"/>
          <w:spacing w:val="0"/>
          <w:w w:val="78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4C4C4D"/>
          <w:spacing w:val="0"/>
          <w:w w:val="11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19" w:right="-49"/>
      </w:pP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86868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li</w:t>
      </w:r>
      <w:r>
        <w:rPr>
          <w:rFonts w:cs="Courier New" w:hAnsi="Courier New" w:eastAsia="Courier New" w:ascii="Courier New"/>
          <w:color w:val="7C7C7C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86868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nar</w:t>
      </w:r>
      <w:r>
        <w:rPr>
          <w:rFonts w:cs="Courier New" w:hAnsi="Courier New" w:eastAsia="Courier New" w:ascii="Courier New"/>
          <w:color w:val="191919"/>
          <w:spacing w:val="0"/>
          <w:w w:val="94"/>
          <w:sz w:val="19"/>
          <w:szCs w:val="19"/>
        </w:rPr>
        <w:t>"</w:t>
      </w:r>
      <w:r>
        <w:rPr>
          <w:rFonts w:cs="Courier New" w:hAnsi="Courier New" w:eastAsia="Courier New" w:ascii="Courier New"/>
          <w:color w:val="686868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</w:pPr>
      <w:r>
        <w:pict>
          <v:shape type="#_x0000_t75" style="position:absolute;margin-left:84.2287pt;margin-top:1.06861pt;width:410.345pt;height:32.4015pt;mso-position-horizontal-relative:page;mso-position-vertical-relative:paragraph;z-index:-1063">
            <v:imagedata o:title="" r:id="rId132"/>
          </v:shape>
        </w:pict>
      </w:r>
      <w:r>
        <w:rPr>
          <w:rFonts w:cs="Courier New" w:hAnsi="Courier New" w:eastAsia="Courier New" w:ascii="Courier New"/>
          <w:color w:val="7C7C7C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w w:val="126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C7C7C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C7C7C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191919"/>
          <w:w w:val="56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w w:val="13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95057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w w:val="138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tl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191919"/>
          <w:w w:val="11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ro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373D48"/>
          <w:w w:val="75"/>
          <w:sz w:val="19"/>
          <w:szCs w:val="19"/>
        </w:rPr>
        <w:t>:</w:t>
      </w:r>
      <w:r>
        <w:rPr>
          <w:rFonts w:cs="Courier New" w:hAnsi="Courier New" w:eastAsia="Courier New" w:ascii="Courier New"/>
          <w:color w:val="373D48"/>
          <w:spacing w:val="4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Cl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eD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sectPr>
          <w:pgMar w:header="533" w:footer="0" w:top="1220" w:bottom="280" w:left="1580" w:right="680"/>
          <w:headerReference w:type="default" r:id="rId131"/>
          <w:pgSz w:w="11900" w:h="16820"/>
          <w:cols w:num="2" w:equalWidth="off">
            <w:col w:w="2236" w:space="14"/>
            <w:col w:w="7390"/>
          </w:cols>
        </w:sectPr>
      </w:pPr>
      <w:r>
        <w:rPr>
          <w:rFonts w:cs="Courier New" w:hAnsi="Courier New" w:eastAsia="Courier New" w:ascii="Courier New"/>
          <w:color w:val="7C7C7C"/>
          <w:w w:val="88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91919"/>
          <w:w w:val="75"/>
          <w:position w:val="1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w w:val="138"/>
          <w:position w:val="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w w:val="101"/>
          <w:position w:val="1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7C7C7C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101"/>
          <w:position w:val="1"/>
          <w:sz w:val="19"/>
          <w:szCs w:val="19"/>
        </w:rPr>
        <w:t>tS</w:t>
      </w:r>
      <w:r>
        <w:rPr>
          <w:rFonts w:cs="Courier New" w:hAnsi="Courier New" w:eastAsia="Courier New" w:ascii="Courier New"/>
          <w:color w:val="7C7C7C"/>
          <w:w w:val="113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w w:val="101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position w:val="1"/>
          <w:sz w:val="19"/>
          <w:szCs w:val="19"/>
        </w:rPr>
        <w:t>ck</w:t>
      </w:r>
      <w:r>
        <w:rPr>
          <w:rFonts w:cs="Courier New" w:hAnsi="Courier New" w:eastAsia="Courier New" w:ascii="Courier New"/>
          <w:color w:val="7C7C7C"/>
          <w:w w:val="101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w w:val="107"/>
          <w:position w:val="1"/>
          <w:sz w:val="19"/>
          <w:szCs w:val="19"/>
        </w:rPr>
        <w:t>ra</w:t>
      </w:r>
      <w:r>
        <w:rPr>
          <w:rFonts w:cs="Courier New" w:hAnsi="Courier New" w:eastAsia="Courier New" w:ascii="Courier New"/>
          <w:color w:val="7C7C7C"/>
          <w:w w:val="101"/>
          <w:position w:val="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w w:val="107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85"/>
          <w:position w:val="1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2B2B2B"/>
          <w:w w:val="113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 w:lineRule="exact" w:line="200"/>
        <w:ind w:left="1544"/>
      </w:pPr>
      <w:r>
        <w:pict>
          <v:shape type="#_x0000_t75" style="position:absolute;margin-left:155.859pt;margin-top:2.90859pt;width:93.9474pt;height:9.00043pt;mso-position-horizontal-relative:page;mso-position-vertical-relative:paragraph;z-index:-1064">
            <v:imagedata o:title="" r:id="rId133"/>
          </v:shape>
        </w:pic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1"/>
          <w:sz w:val="19"/>
          <w:szCs w:val="19"/>
        </w:rPr>
        <w:t>ur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43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position w:val="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position w:val="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7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26"/>
          <w:position w:val="1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spacing w:val="0"/>
          <w:w w:val="82"/>
          <w:position w:val="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7"/>
          <w:position w:val="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2B2B2B"/>
          <w:spacing w:val="0"/>
          <w:w w:val="75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31"/>
        <w:ind w:right="1293"/>
        <w:sectPr>
          <w:type w:val="continuous"/>
          <w:pgSz w:w="11900" w:h="16820"/>
          <w:pgMar w:top="1240" w:bottom="280" w:left="1580" w:right="680"/>
        </w:sectPr>
      </w:pPr>
      <w:r>
        <w:pict>
          <v:shape type="#_x0000_t75" style="position:absolute;margin-left:429.782pt;margin-top:2.8191pt;width:66.951pt;height:11.8806pt;mso-position-horizontal-relative:page;mso-position-vertical-relative:paragraph;z-index:-1065">
            <v:imagedata o:title="" r:id="rId134"/>
          </v:shape>
        </w:pict>
      </w:r>
      <w:r>
        <w:rPr>
          <w:rFonts w:cs="Times New Roman" w:hAnsi="Times New Roman" w:eastAsia="Times New Roman" w:ascii="Times New Roman"/>
          <w:b/>
          <w:color w:val="8E9CB1"/>
          <w:spacing w:val="0"/>
          <w:w w:val="7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color w:val="8E9CB1"/>
          <w:spacing w:val="30"/>
          <w:w w:val="75"/>
          <w:sz w:val="22"/>
          <w:szCs w:val="22"/>
        </w:rPr>
        <w:t> </w:t>
      </w:r>
      <w:r>
        <w:rPr>
          <w:rFonts w:cs="Arial" w:hAnsi="Arial" w:eastAsia="Arial" w:ascii="Arial"/>
          <w:b/>
          <w:color w:val="8E9CB1"/>
          <w:spacing w:val="0"/>
          <w:w w:val="75"/>
          <w:sz w:val="19"/>
          <w:szCs w:val="19"/>
        </w:rPr>
        <w:t>a</w:t>
      </w:r>
      <w:r>
        <w:rPr>
          <w:rFonts w:cs="Arial" w:hAnsi="Arial" w:eastAsia="Arial" w:ascii="Arial"/>
          <w:b/>
          <w:color w:val="8E9CB1"/>
          <w:spacing w:val="0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8E9CB1"/>
          <w:spacing w:val="14"/>
          <w:w w:val="75"/>
          <w:sz w:val="19"/>
          <w:szCs w:val="19"/>
        </w:rPr>
        <w:t> </w:t>
      </w:r>
      <w:r>
        <w:rPr>
          <w:rFonts w:cs="Arial" w:hAnsi="Arial" w:eastAsia="Arial" w:ascii="Arial"/>
          <w:b/>
          <w:color w:val="8E9CB1"/>
          <w:spacing w:val="0"/>
          <w:w w:val="86"/>
          <w:sz w:val="19"/>
          <w:szCs w:val="19"/>
        </w:rPr>
        <w:t>g</w:t>
      </w:r>
      <w:r>
        <w:rPr>
          <w:rFonts w:cs="Arial" w:hAnsi="Arial" w:eastAsia="Arial" w:ascii="Arial"/>
          <w:b/>
          <w:color w:val="8E9CB1"/>
          <w:spacing w:val="0"/>
          <w:w w:val="163"/>
          <w:sz w:val="19"/>
          <w:szCs w:val="19"/>
        </w:rPr>
        <w:t>e</w:t>
      </w:r>
      <w:r>
        <w:rPr>
          <w:rFonts w:cs="Arial" w:hAnsi="Arial" w:eastAsia="Arial" w:ascii="Arial"/>
          <w:b/>
          <w:color w:val="8E9CB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8E9CB1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495057"/>
          <w:spacing w:val="0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b/>
          <w:color w:val="495057"/>
          <w:spacing w:val="5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373D48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373D48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373D48"/>
          <w:spacing w:val="4"/>
          <w:w w:val="3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373D48"/>
          <w:spacing w:val="0"/>
          <w:w w:val="78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color w:val="495057"/>
          <w:spacing w:val="0"/>
          <w:w w:val="11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9" w:lineRule="auto" w:line="316"/>
        <w:ind w:left="839" w:right="1152" w:hanging="346"/>
      </w:pPr>
      <w:r>
        <w:pict>
          <v:shape type="#_x0000_t75" style="position:absolute;margin-left:102.946pt;margin-top:2.58049pt;width:403.866pt;height:95.7646pt;mso-position-horizontal-relative:page;mso-position-vertical-relative:paragraph;z-index:-1059">
            <v:imagedata o:title="" r:id="rId136"/>
          </v:shape>
        </w:pict>
      </w:r>
      <w:r>
        <w:rPr>
          <w:rFonts w:cs="Arial" w:hAnsi="Arial" w:eastAsia="Arial" w:ascii="Arial"/>
          <w:color w:val="070707"/>
          <w:w w:val="68"/>
          <w:sz w:val="19"/>
          <w:szCs w:val="19"/>
        </w:rPr>
        <w:t>S</w:t>
      </w:r>
      <w:r>
        <w:rPr>
          <w:rFonts w:cs="Arial" w:hAnsi="Arial" w:eastAsia="Arial" w:ascii="Arial"/>
          <w:color w:val="1C1C1C"/>
          <w:w w:val="109"/>
          <w:sz w:val="19"/>
          <w:szCs w:val="19"/>
        </w:rPr>
        <w:t>.</w:t>
      </w:r>
      <w:r>
        <w:rPr>
          <w:rFonts w:cs="Arial" w:hAnsi="Arial" w:eastAsia="Arial" w:ascii="Arial"/>
          <w:color w:val="1C1C1C"/>
          <w:w w:val="100"/>
          <w:sz w:val="19"/>
          <w:szCs w:val="19"/>
        </w:rPr>
        <w:t>   </w:t>
      </w:r>
      <w:r>
        <w:rPr>
          <w:rFonts w:cs="Arial" w:hAnsi="Arial" w:eastAsia="Arial" w:ascii="Arial"/>
          <w:color w:val="1C1C1C"/>
          <w:spacing w:val="-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95"/>
          <w:sz w:val="19"/>
          <w:szCs w:val="19"/>
        </w:rPr>
        <w:t>p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ó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404141"/>
          <w:spacing w:val="3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3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ll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1C1C1C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8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z</w:t>
      </w:r>
      <w:r>
        <w:rPr>
          <w:rFonts w:cs="Arial" w:hAnsi="Arial" w:eastAsia="Arial" w:ascii="Arial"/>
          <w:color w:val="1C1C1C"/>
          <w:spacing w:val="-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7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97"/>
          <w:sz w:val="19"/>
          <w:szCs w:val="19"/>
        </w:rPr>
        <w:t>cc</w:t>
      </w:r>
      <w:r>
        <w:rPr>
          <w:rFonts w:cs="Arial" w:hAnsi="Arial" w:eastAsia="Arial" w:ascii="Arial"/>
          <w:color w:val="1C1C1C"/>
          <w:spacing w:val="0"/>
          <w:w w:val="97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97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97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11"/>
          <w:w w:val="97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97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39"/>
          <w:sz w:val="19"/>
          <w:szCs w:val="19"/>
        </w:rPr>
        <w:t>'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2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88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z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q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8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95"/>
          <w:sz w:val="19"/>
          <w:szCs w:val="19"/>
        </w:rPr>
        <w:t>p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88"/>
          <w:sz w:val="19"/>
          <w:szCs w:val="19"/>
        </w:rPr>
        <w:t>p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ode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64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z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é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od</w:t>
      </w:r>
      <w:r>
        <w:rPr>
          <w:rFonts w:cs="Arial" w:hAnsi="Arial" w:eastAsia="Arial" w:ascii="Arial"/>
          <w:color w:val="1C1C1C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3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R</w:t>
      </w:r>
      <w:r>
        <w:rPr>
          <w:rFonts w:cs="Arial" w:hAnsi="Arial" w:eastAsia="Arial" w:ascii="Arial"/>
          <w:color w:val="404141"/>
          <w:spacing w:val="0"/>
          <w:w w:val="89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1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.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62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4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í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70707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me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404141"/>
          <w:spacing w:val="0"/>
          <w:w w:val="109"/>
          <w:sz w:val="19"/>
          <w:szCs w:val="19"/>
        </w:rPr>
        <w:t>,</w:t>
      </w:r>
      <w:r>
        <w:rPr>
          <w:rFonts w:cs="Arial" w:hAnsi="Arial" w:eastAsia="Arial" w:ascii="Arial"/>
          <w:color w:val="404141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í</w:t>
      </w:r>
      <w:r>
        <w:rPr>
          <w:rFonts w:cs="Arial" w:hAnsi="Arial" w:eastAsia="Arial" w:ascii="Arial"/>
          <w:color w:val="1C1C1C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h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ó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2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v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C1C1C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go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ro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404141"/>
          <w:spacing w:val="0"/>
          <w:w w:val="68"/>
          <w:sz w:val="19"/>
          <w:szCs w:val="19"/>
        </w:rPr>
        <w:t>.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04141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1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5"/>
          <w:w w:val="81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v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404141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404141"/>
          <w:spacing w:val="0"/>
          <w:w w:val="109"/>
          <w:sz w:val="19"/>
          <w:szCs w:val="19"/>
        </w:rPr>
        <w:t>:</w:t>
      </w:r>
      <w:r>
        <w:rPr>
          <w:rFonts w:cs="Arial" w:hAnsi="Arial" w:eastAsia="Arial" w:ascii="Arial"/>
          <w:color w:val="404141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6"/>
          <w:sz w:val="19"/>
          <w:szCs w:val="19"/>
        </w:rPr>
        <w:t>V</w:t>
      </w:r>
      <w:r>
        <w:rPr>
          <w:rFonts w:cs="Arial" w:hAnsi="Arial" w:eastAsia="Arial" w:ascii="Arial"/>
          <w:color w:val="07070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20"/>
          <w:sz w:val="19"/>
          <w:szCs w:val="19"/>
        </w:rPr>
        <w:t>w</w:t>
      </w:r>
      <w:r>
        <w:rPr>
          <w:rFonts w:cs="Arial" w:hAnsi="Arial" w:eastAsia="Arial" w:ascii="Arial"/>
          <w:color w:val="1C1C1C"/>
          <w:spacing w:val="0"/>
          <w:w w:val="7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07070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404141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j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21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g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-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color w:val="1C1C1C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5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85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14"/>
          <w:w w:val="85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2" w:lineRule="auto" w:line="316"/>
        <w:ind w:left="839" w:right="1065" w:firstLine="7"/>
      </w:pPr>
      <w:r>
        <w:rPr>
          <w:rFonts w:cs="Arial" w:hAnsi="Arial" w:eastAsia="Arial" w:ascii="Arial"/>
          <w:color w:val="1C1C1C"/>
          <w:sz w:val="19"/>
          <w:szCs w:val="19"/>
        </w:rPr>
        <w:t>m</w:t>
      </w:r>
      <w:r>
        <w:rPr>
          <w:rFonts w:cs="Arial" w:hAnsi="Arial" w:eastAsia="Arial" w:ascii="Arial"/>
          <w:color w:val="1C1C1C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C1C1C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C1C1C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de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,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04141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re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70707"/>
          <w:spacing w:val="0"/>
          <w:w w:val="95"/>
          <w:sz w:val="19"/>
          <w:szCs w:val="19"/>
        </w:rPr>
        <w:t>q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64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070707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07070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78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ú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8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ode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,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04141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on</w:t>
      </w:r>
      <w:r>
        <w:rPr>
          <w:rFonts w:cs="Arial" w:hAnsi="Arial" w:eastAsia="Arial" w:ascii="Arial"/>
          <w:color w:val="1C1C1C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c</w:t>
      </w:r>
      <w:r>
        <w:rPr>
          <w:rFonts w:cs="Arial" w:hAnsi="Arial" w:eastAsia="Arial" w:ascii="Arial"/>
          <w:color w:val="070707"/>
          <w:spacing w:val="0"/>
          <w:w w:val="89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16"/>
          <w:w w:val="89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9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16"/>
          <w:w w:val="89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5"/>
          <w:sz w:val="19"/>
          <w:szCs w:val="19"/>
        </w:rPr>
        <w:t>da</w:t>
      </w:r>
      <w:r>
        <w:rPr>
          <w:rFonts w:cs="Arial" w:hAnsi="Arial" w:eastAsia="Arial" w:ascii="Arial"/>
          <w:color w:val="1C1C1C"/>
          <w:spacing w:val="0"/>
          <w:w w:val="164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7070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22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ha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C1C1C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81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81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C1C1C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é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1C1C1C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070707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C1C1C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C1C1C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ro</w:t>
      </w:r>
      <w:r>
        <w:rPr>
          <w:rFonts w:cs="Arial" w:hAnsi="Arial" w:eastAsia="Arial" w:ascii="Arial"/>
          <w:color w:val="07070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C1C1C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C1C1C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1C1C1C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1C1C1C"/>
          <w:spacing w:val="0"/>
          <w:w w:val="111"/>
          <w:sz w:val="19"/>
          <w:szCs w:val="19"/>
        </w:rPr>
        <w:t>r.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33"/>
      </w:pPr>
      <w:r>
        <w:pict>
          <v:shape type="#_x0000_t75" style="position:absolute;margin-left:84.2287pt;margin-top:1.06861pt;width:405.306pt;height:44.2821pt;mso-position-horizontal-relative:page;mso-position-vertical-relative:paragraph;z-index:-1060">
            <v:imagedata o:title="" r:id="rId137"/>
          </v:shape>
        </w:pict>
      </w:r>
      <w:r>
        <w:rPr>
          <w:rFonts w:cs="Courier New" w:hAnsi="Courier New" w:eastAsia="Courier New" w:ascii="Courier New"/>
          <w:color w:val="5D5D5E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5D5D5E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37373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D5D5E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5D5D5E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37373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C1C1C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37373"/>
          <w:spacing w:val="0"/>
          <w:w w:val="13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il</w:t>
      </w:r>
      <w:r>
        <w:rPr>
          <w:rFonts w:cs="Courier New" w:hAnsi="Courier New" w:eastAsia="Courier New" w:ascii="Courier New"/>
          <w:color w:val="1C1C1C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37373"/>
          <w:spacing w:val="0"/>
          <w:w w:val="13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1C1C1C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19"/>
      </w:pP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37373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as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2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V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19"/>
          <w:sz w:val="19"/>
          <w:szCs w:val="19"/>
        </w:rPr>
        <w:t>w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auto" w:line="257"/>
        <w:ind w:left="1544" w:right="1411" w:hanging="720"/>
      </w:pP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37373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37373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rE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5D5D5E"/>
          <w:spacing w:val="0"/>
          <w:w w:val="126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3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737373"/>
          <w:spacing w:val="0"/>
          <w:w w:val="3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26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37373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m</w:t>
      </w:r>
      <w:r>
        <w:rPr>
          <w:rFonts w:cs="Courier New" w:hAnsi="Courier New" w:eastAsia="Courier New" w:ascii="Courier New"/>
          <w:color w:val="1C1C1C"/>
          <w:spacing w:val="0"/>
          <w:w w:val="63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37373"/>
          <w:spacing w:val="0"/>
          <w:w w:val="13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1C1C1C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5D5D5E"/>
          <w:spacing w:val="0"/>
          <w:w w:val="132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(</w:t>
      </w:r>
      <w:r>
        <w:rPr>
          <w:rFonts w:cs="Courier New" w:hAnsi="Courier New" w:eastAsia="Courier New" w:ascii="Courier New"/>
          <w:color w:val="1C1C1C"/>
          <w:spacing w:val="0"/>
          <w:w w:val="11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el</w:t>
      </w:r>
      <w:r>
        <w:rPr>
          <w:rFonts w:cs="Courier New" w:hAnsi="Courier New" w:eastAsia="Courier New" w:ascii="Courier New"/>
          <w:color w:val="5D5D5E"/>
          <w:spacing w:val="3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di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C1C1C"/>
          <w:spacing w:val="0"/>
          <w:w w:val="63"/>
          <w:sz w:val="19"/>
          <w:szCs w:val="19"/>
        </w:rPr>
        <w:t>:</w:t>
      </w:r>
      <w:r>
        <w:rPr>
          <w:rFonts w:cs="Courier New" w:hAnsi="Courier New" w:eastAsia="Courier New" w:ascii="Courier New"/>
          <w:color w:val="1C1C1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C1C1C"/>
          <w:spacing w:val="-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63"/>
          <w:sz w:val="19"/>
          <w:szCs w:val="19"/>
        </w:rPr>
        <w:t>"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1C1C1C"/>
          <w:spacing w:val="0"/>
          <w:w w:val="10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group style="position:absolute;margin-left:85.6685pt;margin-top:0.708593pt;width:368.23pt;height:54.7226pt;mso-position-horizontal-relative:page;mso-position-vertical-relative:paragraph;z-index:-1061" coordorigin="1713,14" coordsize="7365,1094">
            <v:shape type="#_x0000_t75" style="position:absolute;left:1713;top:698;width:1627;height:410">
              <v:imagedata o:title="" r:id="rId138"/>
            </v:shape>
            <v:shape type="#_x0000_t75" style="position:absolute;left:2397;top:14;width:6681;height:648">
              <v:imagedata o:title="" r:id="rId13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404141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404141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1C1C1C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5D5D5E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404141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v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r</w:t>
      </w:r>
      <w:r>
        <w:rPr>
          <w:rFonts w:cs="Courier New" w:hAnsi="Courier New" w:eastAsia="Courier New" w:ascii="Courier New"/>
          <w:color w:val="404141"/>
          <w:spacing w:val="0"/>
          <w:w w:val="10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di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s(</w:t>
      </w:r>
      <w:r>
        <w:rPr>
          <w:rFonts w:cs="Courier New" w:hAnsi="Courier New" w:eastAsia="Courier New" w:ascii="Courier New"/>
          <w:color w:val="404141"/>
          <w:spacing w:val="0"/>
          <w:w w:val="10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&lt;</w:t>
      </w:r>
      <w:r>
        <w:rPr>
          <w:rFonts w:cs="Courier New" w:hAnsi="Courier New" w:eastAsia="Courier New" w:ascii="Courier New"/>
          <w:color w:val="404141"/>
          <w:spacing w:val="0"/>
          <w:w w:val="10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4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04141"/>
          <w:spacing w:val="0"/>
          <w:w w:val="10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04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37373"/>
          <w:spacing w:val="27"/>
          <w:w w:val="104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04141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2250" w:right="2498" w:hanging="706"/>
      </w:pPr>
      <w:r>
        <w:rPr>
          <w:rFonts w:cs="Courier New" w:hAnsi="Courier New" w:eastAsia="Courier New" w:ascii="Courier New"/>
          <w:color w:val="404141"/>
          <w:spacing w:val="0"/>
          <w:w w:val="100"/>
          <w:sz w:val="19"/>
          <w:szCs w:val="19"/>
        </w:rPr>
        <w:t>f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5D5D5E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37"/>
          <w:sz w:val="19"/>
          <w:szCs w:val="19"/>
        </w:rPr>
        <w:t>(</w:t>
      </w:r>
      <w:r>
        <w:rPr>
          <w:rFonts w:cs="Courier New" w:hAnsi="Courier New" w:eastAsia="Courier New" w:ascii="Courier New"/>
          <w:color w:val="404141"/>
          <w:spacing w:val="0"/>
          <w:w w:val="119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04141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C1C1C"/>
          <w:spacing w:val="0"/>
          <w:w w:val="170"/>
          <w:sz w:val="19"/>
          <w:szCs w:val="19"/>
        </w:rPr>
        <w:t>:</w:t>
      </w:r>
      <w:r>
        <w:rPr>
          <w:rFonts w:cs="Courier New" w:hAnsi="Courier New" w:eastAsia="Courier New" w:ascii="Courier New"/>
          <w:color w:val="1C1C1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C1C1C"/>
          <w:spacing w:val="-5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37373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737373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-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37373"/>
          <w:spacing w:val="0"/>
          <w:w w:val="31"/>
          <w:sz w:val="19"/>
          <w:szCs w:val="19"/>
        </w:rPr>
        <w:t>{</w:t>
      </w:r>
      <w:r>
        <w:rPr>
          <w:rFonts w:cs="Courier New" w:hAnsi="Courier New" w:eastAsia="Courier New" w:ascii="Courier New"/>
          <w:color w:val="737373"/>
          <w:spacing w:val="0"/>
          <w:w w:val="3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8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26"/>
          <w:sz w:val="19"/>
          <w:szCs w:val="19"/>
        </w:rPr>
        <w:t>y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04141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37373"/>
          <w:spacing w:val="0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1C1C1C"/>
          <w:spacing w:val="0"/>
          <w:w w:val="56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37373"/>
          <w:spacing w:val="0"/>
          <w:w w:val="13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37373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1C1C1C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5D5D5E"/>
          <w:spacing w:val="0"/>
          <w:w w:val="138"/>
          <w:sz w:val="19"/>
          <w:szCs w:val="19"/>
        </w:rPr>
        <w:t>p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37373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tl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37373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9"/>
          <w:sz w:val="19"/>
          <w:szCs w:val="19"/>
        </w:rPr>
        <w:t>"</w:t>
      </w:r>
      <w:r>
        <w:rPr>
          <w:rFonts w:cs="Courier New" w:hAnsi="Courier New" w:eastAsia="Courier New" w:ascii="Courier New"/>
          <w:color w:val="5D5D5E"/>
          <w:spacing w:val="0"/>
          <w:w w:val="119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5D5D5E"/>
          <w:spacing w:val="3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04141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5D5D5E"/>
          <w:spacing w:val="1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37373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07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5D5D5E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404141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1C1C1C"/>
          <w:spacing w:val="0"/>
          <w:w w:val="69"/>
          <w:sz w:val="19"/>
          <w:szCs w:val="19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/>
        <w:ind w:left="148"/>
      </w:pPr>
      <w:r>
        <w:rPr>
          <w:rFonts w:cs="Courier New" w:hAnsi="Courier New" w:eastAsia="Courier New" w:ascii="Courier New"/>
          <w:color w:val="070707"/>
          <w:w w:val="63"/>
          <w:sz w:val="19"/>
          <w:szCs w:val="19"/>
        </w:rPr>
        <w:t>"</w:t>
      </w:r>
      <w:r>
        <w:rPr>
          <w:rFonts w:cs="Courier New" w:hAnsi="Courier New" w:eastAsia="Courier New" w:ascii="Courier New"/>
          <w:color w:val="404141"/>
          <w:w w:val="113"/>
          <w:sz w:val="19"/>
          <w:szCs w:val="19"/>
        </w:rPr>
        <w:t>+</w:t>
      </w:r>
      <w:r>
        <w:rPr>
          <w:rFonts w:cs="Courier New" w:hAnsi="Courier New" w:eastAsia="Courier New" w:ascii="Courier New"/>
          <w:color w:val="404141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04141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5D5D5E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5D5D5E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5D5D5E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404141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5D5D5E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5D5D5E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1C1C1C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180"/>
        <w:ind w:left="1573"/>
      </w:pPr>
      <w:r>
        <w:rPr>
          <w:rFonts w:cs="Times New Roman" w:hAnsi="Times New Roman" w:eastAsia="Times New Roman" w:ascii="Times New Roman"/>
          <w:color w:val="737373"/>
          <w:spacing w:val="0"/>
          <w:w w:val="56"/>
          <w:sz w:val="16"/>
          <w:szCs w:val="16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right"/>
        <w:spacing w:before="35"/>
        <w:ind w:right="1293"/>
        <w:sectPr>
          <w:pgMar w:header="533" w:footer="0" w:top="1260" w:bottom="280" w:left="1580" w:right="680"/>
          <w:headerReference w:type="default" r:id="rId135"/>
          <w:pgSz w:w="11900" w:h="16820"/>
        </w:sectPr>
      </w:pPr>
      <w:r>
        <w:pict>
          <v:shape type="#_x0000_t75" style="position:absolute;margin-left:423.663pt;margin-top:3.0191pt;width:73.0702pt;height:11.8806pt;mso-position-horizontal-relative:page;mso-position-vertical-relative:paragraph;z-index:-1062">
            <v:imagedata o:title="" r:id="rId140"/>
          </v:shape>
        </w:pict>
      </w:r>
      <w:r>
        <w:rPr>
          <w:rFonts w:cs="Times New Roman" w:hAnsi="Times New Roman" w:eastAsia="Times New Roman" w:ascii="Times New Roman"/>
          <w:color w:val="919DAF"/>
          <w:spacing w:val="0"/>
          <w:w w:val="8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919DAF"/>
          <w:spacing w:val="34"/>
          <w:w w:val="82"/>
          <w:sz w:val="22"/>
          <w:szCs w:val="22"/>
        </w:rPr>
        <w:t> </w:t>
      </w:r>
      <w:r>
        <w:rPr>
          <w:rFonts w:cs="Arial" w:hAnsi="Arial" w:eastAsia="Arial" w:ascii="Arial"/>
          <w:color w:val="919DAF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919DAF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919DAF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919DAF"/>
          <w:spacing w:val="0"/>
          <w:w w:val="170"/>
          <w:sz w:val="19"/>
          <w:szCs w:val="19"/>
        </w:rPr>
        <w:t>e</w:t>
      </w:r>
      <w:r>
        <w:rPr>
          <w:rFonts w:cs="Arial" w:hAnsi="Arial" w:eastAsia="Arial" w:ascii="Arial"/>
          <w:color w:val="919DAF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919DAF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10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04141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404141"/>
          <w:spacing w:val="0"/>
          <w:w w:val="3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04141"/>
          <w:spacing w:val="0"/>
          <w:w w:val="33"/>
          <w:sz w:val="17"/>
          <w:szCs w:val="17"/>
        </w:rPr>
        <w:t>       </w:t>
      </w:r>
      <w:r>
        <w:rPr>
          <w:rFonts w:cs="Times New Roman" w:hAnsi="Times New Roman" w:eastAsia="Times New Roman" w:ascii="Times New Roman"/>
          <w:color w:val="404141"/>
          <w:spacing w:val="3"/>
          <w:w w:val="33"/>
          <w:sz w:val="17"/>
          <w:szCs w:val="17"/>
        </w:rPr>
        <w:t> </w:t>
      </w:r>
      <w:r>
        <w:rPr>
          <w:rFonts w:cs="Arial" w:hAnsi="Arial" w:eastAsia="Arial" w:ascii="Arial"/>
          <w:color w:val="404141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color w:val="5D5D5E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ind w:left="458" w:right="3727"/>
      </w:pPr>
      <w:r>
        <w:pict>
          <v:shape type="#_x0000_t75" style="position:absolute;margin-left:102.946pt;margin-top:0.630495pt;width:270.684pt;height:11.1605pt;mso-position-horizontal-relative:page;mso-position-vertical-relative:paragraph;z-index:-1048">
            <v:imagedata o:title="" r:id="rId141"/>
          </v:shape>
        </w:pict>
      </w:r>
      <w:r>
        <w:rPr>
          <w:rFonts w:cs="Arial" w:hAnsi="Arial" w:eastAsia="Arial" w:ascii="Arial"/>
          <w:b/>
          <w:color w:val="191919"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b/>
          <w:color w:val="191919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b/>
          <w:color w:val="191919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b/>
          <w:color w:val="191919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-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ea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m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2"/>
          <w:w w:val="96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color w:val="070707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ro</w:t>
      </w:r>
      <w:r>
        <w:rPr>
          <w:rFonts w:cs="Arial" w:hAnsi="Arial" w:eastAsia="Arial" w:ascii="Arial"/>
          <w:b/>
          <w:color w:val="070707"/>
          <w:spacing w:val="0"/>
          <w:w w:val="95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070707"/>
          <w:spacing w:val="0"/>
          <w:w w:val="93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105"/>
          <w:sz w:val="19"/>
          <w:szCs w:val="19"/>
        </w:rPr>
        <w:t>o</w:t>
      </w:r>
      <w:r>
        <w:rPr>
          <w:rFonts w:cs="Arial" w:hAnsi="Arial" w:eastAsia="Arial" w:ascii="Arial"/>
          <w:b/>
          <w:color w:val="070707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79"/>
          <w:sz w:val="19"/>
          <w:szCs w:val="19"/>
        </w:rPr>
        <w:t>: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3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ro</w:t>
      </w:r>
      <w:r>
        <w:rPr>
          <w:rFonts w:cs="Arial" w:hAnsi="Arial" w:eastAsia="Arial" w:ascii="Arial"/>
          <w:b/>
          <w:color w:val="070707"/>
          <w:spacing w:val="0"/>
          <w:w w:val="95"/>
          <w:sz w:val="19"/>
          <w:szCs w:val="19"/>
        </w:rPr>
        <w:t>ll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070707"/>
          <w:spacing w:val="0"/>
          <w:w w:val="79"/>
          <w:sz w:val="19"/>
          <w:szCs w:val="19"/>
        </w:rPr>
        <w:t>E</w:t>
      </w:r>
      <w:r>
        <w:rPr>
          <w:rFonts w:cs="Arial" w:hAnsi="Arial" w:eastAsia="Arial" w:ascii="Arial"/>
          <w:b/>
          <w:color w:val="2C2C2C"/>
          <w:spacing w:val="0"/>
          <w:w w:val="74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070707"/>
          <w:spacing w:val="0"/>
          <w:w w:val="99"/>
          <w:sz w:val="19"/>
          <w:szCs w:val="19"/>
        </w:rPr>
        <w:t>u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070707"/>
          <w:spacing w:val="0"/>
          <w:w w:val="93"/>
          <w:sz w:val="19"/>
          <w:szCs w:val="19"/>
        </w:rPr>
        <w:t>n</w:t>
      </w:r>
      <w:r>
        <w:rPr>
          <w:rFonts w:cs="Arial" w:hAnsi="Arial" w:eastAsia="Arial" w:ascii="Arial"/>
          <w:b/>
          <w:color w:val="070707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b/>
          <w:color w:val="2C2C2C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j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va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46"/>
      </w:pPr>
      <w:r>
        <w:pict>
          <v:shape type="#_x0000_t75" style="position:absolute;margin-left:120.944pt;margin-top:0.630495pt;width:351.313pt;height:11.1605pt;mso-position-horizontal-relative:page;mso-position-vertical-relative:paragraph;z-index:-1049">
            <v:imagedata o:title="" r:id="rId142"/>
          </v:shape>
        </w:pict>
      </w:r>
      <w:r>
        <w:rPr>
          <w:rFonts w:cs="Arial" w:hAnsi="Arial" w:eastAsia="Arial" w:ascii="Arial"/>
          <w:b/>
          <w:color w:val="191919"/>
          <w:w w:val="62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w w:val="95"/>
          <w:sz w:val="19"/>
          <w:szCs w:val="19"/>
        </w:rPr>
        <w:t>l</w:t>
      </w:r>
      <w:r>
        <w:rPr>
          <w:rFonts w:cs="Arial" w:hAnsi="Arial" w:eastAsia="Arial" w:ascii="Arial"/>
          <w:b/>
          <w:color w:val="07070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b/>
          <w:color w:val="070707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070707"/>
          <w:spacing w:val="0"/>
          <w:w w:val="82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do</w:t>
      </w:r>
      <w:r>
        <w:rPr>
          <w:rFonts w:cs="Arial" w:hAnsi="Arial" w:eastAsia="Arial" w:ascii="Arial"/>
          <w:b/>
          <w:color w:val="191919"/>
          <w:spacing w:val="0"/>
          <w:w w:val="116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-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-2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color w:val="070707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ca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r</w:t>
      </w:r>
      <w:r>
        <w:rPr>
          <w:rFonts w:cs="Arial" w:hAnsi="Arial" w:eastAsia="Arial" w:ascii="Arial"/>
          <w:b/>
          <w:color w:val="2C2C2C"/>
          <w:spacing w:val="0"/>
          <w:w w:val="96"/>
          <w:sz w:val="19"/>
          <w:szCs w:val="19"/>
        </w:rPr>
        <w:t>g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11"/>
          <w:w w:val="96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z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070707"/>
          <w:spacing w:val="-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9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89"/>
          <w:sz w:val="19"/>
          <w:szCs w:val="19"/>
        </w:rPr>
        <w:t>l</w:t>
      </w:r>
      <w:r>
        <w:rPr>
          <w:rFonts w:cs="Arial" w:hAnsi="Arial" w:eastAsia="Arial" w:ascii="Arial"/>
          <w:b/>
          <w:color w:val="070707"/>
          <w:spacing w:val="20"/>
          <w:w w:val="89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9"/>
          <w:sz w:val="19"/>
          <w:szCs w:val="19"/>
        </w:rPr>
        <w:t>a</w:t>
      </w:r>
      <w:r>
        <w:rPr>
          <w:rFonts w:cs="Arial" w:hAnsi="Arial" w:eastAsia="Arial" w:ascii="Arial"/>
          <w:b/>
          <w:color w:val="2C2C2C"/>
          <w:spacing w:val="0"/>
          <w:w w:val="89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89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89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89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89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24"/>
          <w:w w:val="89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70707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17"/>
          <w:w w:val="93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on</w:t>
      </w:r>
      <w:r>
        <w:rPr>
          <w:rFonts w:cs="Arial" w:hAnsi="Arial" w:eastAsia="Arial" w:ascii="Arial"/>
          <w:b/>
          <w:color w:val="191919"/>
          <w:spacing w:val="24"/>
          <w:w w:val="93"/>
          <w:sz w:val="19"/>
          <w:szCs w:val="19"/>
        </w:rPr>
        <w:t> </w:t>
      </w:r>
      <w:r>
        <w:rPr>
          <w:rFonts w:cs="Arial" w:hAnsi="Arial" w:eastAsia="Arial" w:ascii="Arial"/>
          <w:b/>
          <w:color w:val="070707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C2C2C"/>
          <w:spacing w:val="0"/>
          <w:w w:val="95"/>
          <w:sz w:val="19"/>
          <w:szCs w:val="19"/>
        </w:rPr>
        <w:t>v</w:t>
      </w:r>
      <w:r>
        <w:rPr>
          <w:rFonts w:cs="Arial" w:hAnsi="Arial" w:eastAsia="Arial" w:ascii="Arial"/>
          <w:b/>
          <w:color w:val="191919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2C2C2C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2C2C2C"/>
          <w:spacing w:val="0"/>
          <w:w w:val="109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33"/>
      </w:pPr>
      <w:r>
        <w:pict>
          <v:shape type="#_x0000_t75" style="position:absolute;margin-left:85.3085pt;margin-top:0.708593pt;width:159.819pt;height:21.241pt;mso-position-horizontal-relative:page;mso-position-vertical-relative:paragraph;z-index:-1050">
            <v:imagedata o:title="" r:id="rId143"/>
          </v:shape>
        </w:pict>
      </w:r>
      <w:r>
        <w:rPr>
          <w:rFonts w:cs="Courier New" w:hAnsi="Courier New" w:eastAsia="Courier New" w:ascii="Courier New"/>
          <w:color w:val="666666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por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C7C7C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91919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spacing w:val="0"/>
          <w:w w:val="13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il</w:t>
      </w:r>
      <w:r>
        <w:rPr>
          <w:rFonts w:cs="Courier New" w:hAnsi="Courier New" w:eastAsia="Courier New" w:ascii="Courier New"/>
          <w:color w:val="191919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Ar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ra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is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2C2C2C"/>
          <w:spacing w:val="0"/>
          <w:w w:val="75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8"/>
        <w:ind w:left="133"/>
      </w:pPr>
      <w:r>
        <w:rPr>
          <w:rFonts w:cs="Courier New" w:hAnsi="Courier New" w:eastAsia="Courier New" w:ascii="Courier New"/>
          <w:color w:val="666666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po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63"/>
          <w:sz w:val="19"/>
          <w:szCs w:val="19"/>
        </w:rPr>
        <w:t>j</w:t>
      </w:r>
      <w:r>
        <w:rPr>
          <w:rFonts w:cs="Courier New" w:hAnsi="Courier New" w:eastAsia="Courier New" w:ascii="Courier New"/>
          <w:color w:val="7C7C7C"/>
          <w:spacing w:val="0"/>
          <w:w w:val="13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spacing w:val="0"/>
          <w:w w:val="13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il</w:t>
      </w:r>
      <w:r>
        <w:rPr>
          <w:rFonts w:cs="Courier New" w:hAnsi="Courier New" w:eastAsia="Courier New" w:ascii="Courier New"/>
          <w:color w:val="191919"/>
          <w:spacing w:val="0"/>
          <w:w w:val="82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spacing w:val="0"/>
          <w:w w:val="13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3A3B41"/>
          <w:spacing w:val="0"/>
          <w:w w:val="69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19"/>
      </w:pPr>
      <w:r>
        <w:pict>
          <v:shape type="#_x0000_t75" style="position:absolute;margin-left:84.2287pt;margin-top:0.708593pt;width:198.693pt;height:10.0805pt;mso-position-horizontal-relative:page;mso-position-vertical-relative:paragraph;z-index:-1051">
            <v:imagedata o:title="" r:id="rId144"/>
          </v:shape>
        </w:pic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4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as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tro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lerE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ant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0.708593pt;width:304.159pt;height:10.0805pt;mso-position-horizontal-relative:page;mso-position-vertical-relative:paragraph;z-index:-1052">
            <v:imagedata o:title="" r:id="rId145"/>
          </v:shape>
        </w:pic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C7C7C"/>
          <w:spacing w:val="5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C7C7C"/>
          <w:spacing w:val="8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C7C7C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ew</w:t>
      </w:r>
      <w:r>
        <w:rPr>
          <w:rFonts w:cs="Courier New" w:hAnsi="Courier New" w:eastAsia="Courier New" w:ascii="Courier New"/>
          <w:color w:val="7C7C7C"/>
          <w:spacing w:val="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Vi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C2C2C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/>
      </w:pPr>
      <w:r>
        <w:pict>
          <v:shape type="#_x0000_t75" style="position:absolute;margin-left:119.864pt;margin-top:0.708593pt;width:172.417pt;height:20.881pt;mso-position-horizontal-relative:page;mso-position-vertical-relative:paragraph;z-index:-1053">
            <v:imagedata o:title="" r:id="rId146"/>
          </v:shape>
        </w:pic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on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ro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868"/>
      </w:pPr>
      <w:r>
        <w:rPr>
          <w:rFonts w:cs="Times New Roman" w:hAnsi="Times New Roman" w:eastAsia="Times New Roman" w:ascii="Times New Roman"/>
          <w:color w:val="7C7C7C"/>
          <w:spacing w:val="0"/>
          <w:w w:val="56"/>
          <w:sz w:val="16"/>
          <w:szCs w:val="16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824" w:right="3557" w:firstLine="22"/>
      </w:pPr>
      <w:r>
        <w:pict>
          <v:shape type="#_x0000_t75" style="position:absolute;margin-left:119.864pt;margin-top:0.708593pt;width:303.439pt;height:43.9221pt;mso-position-horizontal-relative:page;mso-position-vertical-relative:paragraph;z-index:-1054">
            <v:imagedata o:title="" r:id="rId147"/>
          </v:shape>
        </w:pict>
      </w:r>
      <w:r>
        <w:rPr>
          <w:rFonts w:cs="Courier New" w:hAnsi="Courier New" w:eastAsia="Courier New" w:ascii="Courier New"/>
          <w:color w:val="666666"/>
          <w:w w:val="69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la</w:t>
      </w:r>
      <w:r>
        <w:rPr>
          <w:rFonts w:cs="Courier New" w:hAnsi="Courier New" w:eastAsia="Courier New" w:ascii="Courier New"/>
          <w:color w:val="666666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66666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g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666666"/>
          <w:spacing w:val="10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ia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59"/>
      </w:pPr>
      <w:r>
        <w:rPr>
          <w:rFonts w:cs="Courier New" w:hAnsi="Courier New" w:eastAsia="Courier New" w:ascii="Courier New"/>
          <w:color w:val="666666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anteD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C7C7C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mp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2C2C2C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544"/>
      </w:pP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C4C4C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191919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4C4C4C"/>
          <w:w w:val="138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g</w:t>
      </w:r>
      <w:r>
        <w:rPr>
          <w:rFonts w:cs="Courier New" w:hAnsi="Courier New" w:eastAsia="Courier New" w:ascii="Courier New"/>
          <w:color w:val="3A3B41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C4C4C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C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3A3B41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4C4C4C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66666"/>
          <w:w w:val="119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4C4C4C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4C4C4C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an</w:t>
      </w:r>
      <w:r>
        <w:rPr>
          <w:rFonts w:cs="Courier New" w:hAnsi="Courier New" w:eastAsia="Courier New" w:ascii="Courier New"/>
          <w:color w:val="4C4C4C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C2C2C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824" w:right="3434" w:firstLine="22"/>
      </w:pPr>
      <w:r>
        <w:pict>
          <v:shape type="#_x0000_t75" style="position:absolute;margin-left:119.864pt;margin-top:0.348576pt;width:303.799pt;height:43.5621pt;mso-position-horizontal-relative:page;mso-position-vertical-relative:paragraph;z-index:-1055">
            <v:imagedata o:title="" r:id="rId148"/>
          </v:shape>
        </w:pict>
      </w:r>
      <w:r>
        <w:rPr>
          <w:rFonts w:cs="Courier New" w:hAnsi="Courier New" w:eastAsia="Courier New" w:ascii="Courier New"/>
          <w:color w:val="4C4C4C"/>
          <w:w w:val="69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4C4C4C"/>
          <w:w w:val="107"/>
          <w:sz w:val="19"/>
          <w:szCs w:val="19"/>
        </w:rPr>
        <w:t>la</w:t>
      </w:r>
      <w:r>
        <w:rPr>
          <w:rFonts w:cs="Courier New" w:hAnsi="Courier New" w:eastAsia="Courier New" w:ascii="Courier New"/>
          <w:color w:val="666666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pa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ra</w:t>
      </w:r>
      <w:r>
        <w:rPr>
          <w:rFonts w:cs="Courier New" w:hAnsi="Courier New" w:eastAsia="Courier New" w:ascii="Courier New"/>
          <w:color w:val="666666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6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66666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al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6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st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4"/>
        <w:ind w:left="1552"/>
      </w:pPr>
      <w:r>
        <w:rPr>
          <w:rFonts w:cs="Courier New" w:hAnsi="Courier New" w:eastAsia="Courier New" w:ascii="Courier New"/>
          <w:color w:val="666666"/>
          <w:w w:val="75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C7C7C"/>
          <w:spacing w:val="2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mp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191919"/>
          <w:spacing w:val="0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44"/>
      </w:pPr>
      <w:r>
        <w:rPr>
          <w:rFonts w:cs="Courier New" w:hAnsi="Courier New" w:eastAsia="Courier New" w:ascii="Courier New"/>
          <w:color w:val="666666"/>
          <w:w w:val="94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191919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w w:val="138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z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w w:val="82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w w:val="126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C7C7C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4C4C4C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824" w:right="3679" w:firstLine="22"/>
      </w:pPr>
      <w:r>
        <w:pict>
          <v:shape type="#_x0000_t75" style="position:absolute;margin-left:119.864pt;margin-top:0.708593pt;width:303.439pt;height:43.5621pt;mso-position-horizontal-relative:page;mso-position-vertical-relative:paragraph;z-index:-1056">
            <v:imagedata o:title="" r:id="rId149"/>
          </v:shape>
        </w:pict>
      </w:r>
      <w:r>
        <w:rPr>
          <w:rFonts w:cs="Courier New" w:hAnsi="Courier New" w:eastAsia="Courier New" w:ascii="Courier New"/>
          <w:color w:val="666666"/>
          <w:w w:val="69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1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la</w:t>
      </w:r>
      <w:r>
        <w:rPr>
          <w:rFonts w:cs="Courier New" w:hAnsi="Courier New" w:eastAsia="Courier New" w:ascii="Courier New"/>
          <w:color w:val="7C7C7C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pa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ra</w:t>
      </w:r>
      <w:r>
        <w:rPr>
          <w:rFonts w:cs="Courier New" w:hAnsi="Courier New" w:eastAsia="Courier New" w:ascii="Courier New"/>
          <w:color w:val="7C7C7C"/>
          <w:spacing w:val="3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el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un</w:t>
      </w:r>
      <w:r>
        <w:rPr>
          <w:rFonts w:cs="Courier New" w:hAnsi="Courier New" w:eastAsia="Courier New" w:ascii="Courier New"/>
          <w:color w:val="7C7C7C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spacing w:val="0"/>
          <w:w w:val="8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ant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6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1552"/>
      </w:pPr>
      <w:r>
        <w:rPr>
          <w:rFonts w:cs="Courier New" w:hAnsi="Courier New" w:eastAsia="Courier New" w:ascii="Courier New"/>
          <w:color w:val="7C7C7C"/>
          <w:w w:val="75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w w:val="113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94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w w:val="113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w w:val="107"/>
          <w:position w:val="2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C7C7C"/>
          <w:w w:val="94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13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1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107"/>
          <w:position w:val="2"/>
          <w:sz w:val="19"/>
          <w:szCs w:val="19"/>
        </w:rPr>
        <w:t>teD</w:t>
      </w:r>
      <w:r>
        <w:rPr>
          <w:rFonts w:cs="Courier New" w:hAnsi="Courier New" w:eastAsia="Courier New" w:ascii="Courier New"/>
          <w:color w:val="7C7C7C"/>
          <w:w w:val="101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23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ao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C7C7C"/>
          <w:spacing w:val="26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2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2"/>
          <w:sz w:val="19"/>
          <w:szCs w:val="19"/>
        </w:rPr>
        <w:t>ew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17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88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13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949494"/>
          <w:spacing w:val="0"/>
          <w:w w:val="101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position w:val="2"/>
          <w:sz w:val="19"/>
          <w:szCs w:val="19"/>
        </w:rPr>
        <w:t>mp</w:t>
      </w:r>
      <w:r>
        <w:rPr>
          <w:rFonts w:cs="Courier New" w:hAnsi="Courier New" w:eastAsia="Courier New" w:ascii="Courier New"/>
          <w:color w:val="7C7C7C"/>
          <w:spacing w:val="0"/>
          <w:w w:val="101"/>
          <w:position w:val="2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88"/>
          <w:position w:val="2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3A3B41"/>
          <w:spacing w:val="0"/>
          <w:w w:val="107"/>
          <w:position w:val="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/>
        <w:ind w:left="1544"/>
      </w:pPr>
      <w:r>
        <w:rPr>
          <w:rFonts w:cs="Courier New" w:hAnsi="Courier New" w:eastAsia="Courier New" w:ascii="Courier New"/>
          <w:color w:val="7C7C7C"/>
          <w:w w:val="94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191919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w w:val="145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66666"/>
          <w:w w:val="8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w w:val="88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w w:val="126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7C7C7C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w w:val="101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w w:val="69"/>
          <w:sz w:val="19"/>
          <w:szCs w:val="19"/>
        </w:rPr>
        <w:t>)</w:t>
      </w:r>
      <w:r>
        <w:rPr>
          <w:rFonts w:cs="Courier New" w:hAnsi="Courier New" w:eastAsia="Courier New" w:ascii="Courier New"/>
          <w:color w:val="3A3B41"/>
          <w:w w:val="11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auto" w:line="257"/>
        <w:ind w:left="119" w:right="1483" w:firstLine="727"/>
      </w:pPr>
      <w:r>
        <w:pict>
          <v:shape type="#_x0000_t75" style="position:absolute;margin-left:84.2287pt;margin-top:0.708593pt;width:423.303pt;height:77.4037pt;mso-position-horizontal-relative:page;mso-position-vertical-relative:paragraph;z-index:-1057">
            <v:imagedata o:title="" r:id="rId150"/>
          </v:shape>
        </w:pict>
      </w:r>
      <w:r>
        <w:rPr>
          <w:rFonts w:cs="Courier New" w:hAnsi="Courier New" w:eastAsia="Courier New" w:ascii="Courier New"/>
          <w:color w:val="666666"/>
          <w:w w:val="69"/>
          <w:sz w:val="19"/>
          <w:szCs w:val="19"/>
        </w:rPr>
        <w:t>/</w:t>
      </w:r>
      <w:r>
        <w:rPr>
          <w:rFonts w:cs="Courier New" w:hAnsi="Courier New" w:eastAsia="Courier New" w:ascii="Courier New"/>
          <w:color w:val="666666"/>
          <w:w w:val="101"/>
          <w:sz w:val="19"/>
          <w:szCs w:val="19"/>
        </w:rPr>
        <w:t>/</w:t>
      </w:r>
      <w:r>
        <w:rPr>
          <w:rFonts w:cs="Courier New" w:hAnsi="Courier New" w:eastAsia="Courier New" w:ascii="Courier New"/>
          <w:color w:val="7C7C7C"/>
          <w:w w:val="11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w w:val="107"/>
          <w:sz w:val="19"/>
          <w:szCs w:val="19"/>
        </w:rPr>
        <w:t>la</w:t>
      </w:r>
      <w:r>
        <w:rPr>
          <w:rFonts w:cs="Courier New" w:hAnsi="Courier New" w:eastAsia="Courier New" w:ascii="Courier New"/>
          <w:color w:val="7C7C7C"/>
          <w:w w:val="119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24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-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ar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4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er</w:t>
      </w:r>
      <w:r>
        <w:rPr>
          <w:rFonts w:cs="Courier New" w:hAnsi="Courier New" w:eastAsia="Courier New" w:ascii="Courier New"/>
          <w:color w:val="7C7C7C"/>
          <w:spacing w:val="5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os</w:t>
      </w:r>
      <w:r>
        <w:rPr>
          <w:rFonts w:cs="Courier New" w:hAnsi="Courier New" w:eastAsia="Courier New" w:ascii="Courier New"/>
          <w:color w:val="7C7C7C"/>
          <w:spacing w:val="4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69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19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6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C7C7C"/>
          <w:spacing w:val="1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75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g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75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5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75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2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66666"/>
          <w:spacing w:val="0"/>
          <w:w w:val="10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2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2"/>
          <w:sz w:val="19"/>
          <w:szCs w:val="19"/>
        </w:rPr>
        <w:t>a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200"/>
        <w:ind w:left="824"/>
      </w:pP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pu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c</w:t>
      </w:r>
      <w:r>
        <w:rPr>
          <w:rFonts w:cs="Courier New" w:hAnsi="Courier New" w:eastAsia="Courier New" w:ascii="Courier New"/>
          <w:color w:val="7C7C7C"/>
          <w:spacing w:val="49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2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2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32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v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ia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es</w:t>
      </w:r>
      <w:r>
        <w:rPr>
          <w:rFonts w:cs="Courier New" w:hAnsi="Courier New" w:eastAsia="Courier New" w:ascii="Courier New"/>
          <w:color w:val="7C7C7C"/>
          <w:spacing w:val="0"/>
          <w:w w:val="100"/>
          <w:position w:val="2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7C7C7C"/>
          <w:spacing w:val="-7"/>
          <w:w w:val="100"/>
          <w:position w:val="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37"/>
          <w:position w:val="2"/>
          <w:sz w:val="19"/>
          <w:szCs w:val="19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15" w:lineRule="auto" w:line="248"/>
        <w:ind w:left="1544" w:right="1051"/>
      </w:pP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&lt;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ant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C7C7C"/>
          <w:spacing w:val="87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20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C7C7C"/>
          <w:spacing w:val="3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color w:val="7C7C7C"/>
          <w:spacing w:val="1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rra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y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949494"/>
          <w:spacing w:val="0"/>
          <w:w w:val="103"/>
          <w:sz w:val="19"/>
          <w:szCs w:val="19"/>
        </w:rPr>
        <w:t>&lt;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tud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949494"/>
          <w:spacing w:val="0"/>
          <w:w w:val="103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spacing w:val="0"/>
          <w:w w:val="103"/>
          <w:sz w:val="19"/>
          <w:szCs w:val="19"/>
        </w:rPr>
        <w:t>)</w:t>
      </w:r>
      <w:r>
        <w:rPr>
          <w:rFonts w:cs="Courier New" w:hAnsi="Courier New" w:eastAsia="Courier New" w:ascii="Courier New"/>
          <w:color w:val="3A3B41"/>
          <w:spacing w:val="0"/>
          <w:w w:val="103"/>
          <w:sz w:val="19"/>
          <w:szCs w:val="19"/>
        </w:rPr>
        <w:t>;</w:t>
      </w:r>
      <w:r>
        <w:rPr>
          <w:rFonts w:cs="Courier New" w:hAnsi="Courier New" w:eastAsia="Courier New" w:ascii="Courier New"/>
          <w:color w:val="3A3B41"/>
          <w:spacing w:val="0"/>
          <w:w w:val="103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69"/>
          <w:sz w:val="19"/>
          <w:szCs w:val="19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ud</w:t>
      </w:r>
      <w:r>
        <w:rPr>
          <w:rFonts w:cs="Courier New" w:hAnsi="Courier New" w:eastAsia="Courier New" w:ascii="Courier New"/>
          <w:color w:val="666666"/>
          <w:spacing w:val="0"/>
          <w:w w:val="94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teD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2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da</w:t>
      </w:r>
      <w:r>
        <w:rPr>
          <w:rFonts w:cs="Courier New" w:hAnsi="Courier New" w:eastAsia="Courier New" w:ascii="Courier New"/>
          <w:color w:val="7C7C7C"/>
          <w:spacing w:val="0"/>
          <w:w w:val="100"/>
          <w:sz w:val="19"/>
          <w:szCs w:val="19"/>
        </w:rPr>
        <w:t>o=</w:t>
      </w:r>
      <w:r>
        <w:rPr>
          <w:rFonts w:cs="Courier New" w:hAnsi="Courier New" w:eastAsia="Courier New" w:ascii="Courier New"/>
          <w:color w:val="7C7C7C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2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ew</w:t>
      </w:r>
      <w:r>
        <w:rPr>
          <w:rFonts w:cs="Courier New" w:hAnsi="Courier New" w:eastAsia="Courier New" w:ascii="Courier New"/>
          <w:color w:val="7C7C7C"/>
          <w:spacing w:val="1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nt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a</w:t>
      </w:r>
      <w:r>
        <w:rPr>
          <w:rFonts w:cs="Courier New" w:hAnsi="Courier New" w:eastAsia="Courier New" w:ascii="Courier New"/>
          <w:color w:val="949494"/>
          <w:spacing w:val="0"/>
          <w:w w:val="11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26"/>
          <w:sz w:val="19"/>
          <w:szCs w:val="19"/>
        </w:rPr>
        <w:t>m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p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l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(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)</w:t>
      </w:r>
      <w:r>
        <w:rPr>
          <w:rFonts w:cs="Courier New" w:hAnsi="Courier New" w:eastAsia="Courier New" w:ascii="Courier New"/>
          <w:color w:val="3A3B41"/>
          <w:spacing w:val="0"/>
          <w:w w:val="10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3A3B41"/>
          <w:spacing w:val="0"/>
          <w:w w:val="10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ao</w:t>
      </w:r>
      <w:r>
        <w:rPr>
          <w:rFonts w:cs="Courier New" w:hAnsi="Courier New" w:eastAsia="Courier New" w:ascii="Courier New"/>
          <w:color w:val="2C2C2C"/>
          <w:spacing w:val="0"/>
          <w:w w:val="75"/>
          <w:sz w:val="19"/>
          <w:szCs w:val="19"/>
        </w:rPr>
        <w:t>.</w:t>
      </w:r>
      <w:r>
        <w:rPr>
          <w:rFonts w:cs="Courier New" w:hAnsi="Courier New" w:eastAsia="Courier New" w:ascii="Courier New"/>
          <w:color w:val="7C7C7C"/>
          <w:spacing w:val="0"/>
          <w:w w:val="138"/>
          <w:sz w:val="19"/>
          <w:szCs w:val="19"/>
        </w:rPr>
        <w:t>o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b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en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7C7C7C"/>
          <w:spacing w:val="0"/>
          <w:w w:val="88"/>
          <w:sz w:val="19"/>
          <w:szCs w:val="19"/>
        </w:rPr>
        <w:t>()</w:t>
      </w:r>
      <w:r>
        <w:rPr>
          <w:rFonts w:cs="Courier New" w:hAnsi="Courier New" w:eastAsia="Courier New" w:ascii="Courier New"/>
          <w:color w:val="3A3B41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3A3B41"/>
          <w:spacing w:val="0"/>
          <w:w w:val="107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v</w:t>
      </w:r>
      <w:r>
        <w:rPr>
          <w:rFonts w:cs="Courier New" w:hAnsi="Courier New" w:eastAsia="Courier New" w:ascii="Courier New"/>
          <w:color w:val="4C4C4C"/>
          <w:spacing w:val="0"/>
          <w:w w:val="101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a</w:t>
      </w:r>
      <w:r>
        <w:rPr>
          <w:rFonts w:cs="Courier New" w:hAnsi="Courier New" w:eastAsia="Courier New" w:ascii="Courier New"/>
          <w:color w:val="191919"/>
          <w:spacing w:val="0"/>
          <w:w w:val="69"/>
          <w:sz w:val="19"/>
          <w:szCs w:val="19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38"/>
          <w:sz w:val="19"/>
          <w:szCs w:val="19"/>
        </w:rPr>
        <w:t>v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tu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88"/>
          <w:sz w:val="19"/>
          <w:szCs w:val="19"/>
        </w:rPr>
        <w:t>i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07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s(</w:t>
      </w:r>
      <w:r>
        <w:rPr>
          <w:rFonts w:cs="Courier New" w:hAnsi="Courier New" w:eastAsia="Courier New" w:ascii="Courier New"/>
          <w:color w:val="7C7C7C"/>
          <w:spacing w:val="0"/>
          <w:w w:val="126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7"/>
          <w:sz w:val="19"/>
          <w:szCs w:val="19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di</w:t>
      </w:r>
      <w:r>
        <w:rPr>
          <w:rFonts w:cs="Courier New" w:hAnsi="Courier New" w:eastAsia="Courier New" w:ascii="Courier New"/>
          <w:color w:val="666666"/>
          <w:spacing w:val="0"/>
          <w:w w:val="113"/>
          <w:sz w:val="19"/>
          <w:szCs w:val="19"/>
        </w:rPr>
        <w:t>a</w:t>
      </w:r>
      <w:r>
        <w:rPr>
          <w:rFonts w:cs="Courier New" w:hAnsi="Courier New" w:eastAsia="Courier New" w:ascii="Courier New"/>
          <w:color w:val="7C7C7C"/>
          <w:spacing w:val="0"/>
          <w:w w:val="101"/>
          <w:sz w:val="19"/>
          <w:szCs w:val="19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1"/>
          <w:sz w:val="19"/>
          <w:szCs w:val="19"/>
        </w:rPr>
        <w:t>t</w:t>
      </w:r>
      <w:r>
        <w:rPr>
          <w:rFonts w:cs="Courier New" w:hAnsi="Courier New" w:eastAsia="Courier New" w:ascii="Courier New"/>
          <w:color w:val="7C7C7C"/>
          <w:spacing w:val="0"/>
          <w:w w:val="113"/>
          <w:sz w:val="19"/>
          <w:szCs w:val="19"/>
        </w:rPr>
        <w:t>e</w:t>
      </w:r>
      <w:r>
        <w:rPr>
          <w:rFonts w:cs="Courier New" w:hAnsi="Courier New" w:eastAsia="Courier New" w:ascii="Courier New"/>
          <w:color w:val="7C7C7C"/>
          <w:spacing w:val="0"/>
          <w:w w:val="94"/>
          <w:sz w:val="19"/>
          <w:szCs w:val="19"/>
        </w:rPr>
        <w:t>s</w:t>
      </w:r>
      <w:r>
        <w:rPr>
          <w:rFonts w:cs="Courier New" w:hAnsi="Courier New" w:eastAsia="Courier New" w:ascii="Courier New"/>
          <w:color w:val="7C7C7C"/>
          <w:spacing w:val="0"/>
          <w:w w:val="75"/>
          <w:sz w:val="19"/>
          <w:szCs w:val="19"/>
        </w:rPr>
        <w:t>)</w:t>
      </w:r>
      <w:r>
        <w:rPr>
          <w:rFonts w:cs="Courier New" w:hAnsi="Courier New" w:eastAsia="Courier New" w:ascii="Courier New"/>
          <w:color w:val="2C2C2C"/>
          <w:spacing w:val="0"/>
          <w:w w:val="107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right"/>
        <w:ind w:right="1293"/>
        <w:sectPr>
          <w:pgMar w:header="533" w:footer="0" w:top="1260" w:bottom="280" w:left="1580" w:right="680"/>
          <w:pgSz w:w="11900" w:h="16820"/>
        </w:sectPr>
      </w:pPr>
      <w:r>
        <w:pict>
          <v:shape type="#_x0000_t75" style="position:absolute;margin-left:423.663pt;margin-top:1.7359pt;width:73.0702pt;height:11.8806pt;mso-position-horizontal-relative:page;mso-position-vertical-relative:paragraph;z-index:-1058">
            <v:imagedata o:title="" r:id="rId151"/>
          </v:shape>
        </w:pict>
      </w:r>
      <w:r>
        <w:rPr>
          <w:rFonts w:cs="Arial" w:hAnsi="Arial" w:eastAsia="Arial" w:ascii="Arial"/>
          <w:b/>
          <w:color w:val="919DAF"/>
          <w:spacing w:val="0"/>
          <w:w w:val="78"/>
          <w:sz w:val="20"/>
          <w:szCs w:val="20"/>
        </w:rPr>
        <w:t>P</w:t>
      </w:r>
      <w:r>
        <w:rPr>
          <w:rFonts w:cs="Arial" w:hAnsi="Arial" w:eastAsia="Arial" w:ascii="Arial"/>
          <w:b/>
          <w:color w:val="919DAF"/>
          <w:spacing w:val="32"/>
          <w:w w:val="7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919DAF"/>
          <w:spacing w:val="0"/>
          <w:w w:val="7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color w:val="919DAF"/>
          <w:spacing w:val="30"/>
          <w:w w:val="78"/>
          <w:sz w:val="23"/>
          <w:szCs w:val="23"/>
        </w:rPr>
        <w:t> </w:t>
      </w:r>
      <w:r>
        <w:rPr>
          <w:rFonts w:cs="Arial" w:hAnsi="Arial" w:eastAsia="Arial" w:ascii="Arial"/>
          <w:b/>
          <w:color w:val="919DAF"/>
          <w:spacing w:val="0"/>
          <w:w w:val="93"/>
          <w:sz w:val="19"/>
          <w:szCs w:val="19"/>
        </w:rPr>
        <w:t>g</w:t>
      </w:r>
      <w:r>
        <w:rPr>
          <w:rFonts w:cs="Arial" w:hAnsi="Arial" w:eastAsia="Arial" w:ascii="Arial"/>
          <w:b/>
          <w:color w:val="919DAF"/>
          <w:spacing w:val="0"/>
          <w:w w:val="170"/>
          <w:sz w:val="19"/>
          <w:szCs w:val="19"/>
        </w:rPr>
        <w:t>e</w:t>
      </w:r>
      <w:r>
        <w:rPr>
          <w:rFonts w:cs="Arial" w:hAnsi="Arial" w:eastAsia="Arial" w:ascii="Arial"/>
          <w:b/>
          <w:color w:val="919DAF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919DAF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A3B41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b/>
          <w:color w:val="3A3B41"/>
          <w:spacing w:val="0"/>
          <w:w w:val="115"/>
          <w:sz w:val="19"/>
          <w:szCs w:val="19"/>
        </w:rPr>
        <w:t>1</w:t>
      </w:r>
      <w:r>
        <w:rPr>
          <w:rFonts w:cs="Arial" w:hAnsi="Arial" w:eastAsia="Arial" w:ascii="Arial"/>
          <w:b/>
          <w:color w:val="3A3B41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A3B41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A3B41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3A3B41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3A3B41"/>
          <w:spacing w:val="4"/>
          <w:w w:val="36"/>
          <w:sz w:val="14"/>
          <w:szCs w:val="14"/>
        </w:rPr>
        <w:t> </w:t>
      </w:r>
      <w:r>
        <w:rPr>
          <w:rFonts w:cs="Arial" w:hAnsi="Arial" w:eastAsia="Arial" w:ascii="Arial"/>
          <w:b/>
          <w:color w:val="3A3B41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b/>
          <w:color w:val="4C4C4C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2"/>
        <w:ind w:left="473"/>
      </w:pPr>
      <w:r>
        <w:pict>
          <v:shape type="#_x0000_t75" style="position:absolute;margin-left:102.946pt;margin-top:2.73049pt;width:261.685pt;height:11.1605pt;mso-position-horizontal-relative:page;mso-position-vertical-relative:paragraph;z-index:-1037">
            <v:imagedata o:title="" r:id="rId152"/>
          </v:shape>
        </w:pict>
      </w:r>
      <w:r>
        <w:rPr>
          <w:rFonts w:cs="Arial" w:hAnsi="Arial" w:eastAsia="Arial" w:ascii="Arial"/>
          <w:b/>
          <w:color w:val="070707"/>
          <w:spacing w:val="0"/>
          <w:w w:val="92"/>
          <w:sz w:val="19"/>
          <w:szCs w:val="19"/>
        </w:rPr>
        <w:t>7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.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   </w:t>
      </w:r>
      <w:r>
        <w:rPr>
          <w:rFonts w:cs="Arial" w:hAnsi="Arial" w:eastAsia="Arial" w:ascii="Arial"/>
          <w:b/>
          <w:color w:val="191919"/>
          <w:spacing w:val="5"/>
          <w:w w:val="92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m</w:t>
      </w:r>
      <w:r>
        <w:rPr>
          <w:rFonts w:cs="Arial" w:hAnsi="Arial" w:eastAsia="Arial" w:ascii="Arial"/>
          <w:b/>
          <w:color w:val="191919"/>
          <w:spacing w:val="0"/>
          <w:w w:val="92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44"/>
          <w:w w:val="92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fi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070707"/>
          <w:spacing w:val="0"/>
          <w:w w:val="95"/>
          <w:sz w:val="19"/>
          <w:szCs w:val="19"/>
        </w:rPr>
        <w:t>l</w:t>
      </w:r>
      <w:r>
        <w:rPr>
          <w:rFonts w:cs="Arial" w:hAnsi="Arial" w:eastAsia="Arial" w:ascii="Arial"/>
          <w:b/>
          <w:color w:val="070707"/>
          <w:spacing w:val="17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c</w:t>
      </w:r>
      <w:r>
        <w:rPr>
          <w:rFonts w:cs="Arial" w:hAnsi="Arial" w:eastAsia="Arial" w:ascii="Arial"/>
          <w:b/>
          <w:color w:val="070707"/>
          <w:spacing w:val="0"/>
          <w:w w:val="95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m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25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070707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0"/>
          <w:sz w:val="19"/>
          <w:szCs w:val="19"/>
        </w:rPr>
        <w:t>cl</w:t>
      </w:r>
      <w:r>
        <w:rPr>
          <w:rFonts w:cs="Arial" w:hAnsi="Arial" w:eastAsia="Arial" w:ascii="Arial"/>
          <w:b/>
          <w:color w:val="191919"/>
          <w:spacing w:val="0"/>
          <w:w w:val="90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b/>
          <w:color w:val="2F2F2F"/>
          <w:spacing w:val="0"/>
          <w:w w:val="90"/>
          <w:sz w:val="19"/>
          <w:szCs w:val="19"/>
        </w:rPr>
        <w:t>:</w:t>
      </w:r>
      <w:r>
        <w:rPr>
          <w:rFonts w:cs="Arial" w:hAnsi="Arial" w:eastAsia="Arial" w:ascii="Arial"/>
          <w:b/>
          <w:color w:val="2F2F2F"/>
          <w:spacing w:val="19"/>
          <w:w w:val="9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3"/>
          <w:sz w:val="19"/>
          <w:szCs w:val="19"/>
        </w:rPr>
        <w:t>C</w:t>
      </w:r>
      <w:r>
        <w:rPr>
          <w:rFonts w:cs="Arial" w:hAnsi="Arial" w:eastAsia="Arial" w:ascii="Arial"/>
          <w:b/>
          <w:color w:val="070707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070707"/>
          <w:spacing w:val="0"/>
          <w:w w:val="86"/>
          <w:sz w:val="19"/>
          <w:szCs w:val="19"/>
        </w:rPr>
        <w:t>u</w:t>
      </w:r>
      <w:r>
        <w:rPr>
          <w:rFonts w:cs="Arial" w:hAnsi="Arial" w:eastAsia="Arial" w:ascii="Arial"/>
          <w:b/>
          <w:color w:val="070707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color w:val="070707"/>
          <w:spacing w:val="0"/>
          <w:w w:val="61"/>
          <w:sz w:val="19"/>
          <w:szCs w:val="19"/>
        </w:rPr>
        <w:t>J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b/>
          <w:color w:val="2F2F2F"/>
          <w:spacing w:val="0"/>
          <w:w w:val="102"/>
          <w:sz w:val="19"/>
          <w:szCs w:val="19"/>
        </w:rPr>
        <w:t>v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em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2F2F2F"/>
          <w:spacing w:val="0"/>
          <w:w w:val="95"/>
          <w:sz w:val="19"/>
          <w:szCs w:val="19"/>
        </w:rPr>
        <w:t>.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j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va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316"/>
        <w:ind w:left="473" w:right="1260"/>
      </w:pPr>
      <w:r>
        <w:pict>
          <v:shape type="#_x0000_t75" style="position:absolute;margin-left:102.946pt;margin-top:0.630495pt;width:393.787pt;height:25.9212pt;mso-position-horizontal-relative:page;mso-position-vertical-relative:paragraph;z-index:-1038">
            <v:imagedata o:title="" r:id="rId153"/>
          </v:shape>
        </w:pict>
      </w:r>
      <w:r>
        <w:rPr>
          <w:rFonts w:cs="Arial" w:hAnsi="Arial" w:eastAsia="Arial" w:ascii="Arial"/>
          <w:b/>
          <w:color w:val="070707"/>
          <w:w w:val="62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1"/>
          <w:sz w:val="19"/>
          <w:szCs w:val="19"/>
        </w:rPr>
        <w:t>cl</w:t>
      </w:r>
      <w:r>
        <w:rPr>
          <w:rFonts w:cs="Arial" w:hAnsi="Arial" w:eastAsia="Arial" w:ascii="Arial"/>
          <w:b/>
          <w:color w:val="191919"/>
          <w:spacing w:val="0"/>
          <w:w w:val="91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1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91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21"/>
          <w:w w:val="91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2F2F2F"/>
          <w:spacing w:val="0"/>
          <w:w w:val="99"/>
          <w:sz w:val="19"/>
          <w:szCs w:val="19"/>
        </w:rPr>
        <w:t>g</w:t>
      </w:r>
      <w:r>
        <w:rPr>
          <w:rFonts w:cs="Arial" w:hAnsi="Arial" w:eastAsia="Arial" w:ascii="Arial"/>
          <w:b/>
          <w:color w:val="070707"/>
          <w:spacing w:val="0"/>
          <w:w w:val="97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106"/>
          <w:sz w:val="19"/>
          <w:szCs w:val="19"/>
        </w:rPr>
        <w:t>m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70707"/>
          <w:spacing w:val="0"/>
          <w:w w:val="54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105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F2F2F"/>
          <w:spacing w:val="0"/>
          <w:w w:val="95"/>
          <w:sz w:val="19"/>
          <w:szCs w:val="19"/>
        </w:rPr>
        <w:t>v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070707"/>
          <w:spacing w:val="0"/>
          <w:w w:val="95"/>
          <w:sz w:val="19"/>
          <w:szCs w:val="19"/>
        </w:rPr>
        <w:t>l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b/>
          <w:color w:val="070707"/>
          <w:spacing w:val="0"/>
          <w:w w:val="95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s</w:t>
      </w:r>
      <w:r>
        <w:rPr>
          <w:rFonts w:cs="Arial" w:hAnsi="Arial" w:eastAsia="Arial" w:ascii="Arial"/>
          <w:b/>
          <w:color w:val="191919"/>
          <w:spacing w:val="13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8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b/>
          <w:color w:val="2F2F2F"/>
          <w:spacing w:val="0"/>
          <w:w w:val="88"/>
          <w:sz w:val="19"/>
          <w:szCs w:val="19"/>
        </w:rPr>
        <w:t>s</w:t>
      </w:r>
      <w:r>
        <w:rPr>
          <w:rFonts w:cs="Arial" w:hAnsi="Arial" w:eastAsia="Arial" w:ascii="Arial"/>
          <w:b/>
          <w:color w:val="2F2F2F"/>
          <w:spacing w:val="21"/>
          <w:w w:val="88"/>
          <w:sz w:val="19"/>
          <w:szCs w:val="19"/>
        </w:rPr>
        <w:t> </w:t>
      </w:r>
      <w:r>
        <w:rPr>
          <w:rFonts w:cs="Arial" w:hAnsi="Arial" w:eastAsia="Arial" w:ascii="Arial"/>
          <w:b/>
          <w:color w:val="070707"/>
          <w:spacing w:val="0"/>
          <w:w w:val="86"/>
          <w:sz w:val="19"/>
          <w:szCs w:val="19"/>
        </w:rPr>
        <w:t>p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m</w:t>
      </w:r>
      <w:r>
        <w:rPr>
          <w:rFonts w:cs="Arial" w:hAnsi="Arial" w:eastAsia="Arial" w:ascii="Arial"/>
          <w:b/>
          <w:color w:val="191919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07070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F2F2F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07070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color w:val="070707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f</w:t>
      </w:r>
      <w:r>
        <w:rPr>
          <w:rFonts w:cs="Arial" w:hAnsi="Arial" w:eastAsia="Arial" w:ascii="Arial"/>
          <w:b/>
          <w:color w:val="070707"/>
          <w:spacing w:val="0"/>
          <w:w w:val="98"/>
          <w:sz w:val="19"/>
          <w:szCs w:val="19"/>
        </w:rPr>
        <w:t>u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ci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o</w:t>
      </w:r>
      <w:r>
        <w:rPr>
          <w:rFonts w:cs="Arial" w:hAnsi="Arial" w:eastAsia="Arial" w:ascii="Arial"/>
          <w:b/>
          <w:color w:val="070707"/>
          <w:spacing w:val="0"/>
          <w:w w:val="98"/>
          <w:sz w:val="19"/>
          <w:szCs w:val="19"/>
        </w:rPr>
        <w:t>n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a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m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i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n</w:t>
      </w:r>
      <w:r>
        <w:rPr>
          <w:rFonts w:cs="Arial" w:hAnsi="Arial" w:eastAsia="Arial" w:ascii="Arial"/>
          <w:b/>
          <w:color w:val="2F2F2F"/>
          <w:spacing w:val="0"/>
          <w:w w:val="98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8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18"/>
          <w:w w:val="98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191919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070707"/>
          <w:spacing w:val="0"/>
          <w:w w:val="74"/>
          <w:sz w:val="19"/>
          <w:szCs w:val="19"/>
        </w:rPr>
        <w:t>n</w:t>
      </w:r>
      <w:r>
        <w:rPr>
          <w:rFonts w:cs="Arial" w:hAnsi="Arial" w:eastAsia="Arial" w:ascii="Arial"/>
          <w:b/>
          <w:color w:val="070707"/>
          <w:spacing w:val="0"/>
          <w:w w:val="99"/>
          <w:sz w:val="19"/>
          <w:szCs w:val="19"/>
        </w:rPr>
        <w:t>u</w:t>
      </w:r>
      <w:r>
        <w:rPr>
          <w:rFonts w:cs="Arial" w:hAnsi="Arial" w:eastAsia="Arial" w:ascii="Arial"/>
          <w:b/>
          <w:color w:val="191919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191919"/>
          <w:spacing w:val="0"/>
          <w:w w:val="81"/>
          <w:sz w:val="19"/>
          <w:szCs w:val="19"/>
        </w:rPr>
        <w:t>s</w:t>
      </w:r>
      <w:r>
        <w:rPr>
          <w:rFonts w:cs="Arial" w:hAnsi="Arial" w:eastAsia="Arial" w:ascii="Arial"/>
          <w:b/>
          <w:color w:val="2F2F2F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070707"/>
          <w:spacing w:val="0"/>
          <w:w w:val="116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3"/>
          <w:sz w:val="19"/>
          <w:szCs w:val="19"/>
        </w:rPr>
        <w:t> </w:t>
      </w:r>
      <w:r>
        <w:rPr>
          <w:rFonts w:cs="Arial" w:hAnsi="Arial" w:eastAsia="Arial" w:ascii="Arial"/>
          <w:b/>
          <w:color w:val="191919"/>
          <w:spacing w:val="0"/>
          <w:w w:val="80"/>
          <w:sz w:val="19"/>
          <w:szCs w:val="19"/>
        </w:rPr>
        <w:t>p</w:t>
      </w:r>
      <w:r>
        <w:rPr>
          <w:rFonts w:cs="Arial" w:hAnsi="Arial" w:eastAsia="Arial" w:ascii="Arial"/>
          <w:b/>
          <w:color w:val="070707"/>
          <w:spacing w:val="0"/>
          <w:w w:val="107"/>
          <w:sz w:val="19"/>
          <w:szCs w:val="19"/>
        </w:rPr>
        <w:t>r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191919"/>
          <w:spacing w:val="0"/>
          <w:w w:val="95"/>
          <w:sz w:val="19"/>
          <w:szCs w:val="19"/>
        </w:rPr>
        <w:t>y</w:t>
      </w:r>
      <w:r>
        <w:rPr>
          <w:rFonts w:cs="Arial" w:hAnsi="Arial" w:eastAsia="Arial" w:ascii="Arial"/>
          <w:b/>
          <w:color w:val="191919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b/>
          <w:color w:val="2F2F2F"/>
          <w:spacing w:val="0"/>
          <w:w w:val="88"/>
          <w:sz w:val="19"/>
          <w:szCs w:val="19"/>
        </w:rPr>
        <w:t>c</w:t>
      </w:r>
      <w:r>
        <w:rPr>
          <w:rFonts w:cs="Arial" w:hAnsi="Arial" w:eastAsia="Arial" w:ascii="Arial"/>
          <w:b/>
          <w:color w:val="191919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191919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414448"/>
          <w:spacing w:val="0"/>
          <w:w w:val="109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459"/>
      </w:pPr>
      <w:r>
        <w:pict>
          <v:shape type="#_x0000_t75" style="position:absolute;margin-left:102.586pt;margin-top:0.821078pt;width:177.096pt;height:10.8005pt;mso-position-horizontal-relative:page;mso-position-vertical-relative:paragraph;z-index:-1039">
            <v:imagedata o:title="" r:id="rId154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4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ss</w:t>
      </w:r>
      <w:r>
        <w:rPr>
          <w:rFonts w:cs="Courier New" w:hAnsi="Courier New" w:eastAsia="Courier New" w:ascii="Courier New"/>
          <w:color w:val="7B7B7B"/>
          <w:spacing w:val="4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ru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J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9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5"/>
          <w:sz w:val="21"/>
          <w:szCs w:val="21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819"/>
      </w:pPr>
      <w:r>
        <w:pict>
          <v:shape type="#_x0000_t75" style="position:absolute;margin-left:120.224pt;margin-top:1.1811pt;width:248.367pt;height:10.8005pt;mso-position-horizontal-relative:page;mso-position-vertical-relative:paragraph;z-index:-1040">
            <v:imagedata o:title="" r:id="rId155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4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4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-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[]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-5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261"/>
        <w:ind w:left="488" w:right="1919" w:firstLine="1037"/>
      </w:pPr>
      <w:r>
        <w:pict>
          <v:shape type="#_x0000_t75" style="position:absolute;margin-left:103.666pt;margin-top:1.54111pt;width:359.952pt;height:23.0411pt;mso-position-horizontal-relative:page;mso-position-vertical-relative:paragraph;z-index:-1041">
            <v:imagedata o:title="" r:id="rId156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6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217"/>
          <w:sz w:val="21"/>
          <w:szCs w:val="21"/>
        </w:rPr>
        <w:t>=</w:t>
      </w:r>
      <w:r>
        <w:rPr>
          <w:rFonts w:cs="Courier New" w:hAnsi="Courier New" w:eastAsia="Courier New" w:ascii="Courier New"/>
          <w:color w:val="5E5E5E"/>
          <w:spacing w:val="1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w</w:t>
      </w:r>
      <w:r>
        <w:rPr>
          <w:rFonts w:cs="Courier New" w:hAnsi="Courier New" w:eastAsia="Courier New" w:ascii="Courier New"/>
          <w:color w:val="7B7B7B"/>
          <w:spacing w:val="2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949494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949494"/>
          <w:spacing w:val="0"/>
          <w:w w:val="85"/>
          <w:sz w:val="21"/>
          <w:szCs w:val="21"/>
        </w:rPr>
        <w:t>(</w:t>
      </w:r>
      <w:r>
        <w:rPr>
          <w:rFonts w:cs="Courier New" w:hAnsi="Courier New" w:eastAsia="Courier New" w:ascii="Courier New"/>
          <w:color w:val="191919"/>
          <w:spacing w:val="0"/>
          <w:w w:val="108"/>
          <w:sz w:val="21"/>
          <w:szCs w:val="21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1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35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7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9</w:t>
      </w:r>
      <w:r>
        <w:rPr>
          <w:rFonts w:cs="Courier New" w:hAnsi="Courier New" w:eastAsia="Courier New" w:ascii="Courier New"/>
          <w:color w:val="191919"/>
          <w:spacing w:val="0"/>
          <w:w w:val="102"/>
          <w:sz w:val="21"/>
          <w:szCs w:val="21"/>
        </w:rPr>
        <w:t>"</w:t>
      </w:r>
      <w:r>
        <w:rPr>
          <w:rFonts w:cs="Courier New" w:hAnsi="Courier New" w:eastAsia="Courier New" w:ascii="Courier New"/>
          <w:color w:val="191919"/>
          <w:spacing w:val="0"/>
          <w:w w:val="74"/>
          <w:sz w:val="21"/>
          <w:szCs w:val="21"/>
        </w:rPr>
        <w:t>,</w:t>
      </w:r>
      <w:r>
        <w:rPr>
          <w:rFonts w:cs="Courier New" w:hAnsi="Courier New" w:eastAsia="Courier New" w:ascii="Courier New"/>
          <w:color w:val="191919"/>
          <w:spacing w:val="0"/>
          <w:w w:val="74"/>
          <w:sz w:val="21"/>
          <w:szCs w:val="21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62"/>
          <w:sz w:val="21"/>
          <w:szCs w:val="21"/>
        </w:rPr>
        <w:t>"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191919"/>
          <w:spacing w:val="0"/>
          <w:w w:val="91"/>
          <w:sz w:val="21"/>
          <w:szCs w:val="21"/>
        </w:rPr>
        <w:t>"</w:t>
      </w:r>
      <w:r>
        <w:rPr>
          <w:rFonts w:cs="Courier New" w:hAnsi="Courier New" w:eastAsia="Courier New" w:ascii="Courier New"/>
          <w:color w:val="191919"/>
          <w:spacing w:val="0"/>
          <w:w w:val="85"/>
          <w:sz w:val="21"/>
          <w:szCs w:val="21"/>
        </w:rPr>
        <w:t>,</w:t>
      </w:r>
      <w:r>
        <w:rPr>
          <w:rFonts w:cs="Courier New" w:hAnsi="Courier New" w:eastAsia="Courier New" w:ascii="Courier New"/>
          <w:color w:val="191919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91919"/>
          <w:spacing w:val="-5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68"/>
          <w:sz w:val="21"/>
          <w:szCs w:val="21"/>
        </w:rPr>
        <w:t>"</w:t>
      </w:r>
      <w:r>
        <w:rPr>
          <w:rFonts w:cs="Courier New" w:hAnsi="Courier New" w:eastAsia="Courier New" w:ascii="Courier New"/>
          <w:color w:val="5E5E5E"/>
          <w:spacing w:val="0"/>
          <w:w w:val="119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97"/>
          <w:sz w:val="21"/>
          <w:szCs w:val="21"/>
        </w:rPr>
        <w:t>"</w:t>
      </w:r>
      <w:r>
        <w:rPr>
          <w:rFonts w:cs="Courier New" w:hAnsi="Courier New" w:eastAsia="Courier New" w:ascii="Courier New"/>
          <w:color w:val="191919"/>
          <w:spacing w:val="0"/>
          <w:w w:val="85"/>
          <w:sz w:val="21"/>
          <w:szCs w:val="21"/>
        </w:rPr>
        <w:t>,</w:t>
      </w:r>
      <w:r>
        <w:rPr>
          <w:rFonts w:cs="Courier New" w:hAnsi="Courier New" w:eastAsia="Courier New" w:ascii="Courier New"/>
          <w:color w:val="191919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91919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21"/>
          <w:szCs w:val="21"/>
        </w:rPr>
        <w:t>4</w:t>
      </w:r>
      <w:r>
        <w:rPr>
          <w:rFonts w:cs="Courier New" w:hAnsi="Courier New" w:eastAsia="Courier New" w:ascii="Courier New"/>
          <w:color w:val="191919"/>
          <w:spacing w:val="0"/>
          <w:w w:val="77"/>
          <w:sz w:val="21"/>
          <w:szCs w:val="21"/>
        </w:rPr>
        <w:t>,</w:t>
      </w:r>
      <w:r>
        <w:rPr>
          <w:rFonts w:cs="Courier New" w:hAnsi="Courier New" w:eastAsia="Courier New" w:ascii="Courier New"/>
          <w:color w:val="191919"/>
          <w:spacing w:val="0"/>
          <w:w w:val="77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91919"/>
          <w:spacing w:val="7"/>
          <w:w w:val="77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21"/>
          <w:szCs w:val="21"/>
        </w:rPr>
        <w:t>6</w:t>
      </w:r>
      <w:r>
        <w:rPr>
          <w:rFonts w:cs="Courier New" w:hAnsi="Courier New" w:eastAsia="Courier New" w:ascii="Courier New"/>
          <w:color w:val="191919"/>
          <w:spacing w:val="0"/>
          <w:w w:val="77"/>
          <w:sz w:val="21"/>
          <w:szCs w:val="21"/>
        </w:rPr>
        <w:t>,</w:t>
      </w:r>
      <w:r>
        <w:rPr>
          <w:rFonts w:cs="Courier New" w:hAnsi="Courier New" w:eastAsia="Courier New" w:ascii="Courier New"/>
          <w:color w:val="191919"/>
          <w:spacing w:val="95"/>
          <w:w w:val="77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8)</w:t>
      </w:r>
      <w:r>
        <w:rPr>
          <w:rFonts w:cs="Courier New" w:hAnsi="Courier New" w:eastAsia="Courier New" w:ascii="Courier New"/>
          <w:color w:val="191919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532"/>
      </w:pPr>
      <w:r>
        <w:pict>
          <v:shape type="#_x0000_t75" style="position:absolute;margin-left:102.946pt;margin-top:0.461061pt;width:298.04pt;height:35.2817pt;mso-position-horizontal-relative:page;mso-position-vertical-relative:paragraph;z-index:-1042">
            <v:imagedata o:title="" r:id="rId157"/>
          </v:shape>
        </w:pict>
      </w:r>
      <w:r>
        <w:rPr>
          <w:rFonts w:cs="Courier New" w:hAnsi="Courier New" w:eastAsia="Courier New" w:ascii="Courier New"/>
          <w:color w:val="5E5E5E"/>
          <w:w w:val="6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w w:val="10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spacing w:val="3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ol</w:t>
      </w:r>
      <w:r>
        <w:rPr>
          <w:rFonts w:cs="Courier New" w:hAnsi="Courier New" w:eastAsia="Courier New" w:ascii="Courier New"/>
          <w:color w:val="5E5E5E"/>
          <w:spacing w:val="0"/>
          <w:w w:val="119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14"/>
        <w:ind w:left="1524"/>
      </w:pPr>
      <w:r>
        <w:rPr>
          <w:rFonts w:cs="Courier New" w:hAnsi="Courier New" w:eastAsia="Courier New" w:ascii="Courier New"/>
          <w:color w:val="5E5E5E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5E5E5E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14448"/>
          <w:w w:val="119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w w:val="97"/>
          <w:sz w:val="21"/>
          <w:szCs w:val="21"/>
        </w:rPr>
        <w:t>ol</w:t>
      </w:r>
      <w:r>
        <w:rPr>
          <w:rFonts w:cs="Courier New" w:hAnsi="Courier New" w:eastAsia="Courier New" w:ascii="Courier New"/>
          <w:color w:val="5E5E5E"/>
          <w:w w:val="108"/>
          <w:sz w:val="21"/>
          <w:szCs w:val="21"/>
        </w:rPr>
        <w:t>ler</w:t>
      </w:r>
      <w:r>
        <w:rPr>
          <w:rFonts w:cs="Courier New" w:hAnsi="Courier New" w:eastAsia="Courier New" w:ascii="Courier New"/>
          <w:color w:val="5E5E5E"/>
          <w:w w:val="102"/>
          <w:sz w:val="21"/>
          <w:szCs w:val="21"/>
        </w:rPr>
        <w:t>Es</w:t>
      </w:r>
      <w:r>
        <w:rPr>
          <w:rFonts w:cs="Courier New" w:hAnsi="Courier New" w:eastAsia="Courier New" w:ascii="Courier New"/>
          <w:color w:val="5E5E5E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w w:val="119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E5E5E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5E5E5E"/>
          <w:w w:val="12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E5E5E"/>
          <w:spacing w:val="1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ll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er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  </w:t>
      </w:r>
      <w:r>
        <w:rPr>
          <w:rFonts w:cs="Courier New" w:hAnsi="Courier New" w:eastAsia="Courier New" w:ascii="Courier New"/>
          <w:color w:val="5E5E5E"/>
          <w:spacing w:val="8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w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"/>
        <w:ind w:left="466"/>
      </w:pPr>
      <w:r>
        <w:rPr>
          <w:rFonts w:cs="Courier New" w:hAnsi="Courier New" w:eastAsia="Courier New" w:ascii="Courier New"/>
          <w:color w:val="5E5E5E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14448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14448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F2F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F2F"/>
          <w:w w:val="119"/>
          <w:sz w:val="21"/>
          <w:szCs w:val="21"/>
        </w:rPr>
        <w:t>r</w:t>
      </w:r>
      <w:r>
        <w:rPr>
          <w:rFonts w:cs="Courier New" w:hAnsi="Courier New" w:eastAsia="Courier New" w:ascii="Courier New"/>
          <w:color w:val="414448"/>
          <w:w w:val="97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E5E5E"/>
          <w:w w:val="108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E5E5E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14448"/>
          <w:w w:val="102"/>
          <w:sz w:val="21"/>
          <w:szCs w:val="21"/>
        </w:rPr>
        <w:t>rE</w:t>
      </w:r>
      <w:r>
        <w:rPr>
          <w:rFonts w:cs="Courier New" w:hAnsi="Courier New" w:eastAsia="Courier New" w:ascii="Courier New"/>
          <w:color w:val="5E5E5E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5E5E5E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w w:val="119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14448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5E5E5E"/>
          <w:w w:val="119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w w:val="85"/>
          <w:sz w:val="21"/>
          <w:szCs w:val="21"/>
        </w:rPr>
        <w:t>()</w:t>
      </w:r>
      <w:r>
        <w:rPr>
          <w:rFonts w:cs="Courier New" w:hAnsi="Courier New" w:eastAsia="Courier New" w:ascii="Courier New"/>
          <w:color w:val="191919"/>
          <w:w w:val="119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246"/>
        <w:ind w:left="1524" w:right="1746" w:firstLine="7"/>
      </w:pPr>
      <w:r>
        <w:pict>
          <v:shape type="#_x0000_t75" style="position:absolute;margin-left:155.499pt;margin-top:0.461061pt;width:316.757pt;height:23.4011pt;mso-position-horizontal-relative:page;mso-position-vertical-relative:paragraph;z-index:-1043">
            <v:imagedata o:title="" r:id="rId158"/>
          </v:shape>
        </w:pict>
      </w:r>
      <w:r>
        <w:rPr>
          <w:rFonts w:cs="Courier New" w:hAnsi="Courier New" w:eastAsia="Courier New" w:ascii="Courier New"/>
          <w:color w:val="5E5E5E"/>
          <w:w w:val="6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5E5E5E"/>
          <w:w w:val="10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ar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spacing w:val="5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E5E5E"/>
          <w:spacing w:val="6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spacing w:val="1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4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25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v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é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ad</w:t>
      </w:r>
      <w:r>
        <w:rPr>
          <w:rFonts w:cs="Courier New" w:hAnsi="Courier New" w:eastAsia="Courier New" w:ascii="Courier New"/>
          <w:color w:val="5E5E5E"/>
          <w:spacing w:val="0"/>
          <w:w w:val="91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9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97"/>
          <w:sz w:val="21"/>
          <w:szCs w:val="21"/>
        </w:rPr>
        <w:t>ol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ler</w:t>
      </w:r>
      <w:r>
        <w:rPr>
          <w:rFonts w:cs="Courier New" w:hAnsi="Courier New" w:eastAsia="Courier New" w:ascii="Courier New"/>
          <w:color w:val="191919"/>
          <w:spacing w:val="0"/>
          <w:w w:val="79"/>
          <w:sz w:val="21"/>
          <w:szCs w:val="21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31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97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2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191919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254"/>
        <w:ind w:left="1524" w:right="4417" w:firstLine="7"/>
      </w:pPr>
      <w:r>
        <w:pict>
          <v:shape type="#_x0000_t75" style="position:absolute;margin-left:155.499pt;margin-top:0.461061pt;width:183.575pt;height:23.0411pt;mso-position-horizontal-relative:page;mso-position-vertical-relative:paragraph;z-index:-1044">
            <v:imagedata o:title="" r:id="rId159"/>
          </v:shape>
        </w:pict>
      </w:r>
      <w:r>
        <w:rPr>
          <w:rFonts w:cs="Courier New" w:hAnsi="Courier New" w:eastAsia="Courier New" w:ascii="Courier New"/>
          <w:color w:val="7B7B7B"/>
          <w:w w:val="6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w w:val="10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spacing w:val="4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9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er</w:t>
      </w:r>
      <w:r>
        <w:rPr>
          <w:rFonts w:cs="Courier New" w:hAnsi="Courier New" w:eastAsia="Courier New" w:ascii="Courier New"/>
          <w:color w:val="7B7B7B"/>
          <w:spacing w:val="1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ol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ler</w:t>
      </w:r>
      <w:r>
        <w:rPr>
          <w:rFonts w:cs="Courier New" w:hAnsi="Courier New" w:eastAsia="Courier New" w:ascii="Courier New"/>
          <w:color w:val="191919"/>
          <w:spacing w:val="0"/>
          <w:w w:val="79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es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()</w:t>
      </w:r>
      <w:r>
        <w:rPr>
          <w:rFonts w:cs="Courier New" w:hAnsi="Courier New" w:eastAsia="Courier New" w:ascii="Courier New"/>
          <w:color w:val="191919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251"/>
        <w:ind w:left="1524" w:right="2790" w:firstLine="7"/>
      </w:pPr>
      <w:r>
        <w:pict>
          <v:shape type="#_x0000_t75" style="position:absolute;margin-left:155.499pt;margin-top:0.821078pt;width:264.924pt;height:47.5223pt;mso-position-horizontal-relative:page;mso-position-vertical-relative:paragraph;z-index:-1045">
            <v:imagedata o:title="" r:id="rId160"/>
          </v:shape>
        </w:pict>
      </w:r>
      <w:r>
        <w:rPr>
          <w:rFonts w:cs="Courier New" w:hAnsi="Courier New" w:eastAsia="Courier New" w:ascii="Courier New"/>
          <w:color w:val="7B7B7B"/>
          <w:w w:val="6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w w:val="10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spacing w:val="4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4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st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6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po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25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949494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2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9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tl</w:t>
      </w:r>
      <w:r>
        <w:rPr>
          <w:rFonts w:cs="Courier New" w:hAnsi="Courier New" w:eastAsia="Courier New" w:ascii="Courier New"/>
          <w:color w:val="7B7B7B"/>
          <w:spacing w:val="0"/>
          <w:w w:val="131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74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2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9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5"/>
          <w:sz w:val="21"/>
          <w:szCs w:val="21"/>
        </w:rPr>
        <w:t>mb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re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(</w:t>
      </w:r>
      <w:r>
        <w:rPr>
          <w:rFonts w:cs="Courier New" w:hAnsi="Courier New" w:eastAsia="Courier New" w:ascii="Courier New"/>
          <w:color w:val="191919"/>
          <w:spacing w:val="0"/>
          <w:w w:val="119"/>
          <w:sz w:val="21"/>
          <w:szCs w:val="21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an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191919"/>
          <w:spacing w:val="0"/>
          <w:w w:val="91"/>
          <w:sz w:val="21"/>
          <w:szCs w:val="21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ll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191919"/>
          <w:spacing w:val="0"/>
          <w:w w:val="74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31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z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949494"/>
          <w:spacing w:val="0"/>
          <w:w w:val="68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246"/>
        <w:ind w:left="1524" w:right="2524" w:firstLine="14"/>
      </w:pPr>
      <w:r>
        <w:pict>
          <v:shape type="#_x0000_t75" style="position:absolute;margin-left:155.859pt;margin-top:0.101044pt;width:277.523pt;height:35.2817pt;mso-position-horizontal-relative:page;mso-position-vertical-relative:paragraph;z-index:-1046">
            <v:imagedata o:title="" r:id="rId161"/>
          </v:shape>
        </w:pict>
      </w:r>
      <w:r>
        <w:rPr>
          <w:rFonts w:cs="Courier New" w:hAnsi="Courier New" w:eastAsia="Courier New" w:ascii="Courier New"/>
          <w:color w:val="7B7B7B"/>
          <w:w w:val="68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w w:val="102"/>
          <w:sz w:val="21"/>
          <w:szCs w:val="21"/>
        </w:rPr>
        <w:t>/</w:t>
      </w:r>
      <w:r>
        <w:rPr>
          <w:rFonts w:cs="Courier New" w:hAnsi="Courier New" w:eastAsia="Courier New" w:ascii="Courier New"/>
          <w:color w:val="7B7B7B"/>
          <w:spacing w:val="4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mi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4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1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4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949494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949494"/>
          <w:spacing w:val="4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949494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949494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9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tl</w:t>
      </w:r>
      <w:r>
        <w:rPr>
          <w:rFonts w:cs="Courier New" w:hAnsi="Courier New" w:eastAsia="Courier New" w:ascii="Courier New"/>
          <w:color w:val="7B7B7B"/>
          <w:spacing w:val="0"/>
          <w:w w:val="131"/>
          <w:sz w:val="21"/>
          <w:szCs w:val="21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74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co</w:t>
      </w:r>
      <w:r>
        <w:rPr>
          <w:rFonts w:cs="Courier New" w:hAnsi="Courier New" w:eastAsia="Courier New" w:ascii="Courier New"/>
          <w:color w:val="5E5E5E"/>
          <w:spacing w:val="0"/>
          <w:w w:val="108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F2F"/>
          <w:spacing w:val="0"/>
          <w:w w:val="74"/>
          <w:sz w:val="21"/>
          <w:szCs w:val="21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25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2"/>
          <w:sz w:val="21"/>
          <w:szCs w:val="21"/>
        </w:rPr>
        <w:t>ar</w:t>
      </w:r>
      <w:r>
        <w:rPr>
          <w:rFonts w:cs="Courier New" w:hAnsi="Courier New" w:eastAsia="Courier New" w:ascii="Courier New"/>
          <w:color w:val="7B7B7B"/>
          <w:spacing w:val="0"/>
          <w:w w:val="85"/>
          <w:sz w:val="21"/>
          <w:szCs w:val="21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19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7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79"/>
          <w:sz w:val="21"/>
          <w:szCs w:val="21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4"/>
          <w:sz w:val="21"/>
          <w:szCs w:val="21"/>
        </w:rPr>
        <w:t>an</w:t>
      </w:r>
      <w:r>
        <w:rPr>
          <w:rFonts w:cs="Courier New" w:hAnsi="Courier New" w:eastAsia="Courier New" w:ascii="Courier New"/>
          <w:color w:val="7B7B7B"/>
          <w:spacing w:val="0"/>
          <w:w w:val="9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8"/>
          <w:sz w:val="21"/>
          <w:szCs w:val="21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74"/>
          <w:sz w:val="21"/>
          <w:szCs w:val="21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4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right"/>
        <w:ind w:right="1293"/>
      </w:pPr>
      <w:r>
        <w:pict>
          <v:shape type="#_x0000_t75" style="position:absolute;margin-left:423.663pt;margin-top:1.7359pt;width:73.0702pt;height:11.8806pt;mso-position-horizontal-relative:page;mso-position-vertical-relative:paragraph;z-index:-1047">
            <v:imagedata o:title="" r:id="rId162"/>
          </v:shape>
        </w:pict>
      </w:r>
      <w:r>
        <w:rPr>
          <w:rFonts w:cs="Arial" w:hAnsi="Arial" w:eastAsia="Arial" w:ascii="Arial"/>
          <w:b/>
          <w:color w:val="919DAF"/>
          <w:spacing w:val="0"/>
          <w:w w:val="78"/>
          <w:sz w:val="20"/>
          <w:szCs w:val="20"/>
        </w:rPr>
        <w:t>P</w:t>
      </w:r>
      <w:r>
        <w:rPr>
          <w:rFonts w:cs="Arial" w:hAnsi="Arial" w:eastAsia="Arial" w:ascii="Arial"/>
          <w:b/>
          <w:color w:val="919DAF"/>
          <w:spacing w:val="32"/>
          <w:w w:val="7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919DAF"/>
          <w:spacing w:val="0"/>
          <w:w w:val="7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color w:val="919DAF"/>
          <w:spacing w:val="30"/>
          <w:w w:val="78"/>
          <w:sz w:val="23"/>
          <w:szCs w:val="23"/>
        </w:rPr>
        <w:t> </w:t>
      </w:r>
      <w:r>
        <w:rPr>
          <w:rFonts w:cs="Arial" w:hAnsi="Arial" w:eastAsia="Arial" w:ascii="Arial"/>
          <w:b/>
          <w:color w:val="919DAF"/>
          <w:spacing w:val="0"/>
          <w:w w:val="93"/>
          <w:sz w:val="19"/>
          <w:szCs w:val="19"/>
        </w:rPr>
        <w:t>g</w:t>
      </w:r>
      <w:r>
        <w:rPr>
          <w:rFonts w:cs="Arial" w:hAnsi="Arial" w:eastAsia="Arial" w:ascii="Arial"/>
          <w:b/>
          <w:color w:val="919DAF"/>
          <w:spacing w:val="0"/>
          <w:w w:val="170"/>
          <w:sz w:val="19"/>
          <w:szCs w:val="19"/>
        </w:rPr>
        <w:t>e</w:t>
      </w:r>
      <w:r>
        <w:rPr>
          <w:rFonts w:cs="Arial" w:hAnsi="Arial" w:eastAsia="Arial" w:ascii="Arial"/>
          <w:b/>
          <w:color w:val="919DAF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919DAF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414448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b/>
          <w:color w:val="5E5E5E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b/>
          <w:color w:val="5E5E5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5E5E5E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414448"/>
          <w:spacing w:val="0"/>
          <w:w w:val="36"/>
          <w:sz w:val="14"/>
          <w:szCs w:val="14"/>
        </w:rPr>
        <w:t>1</w:t>
      </w:r>
      <w:r>
        <w:rPr>
          <w:rFonts w:cs="Arial" w:hAnsi="Arial" w:eastAsia="Arial" w:ascii="Arial"/>
          <w:b/>
          <w:color w:val="414448"/>
          <w:spacing w:val="0"/>
          <w:w w:val="36"/>
          <w:sz w:val="14"/>
          <w:szCs w:val="14"/>
        </w:rPr>
        <w:t>       </w:t>
      </w:r>
      <w:r>
        <w:rPr>
          <w:rFonts w:cs="Arial" w:hAnsi="Arial" w:eastAsia="Arial" w:ascii="Arial"/>
          <w:b/>
          <w:color w:val="414448"/>
          <w:spacing w:val="4"/>
          <w:w w:val="36"/>
          <w:sz w:val="14"/>
          <w:szCs w:val="14"/>
        </w:rPr>
        <w:t> </w:t>
      </w:r>
      <w:r>
        <w:rPr>
          <w:rFonts w:cs="Arial" w:hAnsi="Arial" w:eastAsia="Arial" w:ascii="Arial"/>
          <w:b/>
          <w:color w:val="414448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b/>
          <w:color w:val="5E5E5E"/>
          <w:spacing w:val="0"/>
          <w:w w:val="115"/>
          <w:sz w:val="19"/>
          <w:szCs w:val="19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sectPr>
      <w:pgMar w:header="533" w:footer="0" w:top="1260" w:bottom="280" w:left="1600" w:right="680"/>
      <w:pgSz w:w="11900" w:h="1682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10.411pt;margin-top:26.6413pt;width:44.634pt;height:43.5621pt;mso-position-horizontal-relative:page;mso-position-vertical-relative:page;z-index:-1168">
          <v:imagedata o:title="" r:id="rId1"/>
        </v:shape>
      </w:pict>
    </w:r>
    <w:r>
      <w:pict>
        <v:shape type="#_x0000_t75" style="position:absolute;margin-left:85.3085pt;margin-top:37.4418pt;width:316.397pt;height:11.1605pt;mso-position-horizontal-relative:page;mso-position-vertical-relative:page;z-index:-1167">
          <v:imagedata o:title="" r:id="rId2"/>
        </v:shape>
      </w:pict>
    </w:r>
    <w:r>
      <w:pict>
        <v:shape type="#_x0000_t202" style="position:absolute;margin-left:84.6685pt;margin-top:36.4211pt;width:317.318pt;height:11.8pt;mso-position-horizontal-relative:page;mso-position-vertical-relative:page;z-index:-11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ind w:left="20" w:right="-29"/>
                </w:pPr>
                <w:r>
                  <w:rPr>
                    <w:rFonts w:cs="Arial" w:hAnsi="Arial" w:eastAsia="Arial" w:ascii="Arial"/>
                    <w:color w:val="1A1A1A"/>
                    <w:w w:val="51"/>
                    <w:sz w:val="19"/>
                    <w:szCs w:val="19"/>
                  </w:rPr>
                  <w:t>l</w:t>
                </w:r>
                <w:r>
                  <w:rPr>
                    <w:rFonts w:cs="Arial" w:hAnsi="Arial" w:eastAsia="Arial" w:ascii="Arial"/>
                    <w:color w:val="060606"/>
                    <w:w w:val="115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A1A1A"/>
                    <w:w w:val="98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1A1A1A"/>
                    <w:w w:val="136"/>
                    <w:sz w:val="19"/>
                    <w:szCs w:val="19"/>
                  </w:rPr>
                  <w:t>t</w:t>
                </w:r>
                <w:r>
                  <w:rPr>
                    <w:rFonts w:cs="Arial" w:hAnsi="Arial" w:eastAsia="Arial" w:ascii="Arial"/>
                    <w:color w:val="1A1A1A"/>
                    <w:w w:val="95"/>
                    <w:sz w:val="19"/>
                    <w:szCs w:val="19"/>
                  </w:rPr>
                  <w:t>.</w:t>
                </w:r>
                <w:r>
                  <w:rPr>
                    <w:rFonts w:cs="Arial" w:hAnsi="Arial" w:eastAsia="Arial" w:ascii="Arial"/>
                    <w:color w:val="060606"/>
                    <w:w w:val="109"/>
                    <w:sz w:val="19"/>
                    <w:szCs w:val="19"/>
                  </w:rPr>
                  <w:t>:</w:t>
                </w:r>
                <w:r>
                  <w:rPr>
                    <w:rFonts w:cs="Arial" w:hAnsi="Arial" w:eastAsia="Arial" w:ascii="Arial"/>
                    <w:color w:val="060606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64"/>
                    <w:sz w:val="18"/>
                    <w:szCs w:val="18"/>
                  </w:rPr>
                  <w:t>J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115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93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104"/>
                    <w:sz w:val="18"/>
                    <w:szCs w:val="18"/>
                  </w:rPr>
                  <w:t>ú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86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15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88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104"/>
                    <w:sz w:val="18"/>
                    <w:szCs w:val="18"/>
                  </w:rPr>
                  <w:t>ub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101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118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0"/>
                    <w:w w:val="276"/>
                    <w:sz w:val="18"/>
                    <w:szCs w:val="18"/>
                  </w:rPr>
                  <w:t>-</w:t>
                </w:r>
                <w:r>
                  <w:rPr>
                    <w:rFonts w:cs="Arial" w:hAnsi="Arial" w:eastAsia="Arial" w:ascii="Arial"/>
                    <w:b/>
                    <w:color w:val="060606"/>
                    <w:spacing w:val="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73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5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50"/>
                    <w:sz w:val="19"/>
                    <w:szCs w:val="19"/>
                  </w:rPr>
                  <w:t>t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15"/>
                    <w:sz w:val="19"/>
                    <w:szCs w:val="19"/>
                  </w:rPr>
                  <w:t>ro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2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9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0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1A1A1A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1A1A1A"/>
                    <w:spacing w:val="23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060606"/>
                    <w:spacing w:val="0"/>
                    <w:w w:val="96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eñ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1A1A1A"/>
                    <w:spacing w:val="40"/>
                    <w:w w:val="96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1A1A1A"/>
                    <w:spacing w:val="-2"/>
                    <w:w w:val="96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y</w:t>
                </w:r>
                <w:r>
                  <w:rPr>
                    <w:rFonts w:cs="Arial" w:hAnsi="Arial" w:eastAsia="Arial" w:ascii="Arial"/>
                    <w:color w:val="1A1A1A"/>
                    <w:spacing w:val="1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8"/>
                    <w:sz w:val="19"/>
                    <w:szCs w:val="19"/>
                  </w:rPr>
                  <w:t>M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8"/>
                    <w:sz w:val="19"/>
                    <w:szCs w:val="19"/>
                  </w:rPr>
                  <w:t>V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8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color w:val="1A1A1A"/>
                    <w:spacing w:val="1"/>
                    <w:w w:val="98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A1A1A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060606"/>
                    <w:spacing w:val="0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x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ó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A1A1A"/>
                    <w:spacing w:val="4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81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8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1"/>
                    <w:w w:val="8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73"/>
                    <w:sz w:val="19"/>
                    <w:szCs w:val="19"/>
                  </w:rPr>
                  <w:t>B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99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82"/>
                    <w:sz w:val="19"/>
                    <w:szCs w:val="19"/>
                  </w:rPr>
                  <w:t>.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10.411pt;margin-top:26.6413pt;width:44.634pt;height:43.5621pt;mso-position-horizontal-relative:page;mso-position-vertical-relative:page;z-index:-1165">
          <v:imagedata o:title="" r:id="rId1"/>
        </v:shape>
      </w:pict>
    </w:r>
    <w:r>
      <w:pict>
        <v:shape type="#_x0000_t75" style="position:absolute;margin-left:85.3085pt;margin-top:37.4418pt;width:316.397pt;height:11.1605pt;mso-position-horizontal-relative:page;mso-position-vertical-relative:page;z-index:-1164">
          <v:imagedata o:title="" r:id="rId2"/>
        </v:shape>
      </w:pict>
    </w:r>
    <w:r>
      <w:pict>
        <v:shape type="#_x0000_t202" style="position:absolute;margin-left:84.6685pt;margin-top:35.9936pt;width:317.318pt;height:12.4pt;mso-position-horizontal-relative:page;mso-position-vertical-relative:page;z-index:-11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ind w:left="20" w:right="-31"/>
                </w:pPr>
                <w:r>
                  <w:rPr>
                    <w:rFonts w:cs="Arial" w:hAnsi="Arial" w:eastAsia="Arial" w:ascii="Arial"/>
                    <w:color w:val="191919"/>
                    <w:spacing w:val="0"/>
                    <w:w w:val="41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color w:val="191919"/>
                    <w:spacing w:val="14"/>
                    <w:w w:val="4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74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88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13"/>
                    <w:sz w:val="19"/>
                    <w:szCs w:val="19"/>
                  </w:rPr>
                  <w:t>t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.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1"/>
                    <w:sz w:val="19"/>
                    <w:szCs w:val="19"/>
                  </w:rPr>
                  <w:t>: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61"/>
                    <w:sz w:val="19"/>
                    <w:szCs w:val="19"/>
                  </w:rPr>
                  <w:t>J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109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88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9"/>
                    <w:sz w:val="19"/>
                    <w:szCs w:val="19"/>
                  </w:rPr>
                  <w:t>ú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81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12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7"/>
                    <w:sz w:val="19"/>
                    <w:szCs w:val="19"/>
                  </w:rPr>
                  <w:t>R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7"/>
                    <w:sz w:val="19"/>
                    <w:szCs w:val="19"/>
                  </w:rPr>
                  <w:t>ub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7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7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-7"/>
                    <w:w w:val="97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193"/>
                    <w:sz w:val="19"/>
                    <w:szCs w:val="19"/>
                  </w:rPr>
                  <w:t>-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-44"/>
                    <w:w w:val="193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73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25"/>
                    <w:sz w:val="19"/>
                    <w:szCs w:val="19"/>
                  </w:rPr>
                  <w:t>t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02"/>
                    <w:sz w:val="19"/>
                    <w:szCs w:val="19"/>
                  </w:rPr>
                  <w:t>ro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09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81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00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12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1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ñ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35"/>
                    <w:w w:val="9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1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12"/>
                    <w:w w:val="91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191919"/>
                    <w:spacing w:val="0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b/>
                    <w:color w:val="191919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M</w:t>
                </w:r>
                <w:r>
                  <w:rPr>
                    <w:rFonts w:cs="Arial" w:hAnsi="Arial" w:eastAsia="Arial" w:ascii="Arial"/>
                    <w:b/>
                    <w:color w:val="2B2B2B"/>
                    <w:spacing w:val="0"/>
                    <w:w w:val="95"/>
                    <w:sz w:val="19"/>
                    <w:szCs w:val="19"/>
                  </w:rPr>
                  <w:t>V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21"/>
                    <w:w w:val="95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5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9"/>
                    <w:w w:val="95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2B2B2B"/>
                    <w:spacing w:val="0"/>
                    <w:w w:val="81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3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99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09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2B2B2B"/>
                    <w:spacing w:val="0"/>
                    <w:w w:val="88"/>
                    <w:sz w:val="19"/>
                    <w:szCs w:val="19"/>
                  </w:rPr>
                  <w:t>x</w:t>
                </w:r>
                <w:r>
                  <w:rPr>
                    <w:rFonts w:cs="Arial" w:hAnsi="Arial" w:eastAsia="Arial" w:ascii="Arial"/>
                    <w:b/>
                    <w:color w:val="030303"/>
                    <w:spacing w:val="0"/>
                    <w:w w:val="68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111"/>
                    <w:sz w:val="19"/>
                    <w:szCs w:val="19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3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12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81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8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1"/>
                    <w:w w:val="8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68"/>
                    <w:sz w:val="19"/>
                    <w:szCs w:val="19"/>
                  </w:rPr>
                  <w:t>B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99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191919"/>
                    <w:spacing w:val="0"/>
                    <w:w w:val="82"/>
                    <w:sz w:val="19"/>
                    <w:szCs w:val="19"/>
                  </w:rPr>
                  <w:t>.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10.411pt;margin-top:26.6413pt;width:44.634pt;height:43.5621pt;mso-position-horizontal-relative:page;mso-position-vertical-relative:page;z-index:-1162">
          <v:imagedata o:title="" r:id="rId1"/>
        </v:shape>
      </w:pict>
    </w:r>
    <w:r>
      <w:pict>
        <v:shape type="#_x0000_t75" style="position:absolute;margin-left:85.3085pt;margin-top:37.4418pt;width:316.397pt;height:11.1605pt;mso-position-horizontal-relative:page;mso-position-vertical-relative:page;z-index:-1161">
          <v:imagedata o:title="" r:id="rId2"/>
        </v:shape>
      </w:pict>
    </w:r>
    <w:r>
      <w:pict>
        <v:shape type="#_x0000_t202" style="position:absolute;margin-left:84.6685pt;margin-top:36.5021pt;width:317.318pt;height:11.7pt;mso-position-horizontal-relative:page;mso-position-vertical-relative:page;z-index:-11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00"/>
                  <w:ind w:left="20" w:right="-29"/>
                </w:pPr>
                <w:r>
                  <w:rPr>
                    <w:rFonts w:cs="Arial" w:hAnsi="Arial" w:eastAsia="Arial" w:ascii="Arial"/>
                    <w:color w:val="1C1C1C"/>
                    <w:w w:val="51"/>
                    <w:sz w:val="19"/>
                    <w:szCs w:val="19"/>
                  </w:rPr>
                  <w:t>l</w:t>
                </w:r>
                <w:r>
                  <w:rPr>
                    <w:rFonts w:cs="Arial" w:hAnsi="Arial" w:eastAsia="Arial" w:ascii="Arial"/>
                    <w:color w:val="070707"/>
                    <w:w w:val="115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C1C1C"/>
                    <w:w w:val="98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1C1C1C"/>
                    <w:w w:val="136"/>
                    <w:sz w:val="19"/>
                    <w:szCs w:val="19"/>
                  </w:rPr>
                  <w:t>t</w:t>
                </w:r>
                <w:r>
                  <w:rPr>
                    <w:rFonts w:cs="Arial" w:hAnsi="Arial" w:eastAsia="Arial" w:ascii="Arial"/>
                    <w:color w:val="1C1C1C"/>
                    <w:w w:val="95"/>
                    <w:sz w:val="19"/>
                    <w:szCs w:val="19"/>
                  </w:rPr>
                  <w:t>.</w:t>
                </w:r>
                <w:r>
                  <w:rPr>
                    <w:rFonts w:cs="Arial" w:hAnsi="Arial" w:eastAsia="Arial" w:ascii="Arial"/>
                    <w:color w:val="070707"/>
                    <w:w w:val="109"/>
                    <w:sz w:val="19"/>
                    <w:szCs w:val="19"/>
                  </w:rPr>
                  <w:t>:</w:t>
                </w:r>
                <w:r>
                  <w:rPr>
                    <w:rFonts w:cs="Arial" w:hAnsi="Arial" w:eastAsia="Arial" w:ascii="Arial"/>
                    <w:color w:val="070707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68"/>
                    <w:sz w:val="19"/>
                    <w:szCs w:val="19"/>
                  </w:rPr>
                  <w:t>J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109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98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109"/>
                    <w:sz w:val="19"/>
                    <w:szCs w:val="19"/>
                  </w:rPr>
                  <w:t>ú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90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070707"/>
                    <w:spacing w:val="12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83"/>
                    <w:sz w:val="19"/>
                    <w:szCs w:val="19"/>
                  </w:rPr>
                  <w:t>R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109"/>
                    <w:sz w:val="19"/>
                    <w:szCs w:val="19"/>
                  </w:rPr>
                  <w:t>ub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119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122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261"/>
                    <w:sz w:val="19"/>
                    <w:szCs w:val="19"/>
                  </w:rPr>
                  <w:t>-</w:t>
                </w:r>
                <w:r>
                  <w:rPr>
                    <w:rFonts w:cs="Arial" w:hAnsi="Arial" w:eastAsia="Arial" w:ascii="Arial"/>
                    <w:color w:val="070707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73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5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50"/>
                    <w:sz w:val="19"/>
                    <w:szCs w:val="19"/>
                  </w:rPr>
                  <w:t>t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15"/>
                    <w:sz w:val="19"/>
                    <w:szCs w:val="19"/>
                  </w:rPr>
                  <w:t>ro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2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9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0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1C1C1C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1C1C1C"/>
                    <w:spacing w:val="23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96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s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eñ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1C1C1C"/>
                    <w:spacing w:val="40"/>
                    <w:w w:val="96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6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1C1C1C"/>
                    <w:spacing w:val="-2"/>
                    <w:w w:val="96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y</w:t>
                </w:r>
                <w:r>
                  <w:rPr>
                    <w:rFonts w:cs="Arial" w:hAnsi="Arial" w:eastAsia="Arial" w:ascii="Arial"/>
                    <w:color w:val="1C1C1C"/>
                    <w:spacing w:val="1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8"/>
                    <w:sz w:val="19"/>
                    <w:szCs w:val="19"/>
                  </w:rPr>
                  <w:t>M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8"/>
                    <w:sz w:val="19"/>
                    <w:szCs w:val="19"/>
                  </w:rPr>
                  <w:t>V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8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color w:val="1C1C1C"/>
                    <w:spacing w:val="1"/>
                    <w:w w:val="98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C1C1C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c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o</w:t>
                </w:r>
                <w:r>
                  <w:rPr>
                    <w:rFonts w:cs="Arial" w:hAnsi="Arial" w:eastAsia="Arial" w:ascii="Arial"/>
                    <w:color w:val="070707"/>
                    <w:spacing w:val="0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x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i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ó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100"/>
                    <w:sz w:val="19"/>
                    <w:szCs w:val="19"/>
                  </w:rPr>
                  <w:t>n</w:t>
                </w:r>
                <w:r>
                  <w:rPr>
                    <w:rFonts w:cs="Arial" w:hAnsi="Arial" w:eastAsia="Arial" w:ascii="Arial"/>
                    <w:color w:val="1C1C1C"/>
                    <w:spacing w:val="4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81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8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1"/>
                    <w:w w:val="81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73"/>
                    <w:sz w:val="19"/>
                    <w:szCs w:val="19"/>
                  </w:rPr>
                  <w:t>B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99"/>
                    <w:sz w:val="19"/>
                    <w:szCs w:val="19"/>
                  </w:rPr>
                  <w:t>D</w:t>
                </w:r>
                <w:r>
                  <w:rPr>
                    <w:rFonts w:cs="Arial" w:hAnsi="Arial" w:eastAsia="Arial" w:ascii="Arial"/>
                    <w:color w:val="1C1C1C"/>
                    <w:spacing w:val="0"/>
                    <w:w w:val="82"/>
                    <w:sz w:val="19"/>
                    <w:szCs w:val="19"/>
                  </w:rPr>
                  <w:t>.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3.jpg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6.jpg"/><Relationship Id="rId9" Type="http://schemas.openxmlformats.org/officeDocument/2006/relationships/image" Target="media/image7.jpg"/><Relationship Id="rId10" Type="http://schemas.openxmlformats.org/officeDocument/2006/relationships/image" Target="media/image8.jpg"/><Relationship Id="rId11" Type="http://schemas.openxmlformats.org/officeDocument/2006/relationships/image" Target="media/image9.jpg"/><Relationship Id="rId12" Type="http://schemas.openxmlformats.org/officeDocument/2006/relationships/image" Target="media/image10.jpg"/><Relationship Id="rId13" Type="http://schemas.openxmlformats.org/officeDocument/2006/relationships/image" Target="media/image11.jpg"/><Relationship Id="rId14" Type="http://schemas.openxmlformats.org/officeDocument/2006/relationships/image" Target="media/image12.jpg"/><Relationship Id="rId15" Type="http://schemas.openxmlformats.org/officeDocument/2006/relationships/image" Target="media/image13.jpg"/><Relationship Id="rId16" Type="http://schemas.openxmlformats.org/officeDocument/2006/relationships/image" Target="media/image14.jpg"/><Relationship Id="rId17" Type="http://schemas.openxmlformats.org/officeDocument/2006/relationships/hyperlink" Target="mailto:@global.tirne_zone" TargetMode="External"/><Relationship Id="rId18" Type="http://schemas.openxmlformats.org/officeDocument/2006/relationships/hyperlink" Target="mailto:@session.tirne_zone" TargetMode="External"/><Relationship Id="rId19" Type="http://schemas.openxmlformats.org/officeDocument/2006/relationships/image" Target="media/image15.jpg"/><Relationship Id="rId20" Type="http://schemas.openxmlformats.org/officeDocument/2006/relationships/image" Target="media/image16.jp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image" Target="media/image19.jpg"/><Relationship Id="rId24" Type="http://schemas.openxmlformats.org/officeDocument/2006/relationships/image" Target="media/image20.jpg"/><Relationship Id="rId25" Type="http://schemas.openxmlformats.org/officeDocument/2006/relationships/image" Target="media/image21.jpg"/><Relationship Id="rId26" Type="http://schemas.openxmlformats.org/officeDocument/2006/relationships/image" Target="media/image22.jpg"/><Relationship Id="rId27" Type="http://schemas.openxmlformats.org/officeDocument/2006/relationships/image" Target="media/image23.jpg"/><Relationship Id="rId28" Type="http://schemas.openxmlformats.org/officeDocument/2006/relationships/image" Target="media/image24.jpg"/><Relationship Id="rId29" Type="http://schemas.openxmlformats.org/officeDocument/2006/relationships/image" Target="media/image25.jpg"/><Relationship Id="rId30" Type="http://schemas.openxmlformats.org/officeDocument/2006/relationships/image" Target="media/image26.jpg"/><Relationship Id="rId31" Type="http://schemas.openxmlformats.org/officeDocument/2006/relationships/image" Target="media/image27.jpg"/><Relationship Id="rId32" Type="http://schemas.openxmlformats.org/officeDocument/2006/relationships/image" Target="media/image28.jpg"/><Relationship Id="rId33" Type="http://schemas.openxmlformats.org/officeDocument/2006/relationships/image" Target="media/image29.jpg"/><Relationship Id="rId34" Type="http://schemas.openxmlformats.org/officeDocument/2006/relationships/image" Target="media/image30.jpg"/><Relationship Id="rId35" Type="http://schemas.openxmlformats.org/officeDocument/2006/relationships/image" Target="media/image31.jpg"/><Relationship Id="rId36" Type="http://schemas.openxmlformats.org/officeDocument/2006/relationships/image" Target="media/image32.jpg"/><Relationship Id="rId37" Type="http://schemas.openxmlformats.org/officeDocument/2006/relationships/image" Target="media/image33.jpg"/><Relationship Id="rId38" Type="http://schemas.openxmlformats.org/officeDocument/2006/relationships/image" Target="media/image34.jpg"/><Relationship Id="rId39" Type="http://schemas.openxmlformats.org/officeDocument/2006/relationships/image" Target="media/image35.jpg"/><Relationship Id="rId40" Type="http://schemas.openxmlformats.org/officeDocument/2006/relationships/image" Target="media/image36.jpg"/><Relationship Id="rId41" Type="http://schemas.openxmlformats.org/officeDocument/2006/relationships/image" Target="media/image37.jpg"/><Relationship Id="rId42" Type="http://schemas.openxmlformats.org/officeDocument/2006/relationships/image" Target="media/image38.jp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g"/><Relationship Id="rId46" Type="http://schemas.openxmlformats.org/officeDocument/2006/relationships/image" Target="media/image42.jpg"/><Relationship Id="rId47" Type="http://schemas.openxmlformats.org/officeDocument/2006/relationships/image" Target="media/image43.jpg"/><Relationship Id="rId48" Type="http://schemas.openxmlformats.org/officeDocument/2006/relationships/image" Target="media/image44.jpg"/><Relationship Id="rId49" Type="http://schemas.openxmlformats.org/officeDocument/2006/relationships/image" Target="media/image45.jp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jpg"/><Relationship Id="rId53" Type="http://schemas.openxmlformats.org/officeDocument/2006/relationships/image" Target="media/image49.jpg"/><Relationship Id="rId54" Type="http://schemas.openxmlformats.org/officeDocument/2006/relationships/image" Target="media/image50.jpg"/><Relationship Id="rId55" Type="http://schemas.openxmlformats.org/officeDocument/2006/relationships/image" Target="media/image51.jpg"/><Relationship Id="rId56" Type="http://schemas.openxmlformats.org/officeDocument/2006/relationships/image" Target="media/image52.jpg"/><Relationship Id="rId57" Type="http://schemas.openxmlformats.org/officeDocument/2006/relationships/image" Target="media/image53.jpg"/><Relationship Id="rId58" Type="http://schemas.openxmlformats.org/officeDocument/2006/relationships/image" Target="media/image54.jpg"/><Relationship Id="rId59" Type="http://schemas.openxmlformats.org/officeDocument/2006/relationships/image" Target="media/image55.jpg"/><Relationship Id="rId60" Type="http://schemas.openxmlformats.org/officeDocument/2006/relationships/image" Target="media/image56.jpg"/><Relationship Id="rId61" Type="http://schemas.openxmlformats.org/officeDocument/2006/relationships/image" Target="media/image57.jpg"/><Relationship Id="rId62" Type="http://schemas.openxmlformats.org/officeDocument/2006/relationships/image" Target="media/image58.jpg"/><Relationship Id="rId63" Type="http://schemas.openxmlformats.org/officeDocument/2006/relationships/image" Target="media/image59.jpg"/><Relationship Id="rId64" Type="http://schemas.openxmlformats.org/officeDocument/2006/relationships/image" Target="media/image60.jpg"/><Relationship Id="rId65" Type="http://schemas.openxmlformats.org/officeDocument/2006/relationships/image" Target="media/image61.jpg"/><Relationship Id="rId66" Type="http://schemas.openxmlformats.org/officeDocument/2006/relationships/image" Target="media/image62.jpg"/><Relationship Id="rId67" Type="http://schemas.openxmlformats.org/officeDocument/2006/relationships/image" Target="media/image63.jpg"/><Relationship Id="rId68" Type="http://schemas.openxmlformats.org/officeDocument/2006/relationships/image" Target="media/image64.jpg"/><Relationship Id="rId69" Type="http://schemas.openxmlformats.org/officeDocument/2006/relationships/image" Target="media/image65.jpg"/><Relationship Id="rId70" Type="http://schemas.openxmlformats.org/officeDocument/2006/relationships/image" Target="media/image66.jpg"/><Relationship Id="rId71" Type="http://schemas.openxmlformats.org/officeDocument/2006/relationships/image" Target="media/image67.jpg"/><Relationship Id="rId72" Type="http://schemas.openxmlformats.org/officeDocument/2006/relationships/image" Target="media/image68.jpg"/><Relationship Id="rId73" Type="http://schemas.openxmlformats.org/officeDocument/2006/relationships/image" Target="media/image69.jpg"/><Relationship Id="rId74" Type="http://schemas.openxmlformats.org/officeDocument/2006/relationships/image" Target="media/image70.jpg"/><Relationship Id="rId75" Type="http://schemas.openxmlformats.org/officeDocument/2006/relationships/image" Target="media/image71.jpg"/><Relationship Id="rId76" Type="http://schemas.openxmlformats.org/officeDocument/2006/relationships/image" Target="media/image72.jpg"/><Relationship Id="rId77" Type="http://schemas.openxmlformats.org/officeDocument/2006/relationships/image" Target="media/image73.jpg"/><Relationship Id="rId78" Type="http://schemas.openxmlformats.org/officeDocument/2006/relationships/image" Target="media/image74.jpg"/><Relationship Id="rId79" Type="http://schemas.openxmlformats.org/officeDocument/2006/relationships/image" Target="media/image75.jpg"/><Relationship Id="rId80" Type="http://schemas.openxmlformats.org/officeDocument/2006/relationships/image" Target="media/image76.jpg"/><Relationship Id="rId81" Type="http://schemas.openxmlformats.org/officeDocument/2006/relationships/image" Target="media/image77.jpg"/><Relationship Id="rId82" Type="http://schemas.openxmlformats.org/officeDocument/2006/relationships/image" Target="media/image78.jpg"/><Relationship Id="rId83" Type="http://schemas.openxmlformats.org/officeDocument/2006/relationships/image" Target="media/image79.jpg"/><Relationship Id="rId84" Type="http://schemas.openxmlformats.org/officeDocument/2006/relationships/image" Target="media/image80.jpg"/><Relationship Id="rId85" Type="http://schemas.openxmlformats.org/officeDocument/2006/relationships/image" Target="media/image81.jpg"/><Relationship Id="rId86" Type="http://schemas.openxmlformats.org/officeDocument/2006/relationships/image" Target="media/image82.jpg"/><Relationship Id="rId87" Type="http://schemas.openxmlformats.org/officeDocument/2006/relationships/image" Target="media/image83.jpg"/><Relationship Id="rId88" Type="http://schemas.openxmlformats.org/officeDocument/2006/relationships/image" Target="media/image84.jpg"/><Relationship Id="rId89" Type="http://schemas.openxmlformats.org/officeDocument/2006/relationships/image" Target="media/image85.jpg"/><Relationship Id="rId90" Type="http://schemas.openxmlformats.org/officeDocument/2006/relationships/image" Target="media/image86.jpg"/><Relationship Id="rId91" Type="http://schemas.openxmlformats.org/officeDocument/2006/relationships/hyperlink" Target="mailto:@Override" TargetMode="External"/><Relationship Id="rId92" Type="http://schemas.openxmlformats.org/officeDocument/2006/relationships/image" Target="media/image87.jpg"/><Relationship Id="rId93" Type="http://schemas.openxmlformats.org/officeDocument/2006/relationships/image" Target="media/image88.jpg"/><Relationship Id="rId94" Type="http://schemas.openxmlformats.org/officeDocument/2006/relationships/image" Target="media/image89.jpg"/><Relationship Id="rId95" Type="http://schemas.openxmlformats.org/officeDocument/2006/relationships/image" Target="media/image90.jpg"/><Relationship Id="rId96" Type="http://schemas.openxmlformats.org/officeDocument/2006/relationships/image" Target="media/image91.jpg"/><Relationship Id="rId97" Type="http://schemas.openxmlformats.org/officeDocument/2006/relationships/image" Target="media/image92.jpg"/><Relationship Id="rId98" Type="http://schemas.openxmlformats.org/officeDocument/2006/relationships/image" Target="media/image93.jpg"/><Relationship Id="rId99" Type="http://schemas.openxmlformats.org/officeDocument/2006/relationships/image" Target="media/image94.jpg"/><Relationship Id="rId100" Type="http://schemas.openxmlformats.org/officeDocument/2006/relationships/image" Target="media/image95.jpg"/><Relationship Id="rId101" Type="http://schemas.openxmlformats.org/officeDocument/2006/relationships/image" Target="media/image96.jpg"/><Relationship Id="rId102" Type="http://schemas.openxmlformats.org/officeDocument/2006/relationships/hyperlink" Target="mailto:@Override" TargetMode="External"/><Relationship Id="rId103" Type="http://schemas.openxmlformats.org/officeDocument/2006/relationships/image" Target="media/image97.jpg"/><Relationship Id="rId104" Type="http://schemas.openxmlformats.org/officeDocument/2006/relationships/image" Target="media/image98.jpg"/><Relationship Id="rId105" Type="http://schemas.openxmlformats.org/officeDocument/2006/relationships/image" Target="media/image99.jpg"/><Relationship Id="rId106" Type="http://schemas.openxmlformats.org/officeDocument/2006/relationships/image" Target="media/image100.jpg"/><Relationship Id="rId107" Type="http://schemas.openxmlformats.org/officeDocument/2006/relationships/image" Target="media/image101.jpg"/><Relationship Id="rId108" Type="http://schemas.openxmlformats.org/officeDocument/2006/relationships/image" Target="media/image102.jpg"/><Relationship Id="rId109" Type="http://schemas.openxmlformats.org/officeDocument/2006/relationships/hyperlink" Target="mailto:@Override" TargetMode="External"/><Relationship Id="rId110" Type="http://schemas.openxmlformats.org/officeDocument/2006/relationships/image" Target="media/image103.jpg"/><Relationship Id="rId111" Type="http://schemas.openxmlformats.org/officeDocument/2006/relationships/image" Target="media/image104.jpg"/><Relationship Id="rId112" Type="http://schemas.openxmlformats.org/officeDocument/2006/relationships/image" Target="media/image105.jpg"/><Relationship Id="rId113" Type="http://schemas.openxmlformats.org/officeDocument/2006/relationships/image" Target="media/image106.jpg"/><Relationship Id="rId114" Type="http://schemas.openxmlformats.org/officeDocument/2006/relationships/image" Target="media/image107.jpg"/><Relationship Id="rId115" Type="http://schemas.openxmlformats.org/officeDocument/2006/relationships/image" Target="media/image108.jpg"/><Relationship Id="rId116" Type="http://schemas.openxmlformats.org/officeDocument/2006/relationships/image" Target="media/image109.jpg"/><Relationship Id="rId117" Type="http://schemas.openxmlformats.org/officeDocument/2006/relationships/image" Target="media/image110.jpg"/><Relationship Id="rId118" Type="http://schemas.openxmlformats.org/officeDocument/2006/relationships/image" Target="media/image111.jpg"/><Relationship Id="rId119" Type="http://schemas.openxmlformats.org/officeDocument/2006/relationships/image" Target="media/image112.jpg"/><Relationship Id="rId120" Type="http://schemas.openxmlformats.org/officeDocument/2006/relationships/hyperlink" Target="mailto:@Override" TargetMode="External"/><Relationship Id="rId121" Type="http://schemas.openxmlformats.org/officeDocument/2006/relationships/image" Target="media/image113.jpg"/><Relationship Id="rId122" Type="http://schemas.openxmlformats.org/officeDocument/2006/relationships/image" Target="media/image114.jpg"/><Relationship Id="rId123" Type="http://schemas.openxmlformats.org/officeDocument/2006/relationships/image" Target="media/image115.jpg"/><Relationship Id="rId124" Type="http://schemas.openxmlformats.org/officeDocument/2006/relationships/image" Target="media/image116.jpg"/><Relationship Id="rId125" Type="http://schemas.openxmlformats.org/officeDocument/2006/relationships/image" Target="media/image117.jpg"/><Relationship Id="rId126" Type="http://schemas.openxmlformats.org/officeDocument/2006/relationships/hyperlink" Target="mailto:@Override" TargetMode="External"/><Relationship Id="rId127" Type="http://schemas.openxmlformats.org/officeDocument/2006/relationships/image" Target="media/image118.jpg"/><Relationship Id="rId128" Type="http://schemas.openxmlformats.org/officeDocument/2006/relationships/image" Target="media/image119.jpg"/><Relationship Id="rId129" Type="http://schemas.openxmlformats.org/officeDocument/2006/relationships/image" Target="media/image120.jpg"/><Relationship Id="rId130" Type="http://schemas.openxmlformats.org/officeDocument/2006/relationships/image" Target="media/image121.jpg"/><Relationship Id="rId131" Type="http://schemas.openxmlformats.org/officeDocument/2006/relationships/header" Target="header2.xml"/><Relationship Id="rId132" Type="http://schemas.openxmlformats.org/officeDocument/2006/relationships/image" Target="media/image124.jpg"/><Relationship Id="rId133" Type="http://schemas.openxmlformats.org/officeDocument/2006/relationships/image" Target="media/image125.jpg"/><Relationship Id="rId134" Type="http://schemas.openxmlformats.org/officeDocument/2006/relationships/image" Target="media/image126.jpg"/><Relationship Id="rId135" Type="http://schemas.openxmlformats.org/officeDocument/2006/relationships/header" Target="header3.xml"/><Relationship Id="rId136" Type="http://schemas.openxmlformats.org/officeDocument/2006/relationships/image" Target="media/image129.jpg"/><Relationship Id="rId137" Type="http://schemas.openxmlformats.org/officeDocument/2006/relationships/image" Target="media/image130.jpg"/><Relationship Id="rId138" Type="http://schemas.openxmlformats.org/officeDocument/2006/relationships/image" Target="media/image131.jpg"/><Relationship Id="rId139" Type="http://schemas.openxmlformats.org/officeDocument/2006/relationships/image" Target="media/image132.jpg"/><Relationship Id="rId140" Type="http://schemas.openxmlformats.org/officeDocument/2006/relationships/image" Target="media/image133.jpg"/><Relationship Id="rId141" Type="http://schemas.openxmlformats.org/officeDocument/2006/relationships/image" Target="media/image134.jpg"/><Relationship Id="rId142" Type="http://schemas.openxmlformats.org/officeDocument/2006/relationships/image" Target="media/image135.jpg"/><Relationship Id="rId143" Type="http://schemas.openxmlformats.org/officeDocument/2006/relationships/image" Target="media/image136.jpg"/><Relationship Id="rId144" Type="http://schemas.openxmlformats.org/officeDocument/2006/relationships/image" Target="media/image137.jpg"/><Relationship Id="rId145" Type="http://schemas.openxmlformats.org/officeDocument/2006/relationships/image" Target="media/image138.jpg"/><Relationship Id="rId146" Type="http://schemas.openxmlformats.org/officeDocument/2006/relationships/image" Target="media/image139.jpg"/><Relationship Id="rId147" Type="http://schemas.openxmlformats.org/officeDocument/2006/relationships/image" Target="media/image140.jpg"/><Relationship Id="rId148" Type="http://schemas.openxmlformats.org/officeDocument/2006/relationships/image" Target="media/image141.jpg"/><Relationship Id="rId149" Type="http://schemas.openxmlformats.org/officeDocument/2006/relationships/image" Target="media/image142.jpg"/><Relationship Id="rId150" Type="http://schemas.openxmlformats.org/officeDocument/2006/relationships/image" Target="media/image143.jpg"/><Relationship Id="rId151" Type="http://schemas.openxmlformats.org/officeDocument/2006/relationships/image" Target="media/image144.jpg"/><Relationship Id="rId152" Type="http://schemas.openxmlformats.org/officeDocument/2006/relationships/image" Target="media/image145.jpg"/><Relationship Id="rId153" Type="http://schemas.openxmlformats.org/officeDocument/2006/relationships/image" Target="media/image146.jpg"/><Relationship Id="rId154" Type="http://schemas.openxmlformats.org/officeDocument/2006/relationships/image" Target="media/image147.jpg"/><Relationship Id="rId155" Type="http://schemas.openxmlformats.org/officeDocument/2006/relationships/image" Target="media/image148.jpg"/><Relationship Id="rId156" Type="http://schemas.openxmlformats.org/officeDocument/2006/relationships/image" Target="media/image149.jpg"/><Relationship Id="rId157" Type="http://schemas.openxmlformats.org/officeDocument/2006/relationships/image" Target="media/image150.jpg"/><Relationship Id="rId158" Type="http://schemas.openxmlformats.org/officeDocument/2006/relationships/image" Target="media/image151.jpg"/><Relationship Id="rId159" Type="http://schemas.openxmlformats.org/officeDocument/2006/relationships/image" Target="media/image152.jpg"/><Relationship Id="rId160" Type="http://schemas.openxmlformats.org/officeDocument/2006/relationships/image" Target="media/image153.jpg"/><Relationship Id="rId161" Type="http://schemas.openxmlformats.org/officeDocument/2006/relationships/image" Target="media/image154.jpg"/><Relationship Id="rId162" Type="http://schemas.openxmlformats.org/officeDocument/2006/relationships/image" Target="media/image155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/image122.jpg"/><Relationship Id="rId2" Type="http://schemas.openxmlformats.org/officeDocument/2006/relationships/image" Target="media/image123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/image127.jpg"/><Relationship Id="rId2" Type="http://schemas.openxmlformats.org/officeDocument/2006/relationships/image" Target="media/image12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