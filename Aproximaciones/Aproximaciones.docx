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4"/>
        <w:ind w:left="108"/>
      </w:pPr>
      <w:r>
        <w:pict>
          <v:group style="position:absolute;margin-left:86.0513pt;margin-top:3.17071pt;width:142.939pt;height:120.972pt;mso-position-horizontal-relative:page;mso-position-vertical-relative:paragraph;z-index:-2647" coordorigin="1721,63" coordsize="2859,2419">
            <v:shape type="#_x0000_t75" style="position:absolute;left:2218;top:1187;width:2362;height:1296">
              <v:imagedata o:title="" r:id="rId6"/>
            </v:shape>
            <v:shape type="#_x0000_t75" style="position:absolute;left:1721;top:63;width:2556;height:1066">
              <v:imagedata o:title="" r:id="rId7"/>
            </v:shape>
            <w10:wrap type="none"/>
          </v:group>
        </w:pict>
      </w:r>
      <w:r>
        <w:rPr>
          <w:rFonts w:cs="Arial" w:hAnsi="Arial" w:eastAsia="Arial" w:ascii="Arial"/>
          <w:b/>
          <w:w w:val="69"/>
          <w:sz w:val="28"/>
          <w:szCs w:val="28"/>
        </w:rPr>
        <w:t>E</w:t>
      </w:r>
      <w:r>
        <w:rPr>
          <w:rFonts w:cs="Arial" w:hAnsi="Arial" w:eastAsia="Arial" w:ascii="Arial"/>
          <w:b/>
          <w:w w:val="92"/>
          <w:sz w:val="28"/>
          <w:szCs w:val="28"/>
        </w:rPr>
        <w:t>j</w:t>
      </w:r>
      <w:r>
        <w:rPr>
          <w:rFonts w:cs="Arial" w:hAnsi="Arial" w:eastAsia="Arial" w:ascii="Arial"/>
          <w:b/>
          <w:w w:val="111"/>
          <w:sz w:val="28"/>
          <w:szCs w:val="28"/>
        </w:rPr>
        <w:t>e</w:t>
      </w:r>
      <w:r>
        <w:rPr>
          <w:rFonts w:cs="Arial" w:hAnsi="Arial" w:eastAsia="Arial" w:ascii="Arial"/>
          <w:b/>
          <w:w w:val="105"/>
          <w:sz w:val="28"/>
          <w:szCs w:val="28"/>
        </w:rPr>
        <w:t>r</w:t>
      </w:r>
      <w:r>
        <w:rPr>
          <w:rFonts w:cs="Arial" w:hAnsi="Arial" w:eastAsia="Arial" w:ascii="Arial"/>
          <w:b/>
          <w:w w:val="86"/>
          <w:sz w:val="28"/>
          <w:szCs w:val="28"/>
        </w:rPr>
        <w:t>ci</w:t>
      </w:r>
      <w:r>
        <w:rPr>
          <w:rFonts w:cs="Arial" w:hAnsi="Arial" w:eastAsia="Arial" w:ascii="Arial"/>
          <w:b/>
          <w:w w:val="92"/>
          <w:sz w:val="28"/>
          <w:szCs w:val="28"/>
        </w:rPr>
        <w:t>ci</w:t>
      </w:r>
      <w:r>
        <w:rPr>
          <w:rFonts w:cs="Arial" w:hAnsi="Arial" w:eastAsia="Arial" w:ascii="Arial"/>
          <w:b/>
          <w:w w:val="101"/>
          <w:sz w:val="28"/>
          <w:szCs w:val="28"/>
        </w:rPr>
        <w:t>o</w:t>
      </w:r>
      <w:r>
        <w:rPr>
          <w:rFonts w:cs="Arial" w:hAnsi="Arial" w:eastAsia="Arial" w:ascii="Arial"/>
          <w:b/>
          <w:spacing w:val="23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71"/>
          <w:sz w:val="28"/>
          <w:szCs w:val="28"/>
        </w:rPr>
        <w:t>B</w:t>
      </w:r>
      <w:r>
        <w:rPr>
          <w:rFonts w:cs="Arial" w:hAnsi="Arial" w:eastAsia="Arial" w:ascii="Arial"/>
          <w:b/>
          <w:spacing w:val="0"/>
          <w:w w:val="101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87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1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77"/>
          <w:sz w:val="28"/>
          <w:szCs w:val="28"/>
        </w:rPr>
        <w:t>: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80"/>
      </w:pP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p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r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o</w:t>
      </w:r>
      <w:r>
        <w:rPr>
          <w:rFonts w:cs="Arial" w:hAnsi="Arial" w:eastAsia="Arial" w:ascii="Arial"/>
          <w:b/>
          <w:color w:val="151515"/>
          <w:spacing w:val="0"/>
          <w:w w:val="105"/>
          <w:sz w:val="18"/>
          <w:szCs w:val="18"/>
        </w:rPr>
        <w:t>x</w:t>
      </w:r>
      <w:r>
        <w:rPr>
          <w:rFonts w:cs="Arial" w:hAnsi="Arial" w:eastAsia="Arial" w:ascii="Arial"/>
          <w:b/>
          <w:color w:val="000000"/>
          <w:spacing w:val="0"/>
          <w:w w:val="105"/>
          <w:sz w:val="18"/>
          <w:szCs w:val="18"/>
        </w:rPr>
        <w:t>i</w:t>
      </w:r>
      <w:r>
        <w:rPr>
          <w:rFonts w:cs="Arial" w:hAnsi="Arial" w:eastAsia="Arial" w:ascii="Arial"/>
          <w:b/>
          <w:color w:val="000000"/>
          <w:spacing w:val="0"/>
          <w:w w:val="105"/>
          <w:sz w:val="18"/>
          <w:szCs w:val="18"/>
        </w:rPr>
        <w:t>m</w:t>
      </w:r>
      <w:r>
        <w:rPr>
          <w:rFonts w:cs="Arial" w:hAnsi="Arial" w:eastAsia="Arial" w:ascii="Arial"/>
          <w:b/>
          <w:color w:val="000000"/>
          <w:spacing w:val="0"/>
          <w:w w:val="105"/>
          <w:sz w:val="18"/>
          <w:szCs w:val="18"/>
        </w:rPr>
        <w:t>a</w:t>
      </w:r>
      <w:r>
        <w:rPr>
          <w:rFonts w:cs="Arial" w:hAnsi="Arial" w:eastAsia="Arial" w:ascii="Arial"/>
          <w:b/>
          <w:color w:val="000000"/>
          <w:spacing w:val="0"/>
          <w:w w:val="105"/>
          <w:sz w:val="18"/>
          <w:szCs w:val="18"/>
        </w:rPr>
        <w:t>ci</w:t>
      </w:r>
      <w:r>
        <w:rPr>
          <w:rFonts w:cs="Arial" w:hAnsi="Arial" w:eastAsia="Arial" w:ascii="Arial"/>
          <w:b/>
          <w:color w:val="000000"/>
          <w:spacing w:val="0"/>
          <w:w w:val="105"/>
          <w:sz w:val="18"/>
          <w:szCs w:val="18"/>
        </w:rPr>
        <w:t>ó</w:t>
      </w:r>
      <w:r>
        <w:rPr>
          <w:rFonts w:cs="Arial" w:hAnsi="Arial" w:eastAsia="Arial" w:ascii="Arial"/>
          <w:b/>
          <w:color w:val="000000"/>
          <w:spacing w:val="0"/>
          <w:w w:val="105"/>
          <w:sz w:val="18"/>
          <w:szCs w:val="18"/>
        </w:rPr>
        <w:t>n</w:t>
      </w:r>
      <w:r>
        <w:rPr>
          <w:rFonts w:cs="Arial" w:hAnsi="Arial" w:eastAsia="Arial" w:ascii="Arial"/>
          <w:b/>
          <w:color w:val="000000"/>
          <w:spacing w:val="9"/>
          <w:w w:val="105"/>
          <w:sz w:val="18"/>
          <w:szCs w:val="18"/>
        </w:rPr>
        <w:t> </w:t>
      </w:r>
      <w:r>
        <w:rPr>
          <w:rFonts w:cs="Arial" w:hAnsi="Arial" w:eastAsia="Arial" w:ascii="Arial"/>
          <w:b/>
          <w:color w:val="000000"/>
          <w:spacing w:val="0"/>
          <w:w w:val="136"/>
          <w:sz w:val="18"/>
          <w:szCs w:val="18"/>
        </w:rPr>
        <w:t>0</w:t>
      </w:r>
      <w:r>
        <w:rPr>
          <w:rFonts w:cs="Arial" w:hAnsi="Arial" w:eastAsia="Arial" w:ascii="Arial"/>
          <w:b/>
          <w:color w:val="000000"/>
          <w:spacing w:val="0"/>
          <w:w w:val="151"/>
          <w:sz w:val="18"/>
          <w:szCs w:val="18"/>
        </w:rPr>
        <w:t>0</w:t>
      </w:r>
      <w:r>
        <w:rPr>
          <w:rFonts w:cs="Arial" w:hAnsi="Arial" w:eastAsia="Arial" w:ascii="Arial"/>
          <w:b/>
          <w:color w:val="000000"/>
          <w:spacing w:val="0"/>
          <w:w w:val="107"/>
          <w:sz w:val="18"/>
          <w:szCs w:val="18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50"/>
        <w:ind w:left="180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3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2" w:lineRule="exact" w:line="160"/>
        <w:ind w:left="209"/>
      </w:pPr>
      <w:r>
        <w:rPr>
          <w:rFonts w:cs="Times New Roman" w:hAnsi="Times New Roman" w:eastAsia="Times New Roman" w:ascii="Times New Roman"/>
          <w:color w:val="808080"/>
          <w:spacing w:val="0"/>
          <w:w w:val="60"/>
          <w:sz w:val="15"/>
          <w:szCs w:val="15"/>
        </w:rPr>
        <w:t>{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66" w:lineRule="auto" w:line="278"/>
        <w:ind w:left="612" w:right="7186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ng</w:t>
      </w:r>
      <w:r>
        <w:rPr>
          <w:rFonts w:cs="Courier New" w:hAnsi="Courier New" w:eastAsia="Courier New" w:ascii="Courier New"/>
          <w:color w:val="80808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7" w:lineRule="auto" w:line="284"/>
        <w:ind w:left="612" w:right="7834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F2F2F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51515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87"/>
      </w:pPr>
      <w:r>
        <w:pict>
          <v:group style="position:absolute;margin-left:89.6517pt;margin-top:0.235724pt;width:322.242pt;height:111.971pt;mso-position-horizontal-relative:page;mso-position-vertical-relative:paragraph;z-index:-2648" coordorigin="1793,5" coordsize="6445,2239">
            <v:shape type="#_x0000_t75" style="position:absolute;left:2218;top:689;width:6020;height:1555">
              <v:imagedata o:title="" r:id="rId8"/>
            </v:shape>
            <v:shape type="#_x0000_t75" style="position:absolute;left:1793;top:5;width:2672;height:626">
              <v:imagedata o:title="" r:id="rId9"/>
            </v:shape>
            <w10:wrap type="none"/>
          </v:group>
        </w:pic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63"/>
          <w:sz w:val="17"/>
          <w:szCs w:val="17"/>
        </w:rPr>
        <w:t>j</w:t>
      </w:r>
      <w:r>
        <w:rPr>
          <w:rFonts w:cs="Courier New" w:hAnsi="Courier New" w:eastAsia="Courier New" w:ascii="Courier New"/>
          <w:color w:val="696969"/>
          <w:spacing w:val="0"/>
          <w:w w:val="127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151515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24444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151515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35353"/>
          <w:spacing w:val="0"/>
          <w:w w:val="12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35353"/>
          <w:spacing w:val="0"/>
          <w:w w:val="112"/>
          <w:sz w:val="17"/>
          <w:szCs w:val="17"/>
        </w:rPr>
        <w:t>ca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35353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F2F2F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80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3535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1" w:lineRule="exact" w:line="160"/>
        <w:ind w:left="209"/>
      </w:pPr>
      <w:r>
        <w:rPr>
          <w:rFonts w:cs="Times New Roman" w:hAnsi="Times New Roman" w:eastAsia="Times New Roman" w:ascii="Times New Roman"/>
          <w:color w:val="808080"/>
          <w:spacing w:val="0"/>
          <w:w w:val="64"/>
          <w:sz w:val="14"/>
          <w:szCs w:val="14"/>
        </w:rPr>
        <w:t>{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60" w:lineRule="auto" w:line="287"/>
        <w:ind w:left="1044" w:right="3520" w:hanging="432"/>
      </w:pP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3535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24444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ai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96969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[]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h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4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x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35353"/>
          <w:spacing w:val="0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535353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an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35353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35353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218"/>
          <w:sz w:val="17"/>
          <w:szCs w:val="17"/>
        </w:rPr>
        <w:t>=</w:t>
      </w:r>
      <w:r>
        <w:rPr>
          <w:rFonts w:cs="Courier New" w:hAnsi="Courier New" w:eastAsia="Courier New" w:ascii="Courier New"/>
          <w:color w:val="00000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535353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35353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3535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20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F2F2F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3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1052"/>
      </w:pPr>
      <w:r>
        <w:rPr>
          <w:rFonts w:cs="Courier New" w:hAnsi="Courier New" w:eastAsia="Courier New" w:ascii="Courier New"/>
          <w:color w:val="535353"/>
          <w:w w:val="77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35353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35353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35353"/>
          <w:spacing w:val="2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35353"/>
          <w:spacing w:val="0"/>
          <w:w w:val="9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F2F2F"/>
          <w:spacing w:val="0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24444"/>
          <w:spacing w:val="0"/>
          <w:w w:val="112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35353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24444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35353"/>
          <w:spacing w:val="0"/>
          <w:w w:val="105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35353"/>
          <w:spacing w:val="0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2F2F2F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F2F2F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2F2F2F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F2F2F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24444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51515"/>
          <w:spacing w:val="0"/>
          <w:w w:val="91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auto" w:line="296"/>
        <w:ind w:left="1044" w:right="3844" w:firstLine="7"/>
      </w:pP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[</w:t>
      </w:r>
      <w:r>
        <w:rPr>
          <w:rFonts w:cs="Courier New" w:hAnsi="Courier New" w:eastAsia="Courier New" w:ascii="Courier New"/>
          <w:color w:val="151515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color w:val="151515"/>
          <w:spacing w:val="6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0"/>
          <w:w w:val="77"/>
          <w:sz w:val="17"/>
          <w:szCs w:val="17"/>
        </w:rPr>
        <w:t>l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24444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2444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3535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151515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ud</w:t>
      </w:r>
      <w:r>
        <w:rPr>
          <w:rFonts w:cs="Courier New" w:hAnsi="Courier New" w:eastAsia="Courier New" w:ascii="Courier New"/>
          <w:color w:val="53535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3535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3535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[</w:t>
      </w:r>
      <w:r>
        <w:rPr>
          <w:rFonts w:cs="Courier New" w:hAnsi="Courier New" w:eastAsia="Courier New" w:ascii="Courier New"/>
          <w:color w:val="696969"/>
          <w:spacing w:val="0"/>
          <w:w w:val="120"/>
          <w:sz w:val="17"/>
          <w:szCs w:val="17"/>
        </w:rPr>
        <w:t>5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0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]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35353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35353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24444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2444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24444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2444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51515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151515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3535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9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535353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24444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24444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1037"/>
      </w:pPr>
      <w:r>
        <w:rPr>
          <w:rFonts w:cs="Courier New" w:hAnsi="Courier New" w:eastAsia="Courier New" w:ascii="Courier New"/>
          <w:color w:val="696969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36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24444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35353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24444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100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151515"/>
          <w:spacing w:val="0"/>
          <w:w w:val="100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color w:val="151515"/>
          <w:spacing w:val="44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35353"/>
          <w:spacing w:val="0"/>
          <w:w w:val="9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35353"/>
          <w:spacing w:val="0"/>
          <w:w w:val="105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35353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98"/>
          <w:position w:val="1"/>
          <w:sz w:val="17"/>
          <w:szCs w:val="17"/>
        </w:rPr>
        <w:t>2</w:t>
      </w:r>
      <w:r>
        <w:rPr>
          <w:rFonts w:cs="Courier New" w:hAnsi="Courier New" w:eastAsia="Courier New" w:ascii="Courier New"/>
          <w:color w:val="151515"/>
          <w:spacing w:val="0"/>
          <w:w w:val="77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color w:val="151515"/>
          <w:spacing w:val="4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35353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35353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1"/>
          <w:sz w:val="17"/>
          <w:szCs w:val="17"/>
        </w:rPr>
        <w:t>3</w:t>
      </w:r>
      <w:r>
        <w:rPr>
          <w:rFonts w:cs="Courier New" w:hAnsi="Courier New" w:eastAsia="Courier New" w:ascii="Courier New"/>
          <w:color w:val="2F2F2F"/>
          <w:spacing w:val="0"/>
          <w:w w:val="10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3"/>
        <w:ind w:left="1037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35353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696969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51515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44"/>
      </w:pPr>
      <w:r>
        <w:pict>
          <v:shape type="#_x0000_t75" style="position:absolute;margin-left:132.497pt;margin-top:0.59576pt;width:300.999pt;height:20.162pt;mso-position-horizontal-relative:page;mso-position-vertical-relative:paragraph;z-index:-2649">
            <v:imagedata o:title="" r:id="rId10"/>
          </v:shape>
        </w:pict>
      </w: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96969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51515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51515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35353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24444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35353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24444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35353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35353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51515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96969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35353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um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7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0"/>
          <w:w w:val="63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44"/>
      </w:pP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696969"/>
          <w:spacing w:val="9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ex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ti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9"/>
      </w:pPr>
      <w:r>
        <w:pict>
          <v:group style="position:absolute;margin-left:133.217pt;margin-top:2.53919pt;width:365.088pt;height:237.264pt;mso-position-horizontal-relative:page;mso-position-vertical-relative:paragraph;z-index:-2650" coordorigin="2664,51" coordsize="7302,4745">
            <v:shape type="#_x0000_t75" style="position:absolute;left:3082;top:3025;width:4839;height:1771">
              <v:imagedata o:title="" r:id="rId11"/>
            </v:shape>
            <v:shape type="#_x0000_t75" style="position:absolute;left:3082;top:1196;width:6351;height:1771">
              <v:imagedata o:title="" r:id="rId12"/>
            </v:shape>
            <v:shape type="#_x0000_t75" style="position:absolute;left:2664;top:51;width:7302;height:1095">
              <v:imagedata o:title="" r:id="rId13"/>
            </v:shape>
            <w10:wrap type="none"/>
          </v:group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08080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9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51515"/>
          <w:spacing w:val="0"/>
          <w:w w:val="79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51515"/>
          <w:spacing w:val="80"/>
          <w:w w:val="79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24444"/>
          <w:spacing w:val="0"/>
          <w:w w:val="79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24444"/>
          <w:spacing w:val="39"/>
          <w:w w:val="79"/>
          <w:sz w:val="17"/>
          <w:szCs w:val="17"/>
        </w:rPr>
        <w:t> </w:t>
      </w:r>
      <w:r>
        <w:rPr>
          <w:rFonts w:cs="Arial" w:hAnsi="Arial" w:eastAsia="Arial" w:ascii="Arial"/>
          <w:color w:val="808080"/>
          <w:spacing w:val="0"/>
          <w:w w:val="79"/>
          <w:sz w:val="20"/>
          <w:szCs w:val="20"/>
        </w:rPr>
        <w:t>&lt;</w:t>
      </w:r>
      <w:r>
        <w:rPr>
          <w:rFonts w:cs="Arial" w:hAnsi="Arial" w:eastAsia="Arial" w:ascii="Arial"/>
          <w:color w:val="808080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808080"/>
          <w:spacing w:val="36"/>
          <w:w w:val="79"/>
          <w:sz w:val="20"/>
          <w:szCs w:val="20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24444"/>
          <w:spacing w:val="9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14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476"/>
      </w:pP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35353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F2F2F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nt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35353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35353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3535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476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7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08080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xt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476"/>
      </w:pP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96969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51515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0808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0"/>
          <w:w w:val="63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476"/>
      </w:pPr>
      <w:r>
        <w:rPr>
          <w:rFonts w:cs="Courier New" w:hAnsi="Courier New" w:eastAsia="Courier New" w:ascii="Courier New"/>
          <w:color w:val="80808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w w:val="21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0808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ex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51515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38"/>
        <w:ind w:left="1476"/>
      </w:pP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96969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51515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51515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51515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96969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0808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51515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15151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-3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26"/>
          <w:position w:val="1"/>
          <w:sz w:val="14"/>
          <w:szCs w:val="14"/>
        </w:rPr>
        <w:t>"</w:t>
      </w:r>
      <w:r>
        <w:rPr>
          <w:rFonts w:cs="Times New Roman" w:hAnsi="Times New Roman" w:eastAsia="Times New Roman" w:ascii="Times New Roman"/>
          <w:color w:val="696969"/>
          <w:spacing w:val="0"/>
          <w:w w:val="185"/>
          <w:position w:val="1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696969"/>
          <w:spacing w:val="0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696969"/>
          <w:spacing w:val="2"/>
          <w:w w:val="100"/>
          <w:position w:val="1"/>
          <w:sz w:val="14"/>
          <w:szCs w:val="14"/>
        </w:rPr>
        <w:t> </w:t>
      </w:r>
      <w:r>
        <w:rPr>
          <w:rFonts w:cs="Arial" w:hAnsi="Arial" w:eastAsia="Arial" w:ascii="Arial"/>
          <w:color w:val="2F2F2F"/>
          <w:spacing w:val="0"/>
          <w:w w:val="111"/>
          <w:position w:val="1"/>
          <w:sz w:val="14"/>
          <w:szCs w:val="14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476"/>
      </w:pP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08080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CA4AE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9CA4AE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51515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38"/>
        <w:ind w:left="1476"/>
      </w:pP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96969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51515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96969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0808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3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808080"/>
          <w:spacing w:val="0"/>
          <w:w w:val="103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103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3"/>
          <w:sz w:val="17"/>
          <w:szCs w:val="17"/>
        </w:rPr>
        <w:t>ra</w:t>
      </w:r>
      <w:r>
        <w:rPr>
          <w:rFonts w:cs="Courier New" w:hAnsi="Courier New" w:eastAsia="Courier New" w:ascii="Courier New"/>
          <w:color w:val="808080"/>
          <w:spacing w:val="18"/>
          <w:w w:val="103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51515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15151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-3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26"/>
          <w:position w:val="1"/>
          <w:sz w:val="14"/>
          <w:szCs w:val="14"/>
        </w:rPr>
        <w:t>"</w:t>
      </w:r>
      <w:r>
        <w:rPr>
          <w:rFonts w:cs="Times New Roman" w:hAnsi="Times New Roman" w:eastAsia="Times New Roman" w:ascii="Times New Roman"/>
          <w:color w:val="808080"/>
          <w:spacing w:val="0"/>
          <w:w w:val="185"/>
          <w:position w:val="1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808080"/>
          <w:spacing w:val="0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808080"/>
          <w:spacing w:val="-5"/>
          <w:w w:val="100"/>
          <w:position w:val="1"/>
          <w:sz w:val="14"/>
          <w:szCs w:val="14"/>
        </w:rPr>
        <w:t> </w:t>
      </w:r>
      <w:r>
        <w:rPr>
          <w:rFonts w:cs="Arial" w:hAnsi="Arial" w:eastAsia="Arial" w:ascii="Arial"/>
          <w:color w:val="151515"/>
          <w:spacing w:val="0"/>
          <w:w w:val="129"/>
          <w:position w:val="1"/>
          <w:sz w:val="14"/>
          <w:szCs w:val="14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0"/>
        <w:ind w:left="1476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08080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51515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96969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8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91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28"/>
        <w:ind w:left="1476"/>
      </w:pPr>
      <w:r>
        <w:rPr>
          <w:rFonts w:cs="Courier New" w:hAnsi="Courier New" w:eastAsia="Courier New" w:ascii="Courier New"/>
          <w:color w:val="808080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12"/>
          <w:position w:val="1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0808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05"/>
          <w:position w:val="1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96969"/>
          <w:w w:val="12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w w:val="141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w w:val="141"/>
          <w:position w:val="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w w:val="98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05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51515"/>
          <w:w w:val="112"/>
          <w:position w:val="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w w:val="12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position w:val="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05"/>
          <w:position w:val="1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08080"/>
          <w:spacing w:val="2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eg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42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1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2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35353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51515"/>
          <w:spacing w:val="0"/>
          <w:w w:val="77"/>
          <w:position w:val="1"/>
          <w:sz w:val="17"/>
          <w:szCs w:val="17"/>
        </w:rPr>
        <w:t>:</w:t>
      </w:r>
      <w:r>
        <w:rPr>
          <w:rFonts w:cs="Courier New" w:hAnsi="Courier New" w:eastAsia="Courier New" w:ascii="Courier New"/>
          <w:color w:val="151515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-38"/>
          <w:w w:val="100"/>
          <w:position w:val="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26"/>
          <w:position w:val="1"/>
          <w:sz w:val="14"/>
          <w:szCs w:val="14"/>
        </w:rPr>
        <w:t>"</w:t>
      </w:r>
      <w:r>
        <w:rPr>
          <w:rFonts w:cs="Times New Roman" w:hAnsi="Times New Roman" w:eastAsia="Times New Roman" w:ascii="Times New Roman"/>
          <w:color w:val="808080"/>
          <w:spacing w:val="0"/>
          <w:w w:val="185"/>
          <w:position w:val="1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808080"/>
          <w:spacing w:val="0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808080"/>
          <w:spacing w:val="-5"/>
          <w:w w:val="100"/>
          <w:position w:val="1"/>
          <w:sz w:val="14"/>
          <w:szCs w:val="14"/>
        </w:rPr>
        <w:t> </w:t>
      </w:r>
      <w:r>
        <w:rPr>
          <w:rFonts w:cs="Arial" w:hAnsi="Arial" w:eastAsia="Arial" w:ascii="Arial"/>
          <w:color w:val="424444"/>
          <w:spacing w:val="0"/>
          <w:w w:val="139"/>
          <w:position w:val="1"/>
          <w:sz w:val="13"/>
          <w:szCs w:val="13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8"/>
        <w:ind w:left="1476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808080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696969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96969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8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91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28"/>
        <w:ind w:left="1476"/>
      </w:pPr>
      <w:r>
        <w:rPr>
          <w:rFonts w:cs="Courier New" w:hAnsi="Courier New" w:eastAsia="Courier New" w:ascii="Courier New"/>
          <w:color w:val="808080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w w:val="112"/>
          <w:position w:val="1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0808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05"/>
          <w:position w:val="1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96969"/>
          <w:w w:val="12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w w:val="141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35353"/>
          <w:w w:val="141"/>
          <w:position w:val="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w w:val="98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05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51515"/>
          <w:w w:val="112"/>
          <w:position w:val="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w w:val="12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position w:val="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05"/>
          <w:position w:val="1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08080"/>
          <w:spacing w:val="2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ercer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42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1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2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35353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51515"/>
          <w:spacing w:val="0"/>
          <w:w w:val="77"/>
          <w:position w:val="1"/>
          <w:sz w:val="17"/>
          <w:szCs w:val="17"/>
        </w:rPr>
        <w:t>:</w:t>
      </w:r>
      <w:r>
        <w:rPr>
          <w:rFonts w:cs="Courier New" w:hAnsi="Courier New" w:eastAsia="Courier New" w:ascii="Courier New"/>
          <w:color w:val="151515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-38"/>
          <w:w w:val="100"/>
          <w:position w:val="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26"/>
          <w:position w:val="1"/>
          <w:sz w:val="14"/>
          <w:szCs w:val="14"/>
        </w:rPr>
        <w:t>"</w:t>
      </w:r>
      <w:r>
        <w:rPr>
          <w:rFonts w:cs="Times New Roman" w:hAnsi="Times New Roman" w:eastAsia="Times New Roman" w:ascii="Times New Roman"/>
          <w:color w:val="808080"/>
          <w:spacing w:val="0"/>
          <w:w w:val="185"/>
          <w:position w:val="1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808080"/>
          <w:spacing w:val="0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808080"/>
          <w:spacing w:val="-5"/>
          <w:w w:val="100"/>
          <w:position w:val="1"/>
          <w:sz w:val="14"/>
          <w:szCs w:val="14"/>
        </w:rPr>
        <w:t> </w:t>
      </w:r>
      <w:r>
        <w:rPr>
          <w:rFonts w:cs="Arial" w:hAnsi="Arial" w:eastAsia="Arial" w:ascii="Arial"/>
          <w:color w:val="424444"/>
          <w:spacing w:val="0"/>
          <w:w w:val="139"/>
          <w:position w:val="1"/>
          <w:sz w:val="13"/>
          <w:szCs w:val="13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0"/>
        <w:ind w:left="1476"/>
      </w:pP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696969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E5E5E5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E5E5E5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24444"/>
          <w:spacing w:val="0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12"/>
          <w:position w:val="1"/>
          <w:sz w:val="17"/>
          <w:szCs w:val="17"/>
        </w:rPr>
        <w:t>x</w:t>
      </w:r>
      <w:r>
        <w:rPr>
          <w:rFonts w:cs="Courier New" w:hAnsi="Courier New" w:eastAsia="Courier New" w:ascii="Courier New"/>
          <w:color w:val="535353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35353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35353"/>
          <w:spacing w:val="0"/>
          <w:w w:val="98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12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91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24444"/>
          <w:spacing w:val="0"/>
          <w:w w:val="12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 w:lineRule="auto" w:line="284"/>
        <w:ind w:left="1476" w:right="3844" w:firstLine="7"/>
      </w:pPr>
      <w:r>
        <w:rPr>
          <w:rFonts w:cs="Courier New" w:hAnsi="Courier New" w:eastAsia="Courier New" w:ascii="Courier New"/>
          <w:color w:val="535353"/>
          <w:w w:val="77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24444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F2F2F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35353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nE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6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FAFAFA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FAFAFA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24444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24444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24444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24444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15151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2444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15151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5151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35353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2F2F2F"/>
          <w:spacing w:val="0"/>
          <w:w w:val="13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35353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24444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3535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24444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2444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2F2F2F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35353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3535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424444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35353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35353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24444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24444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24444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35353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24444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24444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15151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2444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5151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35353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51515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2F2F2F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24444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24444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35353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151515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omb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24444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24444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15151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3535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2444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51515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24444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2F2F2F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35353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24444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3535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2444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51515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24444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3535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3535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424444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35353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24444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24444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2444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51515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35353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424444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35353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35353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24444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51515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3535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80808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424444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24444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24444"/>
          <w:spacing w:val="0"/>
          <w:w w:val="98"/>
          <w:sz w:val="17"/>
          <w:szCs w:val="17"/>
        </w:rPr>
        <w:t>[</w:t>
      </w:r>
      <w:r>
        <w:rPr>
          <w:rFonts w:cs="Courier New" w:hAnsi="Courier New" w:eastAsia="Courier New" w:ascii="Courier New"/>
          <w:color w:val="424444"/>
          <w:spacing w:val="0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24444"/>
          <w:spacing w:val="0"/>
          <w:w w:val="70"/>
          <w:sz w:val="17"/>
          <w:szCs w:val="17"/>
        </w:rPr>
        <w:t>]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24444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35353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9"/>
      </w:pPr>
      <w:r>
        <w:pict>
          <v:shape type="#_x0000_t75" style="position:absolute;margin-left:90.3718pt;margin-top:2.89923pt;width:448.619pt;height:43.5644pt;mso-position-horizontal-relative:page;mso-position-vertical-relative:paragraph;z-index:-2651">
            <v:imagedata o:title="" r:id="rId14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08080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9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51515"/>
          <w:spacing w:val="0"/>
          <w:w w:val="79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51515"/>
          <w:spacing w:val="80"/>
          <w:w w:val="79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35353"/>
          <w:spacing w:val="0"/>
          <w:w w:val="79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35353"/>
          <w:spacing w:val="39"/>
          <w:w w:val="79"/>
          <w:sz w:val="17"/>
          <w:szCs w:val="17"/>
        </w:rPr>
        <w:t> </w:t>
      </w:r>
      <w:r>
        <w:rPr>
          <w:rFonts w:cs="Arial" w:hAnsi="Arial" w:eastAsia="Arial" w:ascii="Arial"/>
          <w:color w:val="808080"/>
          <w:spacing w:val="0"/>
          <w:w w:val="79"/>
          <w:sz w:val="20"/>
          <w:szCs w:val="20"/>
        </w:rPr>
        <w:t>&lt;</w:t>
      </w:r>
      <w:r>
        <w:rPr>
          <w:rFonts w:cs="Arial" w:hAnsi="Arial" w:eastAsia="Arial" w:ascii="Arial"/>
          <w:color w:val="808080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808080"/>
          <w:spacing w:val="36"/>
          <w:w w:val="79"/>
          <w:sz w:val="20"/>
          <w:szCs w:val="20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24444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24444"/>
          <w:spacing w:val="8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92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08080"/>
          <w:spacing w:val="0"/>
          <w:w w:val="92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08080"/>
          <w:spacing w:val="0"/>
          <w:w w:val="92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12"/>
          <w:w w:val="9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469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8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2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96969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08080"/>
          <w:spacing w:val="9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12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-3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[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0"/>
          <w:w w:val="28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aun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08080"/>
          <w:spacing w:val="5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3535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-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[</w:t>
      </w:r>
      <w:r>
        <w:rPr>
          <w:rFonts w:cs="Courier New" w:hAnsi="Courier New" w:eastAsia="Courier New" w:ascii="Courier New"/>
          <w:color w:val="696969"/>
          <w:spacing w:val="0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]</w:t>
      </w:r>
      <w:r>
        <w:rPr>
          <w:rFonts w:cs="Courier New" w:hAnsi="Courier New" w:eastAsia="Courier New" w:ascii="Courier New"/>
          <w:color w:val="808080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0"/>
          <w:w w:val="35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-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+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95"/>
      </w:pP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ud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an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35353"/>
          <w:w w:val="91"/>
          <w:sz w:val="17"/>
          <w:szCs w:val="17"/>
        </w:rPr>
        <w:t>[</w:t>
      </w:r>
      <w:r>
        <w:rPr>
          <w:rFonts w:cs="Courier New" w:hAnsi="Courier New" w:eastAsia="Courier New" w:ascii="Courier New"/>
          <w:color w:val="808080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24444"/>
          <w:w w:val="70"/>
          <w:sz w:val="17"/>
          <w:szCs w:val="17"/>
        </w:rPr>
        <w:t>]</w:t>
      </w:r>
      <w:r>
        <w:rPr>
          <w:rFonts w:cs="Courier New" w:hAnsi="Courier New" w:eastAsia="Courier New" w:ascii="Courier New"/>
          <w:color w:val="424444"/>
          <w:spacing w:val="-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0"/>
          <w:w w:val="28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/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8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424444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auto" w:line="565"/>
        <w:ind w:left="1044" w:right="2440" w:firstLine="432"/>
        <w:sectPr>
          <w:pgMar w:header="349" w:footer="1118" w:top="1220" w:bottom="280" w:left="1620" w:right="440"/>
          <w:headerReference w:type="default" r:id="rId4"/>
          <w:footerReference w:type="default" r:id="rId5"/>
          <w:pgSz w:w="12220" w:h="15820"/>
        </w:sectPr>
      </w:pPr>
      <w:r>
        <w:pict>
          <v:shape type="#_x0000_t75" style="position:absolute;margin-left:132.857pt;margin-top:24.818pt;width:333.044pt;height:9.72098pt;mso-position-horizontal-relative:page;mso-position-vertical-relative:paragraph;z-index:-2652">
            <v:imagedata o:title="" r:id="rId15"/>
          </v:shape>
        </w:pic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w w:val="21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0808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97"/>
          <w:sz w:val="17"/>
          <w:szCs w:val="17"/>
        </w:rPr>
        <w:t>+</w:t>
      </w:r>
      <w:r>
        <w:rPr>
          <w:rFonts w:cs="Courier New" w:hAnsi="Courier New" w:eastAsia="Courier New" w:ascii="Courier New"/>
          <w:color w:val="696969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um</w:t>
      </w:r>
      <w:r>
        <w:rPr>
          <w:rFonts w:cs="Courier New" w:hAnsi="Courier New" w:eastAsia="Courier New" w:ascii="Courier New"/>
          <w:color w:val="808080"/>
          <w:spacing w:val="2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CA4AE"/>
          <w:spacing w:val="0"/>
          <w:w w:val="70"/>
          <w:sz w:val="17"/>
          <w:szCs w:val="17"/>
        </w:rPr>
        <w:t>/</w:t>
      </w:r>
      <w:r>
        <w:rPr>
          <w:rFonts w:cs="Courier New" w:hAnsi="Courier New" w:eastAsia="Courier New" w:ascii="Courier New"/>
          <w:color w:val="9CA4AE"/>
          <w:spacing w:val="66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um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F2F2F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8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em</w:t>
      </w:r>
      <w:r>
        <w:rPr>
          <w:rFonts w:cs="Courier New" w:hAnsi="Courier New" w:eastAsia="Courier New" w:ascii="Courier New"/>
          <w:color w:val="151515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35353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51515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\</w:t>
      </w:r>
      <w:r>
        <w:rPr>
          <w:rFonts w:cs="Courier New" w:hAnsi="Courier New" w:eastAsia="Courier New" w:ascii="Courier New"/>
          <w:color w:val="808080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37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om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3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808080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8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88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78"/>
          <w:w w:val="8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96969"/>
          <w:spacing w:val="0"/>
          <w:w w:val="218"/>
          <w:sz w:val="17"/>
          <w:szCs w:val="17"/>
        </w:rPr>
        <w:t>+</w:t>
      </w:r>
      <w:r>
        <w:rPr>
          <w:rFonts w:cs="Courier New" w:hAnsi="Courier New" w:eastAsia="Courier New" w:ascii="Courier New"/>
          <w:color w:val="69696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35353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56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00"/>
      </w:pPr>
      <w:r>
        <w:pict>
          <v:shape type="#_x0000_t75" style="position:absolute;margin-left:89.2917pt;margin-top:0.161057pt;width:87.1314pt;height:11.5212pt;mso-position-horizontal-relative:page;mso-position-vertical-relative:paragraph;z-index:-2642">
            <v:imagedata o:title="" r:id="rId17"/>
          </v:shape>
        </w:pic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p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r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x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m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ci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ó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n</w:t>
      </w:r>
      <w:r>
        <w:rPr>
          <w:rFonts w:cs="Arial" w:hAnsi="Arial" w:eastAsia="Arial" w:ascii="Arial"/>
          <w:b/>
          <w:spacing w:val="9"/>
          <w:w w:val="105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36"/>
          <w:sz w:val="18"/>
          <w:szCs w:val="18"/>
        </w:rPr>
        <w:t>0</w:t>
      </w:r>
      <w:r>
        <w:rPr>
          <w:rFonts w:cs="Arial" w:hAnsi="Arial" w:eastAsia="Arial" w:ascii="Arial"/>
          <w:b/>
          <w:spacing w:val="0"/>
          <w:w w:val="151"/>
          <w:sz w:val="18"/>
          <w:szCs w:val="18"/>
        </w:rPr>
        <w:t>0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0"/>
      </w:pPr>
      <w:r>
        <w:pict>
          <v:group style="position:absolute;margin-left:89.6517pt;margin-top:0.235724pt;width:139.338pt;height:88.2089pt;mso-position-horizontal-relative:page;mso-position-vertical-relative:paragraph;z-index:-2643" coordorigin="1793,5" coordsize="2787,1764">
            <v:shape type="#_x0000_t75" style="position:absolute;left:2218;top:458;width:2362;height:1311">
              <v:imagedata o:title="" r:id="rId18"/>
            </v:shape>
            <v:shape type="#_x0000_t75" style="position:absolute;left:1793;top:5;width:2484;height:403">
              <v:imagedata o:title="" r:id="rId19"/>
            </v:shape>
            <w10:wrap type="none"/>
          </v:group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3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25" w:lineRule="exact" w:line="160"/>
        <w:ind w:left="129"/>
      </w:pPr>
      <w:r>
        <w:rPr>
          <w:rFonts w:cs="Times New Roman" w:hAnsi="Times New Roman" w:eastAsia="Times New Roman" w:ascii="Times New Roman"/>
          <w:color w:val="808080"/>
          <w:spacing w:val="0"/>
          <w:w w:val="60"/>
          <w:sz w:val="15"/>
          <w:szCs w:val="15"/>
        </w:rPr>
        <w:t>{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66" w:lineRule="auto" w:line="278"/>
        <w:ind w:left="532" w:right="7186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ng</w:t>
      </w:r>
      <w:r>
        <w:rPr>
          <w:rFonts w:cs="Courier New" w:hAnsi="Courier New" w:eastAsia="Courier New" w:ascii="Courier New"/>
          <w:color w:val="80808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51515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51515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ng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52525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7" w:lineRule="auto" w:line="284"/>
        <w:ind w:left="532" w:right="7834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ng</w:t>
      </w:r>
      <w:r>
        <w:rPr>
          <w:rFonts w:cs="Courier New" w:hAnsi="Courier New" w:eastAsia="Courier New" w:ascii="Courier New"/>
          <w:color w:val="808080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52525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52525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252525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52525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52525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52525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oub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51515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8"/>
        <w:ind w:left="100" w:right="1015" w:firstLine="439"/>
      </w:pPr>
      <w:r>
        <w:pict>
          <v:shape type="#_x0000_t75" style="position:absolute;margin-left:89.6517pt;margin-top:0.235724pt;width:447.539pt;height:88.2089pt;mso-position-horizontal-relative:page;mso-position-vertical-relative:paragraph;z-index:-2644">
            <v:imagedata o:title="" r:id="rId20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A3A3A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A3A3A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A3A3A"/>
          <w:spacing w:val="-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A3A3A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A3A3A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A3A3A"/>
          <w:spacing w:val="-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96969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A3A3A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A3A3A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A3A3A"/>
          <w:spacing w:val="-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5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0"/>
          <w:w w:val="63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4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A3A3A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A3A3A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A3A3A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3A3A3A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64"/>
      </w:pPr>
      <w:r>
        <w:rPr>
          <w:rFonts w:cs="Courier New" w:hAnsi="Courier New" w:eastAsia="Courier New" w:ascii="Courier New"/>
          <w:color w:val="696969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51515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3A3A3A"/>
          <w:w w:val="13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3A3A3A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52525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A3A3A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A3A3A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08080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A3A3A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52525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auto" w:line="284"/>
        <w:ind w:left="964" w:right="6430"/>
      </w:pPr>
      <w:r>
        <w:rPr>
          <w:rFonts w:cs="Courier New" w:hAnsi="Courier New" w:eastAsia="Courier New" w:ascii="Courier New"/>
          <w:color w:val="696969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51515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3A3A3A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3A3A3A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08080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A3A3A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A3A3A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3A3A3A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51515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51515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51515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A3A3A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05050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A3A3A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252525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51515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51515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A3A3A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51515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3A3A3A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52525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A3A3A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3A3A3A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151515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5252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A3A3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A3A3A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A3A3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A3A3A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51515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51515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51515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A3A3A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A3A3A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000000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A3A3A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51515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51515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51515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A3A3A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A3A3A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151515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51515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246.992pt;height:20.162pt;mso-position-horizontal-relative:page;mso-position-vertical-relative:paragraph;z-index:-2645">
            <v:imagedata o:title="" r:id="rId21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A3A3A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3A3A3A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A3A3A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A3A3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96969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A3A3A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A3A3A"/>
          <w:spacing w:val="0"/>
          <w:w w:val="84"/>
          <w:sz w:val="17"/>
          <w:szCs w:val="17"/>
        </w:rPr>
        <w:t>+</w:t>
      </w:r>
      <w:r>
        <w:rPr>
          <w:rFonts w:cs="Courier New" w:hAnsi="Courier New" w:eastAsia="Courier New" w:ascii="Courier New"/>
          <w:color w:val="505050"/>
          <w:spacing w:val="0"/>
          <w:w w:val="21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218"/>
          <w:sz w:val="17"/>
          <w:szCs w:val="17"/>
        </w:rPr>
        <w:t>+</w:t>
      </w:r>
      <w:r>
        <w:rPr>
          <w:rFonts w:cs="Courier New" w:hAnsi="Courier New" w:eastAsia="Courier New" w:ascii="Courier New"/>
          <w:color w:val="69696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/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1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3</w:t>
      </w:r>
      <w:r>
        <w:rPr>
          <w:rFonts w:cs="Courier New" w:hAnsi="Courier New" w:eastAsia="Courier New" w:ascii="Courier New"/>
          <w:color w:val="252525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7"/>
      </w:pPr>
      <w:r>
        <w:pict>
          <v:group style="position:absolute;margin-left:89.6517pt;margin-top:0.59576pt;width:424.856pt;height:328.353pt;mso-position-horizontal-relative:page;mso-position-vertical-relative:paragraph;z-index:-2646" coordorigin="1793,12" coordsize="8497,6567">
            <v:shape type="#_x0000_t75" style="position:absolute;left:3406;top:4808;width:6344;height:1771">
              <v:imagedata o:title="" r:id="rId22"/>
            </v:shape>
            <v:shape type="#_x0000_t75" style="position:absolute;left:1793;top:12;width:8497;height:4738">
              <v:imagedata o:title="" r:id="rId23"/>
            </v:shape>
            <w10:wrap type="none"/>
          </v:group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63"/>
          <w:sz w:val="17"/>
          <w:szCs w:val="17"/>
        </w:rPr>
        <w:t>j</w:t>
      </w:r>
      <w:r>
        <w:rPr>
          <w:rFonts w:cs="Courier New" w:hAnsi="Courier New" w:eastAsia="Courier New" w:ascii="Courier New"/>
          <w:color w:val="808080"/>
          <w:spacing w:val="0"/>
          <w:w w:val="134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000000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il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2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ca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52525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0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auto" w:line="287"/>
        <w:ind w:left="964" w:right="5241" w:hanging="432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[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929292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anne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929292"/>
          <w:spacing w:val="0"/>
          <w:w w:val="218"/>
          <w:sz w:val="17"/>
          <w:szCs w:val="17"/>
        </w:rPr>
        <w:t>=</w:t>
      </w:r>
      <w:r>
        <w:rPr>
          <w:rFonts w:cs="Courier New" w:hAnsi="Courier New" w:eastAsia="Courier New" w:ascii="Courier New"/>
          <w:color w:val="929292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696969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ca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0505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3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A3A3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180"/>
        <w:ind w:left="964"/>
      </w:pP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22"/>
          <w:w w:val="100"/>
          <w:position w:val="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position w:val="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position w:val="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position w:val="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position w:val="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position w:val="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71"/>
          <w:w w:val="100"/>
          <w:position w:val="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08080"/>
          <w:spacing w:val="26"/>
          <w:w w:val="100"/>
          <w:position w:val="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66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color w:val="3A3A3A"/>
          <w:spacing w:val="0"/>
          <w:w w:val="66"/>
          <w:position w:val="2"/>
          <w:sz w:val="20"/>
          <w:szCs w:val="20"/>
        </w:rPr>
        <w:t>,</w:t>
      </w:r>
      <w:r>
        <w:rPr>
          <w:rFonts w:cs="Courier New" w:hAnsi="Courier New" w:eastAsia="Courier New" w:ascii="Courier New"/>
          <w:color w:val="3A3A3A"/>
          <w:spacing w:val="79"/>
          <w:w w:val="66"/>
          <w:position w:val="2"/>
          <w:sz w:val="20"/>
          <w:szCs w:val="20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929292"/>
          <w:spacing w:val="0"/>
          <w:w w:val="100"/>
          <w:position w:val="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929292"/>
          <w:spacing w:val="0"/>
          <w:w w:val="100"/>
          <w:position w:val="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50"/>
          <w:w w:val="100"/>
          <w:position w:val="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2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08080"/>
          <w:spacing w:val="18"/>
          <w:w w:val="100"/>
          <w:position w:val="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69"/>
          <w:position w:val="2"/>
          <w:sz w:val="20"/>
          <w:szCs w:val="20"/>
        </w:rPr>
        <w:t>O</w:t>
      </w:r>
      <w:r>
        <w:rPr>
          <w:rFonts w:cs="Courier New" w:hAnsi="Courier New" w:eastAsia="Courier New" w:ascii="Courier New"/>
          <w:color w:val="3A3A3A"/>
          <w:spacing w:val="0"/>
          <w:w w:val="69"/>
          <w:position w:val="2"/>
          <w:sz w:val="20"/>
          <w:szCs w:val="20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9" w:lineRule="auto" w:line="287"/>
        <w:ind w:left="964" w:right="3844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[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color w:val="505050"/>
          <w:spacing w:val="7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77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08080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929292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di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[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5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0</w:t>
      </w:r>
      <w:r>
        <w:rPr>
          <w:rFonts w:cs="Courier New" w:hAnsi="Courier New" w:eastAsia="Courier New" w:ascii="Courier New"/>
          <w:color w:val="9CA4AF"/>
          <w:spacing w:val="0"/>
          <w:w w:val="84"/>
          <w:sz w:val="17"/>
          <w:szCs w:val="17"/>
        </w:rPr>
        <w:t>]</w:t>
      </w:r>
      <w:r>
        <w:rPr>
          <w:rFonts w:cs="Courier New" w:hAnsi="Courier New" w:eastAsia="Courier New" w:ascii="Courier New"/>
          <w:color w:val="3A3A3A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A3A3A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9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29292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ur</w:t>
      </w:r>
      <w:r>
        <w:rPr>
          <w:rFonts w:cs="Courier New" w:hAnsi="Courier New" w:eastAsia="Courier New" w:ascii="Courier New"/>
          <w:color w:val="929292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929292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58"/>
        <w:ind w:left="957" w:right="6208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252525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5252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2</w:t>
      </w:r>
      <w:r>
        <w:rPr>
          <w:rFonts w:cs="Courier New" w:hAnsi="Courier New" w:eastAsia="Courier New" w:ascii="Courier New"/>
          <w:color w:val="3A3A3A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A3A3A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69"/>
          <w:sz w:val="20"/>
          <w:szCs w:val="20"/>
        </w:rPr>
        <w:t>O</w:t>
      </w:r>
      <w:r>
        <w:rPr>
          <w:rFonts w:cs="Courier New" w:hAnsi="Courier New" w:eastAsia="Courier New" w:ascii="Courier New"/>
          <w:color w:val="151515"/>
          <w:spacing w:val="0"/>
          <w:w w:val="69"/>
          <w:sz w:val="20"/>
          <w:szCs w:val="20"/>
        </w:rPr>
        <w:t>;</w:t>
      </w:r>
      <w:r>
        <w:rPr>
          <w:rFonts w:cs="Courier New" w:hAnsi="Courier New" w:eastAsia="Courier New" w:ascii="Courier New"/>
          <w:color w:val="151515"/>
          <w:spacing w:val="0"/>
          <w:w w:val="69"/>
          <w:sz w:val="20"/>
          <w:szCs w:val="20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4"/>
          <w:sz w:val="17"/>
          <w:szCs w:val="17"/>
        </w:rPr>
        <w:t>w</w:t>
      </w:r>
      <w:r>
        <w:rPr>
          <w:rFonts w:cs="Courier New" w:hAnsi="Courier New" w:eastAsia="Courier New" w:ascii="Courier New"/>
          <w:color w:val="696969"/>
          <w:spacing w:val="0"/>
          <w:w w:val="104"/>
          <w:sz w:val="17"/>
          <w:szCs w:val="17"/>
        </w:rPr>
        <w:t>hi</w:t>
      </w:r>
      <w:r>
        <w:rPr>
          <w:rFonts w:cs="Courier New" w:hAnsi="Courier New" w:eastAsia="Courier New" w:ascii="Courier New"/>
          <w:color w:val="696969"/>
          <w:spacing w:val="0"/>
          <w:w w:val="104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104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4"/>
          <w:sz w:val="17"/>
          <w:szCs w:val="17"/>
        </w:rPr>
        <w:t>pc</w:t>
      </w:r>
      <w:r>
        <w:rPr>
          <w:rFonts w:cs="Courier New" w:hAnsi="Courier New" w:eastAsia="Courier New" w:ascii="Courier New"/>
          <w:color w:val="3A3A3A"/>
          <w:spacing w:val="0"/>
          <w:w w:val="10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4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4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A3A3A"/>
          <w:spacing w:val="0"/>
          <w:w w:val="104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10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04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A3A3A"/>
          <w:spacing w:val="0"/>
          <w:w w:val="104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A3A3A"/>
          <w:spacing w:val="63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52525"/>
          <w:spacing w:val="0"/>
          <w:w w:val="21"/>
          <w:sz w:val="17"/>
          <w:szCs w:val="17"/>
        </w:rPr>
        <w:t>!</w:t>
      </w:r>
      <w:r>
        <w:rPr>
          <w:rFonts w:cs="Courier New" w:hAnsi="Courier New" w:eastAsia="Courier New" w:ascii="Courier New"/>
          <w:color w:val="CFCFCF"/>
          <w:spacing w:val="0"/>
          <w:w w:val="14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CFCFCF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3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15" w:lineRule="auto" w:line="284"/>
        <w:ind w:left="1396" w:right="2980"/>
      </w:pPr>
      <w:r>
        <w:rPr>
          <w:rFonts w:cs="Courier New" w:hAnsi="Courier New" w:eastAsia="Courier New" w:ascii="Courier New"/>
          <w:color w:val="696969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96969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A3A3A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51515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\</w:t>
      </w:r>
      <w:r>
        <w:rPr>
          <w:rFonts w:cs="Courier New" w:hAnsi="Courier New" w:eastAsia="Courier New" w:ascii="Courier New"/>
          <w:color w:val="696969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808080"/>
          <w:spacing w:val="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Op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51515"/>
          <w:spacing w:val="0"/>
          <w:w w:val="98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52525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52525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96969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A3A3A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A3A3A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51515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151515"/>
          <w:spacing w:val="0"/>
          <w:w w:val="112"/>
          <w:sz w:val="17"/>
          <w:szCs w:val="17"/>
        </w:rPr>
        <w:t>-</w:t>
      </w:r>
      <w:r>
        <w:rPr>
          <w:rFonts w:cs="Courier New" w:hAnsi="Courier New" w:eastAsia="Courier New" w:ascii="Courier New"/>
          <w:color w:val="151515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6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51515"/>
          <w:spacing w:val="0"/>
          <w:w w:val="197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52525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52525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96969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A3A3A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51515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2</w:t>
      </w:r>
      <w:r>
        <w:rPr>
          <w:rFonts w:cs="Courier New" w:hAnsi="Courier New" w:eastAsia="Courier New" w:ascii="Courier New"/>
          <w:color w:val="F0F0F0"/>
          <w:spacing w:val="0"/>
          <w:w w:val="105"/>
          <w:sz w:val="17"/>
          <w:szCs w:val="17"/>
        </w:rPr>
        <w:t>-</w:t>
      </w:r>
      <w:r>
        <w:rPr>
          <w:rFonts w:cs="Courier New" w:hAnsi="Courier New" w:eastAsia="Courier New" w:ascii="Courier New"/>
          <w:color w:val="F0F0F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5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929292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51515"/>
          <w:spacing w:val="0"/>
          <w:w w:val="21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505050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96969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A3A3A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A3A3A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51515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3</w:t>
      </w:r>
      <w:r>
        <w:rPr>
          <w:rFonts w:cs="Courier New" w:hAnsi="Courier New" w:eastAsia="Courier New" w:ascii="Courier New"/>
          <w:color w:val="000000"/>
          <w:spacing w:val="0"/>
          <w:w w:val="112"/>
          <w:sz w:val="17"/>
          <w:szCs w:val="17"/>
        </w:rPr>
        <w:t>-</w:t>
      </w:r>
      <w:r>
        <w:rPr>
          <w:rFonts w:cs="Courier New" w:hAnsi="Courier New" w:eastAsia="Courier New" w:ascii="Courier New"/>
          <w:color w:val="00000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ir</w:t>
      </w:r>
      <w:r>
        <w:rPr>
          <w:rFonts w:cs="Courier New" w:hAnsi="Courier New" w:eastAsia="Courier New" w:ascii="Courier New"/>
          <w:color w:val="000000"/>
          <w:spacing w:val="0"/>
          <w:w w:val="98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A3A3A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A3A3A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52525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A3A3A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51515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j</w:t>
      </w:r>
      <w:r>
        <w:rPr>
          <w:rFonts w:cs="Courier New" w:hAnsi="Courier New" w:eastAsia="Courier New" w:ascii="Courier New"/>
          <w:color w:val="696969"/>
          <w:spacing w:val="0"/>
          <w:w w:val="134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2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51515"/>
          <w:spacing w:val="0"/>
          <w:w w:val="7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15151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-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96969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52525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"/>
        <w:ind w:left="1396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5252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A3A3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A3A3A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A3A3A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A3A3A"/>
          <w:spacing w:val="5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151515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51515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2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52525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50505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9696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96969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A3A3A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A3A3A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A3A3A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0505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A3A3A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151515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151515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77"/>
          <w:sz w:val="17"/>
          <w:szCs w:val="17"/>
        </w:rPr>
        <w:t>1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7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728"/>
      </w:pPr>
      <w:r>
        <w:rPr>
          <w:rFonts w:cs="Courier New" w:hAnsi="Courier New" w:eastAsia="Courier New" w:ascii="Courier New"/>
          <w:color w:val="505050"/>
          <w:w w:val="7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w w:val="120"/>
          <w:sz w:val="17"/>
          <w:szCs w:val="17"/>
        </w:rPr>
        <w:t>y</w:t>
      </w:r>
      <w:r>
        <w:rPr>
          <w:rFonts w:cs="Courier New" w:hAnsi="Courier New" w:eastAsia="Courier New" w:ascii="Courier New"/>
          <w:color w:val="696969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tem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w w:val="14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A3A3A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w w:val="14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0505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51515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96969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A3A3A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A3A3A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5252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252525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A3A3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52525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5252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52525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51515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A3A3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728"/>
      </w:pPr>
      <w:r>
        <w:rPr>
          <w:rFonts w:cs="Courier New" w:hAnsi="Courier New" w:eastAsia="Courier New" w:ascii="Courier New"/>
          <w:color w:val="3A3A3A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3A3A3A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A3A3A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A3A3A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3A3A3A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A3A3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728"/>
      </w:pPr>
      <w:r>
        <w:rPr>
          <w:rFonts w:cs="Courier New" w:hAnsi="Courier New" w:eastAsia="Courier New" w:ascii="Courier New"/>
          <w:color w:val="696969"/>
          <w:w w:val="7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w w:val="120"/>
          <w:sz w:val="17"/>
          <w:szCs w:val="17"/>
        </w:rPr>
        <w:t>y</w:t>
      </w:r>
      <w:r>
        <w:rPr>
          <w:rFonts w:cs="Courier New" w:hAnsi="Courier New" w:eastAsia="Courier New" w:ascii="Courier New"/>
          <w:color w:val="696969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51515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w w:val="14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ut</w:t>
      </w:r>
      <w:r>
        <w:rPr>
          <w:rFonts w:cs="Courier New" w:hAnsi="Courier New" w:eastAsia="Courier New" w:ascii="Courier New"/>
          <w:color w:val="151515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w w:val="14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96969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51515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1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52525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5252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52525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A3A3A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52525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713"/>
      </w:pPr>
      <w:r>
        <w:pict>
          <v:shape type="#_x0000_t202" style="position:absolute;margin-left:452.219pt;margin-top:5.94125pt;width:3.24042pt;height:16.3pt;mso-position-horizontal-relative:page;mso-position-vertical-relative:paragraph;z-index:-264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2"/>
                      <w:szCs w:val="32"/>
                    </w:rPr>
                    <w:jc w:val="left"/>
                    <w:spacing w:lineRule="exact" w:line="320"/>
                    <w:ind w:right="-69"/>
                  </w:pPr>
                  <w:r>
                    <w:rPr>
                      <w:rFonts w:cs="Times New Roman" w:hAnsi="Times New Roman" w:eastAsia="Times New Roman" w:ascii="Times New Roman"/>
                      <w:color w:val="252525"/>
                      <w:spacing w:val="0"/>
                      <w:w w:val="40"/>
                      <w:sz w:val="32"/>
                      <w:szCs w:val="32"/>
                    </w:rPr>
                    <w:t>..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w w:val="218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0505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52525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252525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18"/>
        <w:ind w:left="1728"/>
      </w:pPr>
      <w:r>
        <w:rPr>
          <w:rFonts w:cs="Courier New" w:hAnsi="Courier New" w:eastAsia="Courier New" w:ascii="Courier New"/>
          <w:color w:val="696969"/>
          <w:w w:val="7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20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0808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52525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w w:val="14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ut</w:t>
      </w:r>
      <w:r>
        <w:rPr>
          <w:rFonts w:cs="Courier New" w:hAnsi="Courier New" w:eastAsia="Courier New" w:ascii="Courier New"/>
          <w:color w:val="252525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w w:val="14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96969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52525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1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2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52525"/>
          <w:spacing w:val="0"/>
          <w:w w:val="7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52525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252525"/>
          <w:spacing w:val="-25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808080"/>
          <w:spacing w:val="0"/>
          <w:w w:val="83"/>
          <w:position w:val="3"/>
          <w:sz w:val="13"/>
          <w:szCs w:val="13"/>
        </w:rPr>
        <w:t>)</w:t>
      </w:r>
      <w:r>
        <w:rPr>
          <w:rFonts w:cs="Arial" w:hAnsi="Arial" w:eastAsia="Arial" w:ascii="Arial"/>
          <w:color w:val="808080"/>
          <w:spacing w:val="0"/>
          <w:w w:val="83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808080"/>
          <w:spacing w:val="12"/>
          <w:w w:val="83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3A3A3A"/>
          <w:spacing w:val="0"/>
          <w:w w:val="129"/>
          <w:position w:val="3"/>
          <w:sz w:val="14"/>
          <w:szCs w:val="14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720"/>
      </w:pPr>
      <w:r>
        <w:pict>
          <v:shape type="#_x0000_t202" style="position:absolute;margin-left:473.462pt;margin-top:627.008pt;width:3.60047pt;height:17.1pt;mso-position-horizontal-relative:page;mso-position-vertical-relative:page;z-index:-2640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34"/>
                      <w:szCs w:val="34"/>
                    </w:rPr>
                    <w:jc w:val="left"/>
                    <w:spacing w:lineRule="exact" w:line="340"/>
                    <w:ind w:right="-71"/>
                  </w:pPr>
                  <w:r>
                    <w:rPr>
                      <w:rFonts w:cs="Arial" w:hAnsi="Arial" w:eastAsia="Arial" w:ascii="Arial"/>
                      <w:color w:val="3A3A3A"/>
                      <w:spacing w:val="0"/>
                      <w:w w:val="38"/>
                      <w:sz w:val="34"/>
                      <w:szCs w:val="34"/>
                    </w:rPr>
                    <w:t>..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34"/>
                      <w:szCs w:val="3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696969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52525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ex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88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3A3A3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18"/>
        <w:ind w:left="1728"/>
      </w:pPr>
      <w:r>
        <w:rPr>
          <w:rFonts w:cs="Courier New" w:hAnsi="Courier New" w:eastAsia="Courier New" w:ascii="Courier New"/>
          <w:color w:val="808080"/>
          <w:w w:val="7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w w:val="120"/>
          <w:position w:val="1"/>
          <w:sz w:val="17"/>
          <w:szCs w:val="17"/>
        </w:rPr>
        <w:t>y</w:t>
      </w:r>
      <w:r>
        <w:rPr>
          <w:rFonts w:cs="Courier New" w:hAnsi="Courier New" w:eastAsia="Courier New" w:ascii="Courier New"/>
          <w:color w:val="696969"/>
          <w:w w:val="91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w w:val="112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w w:val="112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w w:val="148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98"/>
          <w:position w:val="1"/>
          <w:sz w:val="17"/>
          <w:szCs w:val="17"/>
        </w:rPr>
        <w:t>ut</w:t>
      </w:r>
      <w:r>
        <w:rPr>
          <w:rFonts w:cs="Courier New" w:hAnsi="Courier New" w:eastAsia="Courier New" w:ascii="Courier New"/>
          <w:color w:val="00000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w w:val="148"/>
          <w:position w:val="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96969"/>
          <w:w w:val="91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05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51515"/>
          <w:w w:val="112"/>
          <w:position w:val="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w w:val="12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position w:val="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96969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05"/>
          <w:position w:val="1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08080"/>
          <w:spacing w:val="2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0"/>
          <w:position w:val="0"/>
          <w:sz w:val="17"/>
          <w:szCs w:val="17"/>
        </w:rPr>
        <w:t>im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er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34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26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2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12"/>
          <w:position w:val="1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08080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929292"/>
          <w:spacing w:val="0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0"/>
          <w:position w:val="1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000000"/>
          <w:spacing w:val="-25"/>
          <w:w w:val="100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808080"/>
          <w:spacing w:val="0"/>
          <w:w w:val="83"/>
          <w:position w:val="3"/>
          <w:sz w:val="13"/>
          <w:szCs w:val="13"/>
        </w:rPr>
        <w:t>)</w:t>
      </w:r>
      <w:r>
        <w:rPr>
          <w:rFonts w:cs="Arial" w:hAnsi="Arial" w:eastAsia="Arial" w:ascii="Arial"/>
          <w:color w:val="808080"/>
          <w:spacing w:val="0"/>
          <w:w w:val="83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808080"/>
          <w:spacing w:val="12"/>
          <w:w w:val="83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505050"/>
          <w:spacing w:val="0"/>
          <w:w w:val="129"/>
          <w:position w:val="3"/>
          <w:sz w:val="14"/>
          <w:szCs w:val="14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8" w:lineRule="exact" w:line="180"/>
        <w:ind w:left="1713"/>
      </w:pP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08080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ex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29292"/>
          <w:spacing w:val="0"/>
          <w:w w:val="9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929292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A3A3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lineRule="exact" w:line="240"/>
        <w:ind w:left="1728"/>
      </w:pPr>
      <w:r>
        <w:rPr>
          <w:rFonts w:cs="Courier New" w:hAnsi="Courier New" w:eastAsia="Courier New" w:ascii="Courier New"/>
          <w:color w:val="808080"/>
          <w:w w:val="7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20"/>
          <w:position w:val="1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08080"/>
          <w:w w:val="91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w w:val="112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w w:val="112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w w:val="148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98"/>
          <w:position w:val="1"/>
          <w:sz w:val="17"/>
          <w:szCs w:val="17"/>
        </w:rPr>
        <w:t>ut</w:t>
      </w:r>
      <w:r>
        <w:rPr>
          <w:rFonts w:cs="Courier New" w:hAnsi="Courier New" w:eastAsia="Courier New" w:ascii="Courier New"/>
          <w:color w:val="00000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w w:val="148"/>
          <w:position w:val="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w w:val="91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05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51515"/>
          <w:w w:val="112"/>
          <w:position w:val="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w w:val="12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position w:val="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05"/>
          <w:position w:val="1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08080"/>
          <w:spacing w:val="2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5"/>
          <w:position w:val="0"/>
          <w:sz w:val="17"/>
          <w:szCs w:val="17"/>
        </w:rPr>
        <w:t>gunda</w:t>
      </w:r>
      <w:r>
        <w:rPr>
          <w:rFonts w:cs="Courier New" w:hAnsi="Courier New" w:eastAsia="Courier New" w:ascii="Courier New"/>
          <w:color w:val="808080"/>
          <w:spacing w:val="13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26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2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12"/>
          <w:position w:val="1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08080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A3A3A"/>
          <w:spacing w:val="0"/>
          <w:w w:val="70"/>
          <w:position w:val="1"/>
          <w:sz w:val="17"/>
          <w:szCs w:val="17"/>
        </w:rPr>
        <w:t>:</w:t>
      </w:r>
      <w:r>
        <w:rPr>
          <w:rFonts w:cs="Courier New" w:hAnsi="Courier New" w:eastAsia="Courier New" w:ascii="Courier New"/>
          <w:color w:val="3A3A3A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A3A3A"/>
          <w:spacing w:val="-38"/>
          <w:w w:val="100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3A3A3A"/>
          <w:spacing w:val="0"/>
          <w:w w:val="68"/>
          <w:position w:val="4"/>
          <w:sz w:val="21"/>
          <w:szCs w:val="21"/>
        </w:rPr>
        <w:t>,,</w:t>
      </w:r>
      <w:r>
        <w:rPr>
          <w:rFonts w:cs="Arial" w:hAnsi="Arial" w:eastAsia="Arial" w:ascii="Arial"/>
          <w:color w:val="3A3A3A"/>
          <w:spacing w:val="-5"/>
          <w:w w:val="68"/>
          <w:position w:val="4"/>
          <w:sz w:val="21"/>
          <w:szCs w:val="21"/>
        </w:rPr>
        <w:t> </w:t>
      </w:r>
      <w:r>
        <w:rPr>
          <w:rFonts w:cs="Arial" w:hAnsi="Arial" w:eastAsia="Arial" w:ascii="Arial"/>
          <w:color w:val="808080"/>
          <w:spacing w:val="0"/>
          <w:w w:val="68"/>
          <w:position w:val="4"/>
          <w:sz w:val="14"/>
          <w:szCs w:val="14"/>
        </w:rPr>
        <w:t>)</w:t>
      </w:r>
      <w:r>
        <w:rPr>
          <w:rFonts w:cs="Arial" w:hAnsi="Arial" w:eastAsia="Arial" w:ascii="Arial"/>
          <w:color w:val="808080"/>
          <w:spacing w:val="0"/>
          <w:w w:val="68"/>
          <w:position w:val="4"/>
          <w:sz w:val="14"/>
          <w:szCs w:val="14"/>
        </w:rPr>
        <w:t> </w:t>
      </w:r>
      <w:r>
        <w:rPr>
          <w:rFonts w:cs="Arial" w:hAnsi="Arial" w:eastAsia="Arial" w:ascii="Arial"/>
          <w:color w:val="808080"/>
          <w:spacing w:val="23"/>
          <w:w w:val="68"/>
          <w:position w:val="4"/>
          <w:sz w:val="14"/>
          <w:szCs w:val="14"/>
        </w:rPr>
        <w:t> </w:t>
      </w:r>
      <w:r>
        <w:rPr>
          <w:rFonts w:cs="Arial" w:hAnsi="Arial" w:eastAsia="Arial" w:ascii="Arial"/>
          <w:color w:val="505050"/>
          <w:spacing w:val="0"/>
          <w:w w:val="129"/>
          <w:position w:val="4"/>
          <w:sz w:val="14"/>
          <w:szCs w:val="14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8"/>
        <w:ind w:left="1713"/>
      </w:pPr>
      <w:r>
        <w:pict>
          <v:shape type="#_x0000_t202" style="position:absolute;margin-left:473.462pt;margin-top:672.373pt;width:3.60047pt;height:17.1pt;mso-position-horizontal-relative:page;mso-position-vertical-relative:page;z-index:-2639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34"/>
                      <w:szCs w:val="34"/>
                    </w:rPr>
                    <w:jc w:val="left"/>
                    <w:spacing w:lineRule="exact" w:line="340"/>
                    <w:ind w:right="-71"/>
                  </w:pPr>
                  <w:r>
                    <w:rPr>
                      <w:rFonts w:cs="Arial" w:hAnsi="Arial" w:eastAsia="Arial" w:ascii="Arial"/>
                      <w:color w:val="252525"/>
                      <w:spacing w:val="0"/>
                      <w:w w:val="38"/>
                      <w:sz w:val="34"/>
                      <w:szCs w:val="34"/>
                    </w:rPr>
                    <w:t>..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34"/>
                      <w:szCs w:val="3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929292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08080"/>
          <w:spacing w:val="1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929292"/>
          <w:spacing w:val="0"/>
          <w:w w:val="105"/>
          <w:position w:val="1"/>
          <w:sz w:val="17"/>
          <w:szCs w:val="17"/>
        </w:rPr>
        <w:t>x</w:t>
      </w:r>
      <w:r>
        <w:rPr>
          <w:rFonts w:cs="Courier New" w:hAnsi="Courier New" w:eastAsia="Courier New" w:ascii="Courier New"/>
          <w:color w:val="808080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2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29292"/>
          <w:spacing w:val="0"/>
          <w:w w:val="98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5"/>
          <w:position w:val="1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808080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929292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929292"/>
          <w:spacing w:val="0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929292"/>
          <w:spacing w:val="0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0"/>
          <w:w w:val="12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13"/>
        <w:ind w:left="1728"/>
      </w:pPr>
      <w:r>
        <w:rPr>
          <w:rFonts w:cs="Courier New" w:hAnsi="Courier New" w:eastAsia="Courier New" w:ascii="Courier New"/>
          <w:color w:val="808080"/>
          <w:w w:val="7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20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0808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w w:val="14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ut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w w:val="14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52525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929292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929292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000000"/>
          <w:spacing w:val="-25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929292"/>
          <w:spacing w:val="0"/>
          <w:w w:val="83"/>
          <w:position w:val="3"/>
          <w:sz w:val="13"/>
          <w:szCs w:val="13"/>
        </w:rPr>
        <w:t>)</w:t>
      </w:r>
      <w:r>
        <w:rPr>
          <w:rFonts w:cs="Arial" w:hAnsi="Arial" w:eastAsia="Arial" w:ascii="Arial"/>
          <w:color w:val="929292"/>
          <w:spacing w:val="0"/>
          <w:w w:val="83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929292"/>
          <w:spacing w:val="12"/>
          <w:w w:val="83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505050"/>
          <w:spacing w:val="0"/>
          <w:w w:val="139"/>
          <w:position w:val="3"/>
          <w:sz w:val="13"/>
          <w:szCs w:val="13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713"/>
        <w:sectPr>
          <w:pgMar w:footer="1118" w:header="349" w:top="1280" w:bottom="280" w:left="1700" w:right="440"/>
          <w:footerReference w:type="default" r:id="rId16"/>
          <w:pgSz w:w="12220" w:h="15820"/>
        </w:sectPr>
      </w:pP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808080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CA4AF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9CA4AF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x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29292"/>
          <w:spacing w:val="0"/>
          <w:w w:val="9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929292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929292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A3A3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tLeast" w:line="220"/>
        <w:ind w:left="115" w:right="1015" w:firstLine="1613"/>
        <w:sectPr>
          <w:pgMar w:footer="1118" w:header="349" w:top="1240" w:bottom="280" w:left="1700" w:right="440"/>
          <w:footerReference w:type="default" r:id="rId24"/>
          <w:pgSz w:w="12220" w:h="15820"/>
        </w:sectPr>
      </w:pPr>
      <w:r>
        <w:pict>
          <v:group style="position:absolute;margin-left:90.0118pt;margin-top:2.46685pt;width:447.179pt;height:42.4843pt;mso-position-horizontal-relative:page;mso-position-vertical-relative:paragraph;z-index:-2635" coordorigin="1800,49" coordsize="8944,850">
            <v:shape type="#_x0000_t75" style="position:absolute;left:1800;top:273;width:4810;height:626">
              <v:imagedata o:title="" r:id="rId25"/>
            </v:shape>
            <v:shape type="#_x0000_t75" style="position:absolute;left:6495;top:49;width:4249;height:180">
              <v:imagedata o:title="" r:id="rId26"/>
            </v:shape>
            <w10:wrap type="none"/>
          </v:group>
        </w:pict>
      </w:r>
      <w:r>
        <w:pict>
          <v:shape type="#_x0000_t75" style="position:absolute;margin-left:170.662pt;margin-top:2.46685pt;width:128.897pt;height:7.9208pt;mso-position-horizontal-relative:page;mso-position-vertical-relative:paragraph;z-index:-2634">
            <v:imagedata o:title="" r:id="rId27"/>
          </v:shape>
        </w:pic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    </w:t>
      </w:r>
      <w:r>
        <w:rPr>
          <w:rFonts w:cs="Courier New" w:hAnsi="Courier New" w:eastAsia="Courier New" w:ascii="Courier New"/>
          <w:color w:val="7F7F7F"/>
          <w:spacing w:val="6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D5D5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393939"/>
          <w:spacing w:val="0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D5D5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D5D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D5D5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D5D5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D5D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D5D5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99999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93939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93939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D5D5E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D5D5E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8494C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8494C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8494C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282828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82828"/>
          <w:spacing w:val="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191919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191919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D5D5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D5D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3</w:t>
      </w:r>
      <w:r>
        <w:rPr>
          <w:rFonts w:cs="Courier New" w:hAnsi="Courier New" w:eastAsia="Courier New" w:ascii="Courier New"/>
          <w:color w:val="6D6D6D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82828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728" w:right="-47"/>
      </w:pPr>
      <w:r>
        <w:pict>
          <v:shape type="#_x0000_t75" style="position:absolute;margin-left:348.166pt;margin-top:2.09576pt;width:69.4891pt;height:8.28084pt;mso-position-horizontal-relative:page;mso-position-vertical-relative:paragraph;z-index:-2636">
            <v:imagedata o:title="" r:id="rId28"/>
          </v:shape>
        </w:pict>
      </w:r>
      <w:r>
        <w:rPr>
          <w:rFonts w:cs="Courier New" w:hAnsi="Courier New" w:eastAsia="Courier New" w:ascii="Courier New"/>
          <w:color w:val="5D5D5E"/>
          <w:w w:val="77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D5D5E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D5D5E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94C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D5D5E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D5D5E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D6D6D"/>
          <w:w w:val="91"/>
          <w:sz w:val="17"/>
          <w:szCs w:val="17"/>
        </w:rPr>
        <w:t>[</w:t>
      </w:r>
      <w:r>
        <w:rPr>
          <w:rFonts w:cs="Courier New" w:hAnsi="Courier New" w:eastAsia="Courier New" w:ascii="Courier New"/>
          <w:color w:val="7F7F7F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D6D6D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w w:val="77"/>
          <w:sz w:val="17"/>
          <w:szCs w:val="17"/>
        </w:rPr>
        <w:t>]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1713"/>
      </w:pPr>
      <w:r>
        <w:rPr>
          <w:rFonts w:cs="Courier New" w:hAnsi="Courier New" w:eastAsia="Courier New" w:ascii="Courier New"/>
          <w:color w:val="6D6D6D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w w:val="112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D5D5E"/>
          <w:w w:val="91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D5D5E"/>
          <w:w w:val="112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94C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D5D5E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D5D5E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D6D6D"/>
          <w:w w:val="105"/>
          <w:position w:val="1"/>
          <w:sz w:val="17"/>
          <w:szCs w:val="17"/>
        </w:rPr>
        <w:t>++</w:t>
      </w:r>
      <w:r>
        <w:rPr>
          <w:rFonts w:cs="Courier New" w:hAnsi="Courier New" w:eastAsia="Courier New" w:ascii="Courier New"/>
          <w:color w:val="282828"/>
          <w:w w:val="84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sectPr>
          <w:type w:val="continuous"/>
          <w:pgSz w:w="12220" w:h="15820"/>
          <w:pgMar w:top="1220" w:bottom="280" w:left="1700" w:right="440"/>
          <w:cols w:num="2" w:equalWidth="off">
            <w:col w:w="4904" w:space="367"/>
            <w:col w:w="4809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D6D6D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91919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6"/>
        <w:ind w:left="1396"/>
      </w:pPr>
      <w:r>
        <w:pict>
          <v:group style="position:absolute;margin-left:90.0118pt;margin-top:4.65528pt;width:448.619pt;height:42.4843pt;mso-position-horizontal-relative:page;mso-position-vertical-relative:paragraph;z-index:-2637" coordorigin="1800,93" coordsize="8972,850">
            <v:shape type="#_x0000_t75" style="position:absolute;left:1800;top:777;width:1599;height:166">
              <v:imagedata o:title="" r:id="rId29"/>
            </v:shape>
            <v:shape type="#_x0000_t75" style="position:absolute;left:3089;top:93;width:7683;height:648">
              <v:imagedata o:title="" r:id="rId30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D5D5E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D5D5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D5D5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34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D5D5E"/>
          <w:spacing w:val="0"/>
          <w:w w:val="9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D5D5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D5D5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D5D5E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13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7F7F7F"/>
          <w:spacing w:val="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2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220"/>
        <w:ind w:left="1728"/>
      </w:pP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D5D5E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4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D5D5E"/>
          <w:spacing w:val="0"/>
          <w:w w:val="77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D5D5E"/>
          <w:spacing w:val="43"/>
          <w:w w:val="77"/>
          <w:position w:val="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1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color w:val="7F7F7F"/>
          <w:spacing w:val="0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7F7F7F"/>
          <w:spacing w:val="18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82828"/>
          <w:spacing w:val="0"/>
          <w:w w:val="8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82828"/>
          <w:spacing w:val="70"/>
          <w:w w:val="8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D5D5E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D5D5E"/>
          <w:spacing w:val="4"/>
          <w:w w:val="100"/>
          <w:position w:val="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7F7F7F"/>
          <w:spacing w:val="0"/>
          <w:w w:val="83"/>
          <w:position w:val="1"/>
          <w:sz w:val="20"/>
          <w:szCs w:val="20"/>
        </w:rPr>
        <w:t>&lt;</w:t>
      </w:r>
      <w:r>
        <w:rPr>
          <w:rFonts w:cs="Times New Roman" w:hAnsi="Times New Roman" w:eastAsia="Times New Roman" w:ascii="Times New Roman"/>
          <w:color w:val="7F7F7F"/>
          <w:spacing w:val="0"/>
          <w:w w:val="83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7F7F7F"/>
          <w:spacing w:val="39"/>
          <w:w w:val="83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nt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82828"/>
          <w:spacing w:val="0"/>
          <w:w w:val="10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82828"/>
          <w:spacing w:val="9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91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91"/>
          <w:position w:val="1"/>
          <w:sz w:val="17"/>
          <w:szCs w:val="17"/>
        </w:rPr>
        <w:t>++</w:t>
      </w:r>
      <w:r>
        <w:rPr>
          <w:rFonts w:cs="Courier New" w:hAnsi="Courier New" w:eastAsia="Courier New" w:ascii="Courier New"/>
          <w:color w:val="999999"/>
          <w:spacing w:val="0"/>
          <w:w w:val="91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2145"/>
      </w:pPr>
      <w:r>
        <w:rPr>
          <w:rFonts w:cs="Courier New" w:hAnsi="Courier New" w:eastAsia="Courier New" w:ascii="Courier New"/>
          <w:color w:val="5D5D5E"/>
          <w:spacing w:val="0"/>
          <w:w w:val="100"/>
          <w:position w:val="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D5D5E"/>
          <w:spacing w:val="0"/>
          <w:w w:val="10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D5D5E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    </w:t>
      </w:r>
      <w:r>
        <w:rPr>
          <w:rFonts w:cs="Courier New" w:hAnsi="Courier New" w:eastAsia="Courier New" w:ascii="Courier New"/>
          <w:color w:val="7F7F7F"/>
          <w:spacing w:val="5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om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3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F7F7F"/>
          <w:spacing w:val="9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2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98"/>
          <w:position w:val="1"/>
          <w:sz w:val="17"/>
          <w:szCs w:val="17"/>
        </w:rPr>
        <w:t>s[</w:t>
      </w:r>
      <w:r>
        <w:rPr>
          <w:rFonts w:cs="Courier New" w:hAnsi="Courier New" w:eastAsia="Courier New" w:ascii="Courier New"/>
          <w:color w:val="48494C"/>
          <w:spacing w:val="0"/>
          <w:w w:val="12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D5D5E"/>
          <w:spacing w:val="0"/>
          <w:w w:val="77"/>
          <w:position w:val="1"/>
          <w:sz w:val="17"/>
          <w:szCs w:val="17"/>
        </w:rPr>
        <w:t>]</w:t>
      </w:r>
      <w:r>
        <w:rPr>
          <w:rFonts w:cs="Courier New" w:hAnsi="Courier New" w:eastAsia="Courier New" w:ascii="Courier New"/>
          <w:color w:val="5D5D5E"/>
          <w:spacing w:val="-3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60606"/>
          <w:spacing w:val="0"/>
          <w:w w:val="35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4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D6D6D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D5D5E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D5D5E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1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om</w:t>
      </w:r>
      <w:r>
        <w:rPr>
          <w:rFonts w:cs="Courier New" w:hAnsi="Courier New" w:eastAsia="Courier New" w:ascii="Courier New"/>
          <w:color w:val="7F7F7F"/>
          <w:spacing w:val="0"/>
          <w:w w:val="91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D6D6D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999999"/>
          <w:spacing w:val="0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999999"/>
          <w:spacing w:val="0"/>
          <w:w w:val="100"/>
          <w:position w:val="1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999999"/>
          <w:spacing w:val="-4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99999"/>
          <w:spacing w:val="0"/>
          <w:w w:val="70"/>
          <w:position w:val="1"/>
          <w:sz w:val="17"/>
          <w:szCs w:val="17"/>
        </w:rPr>
        <w:t>/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1" w:lineRule="exact" w:line="180"/>
        <w:ind w:left="107"/>
      </w:pPr>
      <w:r>
        <w:rPr>
          <w:rFonts w:cs="Courier New" w:hAnsi="Courier New" w:eastAsia="Courier New" w:ascii="Courier New"/>
          <w:color w:val="7F7F7F"/>
          <w:w w:val="9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w w:val="112"/>
          <w:position w:val="1"/>
          <w:sz w:val="17"/>
          <w:szCs w:val="17"/>
        </w:rPr>
        <w:t>um</w:t>
      </w:r>
      <w:r>
        <w:rPr>
          <w:rFonts w:cs="Courier New" w:hAnsi="Courier New" w:eastAsia="Courier New" w:ascii="Courier New"/>
          <w:color w:val="7F7F7F"/>
          <w:w w:val="91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w w:val="105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w w:val="105"/>
          <w:position w:val="1"/>
          <w:sz w:val="17"/>
          <w:szCs w:val="17"/>
        </w:rPr>
        <w:t>dian</w:t>
      </w:r>
      <w:r>
        <w:rPr>
          <w:rFonts w:cs="Courier New" w:hAnsi="Courier New" w:eastAsia="Courier New" w:ascii="Courier New"/>
          <w:color w:val="7F7F7F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82828"/>
          <w:w w:val="84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9"/>
        <w:ind w:left="1728"/>
        <w:sectPr>
          <w:type w:val="continuous"/>
          <w:pgSz w:w="12220" w:h="15820"/>
          <w:pgMar w:top="1220" w:bottom="280" w:left="1700" w:right="440"/>
        </w:sectPr>
      </w:pPr>
      <w:r>
        <w:pict>
          <v:shape type="#_x0000_t75" style="position:absolute;margin-left:170.662pt;margin-top:3.04576pt;width:333.044pt;height:9.72098pt;mso-position-horizontal-relative:page;mso-position-vertical-relative:paragraph;z-index:-2638">
            <v:imagedata o:title="" r:id="rId31"/>
          </v:shape>
        </w:pict>
      </w:r>
      <w:r>
        <w:rPr>
          <w:rFonts w:cs="Courier New" w:hAnsi="Courier New" w:eastAsia="Courier New" w:ascii="Courier New"/>
          <w:color w:val="6D6D6D"/>
          <w:w w:val="7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D6D6D"/>
          <w:w w:val="120"/>
          <w:sz w:val="17"/>
          <w:szCs w:val="17"/>
        </w:rPr>
        <w:t>y</w:t>
      </w:r>
      <w:r>
        <w:rPr>
          <w:rFonts w:cs="Courier New" w:hAnsi="Courier New" w:eastAsia="Courier New" w:ascii="Courier New"/>
          <w:color w:val="6D6D6D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D5D5E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D5D5E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393939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D6D6D"/>
          <w:w w:val="14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D5D5E"/>
          <w:w w:val="98"/>
          <w:sz w:val="17"/>
          <w:szCs w:val="17"/>
        </w:rPr>
        <w:t>ut</w:t>
      </w:r>
      <w:r>
        <w:rPr>
          <w:rFonts w:cs="Courier New" w:hAnsi="Courier New" w:eastAsia="Courier New" w:ascii="Courier New"/>
          <w:color w:val="393939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D6D6D"/>
          <w:w w:val="14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D6D6D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D6D6D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91919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\</w:t>
      </w:r>
      <w:r>
        <w:rPr>
          <w:rFonts w:cs="Courier New" w:hAnsi="Courier New" w:eastAsia="Courier New" w:ascii="Courier New"/>
          <w:color w:val="7F7F7F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D6D6D"/>
          <w:spacing w:val="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om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D5D5E"/>
          <w:spacing w:val="0"/>
          <w:w w:val="10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5D5D5E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91919"/>
          <w:spacing w:val="0"/>
          <w:w w:val="63"/>
          <w:sz w:val="17"/>
          <w:szCs w:val="17"/>
        </w:rPr>
        <w:t>"</w:t>
      </w:r>
      <w:r>
        <w:rPr>
          <w:rFonts w:cs="Courier New" w:hAnsi="Courier New" w:eastAsia="Courier New" w:ascii="Courier New"/>
          <w:color w:val="5D5D5E"/>
          <w:spacing w:val="0"/>
          <w:w w:val="218"/>
          <w:sz w:val="17"/>
          <w:szCs w:val="17"/>
        </w:rPr>
        <w:t>+</w:t>
      </w:r>
      <w:r>
        <w:rPr>
          <w:rFonts w:cs="Courier New" w:hAnsi="Courier New" w:eastAsia="Courier New" w:ascii="Courier New"/>
          <w:color w:val="5D5D5E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D5D5E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8494C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0"/>
      </w:pPr>
      <w:r>
        <w:pict>
          <v:group style="position:absolute;margin-left:89.2917pt;margin-top:2.01106pt;width:182.904pt;height:103.33pt;mso-position-horizontal-relative:page;mso-position-vertical-relative:paragraph;z-index:-2619" coordorigin="1786,40" coordsize="3658,2067">
            <v:shape type="#_x0000_t75" style="position:absolute;left:2218;top:775;width:3226;height:1332">
              <v:imagedata o:title="" r:id="rId33"/>
            </v:shape>
            <v:shape type="#_x0000_t75" style="position:absolute;left:1786;top:40;width:2492;height:677">
              <v:imagedata o:title="" r:id="rId34"/>
            </v:shape>
            <w10:wrap type="none"/>
          </v:group>
        </w:pic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A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p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r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o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x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i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m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a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ci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ó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n</w:t>
      </w:r>
      <w:r>
        <w:rPr>
          <w:rFonts w:cs="Arial" w:hAnsi="Arial" w:eastAsia="Arial" w:ascii="Arial"/>
          <w:b/>
          <w:color w:val="030303"/>
          <w:spacing w:val="9"/>
          <w:w w:val="105"/>
          <w:sz w:val="18"/>
          <w:szCs w:val="18"/>
        </w:rPr>
        <w:t> </w:t>
      </w:r>
      <w:r>
        <w:rPr>
          <w:rFonts w:cs="Arial" w:hAnsi="Arial" w:eastAsia="Arial" w:ascii="Arial"/>
          <w:b/>
          <w:color w:val="030303"/>
          <w:spacing w:val="0"/>
          <w:w w:val="136"/>
          <w:sz w:val="18"/>
          <w:szCs w:val="18"/>
        </w:rPr>
        <w:t>0</w:t>
      </w:r>
      <w:r>
        <w:rPr>
          <w:rFonts w:cs="Arial" w:hAnsi="Arial" w:eastAsia="Arial" w:ascii="Arial"/>
          <w:b/>
          <w:color w:val="030303"/>
          <w:spacing w:val="0"/>
          <w:w w:val="151"/>
          <w:sz w:val="18"/>
          <w:szCs w:val="18"/>
        </w:rPr>
        <w:t>0</w:t>
      </w:r>
      <w:r>
        <w:rPr>
          <w:rFonts w:cs="Arial" w:hAnsi="Arial" w:eastAsia="Arial" w:ascii="Arial"/>
          <w:b/>
          <w:color w:val="030303"/>
          <w:spacing w:val="0"/>
          <w:w w:val="100"/>
          <w:sz w:val="18"/>
          <w:szCs w:val="18"/>
        </w:rPr>
        <w:t>3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65"/>
        <w:ind w:left="100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3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25" w:lineRule="exact" w:line="160"/>
        <w:ind w:left="129"/>
      </w:pPr>
      <w:r>
        <w:rPr>
          <w:rFonts w:cs="Times New Roman" w:hAnsi="Times New Roman" w:eastAsia="Times New Roman" w:ascii="Times New Roman"/>
          <w:color w:val="7E7E7E"/>
          <w:spacing w:val="0"/>
          <w:w w:val="60"/>
          <w:sz w:val="15"/>
          <w:szCs w:val="15"/>
        </w:rPr>
        <w:t>{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63"/>
        <w:ind w:left="532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E7E7E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D6D6D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77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5"/>
          <w:position w:val="1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D6D6D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919191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32323"/>
          <w:spacing w:val="0"/>
          <w:w w:val="77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8" w:lineRule="auto" w:line="282"/>
        <w:ind w:left="532" w:right="6970"/>
      </w:pPr>
      <w:r>
        <w:rPr>
          <w:rFonts w:cs="Courier New" w:hAnsi="Courier New" w:eastAsia="Courier New" w:ascii="Courier New"/>
          <w:color w:val="7E7E7E"/>
          <w:spacing w:val="0"/>
          <w:w w:val="100"/>
          <w:position w:val="1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1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1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E7E7E"/>
          <w:spacing w:val="4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5A5A5A"/>
          <w:spacing w:val="0"/>
          <w:w w:val="100"/>
          <w:position w:val="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D6D6D"/>
          <w:spacing w:val="2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10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32323"/>
          <w:spacing w:val="0"/>
          <w:w w:val="10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32323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41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D6D6D"/>
          <w:spacing w:val="36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position w:val="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98"/>
          <w:position w:val="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32323"/>
          <w:spacing w:val="0"/>
          <w:w w:val="77"/>
          <w:position w:val="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32323"/>
          <w:spacing w:val="0"/>
          <w:w w:val="77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E7E7E"/>
          <w:spacing w:val="34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36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98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A5A5A"/>
          <w:spacing w:val="0"/>
          <w:w w:val="105"/>
          <w:position w:val="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105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32323"/>
          <w:spacing w:val="0"/>
          <w:w w:val="77"/>
          <w:position w:val="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32323"/>
          <w:spacing w:val="0"/>
          <w:w w:val="77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E7E7E"/>
          <w:spacing w:val="34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36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98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112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A5A5A"/>
          <w:spacing w:val="0"/>
          <w:w w:val="105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84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32323"/>
          <w:spacing w:val="0"/>
          <w:w w:val="91"/>
          <w:position w:val="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32323"/>
          <w:spacing w:val="0"/>
          <w:w w:val="91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E7E7E"/>
          <w:spacing w:val="34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36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98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112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91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D6D6D"/>
          <w:spacing w:val="0"/>
          <w:w w:val="98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position w:val="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32323"/>
          <w:spacing w:val="0"/>
          <w:w w:val="84"/>
          <w:position w:val="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82.544pt;height:19.802pt;mso-position-horizontal-relative:page;mso-position-vertical-relative:paragraph;z-index:-2620">
            <v:imagedata o:title="" r:id="rId35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ti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04040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group style="position:absolute;margin-left:110.895pt;margin-top:0.235724pt;width:360.767pt;height:30.6031pt;mso-position-horizontal-relative:page;mso-position-vertical-relative:paragraph;z-index:-2621" coordorigin="2218,5" coordsize="7215,612">
            <v:shape type="#_x0000_t75" style="position:absolute;left:2657;top:466;width:2816;height:151">
              <v:imagedata o:title="" r:id="rId36"/>
            </v:shape>
            <v:shape type="#_x0000_t75" style="position:absolute;left:2218;top:5;width:7215;height:403">
              <v:imagedata o:title="" r:id="rId37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D6D6D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3232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3232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23232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919191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14" w:lineRule="exact" w:line="200"/>
        <w:ind w:left="972"/>
        <w:sectPr>
          <w:pgMar w:footer="1118" w:header="349" w:top="1240" w:bottom="280" w:left="1700" w:right="440"/>
          <w:footerReference w:type="default" r:id="rId32"/>
          <w:pgSz w:w="12220" w:h="15820"/>
        </w:sectPr>
      </w:pPr>
      <w:r>
        <w:rPr>
          <w:rFonts w:cs="Courier New" w:hAnsi="Courier New" w:eastAsia="Courier New" w:ascii="Courier New"/>
          <w:color w:val="5A5A5A"/>
          <w:w w:val="77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404040"/>
          <w:w w:val="12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D6D6D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40404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0404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A5A5A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32323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0404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04040"/>
          <w:spacing w:val="4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32323"/>
          <w:spacing w:val="0"/>
          <w:w w:val="25"/>
          <w:position w:val="1"/>
          <w:sz w:val="19"/>
          <w:szCs w:val="19"/>
        </w:rPr>
        <w:t>!</w:t>
      </w:r>
      <w:r>
        <w:rPr>
          <w:rFonts w:cs="Courier New" w:hAnsi="Courier New" w:eastAsia="Courier New" w:ascii="Courier New"/>
          <w:color w:val="7E7E7E"/>
          <w:spacing w:val="0"/>
          <w:w w:val="126"/>
          <w:position w:val="1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E7E7E"/>
          <w:spacing w:val="1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A5A5A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A5A5A"/>
          <w:spacing w:val="0"/>
          <w:w w:val="105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7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A5A5A"/>
          <w:spacing w:val="0"/>
          <w:w w:val="141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12"/>
          <w:position w:val="1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A5A5A"/>
          <w:spacing w:val="0"/>
          <w:w w:val="98"/>
          <w:position w:val="1"/>
          <w:sz w:val="17"/>
          <w:szCs w:val="17"/>
        </w:rPr>
        <w:t>is</w:t>
      </w:r>
      <w:r>
        <w:rPr>
          <w:rFonts w:cs="Courier New" w:hAnsi="Courier New" w:eastAsia="Courier New" w:ascii="Courier New"/>
          <w:color w:val="232323"/>
          <w:spacing w:val="0"/>
          <w:w w:val="84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A5A5A"/>
          <w:spacing w:val="0"/>
          <w:w w:val="13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05"/>
          <w:position w:val="1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5A5A5A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12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A5A5A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A5A5A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A5A5A"/>
          <w:spacing w:val="0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04040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2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1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1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E7E7E"/>
          <w:spacing w:val="2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77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D6D6D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04040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04040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32323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04040"/>
          <w:spacing w:val="0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232323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A5A5A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A5A5A"/>
          <w:spacing w:val="0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04040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32323"/>
          <w:spacing w:val="0"/>
          <w:w w:val="77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38"/>
        <w:ind w:left="964" w:right="-46"/>
      </w:pP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23232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0404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30303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04040"/>
          <w:spacing w:val="0"/>
          <w:w w:val="13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232323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32323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3232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30303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04040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23232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0404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0404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32323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5A5A5A"/>
          <w:spacing w:val="0"/>
          <w:w w:val="123"/>
          <w:sz w:val="14"/>
          <w:szCs w:val="14"/>
        </w:rPr>
        <w:t>=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139.698pt;height:19.802pt;mso-position-horizontal-relative:page;mso-position-vertical-relative:paragraph;z-index:-2622">
            <v:imagedata o:title="" r:id="rId38"/>
          </v:shape>
        </w:pic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A5A5A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3232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A5A5A"/>
          <w:spacing w:val="-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964"/>
      </w:pPr>
      <w:r>
        <w:rPr>
          <w:rFonts w:cs="Courier New" w:hAnsi="Courier New" w:eastAsia="Courier New" w:ascii="Courier New"/>
          <w:color w:val="5A5A5A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A5A5A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A5A5A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2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04040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100"/>
          <w:position w:val="1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404040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04040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30303"/>
          <w:spacing w:val="0"/>
          <w:w w:val="10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before="49"/>
      </w:pPr>
      <w:r>
        <w:br w:type="column"/>
      </w:r>
      <w:r>
        <w:rPr>
          <w:rFonts w:cs="Times New Roman" w:hAnsi="Times New Roman" w:eastAsia="Times New Roman" w:ascii="Times New Roman"/>
          <w:b/>
          <w:color w:val="232323"/>
          <w:w w:val="102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030303"/>
          <w:w w:val="154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232323"/>
          <w:w w:val="534"/>
          <w:sz w:val="7"/>
          <w:szCs w:val="7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sz w:val="7"/>
          <w:szCs w:val="7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60"/>
        <w:ind w:left="223"/>
        <w:sectPr>
          <w:type w:val="continuous"/>
          <w:pgSz w:w="12220" w:h="15820"/>
          <w:pgMar w:top="1220" w:bottom="280" w:left="1700" w:right="440"/>
          <w:cols w:num="2" w:equalWidth="off">
            <w:col w:w="3759" w:space="129"/>
            <w:col w:w="6192"/>
          </w:cols>
        </w:sectPr>
      </w:pPr>
      <w:r>
        <w:pict>
          <v:shape type="#_x0000_t75" style="position:absolute;margin-left:279.037pt;margin-top:-3.63737pt;width:14.4019pt;height:7.9208pt;mso-position-horizontal-relative:page;mso-position-vertical-relative:paragraph;z-index:-2623">
            <v:imagedata o:title="" r:id="rId39"/>
          </v:shape>
        </w:pict>
      </w:r>
      <w:r>
        <w:rPr>
          <w:rFonts w:cs="Arial" w:hAnsi="Arial" w:eastAsia="Arial" w:ascii="Arial"/>
          <w:color w:val="232323"/>
          <w:spacing w:val="0"/>
          <w:w w:val="118"/>
          <w:sz w:val="16"/>
          <w:szCs w:val="16"/>
        </w:rPr>
        <w:t>'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6" w:lineRule="auto" w:line="244"/>
        <w:ind w:left="964" w:right="4794" w:hanging="432"/>
      </w:pPr>
      <w:r>
        <w:pict>
          <v:shape type="#_x0000_t75" style="position:absolute;margin-left:235.831pt;margin-top:25.9381pt;width:14.7619pt;height:7.9208pt;mso-position-horizontal-relative:page;mso-position-vertical-relative:paragraph;z-index:-2625">
            <v:imagedata o:title="" r:id="rId40"/>
          </v:shape>
        </w:pict>
      </w:r>
      <w:r>
        <w:pict>
          <v:group style="position:absolute;margin-left:110.895pt;margin-top:2.53572pt;width:236.551pt;height:30.6031pt;mso-position-horizontal-relative:page;mso-position-vertical-relative:paragraph;z-index:-2624" coordorigin="2218,51" coordsize="4731,612">
            <v:shape type="#_x0000_t75" style="position:absolute;left:2657;top:512;width:1951;height:151">
              <v:imagedata o:title="" r:id="rId41"/>
            </v:shape>
            <v:shape type="#_x0000_t75" style="position:absolute;left:2218;top:51;width:4731;height:403">
              <v:imagedata o:title="" r:id="rId42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3232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8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omb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A5A5A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A5A5A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25"/>
          <w:sz w:val="19"/>
          <w:szCs w:val="19"/>
        </w:rPr>
        <w:t>!</w:t>
      </w:r>
      <w:r>
        <w:rPr>
          <w:rFonts w:cs="Courier New" w:hAnsi="Courier New" w:eastAsia="Courier New" w:ascii="Courier New"/>
          <w:color w:val="919191"/>
          <w:spacing w:val="0"/>
          <w:w w:val="126"/>
          <w:sz w:val="19"/>
          <w:szCs w:val="19"/>
        </w:rPr>
        <w:t>=</w:t>
      </w:r>
      <w:r>
        <w:rPr>
          <w:rFonts w:cs="Courier New" w:hAnsi="Courier New" w:eastAsia="Courier New" w:ascii="Courier New"/>
          <w:color w:val="919191"/>
          <w:spacing w:val="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0404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04040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A5A5A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30303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D6D6D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919191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91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1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A5A5A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30303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D6D6D"/>
          <w:spacing w:val="0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112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A5A5A"/>
          <w:spacing w:val="0"/>
          <w:w w:val="98"/>
          <w:position w:val="1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6D6D6D"/>
          <w:spacing w:val="0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13"/>
          <w:w w:val="100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5A5A5A"/>
          <w:spacing w:val="0"/>
          <w:w w:val="100"/>
          <w:position w:val="1"/>
          <w:sz w:val="15"/>
          <w:szCs w:val="15"/>
        </w:rPr>
        <w:t>=</w:t>
      </w:r>
      <w:r>
        <w:rPr>
          <w:rFonts w:cs="Arial" w:hAnsi="Arial" w:eastAsia="Arial" w:ascii="Arial"/>
          <w:color w:val="5A5A5A"/>
          <w:spacing w:val="0"/>
          <w:w w:val="100"/>
          <w:position w:val="1"/>
          <w:sz w:val="15"/>
          <w:szCs w:val="15"/>
        </w:rPr>
        <w:t>  </w:t>
      </w:r>
      <w:r>
        <w:rPr>
          <w:rFonts w:cs="Arial" w:hAnsi="Arial" w:eastAsia="Arial" w:ascii="Arial"/>
          <w:color w:val="5A5A5A"/>
          <w:spacing w:val="18"/>
          <w:w w:val="100"/>
          <w:position w:val="1"/>
          <w:sz w:val="15"/>
          <w:szCs w:val="15"/>
        </w:rPr>
        <w:t> </w:t>
      </w:r>
      <w:r>
        <w:rPr>
          <w:rFonts w:cs="Arial" w:hAnsi="Arial" w:eastAsia="Arial" w:ascii="Arial"/>
          <w:color w:val="030303"/>
          <w:spacing w:val="0"/>
          <w:w w:val="101"/>
          <w:position w:val="0"/>
          <w:sz w:val="20"/>
          <w:szCs w:val="20"/>
        </w:rPr>
        <w:t>"</w:t>
      </w:r>
      <w:r>
        <w:rPr>
          <w:rFonts w:cs="Arial" w:hAnsi="Arial" w:eastAsia="Arial" w:ascii="Arial"/>
          <w:color w:val="232323"/>
          <w:spacing w:val="0"/>
          <w:w w:val="152"/>
          <w:position w:val="0"/>
          <w:sz w:val="20"/>
          <w:szCs w:val="20"/>
        </w:rPr>
        <w:t>"</w:t>
      </w:r>
      <w:r>
        <w:rPr>
          <w:rFonts w:cs="Arial" w:hAnsi="Arial" w:eastAsia="Arial" w:ascii="Arial"/>
          <w:color w:val="030303"/>
          <w:spacing w:val="-50"/>
          <w:w w:val="168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32323"/>
          <w:spacing w:val="0"/>
          <w:w w:val="150"/>
          <w:position w:val="-7"/>
          <w:sz w:val="16"/>
          <w:szCs w:val="16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133.938pt;height:19.802pt;mso-position-horizontal-relative:page;mso-position-vertical-relative:paragraph;z-index:-2626">
            <v:imagedata o:title="" r:id="rId43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19191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32323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lineRule="auto" w:line="282"/>
        <w:ind w:left="964" w:right="5141" w:hanging="432"/>
      </w:pPr>
      <w:r>
        <w:pict>
          <v:group style="position:absolute;margin-left:110.895pt;margin-top:0.59576pt;width:220.349pt;height:30.9631pt;mso-position-horizontal-relative:page;mso-position-vertical-relative:paragraph;z-index:-2627" coordorigin="2218,12" coordsize="4407,619">
            <v:shape type="#_x0000_t75" style="position:absolute;left:4609;top:466;width:288;height:166">
              <v:imagedata o:title="" r:id="rId44"/>
            </v:shape>
            <v:shape type="#_x0000_t75" style="position:absolute;left:2657;top:458;width:1836;height:158">
              <v:imagedata o:title="" r:id="rId45"/>
            </v:shape>
            <v:shape type="#_x0000_t75" style="position:absolute;left:2218;top:12;width:4407;height:396">
              <v:imagedata o:title="" r:id="rId46"/>
            </v:shape>
            <w10:wrap type="none"/>
          </v:group>
        </w:pict>
      </w:r>
      <w:r>
        <w:pict>
          <v:shape type="#_x0000_t202" style="position:absolute;margin-left:241.952pt;margin-top:27.3443pt;width:2.16028pt;height:9.2pt;mso-position-horizontal-relative:page;mso-position-vertical-relative:paragraph;z-index:-2618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8"/>
                      <w:szCs w:val="18"/>
                    </w:rPr>
                    <w:jc w:val="left"/>
                    <w:spacing w:lineRule="exact" w:line="180"/>
                    <w:ind w:right="-48"/>
                  </w:pPr>
                  <w:r>
                    <w:rPr>
                      <w:rFonts w:cs="Arial" w:hAnsi="Arial" w:eastAsia="Arial" w:ascii="Arial"/>
                      <w:color w:val="404040"/>
                      <w:spacing w:val="0"/>
                      <w:w w:val="126"/>
                      <w:sz w:val="18"/>
                      <w:szCs w:val="18"/>
                    </w:rPr>
                    <w:t>'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8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19191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919191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919191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919191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919191"/>
          <w:spacing w:val="0"/>
          <w:w w:val="127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-46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404040"/>
          <w:spacing w:val="0"/>
          <w:w w:val="51"/>
          <w:sz w:val="15"/>
          <w:szCs w:val="15"/>
        </w:rPr>
        <w:t>!</w:t>
      </w:r>
      <w:r>
        <w:rPr>
          <w:rFonts w:cs="Arial" w:hAnsi="Arial" w:eastAsia="Arial" w:ascii="Arial"/>
          <w:color w:val="7E7E7E"/>
          <w:spacing w:val="0"/>
          <w:w w:val="164"/>
          <w:sz w:val="15"/>
          <w:szCs w:val="15"/>
        </w:rPr>
        <w:t>=</w:t>
      </w:r>
      <w:r>
        <w:rPr>
          <w:rFonts w:cs="Arial" w:hAnsi="Arial" w:eastAsia="Arial" w:ascii="Arial"/>
          <w:color w:val="7E7E7E"/>
          <w:spacing w:val="0"/>
          <w:w w:val="100"/>
          <w:sz w:val="15"/>
          <w:szCs w:val="15"/>
        </w:rPr>
        <w:t>  </w:t>
      </w:r>
      <w:r>
        <w:rPr>
          <w:rFonts w:cs="Arial" w:hAnsi="Arial" w:eastAsia="Arial" w:ascii="Arial"/>
          <w:color w:val="7E7E7E"/>
          <w:spacing w:val="-2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A5A5A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is</w:t>
      </w:r>
      <w:r>
        <w:rPr>
          <w:rFonts w:cs="Courier New" w:hAnsi="Courier New" w:eastAsia="Courier New" w:ascii="Courier New"/>
          <w:color w:val="232323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919191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919191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919191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919191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7E7E7E"/>
          <w:spacing w:val="0"/>
          <w:w w:val="100"/>
          <w:sz w:val="15"/>
          <w:szCs w:val="15"/>
        </w:rPr>
        <w:t>=</w:t>
      </w:r>
      <w:r>
        <w:rPr>
          <w:rFonts w:cs="Arial" w:hAnsi="Arial" w:eastAsia="Arial" w:ascii="Arial"/>
          <w:color w:val="7E7E7E"/>
          <w:spacing w:val="0"/>
          <w:w w:val="100"/>
          <w:sz w:val="15"/>
          <w:szCs w:val="15"/>
        </w:rPr>
        <w:t>  </w:t>
      </w:r>
      <w:r>
        <w:rPr>
          <w:rFonts w:cs="Arial" w:hAnsi="Arial" w:eastAsia="Arial" w:ascii="Arial"/>
          <w:color w:val="7E7E7E"/>
          <w:spacing w:val="4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919191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ur</w:t>
      </w:r>
      <w:r>
        <w:rPr>
          <w:rFonts w:cs="Courier New" w:hAnsi="Courier New" w:eastAsia="Courier New" w:ascii="Courier New"/>
          <w:color w:val="919191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919191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04040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04040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919191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32323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919191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7E7E7E"/>
          <w:spacing w:val="0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7E7E7E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7E7E7E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7E7E7E"/>
          <w:spacing w:val="32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030303"/>
          <w:spacing w:val="0"/>
          <w:w w:val="92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030303"/>
          <w:spacing w:val="0"/>
          <w:w w:val="154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232323"/>
          <w:spacing w:val="0"/>
          <w:w w:val="534"/>
          <w:position w:val="6"/>
          <w:sz w:val="7"/>
          <w:szCs w:val="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7"/>
          <w:szCs w:val="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532"/>
      </w:pPr>
      <w:r>
        <w:pict>
          <v:shape type="#_x0000_t75" style="position:absolute;margin-left:110.895pt;margin-top:2.53572pt;width:144.739pt;height:19.802pt;mso-position-horizontal-relative:page;mso-position-vertical-relative:paragraph;z-index:-2628">
            <v:imagedata o:title="" r:id="rId47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919191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19191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04040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32323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62"/>
        <w:ind w:left="964" w:right="4806" w:hanging="432"/>
      </w:pPr>
      <w:r>
        <w:pict>
          <v:shape type="#_x0000_t75" style="position:absolute;margin-left:110.895pt;margin-top:0.235724pt;width:236.551pt;height:30.9631pt;mso-position-horizontal-relative:page;mso-position-vertical-relative:paragraph;z-index:-2629">
            <v:imagedata o:title="" r:id="rId48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D6D6D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0404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04040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A5A5A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A5A5A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919191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919191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19191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919191"/>
          <w:spacing w:val="0"/>
          <w:w w:val="4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D6D6D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E7E7E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5A5A5A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5A5A5A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A5A5A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30303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E7E7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uno</w:t>
      </w:r>
      <w:r>
        <w:rPr>
          <w:rFonts w:cs="Courier New" w:hAnsi="Courier New" w:eastAsia="Courier New" w:ascii="Courier New"/>
          <w:color w:val="7E7E7E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82"/>
          <w:sz w:val="19"/>
          <w:szCs w:val="19"/>
        </w:rPr>
        <w:t>=</w:t>
      </w:r>
      <w:r>
        <w:rPr>
          <w:rFonts w:cs="Courier New" w:hAnsi="Courier New" w:eastAsia="Courier New" w:ascii="Courier New"/>
          <w:color w:val="5A5A5A"/>
          <w:spacing w:val="28"/>
          <w:w w:val="8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04040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04040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40404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30303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A5A5A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04040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5A5A5A"/>
          <w:spacing w:val="0"/>
          <w:w w:val="133"/>
          <w:sz w:val="12"/>
          <w:szCs w:val="12"/>
        </w:rPr>
        <w:t>=</w:t>
      </w:r>
      <w:r>
        <w:rPr>
          <w:rFonts w:cs="Arial" w:hAnsi="Arial" w:eastAsia="Arial" w:ascii="Arial"/>
          <w:color w:val="5A5A5A"/>
          <w:spacing w:val="0"/>
          <w:w w:val="133"/>
          <w:sz w:val="12"/>
          <w:szCs w:val="12"/>
        </w:rPr>
        <w:t> </w:t>
      </w:r>
      <w:r>
        <w:rPr>
          <w:rFonts w:cs="Arial" w:hAnsi="Arial" w:eastAsia="Arial" w:ascii="Arial"/>
          <w:color w:val="5A5A5A"/>
          <w:spacing w:val="42"/>
          <w:w w:val="133"/>
          <w:sz w:val="12"/>
          <w:szCs w:val="12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32323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1pt;width:144.739pt;height:19.802pt;mso-position-horizontal-relative:page;mso-position-vertical-relative:paragraph;z-index:-2630">
            <v:imagedata o:title="" r:id="rId49"/>
          </v:shape>
        </w:pic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D6D6D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23232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3232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0404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0404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0404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32323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54"/>
        <w:ind w:left="964" w:right="4803" w:hanging="432"/>
      </w:pPr>
      <w:r>
        <w:pict>
          <v:shape type="#_x0000_t75" style="position:absolute;margin-left:110.895pt;margin-top:0.595761pt;width:236.551pt;height:31.3232pt;mso-position-horizontal-relative:page;mso-position-vertical-relative:paragraph;z-index:-2631">
            <v:imagedata o:title="" r:id="rId50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919191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0404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D6D6D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19191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919191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D6D6D"/>
          <w:spacing w:val="42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7E7E7E"/>
          <w:spacing w:val="0"/>
          <w:w w:val="79"/>
          <w:sz w:val="20"/>
          <w:szCs w:val="20"/>
        </w:rPr>
        <w:t>&gt;</w:t>
      </w:r>
      <w:r>
        <w:rPr>
          <w:rFonts w:cs="Times New Roman" w:hAnsi="Times New Roman" w:eastAsia="Times New Roman" w:ascii="Times New Roman"/>
          <w:color w:val="404040"/>
          <w:spacing w:val="0"/>
          <w:w w:val="7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color w:val="404040"/>
          <w:spacing w:val="0"/>
          <w:w w:val="7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404040"/>
          <w:spacing w:val="26"/>
          <w:w w:val="79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9"/>
          <w:sz w:val="17"/>
          <w:szCs w:val="17"/>
        </w:rPr>
        <w:t>0</w:t>
      </w:r>
      <w:r>
        <w:rPr>
          <w:rFonts w:cs="Courier New" w:hAnsi="Courier New" w:eastAsia="Courier New" w:ascii="Courier New"/>
          <w:color w:val="6D6D6D"/>
          <w:spacing w:val="0"/>
          <w:w w:val="79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D6D6D"/>
          <w:spacing w:val="66"/>
          <w:w w:val="79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32323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D6D6D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19191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2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5A5A5A"/>
          <w:spacing w:val="0"/>
          <w:w w:val="10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color w:val="5A5A5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5A5A5A"/>
          <w:spacing w:val="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04040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04040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32323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D6D6D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5A5A5A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5A5A5A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5A5A5A"/>
          <w:spacing w:val="24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919191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32323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1pt;width:150.5pt;height:19.802pt;mso-position-horizontal-relative:page;mso-position-vertical-relative:paragraph;z-index:-2632">
            <v:imagedata o:title="" r:id="rId51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919191"/>
          <w:spacing w:val="-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32323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0"/>
        <w:ind w:left="964" w:right="4489" w:hanging="432"/>
        <w:sectPr>
          <w:type w:val="continuous"/>
          <w:pgSz w:w="12220" w:h="15820"/>
          <w:pgMar w:top="1220" w:bottom="280" w:left="1700" w:right="440"/>
        </w:sectPr>
      </w:pPr>
      <w:r>
        <w:pict>
          <v:shape type="#_x0000_t75" style="position:absolute;margin-left:110.895pt;margin-top:0.235724pt;width:252.753pt;height:31.3232pt;mso-position-horizontal-relative:page;mso-position-vertical-relative:paragraph;z-index:-2633">
            <v:imagedata o:title="" r:id="rId52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919191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0404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19191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919191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919191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19191"/>
          <w:spacing w:val="0"/>
          <w:w w:val="80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A0A6AE"/>
          <w:spacing w:val="0"/>
          <w:w w:val="8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A0A6AE"/>
          <w:spacing w:val="57"/>
          <w:w w:val="8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8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8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D6D6D"/>
          <w:spacing w:val="71"/>
          <w:w w:val="8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30303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E7E7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919191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919191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A0A6AE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A0A6AE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at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04040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04040"/>
          <w:spacing w:val="0"/>
          <w:w w:val="8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919191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30303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E7E7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A0A6AE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A0A6AE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A0A6AE"/>
          <w:spacing w:val="32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32323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8" w:lineRule="auto" w:line="278"/>
        <w:ind w:left="100" w:right="1015" w:firstLine="439"/>
      </w:pPr>
      <w:r>
        <w:pict>
          <v:shape type="#_x0000_t75" style="position:absolute;margin-left:89.6517pt;margin-top:2.63572pt;width:447.539pt;height:88.2089pt;mso-position-horizontal-relative:page;mso-position-vertical-relative:paragraph;z-index:-2611">
            <v:imagedata o:title="" r:id="rId54"/>
          </v:shape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54545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54545"/>
          <w:spacing w:val="-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98989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54545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54545"/>
          <w:spacing w:val="-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B2B2B"/>
          <w:spacing w:val="-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5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54545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54545"/>
          <w:spacing w:val="0"/>
          <w:w w:val="63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4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B2B2B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B2B2B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57575"/>
          <w:spacing w:val="-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7"/>
        <w:ind w:left="964"/>
      </w:pP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ti</w:t>
      </w:r>
      <w:r>
        <w:rPr>
          <w:rFonts w:cs="Courier New" w:hAnsi="Courier New" w:eastAsia="Courier New" w:ascii="Courier New"/>
          <w:color w:val="757575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B2B2B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 w:lineRule="auto" w:line="284"/>
        <w:ind w:left="964" w:right="6754"/>
      </w:pP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B2B2B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B2B2B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w w:val="12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B2B2B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B2B2B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B5B5B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57575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B2B2B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B2B2B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B5B5B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s)</w:t>
      </w:r>
      <w:r>
        <w:rPr>
          <w:rFonts w:cs="Courier New" w:hAnsi="Courier New" w:eastAsia="Courier New" w:ascii="Courier New"/>
          <w:color w:val="2B2B2B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B2B2B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54545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246.992pt;height:19.802pt;mso-position-horizontal-relative:page;mso-position-vertical-relative:paragraph;z-index:-2612">
            <v:imagedata o:title="" r:id="rId55"/>
          </v:shape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54545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54545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B5B5B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B5B5B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B5B5B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5454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5454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54545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2B2B2B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84"/>
          <w:sz w:val="17"/>
          <w:szCs w:val="17"/>
        </w:rPr>
        <w:t>+</w:t>
      </w:r>
      <w:r>
        <w:rPr>
          <w:rFonts w:cs="Courier New" w:hAnsi="Courier New" w:eastAsia="Courier New" w:ascii="Courier New"/>
          <w:color w:val="454545"/>
          <w:spacing w:val="0"/>
          <w:w w:val="21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5454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5B5B5B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218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57575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70"/>
          <w:sz w:val="17"/>
          <w:szCs w:val="17"/>
        </w:rPr>
        <w:t>/</w:t>
      </w:r>
      <w:r>
        <w:rPr>
          <w:rFonts w:cs="Courier New" w:hAnsi="Courier New" w:eastAsia="Courier New" w:ascii="Courier New"/>
          <w:color w:val="898989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1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3</w:t>
      </w:r>
      <w:r>
        <w:rPr>
          <w:rFonts w:cs="Courier New" w:hAnsi="Courier New" w:eastAsia="Courier New" w:ascii="Courier New"/>
          <w:color w:val="2B2B2B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7"/>
      </w:pPr>
      <w:r>
        <w:pict>
          <v:shape type="#_x0000_t75" style="position:absolute;margin-left:89.6517pt;margin-top:0.59576pt;width:306.4pt;height:100.81pt;mso-position-horizontal-relative:page;mso-position-vertical-relative:paragraph;z-index:-2613">
            <v:imagedata o:title="" r:id="rId56"/>
          </v:shape>
        </w:pic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63"/>
          <w:sz w:val="17"/>
          <w:szCs w:val="17"/>
        </w:rPr>
        <w:t>j</w:t>
      </w:r>
      <w:r>
        <w:rPr>
          <w:rFonts w:cs="Courier New" w:hAnsi="Courier New" w:eastAsia="Courier New" w:ascii="Courier New"/>
          <w:color w:val="757575"/>
          <w:spacing w:val="0"/>
          <w:w w:val="134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070707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spacing w:val="0"/>
          <w:w w:val="14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54545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1A1A1A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54545"/>
          <w:spacing w:val="0"/>
          <w:w w:val="12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5454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5454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B2B2B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54545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070707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0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auto" w:line="282"/>
        <w:ind w:left="964" w:right="5241" w:hanging="432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B2B2B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B5B5B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54545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[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57575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an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B2B2B"/>
          <w:spacing w:val="0"/>
          <w:w w:val="218"/>
          <w:sz w:val="17"/>
          <w:szCs w:val="17"/>
        </w:rPr>
        <w:t>=</w:t>
      </w:r>
      <w:r>
        <w:rPr>
          <w:rFonts w:cs="Courier New" w:hAnsi="Courier New" w:eastAsia="Courier New" w:ascii="Courier New"/>
          <w:color w:val="2B2B2B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5B5B5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ca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nn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B2B2B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B5B5B"/>
          <w:spacing w:val="0"/>
          <w:w w:val="13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54545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54545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5454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A1A1A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" w:lineRule="auto" w:line="278"/>
        <w:ind w:left="964" w:right="3844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[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color w:val="2B2B2B"/>
          <w:spacing w:val="7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54545"/>
          <w:spacing w:val="0"/>
          <w:w w:val="77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98989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898989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ud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[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5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0</w:t>
      </w:r>
      <w:r>
        <w:rPr>
          <w:rFonts w:cs="Courier New" w:hAnsi="Courier New" w:eastAsia="Courier New" w:ascii="Courier New"/>
          <w:color w:val="9CA0A7"/>
          <w:spacing w:val="0"/>
          <w:w w:val="84"/>
          <w:sz w:val="17"/>
          <w:szCs w:val="17"/>
        </w:rPr>
        <w:t>]</w:t>
      </w:r>
      <w:r>
        <w:rPr>
          <w:rFonts w:cs="Courier New" w:hAnsi="Courier New" w:eastAsia="Courier New" w:ascii="Courier New"/>
          <w:color w:val="2B2B2B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B2B2B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B2B2B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B2B2B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9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54545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54545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ur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7"/>
        <w:ind w:left="957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5454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2</w:t>
      </w:r>
      <w:r>
        <w:rPr>
          <w:rFonts w:cs="Courier New" w:hAnsi="Courier New" w:eastAsia="Courier New" w:ascii="Courier New"/>
          <w:color w:val="2B2B2B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B2B2B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57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57575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64"/>
      </w:pPr>
      <w:r>
        <w:pict>
          <v:shape type="#_x0000_t75" style="position:absolute;margin-left:132.497pt;margin-top:0.59576pt;width:300.999pt;height:20.162pt;mso-position-horizontal-relative:page;mso-position-vertical-relative:paragraph;z-index:-2614">
            <v:imagedata o:title="" r:id="rId57"/>
          </v:shape>
        </w:pic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B5B5B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B5B5B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A1A1A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8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0"/>
          <w:w w:val="63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B2B2B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757575"/>
          <w:spacing w:val="9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ex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54545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79"/>
      </w:pPr>
      <w:r>
        <w:pict>
          <v:shape type="#_x0000_t75" style="position:absolute;margin-left:90.0118pt;margin-top:2.53919pt;width:447.179pt;height:180.018pt;mso-position-horizontal-relative:page;mso-position-vertical-relative:paragraph;z-index:-2615">
            <v:imagedata o:title="" r:id="rId58"/>
          </v:shape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9CA0A7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57575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9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79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B2B2B"/>
          <w:spacing w:val="80"/>
          <w:w w:val="79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79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39"/>
          <w:w w:val="79"/>
          <w:sz w:val="17"/>
          <w:szCs w:val="17"/>
        </w:rPr>
        <w:t> </w:t>
      </w:r>
      <w:r>
        <w:rPr>
          <w:rFonts w:cs="Arial" w:hAnsi="Arial" w:eastAsia="Arial" w:ascii="Arial"/>
          <w:color w:val="898989"/>
          <w:spacing w:val="0"/>
          <w:w w:val="79"/>
          <w:sz w:val="20"/>
          <w:szCs w:val="20"/>
        </w:rPr>
        <w:t>&lt;</w:t>
      </w:r>
      <w:r>
        <w:rPr>
          <w:rFonts w:cs="Arial" w:hAnsi="Arial" w:eastAsia="Arial" w:ascii="Arial"/>
          <w:color w:val="898989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898989"/>
          <w:spacing w:val="36"/>
          <w:w w:val="79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54545"/>
          <w:spacing w:val="8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92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57575"/>
          <w:spacing w:val="0"/>
          <w:w w:val="92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98989"/>
          <w:spacing w:val="0"/>
          <w:w w:val="92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-12"/>
          <w:w w:val="9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57575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B2B2B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B2B2B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A1A1A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98989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98989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63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9CA0A7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54545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54545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98989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B5B5B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7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98989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A1A1A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54545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57575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B5B5B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5454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70707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spacing w:val="0"/>
          <w:w w:val="7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63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B2B2B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CCCCCC"/>
          <w:w w:val="21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CCCCCC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54545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x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54545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5B5B5B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54545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B5B5B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54545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5454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54545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B5B5B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A1A1A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57575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B5B5B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A1A1A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3"/>
        <w:ind w:left="1396"/>
      </w:pP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B5B5B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757575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B5B5B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B5B5B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B2B2B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57575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B5B5B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70707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9898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4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57575"/>
          <w:spacing w:val="0"/>
          <w:w w:val="104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10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4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4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1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54545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B5B5B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B5B5B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B5B5B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54545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5B5B5B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5454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B5B5B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454545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B2B2B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5454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B2B2B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70707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5454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B5B5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5454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B2B2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B2B2B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B2B2B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757575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1A1A1A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5454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2B2B2B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5454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54545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2B2B2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54545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B5B5B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A1A1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5B5B5B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B5B5B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54545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5454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54545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454545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1A1A1A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5454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5454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54545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B5B5B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B2B2B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5B5B5B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45454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5B5B5B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ce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54545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B5B5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5454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2B2B2B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B2B2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5454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5454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B2B2B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A1A1A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5B5B5B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2B2B2B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5454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54545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5454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45454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54545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B5B5B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B2B2B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5" w:lineRule="auto" w:line="269"/>
        <w:ind w:left="107" w:right="1015" w:firstLine="1289"/>
      </w:pP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6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6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2B2B2B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89898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ud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B5B5B"/>
          <w:spacing w:val="0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B2B2B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45454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54545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B2B2B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B2B2B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ur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54545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54545"/>
          <w:spacing w:val="0"/>
          <w:w w:val="63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54545"/>
          <w:spacing w:val="3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2</w:t>
      </w:r>
      <w:r>
        <w:rPr>
          <w:rFonts w:cs="Courier New" w:hAnsi="Courier New" w:eastAsia="Courier New" w:ascii="Courier New"/>
          <w:color w:val="454545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54545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14"/>
        <w:ind w:left="1396"/>
      </w:pP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w w:val="98"/>
          <w:sz w:val="17"/>
          <w:szCs w:val="17"/>
        </w:rPr>
        <w:t>[</w:t>
      </w:r>
      <w:r>
        <w:rPr>
          <w:rFonts w:cs="Courier New" w:hAnsi="Courier New" w:eastAsia="Courier New" w:ascii="Courier New"/>
          <w:color w:val="454545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54545"/>
          <w:w w:val="70"/>
          <w:sz w:val="17"/>
          <w:szCs w:val="17"/>
        </w:rPr>
        <w:t>]</w:t>
      </w:r>
      <w:r>
        <w:rPr>
          <w:rFonts w:cs="Courier New" w:hAnsi="Courier New" w:eastAsia="Courier New" w:ascii="Courier New"/>
          <w:color w:val="45454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54545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B5B5B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54545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79"/>
      </w:pPr>
      <w:r>
        <w:pict>
          <v:shape type="#_x0000_t75" style="position:absolute;margin-left:90.0118pt;margin-top:2.89923pt;width:448.619pt;height:30.9631pt;mso-position-horizontal-relative:page;mso-position-vertical-relative:paragraph;z-index:-2616">
            <v:imagedata o:title="" r:id="rId59"/>
          </v:shape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B5B5B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9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79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B2B2B"/>
          <w:spacing w:val="80"/>
          <w:w w:val="79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79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39"/>
          <w:w w:val="79"/>
          <w:sz w:val="17"/>
          <w:szCs w:val="17"/>
        </w:rPr>
        <w:t> </w:t>
      </w:r>
      <w:r>
        <w:rPr>
          <w:rFonts w:cs="Arial" w:hAnsi="Arial" w:eastAsia="Arial" w:ascii="Arial"/>
          <w:color w:val="898989"/>
          <w:spacing w:val="0"/>
          <w:w w:val="79"/>
          <w:sz w:val="20"/>
          <w:szCs w:val="20"/>
        </w:rPr>
        <w:t>&lt;</w:t>
      </w:r>
      <w:r>
        <w:rPr>
          <w:rFonts w:cs="Arial" w:hAnsi="Arial" w:eastAsia="Arial" w:ascii="Arial"/>
          <w:color w:val="898989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898989"/>
          <w:spacing w:val="36"/>
          <w:w w:val="79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54545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54545"/>
          <w:spacing w:val="8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98989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       </w:t>
      </w:r>
      <w:r>
        <w:rPr>
          <w:rFonts w:cs="Courier New" w:hAnsi="Courier New" w:eastAsia="Courier New" w:ascii="Courier New"/>
          <w:color w:val="757575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898989"/>
          <w:spacing w:val="9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757575"/>
          <w:spacing w:val="5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[</w:t>
      </w:r>
      <w:r>
        <w:rPr>
          <w:rFonts w:cs="Courier New" w:hAnsi="Courier New" w:eastAsia="Courier New" w:ascii="Courier New"/>
          <w:color w:val="5B5B5B"/>
          <w:spacing w:val="0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2B2B2B"/>
          <w:spacing w:val="0"/>
          <w:w w:val="70"/>
          <w:sz w:val="17"/>
          <w:szCs w:val="17"/>
        </w:rPr>
        <w:t>]</w:t>
      </w:r>
      <w:r>
        <w:rPr>
          <w:rFonts w:cs="Courier New" w:hAnsi="Courier New" w:eastAsia="Courier New" w:ascii="Courier New"/>
          <w:color w:val="2B2B2B"/>
          <w:spacing w:val="-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0"/>
          <w:w w:val="28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   </w:t>
      </w:r>
      <w:r>
        <w:rPr>
          <w:rFonts w:cs="Courier New" w:hAnsi="Courier New" w:eastAsia="Courier New" w:ascii="Courier New"/>
          <w:color w:val="898989"/>
          <w:spacing w:val="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CA0A7"/>
          <w:spacing w:val="0"/>
          <w:w w:val="70"/>
          <w:sz w:val="17"/>
          <w:szCs w:val="17"/>
        </w:rPr>
        <w:t>/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7"/>
      </w:pP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109"/>
          <w:sz w:val="17"/>
          <w:szCs w:val="17"/>
        </w:rPr>
        <w:t>um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di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B2B2B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64"/>
        <w:sectPr>
          <w:pgMar w:footer="1118" w:header="349" w:top="1240" w:bottom="280" w:left="1700" w:right="440"/>
          <w:footerReference w:type="default" r:id="rId53"/>
          <w:pgSz w:w="12220" w:h="15820"/>
        </w:sectPr>
      </w:pPr>
      <w:r>
        <w:pict>
          <v:shape type="#_x0000_t75" style="position:absolute;margin-left:132.857pt;margin-top:0.235724pt;width:333.044pt;height:9.72098pt;mso-position-horizontal-relative:page;mso-position-vertical-relative:paragraph;z-index:-2617">
            <v:imagedata o:title="" r:id="rId60"/>
          </v:shape>
        </w:pic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B2B2B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\</w:t>
      </w:r>
      <w:r>
        <w:rPr>
          <w:rFonts w:cs="Courier New" w:hAnsi="Courier New" w:eastAsia="Courier New" w:ascii="Courier New"/>
          <w:color w:val="757575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29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9CA0A7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9CA0A7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3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8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8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88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78"/>
          <w:w w:val="8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B2B2B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spacing w:val="0"/>
          <w:w w:val="218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57575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56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B2B2B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0"/>
      </w:pPr>
      <w:r>
        <w:pict>
          <v:group style="position:absolute;margin-left:89.2917pt;margin-top:2.01106pt;width:214.948pt;height:103.33pt;mso-position-horizontal-relative:page;mso-position-vertical-relative:paragraph;z-index:-2597" coordorigin="1786,40" coordsize="4299,2067">
            <v:shape type="#_x0000_t75" style="position:absolute;left:2218;top:767;width:3867;height:1339">
              <v:imagedata o:title="" r:id="rId62"/>
            </v:shape>
            <v:shape type="#_x0000_t75" style="position:absolute;left:1786;top:40;width:2492;height:677">
              <v:imagedata o:title="" r:id="rId63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p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r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x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m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ci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ó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n</w:t>
      </w:r>
      <w:r>
        <w:rPr>
          <w:rFonts w:cs="Arial" w:hAnsi="Arial" w:eastAsia="Arial" w:ascii="Arial"/>
          <w:b/>
          <w:spacing w:val="9"/>
          <w:w w:val="105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34"/>
          <w:sz w:val="18"/>
          <w:szCs w:val="18"/>
        </w:rPr>
        <w:t>0</w:t>
      </w:r>
      <w:r>
        <w:rPr>
          <w:rFonts w:cs="Arial" w:hAnsi="Arial" w:eastAsia="Arial" w:ascii="Arial"/>
          <w:b/>
          <w:spacing w:val="0"/>
          <w:w w:val="134"/>
          <w:sz w:val="18"/>
          <w:szCs w:val="18"/>
        </w:rPr>
        <w:t>0</w:t>
      </w:r>
      <w:r>
        <w:rPr>
          <w:rFonts w:cs="Arial" w:hAnsi="Arial" w:eastAsia="Arial" w:ascii="Arial"/>
          <w:b/>
          <w:spacing w:val="0"/>
          <w:w w:val="134"/>
          <w:sz w:val="18"/>
          <w:szCs w:val="18"/>
        </w:rPr>
        <w:t>4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65"/>
        <w:ind w:left="100"/>
      </w:pP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3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25" w:lineRule="exact" w:line="160"/>
        <w:ind w:left="129"/>
      </w:pPr>
      <w:r>
        <w:rPr>
          <w:rFonts w:cs="Times New Roman" w:hAnsi="Times New Roman" w:eastAsia="Times New Roman" w:ascii="Times New Roman"/>
          <w:color w:val="7F7F7F"/>
          <w:spacing w:val="0"/>
          <w:w w:val="60"/>
          <w:sz w:val="15"/>
          <w:szCs w:val="15"/>
        </w:rPr>
        <w:t>{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63"/>
        <w:ind w:left="532"/>
      </w:pP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F7F7F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66666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77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919191"/>
          <w:spacing w:val="0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919191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93939"/>
          <w:spacing w:val="0"/>
          <w:w w:val="77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8" w:lineRule="auto" w:line="282"/>
        <w:ind w:left="532" w:right="6970"/>
      </w:pP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F7F7F"/>
          <w:spacing w:val="4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2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31313"/>
          <w:spacing w:val="0"/>
          <w:w w:val="10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31313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41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36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position w:val="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98"/>
          <w:position w:val="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31313"/>
          <w:spacing w:val="0"/>
          <w:w w:val="77"/>
          <w:position w:val="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31313"/>
          <w:spacing w:val="0"/>
          <w:w w:val="77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F7F7F"/>
          <w:spacing w:val="34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36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F4F4F"/>
          <w:spacing w:val="0"/>
          <w:w w:val="98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F4F4F"/>
          <w:spacing w:val="0"/>
          <w:w w:val="105"/>
          <w:position w:val="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0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2A2A2A"/>
          <w:spacing w:val="0"/>
          <w:w w:val="77"/>
          <w:position w:val="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A2A2A"/>
          <w:spacing w:val="0"/>
          <w:w w:val="77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F7F7F"/>
          <w:spacing w:val="34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36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F4F4F"/>
          <w:spacing w:val="0"/>
          <w:w w:val="98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5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84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A2A2A"/>
          <w:spacing w:val="0"/>
          <w:w w:val="91"/>
          <w:position w:val="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A2A2A"/>
          <w:spacing w:val="0"/>
          <w:w w:val="91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F7F7F"/>
          <w:spacing w:val="34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36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F4F4F"/>
          <w:spacing w:val="0"/>
          <w:w w:val="98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12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1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98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A2A2A"/>
          <w:spacing w:val="0"/>
          <w:w w:val="84"/>
          <w:position w:val="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82.544pt;height:19.802pt;mso-position-horizontal-relative:page;mso-position-vertical-relative:paragraph;z-index:-2598">
            <v:imagedata o:title="" r:id="rId64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93939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39.698pt;height:19.802pt;mso-position-horizontal-relative:page;mso-position-vertical-relative:paragraph;z-index:-2599">
            <v:imagedata o:title="" r:id="rId65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F4F4F"/>
          <w:spacing w:val="0"/>
          <w:w w:val="105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4F4F4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66666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A2A2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A2A2A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66666"/>
          <w:spacing w:val="-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72"/>
      </w:pPr>
      <w:r>
        <w:rPr>
          <w:rFonts w:cs="Courier New" w:hAnsi="Courier New" w:eastAsia="Courier New" w:ascii="Courier New"/>
          <w:color w:val="666666"/>
          <w:w w:val="77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F4F4F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F4F4F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F4F4F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F4F4F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F4F4F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2A2A2A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31313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lineRule="auto" w:line="270"/>
        <w:ind w:left="964" w:right="4806" w:hanging="432"/>
      </w:pPr>
      <w:r>
        <w:pict>
          <v:shape type="#_x0000_t75" style="position:absolute;margin-left:235.831pt;margin-top:23.9981pt;width:14.7619pt;height:7.9208pt;mso-position-horizontal-relative:page;mso-position-vertical-relative:paragraph;z-index:-2601">
            <v:imagedata o:title="" r:id="rId66"/>
          </v:shape>
        </w:pict>
      </w:r>
      <w:r>
        <w:pict>
          <v:group style="position:absolute;margin-left:110.895pt;margin-top:0.59576pt;width:236.551pt;height:30.9631pt;mso-position-horizontal-relative:page;mso-position-vertical-relative:paragraph;z-index:-2600" coordorigin="2218,12" coordsize="4731,619">
            <v:shape type="#_x0000_t75" style="position:absolute;left:2657;top:473;width:1951;height:158">
              <v:imagedata o:title="" r:id="rId67"/>
            </v:shape>
            <v:shape type="#_x0000_t75" style="position:absolute;left:2218;top:12;width:4731;height:403">
              <v:imagedata o:title="" r:id="rId68"/>
            </v:shape>
            <w10:wrap type="none"/>
          </v:group>
        </w:pict>
      </w:r>
      <w:r>
        <w:pict>
          <v:shape type="#_x0000_t202" style="position:absolute;margin-left:247.352pt;margin-top:27.845pt;width:2.16028pt;height:7.3pt;mso-position-horizontal-relative:page;mso-position-vertical-relative:paragraph;z-index:-259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4"/>
                      <w:szCs w:val="14"/>
                    </w:rPr>
                    <w:jc w:val="left"/>
                    <w:spacing w:lineRule="exact" w:line="140"/>
                    <w:ind w:right="-42"/>
                  </w:pPr>
                  <w:r>
                    <w:rPr>
                      <w:rFonts w:cs="Times New Roman" w:hAnsi="Times New Roman" w:eastAsia="Times New Roman" w:ascii="Times New Roman"/>
                      <w:color w:val="131313"/>
                      <w:spacing w:val="0"/>
                      <w:w w:val="171"/>
                      <w:sz w:val="14"/>
                      <w:szCs w:val="14"/>
                    </w:rPr>
                    <w:t>'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3131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66666"/>
          <w:spacing w:val="8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F4F4F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66666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4F4F4F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F4F4F"/>
          <w:spacing w:val="0"/>
          <w:w w:val="25"/>
          <w:sz w:val="19"/>
          <w:szCs w:val="19"/>
        </w:rPr>
        <w:t>!</w:t>
      </w:r>
      <w:r>
        <w:rPr>
          <w:rFonts w:cs="Courier New" w:hAnsi="Courier New" w:eastAsia="Courier New" w:ascii="Courier New"/>
          <w:color w:val="131313"/>
          <w:spacing w:val="0"/>
          <w:w w:val="126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31313"/>
          <w:spacing w:val="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2A2A2A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93939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131313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2A2A2A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F4F4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F4F4F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39393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F4F4F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31313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31313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omb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2A2A2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F4F4F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F4F4F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93939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A2A2A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39393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F4F4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F4F4F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2A2A2A"/>
          <w:spacing w:val="0"/>
          <w:w w:val="144"/>
          <w:sz w:val="12"/>
          <w:szCs w:val="12"/>
        </w:rPr>
        <w:t>=</w:t>
      </w:r>
      <w:r>
        <w:rPr>
          <w:rFonts w:cs="Arial" w:hAnsi="Arial" w:eastAsia="Arial" w:ascii="Arial"/>
          <w:color w:val="2A2A2A"/>
          <w:spacing w:val="0"/>
          <w:w w:val="144"/>
          <w:sz w:val="12"/>
          <w:szCs w:val="12"/>
        </w:rPr>
        <w:t> </w:t>
      </w:r>
      <w:r>
        <w:rPr>
          <w:rFonts w:cs="Arial" w:hAnsi="Arial" w:eastAsia="Arial" w:ascii="Arial"/>
          <w:color w:val="2A2A2A"/>
          <w:spacing w:val="34"/>
          <w:w w:val="14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2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54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000000"/>
          <w:spacing w:val="0"/>
          <w:w w:val="534"/>
          <w:position w:val="6"/>
          <w:sz w:val="7"/>
          <w:szCs w:val="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7"/>
          <w:szCs w:val="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532"/>
      </w:pPr>
      <w:r>
        <w:pict>
          <v:shape type="#_x0000_t75" style="position:absolute;margin-left:111.255pt;margin-top:2.53572pt;width:133.577pt;height:19.802pt;mso-position-horizontal-relative:page;mso-position-vertical-relative:paragraph;z-index:-2602">
            <v:imagedata o:title="" r:id="rId69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F4F4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66666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666666"/>
          <w:spacing w:val="-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F4F4F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31313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lineRule="auto" w:line="270"/>
        <w:ind w:left="964" w:right="5137" w:hanging="432"/>
      </w:pPr>
      <w:r>
        <w:pict>
          <v:group style="position:absolute;margin-left:110.895pt;margin-top:0.59576pt;width:220.349pt;height:31.3232pt;mso-position-horizontal-relative:page;mso-position-vertical-relative:paragraph;z-index:-2603" coordorigin="2218,12" coordsize="4407,626">
            <v:shape type="#_x0000_t75" style="position:absolute;left:4609;top:473;width:288;height:166">
              <v:imagedata o:title="" r:id="rId70"/>
            </v:shape>
            <v:shape type="#_x0000_t75" style="position:absolute;left:2657;top:473;width:1836;height:151">
              <v:imagedata o:title="" r:id="rId71"/>
            </v:shape>
            <v:shape type="#_x0000_t75" style="position:absolute;left:2218;top:12;width:4407;height:403">
              <v:imagedata o:title="" r:id="rId72"/>
            </v:shape>
            <w10:wrap type="none"/>
          </v:group>
        </w:pict>
      </w:r>
      <w:r>
        <w:pict>
          <v:shape type="#_x0000_t202" style="position:absolute;margin-left:241.952pt;margin-top:27.7044pt;width:2.16028pt;height:9.2pt;mso-position-horizontal-relative:page;mso-position-vertical-relative:paragraph;z-index:-2595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8"/>
                      <w:szCs w:val="18"/>
                    </w:rPr>
                    <w:jc w:val="left"/>
                    <w:spacing w:lineRule="exact" w:line="180"/>
                    <w:ind w:right="-48"/>
                  </w:pPr>
                  <w:r>
                    <w:rPr>
                      <w:rFonts w:cs="Arial" w:hAnsi="Arial" w:eastAsia="Arial" w:ascii="Arial"/>
                      <w:color w:val="393939"/>
                      <w:spacing w:val="0"/>
                      <w:w w:val="126"/>
                      <w:sz w:val="18"/>
                      <w:szCs w:val="18"/>
                    </w:rPr>
                    <w:t>'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8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919191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27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A2A2A"/>
          <w:spacing w:val="0"/>
          <w:w w:val="18"/>
          <w:sz w:val="19"/>
          <w:szCs w:val="19"/>
        </w:rPr>
        <w:t>!</w:t>
      </w:r>
      <w:r>
        <w:rPr>
          <w:rFonts w:cs="Courier New" w:hAnsi="Courier New" w:eastAsia="Courier New" w:ascii="Courier New"/>
          <w:color w:val="666666"/>
          <w:spacing w:val="0"/>
          <w:w w:val="126"/>
          <w:sz w:val="19"/>
          <w:szCs w:val="19"/>
        </w:rPr>
        <w:t>=</w:t>
      </w:r>
      <w:r>
        <w:rPr>
          <w:rFonts w:cs="Courier New" w:hAnsi="Courier New" w:eastAsia="Courier New" w:ascii="Courier New"/>
          <w:color w:val="666666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F4F4F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F4F4F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F4F4F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F4F4F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31313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666666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919191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ur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919191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A2A2A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A2A2A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7F7F7F"/>
          <w:spacing w:val="0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7F7F7F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7F7F7F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7F7F7F"/>
          <w:spacing w:val="32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61"/>
          <w:position w:val="6"/>
          <w:sz w:val="7"/>
          <w:szCs w:val="7"/>
        </w:rPr>
        <w:t>1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23"/>
          <w:position w:val="6"/>
          <w:sz w:val="7"/>
          <w:szCs w:val="7"/>
        </w:rPr>
        <w:t>1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54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000000"/>
          <w:spacing w:val="0"/>
          <w:w w:val="534"/>
          <w:position w:val="6"/>
          <w:sz w:val="7"/>
          <w:szCs w:val="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7"/>
          <w:szCs w:val="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532"/>
      </w:pPr>
      <w:r>
        <w:pict>
          <v:shape type="#_x0000_t75" style="position:absolute;margin-left:110.895pt;margin-top:2.53572pt;width:144.739pt;height:20.162pt;mso-position-horizontal-relative:page;mso-position-vertical-relative:paragraph;z-index:-2604">
            <v:imagedata o:title="" r:id="rId73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919191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7F7F7F"/>
          <w:spacing w:val="-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19191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F4F4F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2A2A2A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66"/>
        <w:ind w:left="964" w:right="4806" w:hanging="432"/>
      </w:pPr>
      <w:r>
        <w:pict>
          <v:shape type="#_x0000_t75" style="position:absolute;margin-left:110.895pt;margin-top:0.59576pt;width:236.551pt;height:30.9631pt;mso-position-horizontal-relative:page;mso-position-vertical-relative:paragraph;z-index:-2605">
            <v:imagedata o:title="" r:id="rId74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919191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F4F4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F4F4F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66666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F7F7F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66666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F4F4F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7F7F7F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66666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F4F4F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31313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93939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93939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4F4F4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31313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F4F4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F4F4F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CFCFCF"/>
          <w:spacing w:val="0"/>
          <w:w w:val="133"/>
          <w:sz w:val="12"/>
          <w:szCs w:val="12"/>
        </w:rPr>
        <w:t>=</w:t>
      </w:r>
      <w:r>
        <w:rPr>
          <w:rFonts w:cs="Arial" w:hAnsi="Arial" w:eastAsia="Arial" w:ascii="Arial"/>
          <w:color w:val="CFCFCF"/>
          <w:spacing w:val="0"/>
          <w:w w:val="133"/>
          <w:sz w:val="12"/>
          <w:szCs w:val="12"/>
        </w:rPr>
        <w:t> </w:t>
      </w:r>
      <w:r>
        <w:rPr>
          <w:rFonts w:cs="Arial" w:hAnsi="Arial" w:eastAsia="Arial" w:ascii="Arial"/>
          <w:color w:val="CFCFCF"/>
          <w:spacing w:val="42"/>
          <w:w w:val="133"/>
          <w:sz w:val="12"/>
          <w:szCs w:val="12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31313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144.739pt;height:19.802pt;mso-position-horizontal-relative:page;mso-position-vertical-relative:paragraph;z-index:-2606">
            <v:imagedata o:title="" r:id="rId75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-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F4F4F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F4F4F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F4F4F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31313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66"/>
        <w:ind w:left="964" w:right="4806" w:hanging="432"/>
      </w:pPr>
      <w:r>
        <w:pict>
          <v:shape type="#_x0000_t75" style="position:absolute;margin-left:110.895pt;margin-top:0.595761pt;width:236.551pt;height:30.9631pt;mso-position-horizontal-relative:page;mso-position-vertical-relative:paragraph;z-index:-2607">
            <v:imagedata o:title="" r:id="rId76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A2A2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F4F4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9393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F4F4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F4F4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F4F4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F4F4F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F4F4F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66666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F4F4F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F7F7F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66666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F4F4F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9393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93939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2A2A2A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2A2A2A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F4F4F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F4F4F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F4F4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F4F4F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2A2A2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31313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31313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31313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A2A2A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A2A2A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2A2A2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F4F4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A2A2A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F4F4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F4F4F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F4F4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F4F4F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2A2A2A"/>
          <w:spacing w:val="0"/>
          <w:w w:val="133"/>
          <w:sz w:val="12"/>
          <w:szCs w:val="12"/>
        </w:rPr>
        <w:t>=</w:t>
      </w:r>
      <w:r>
        <w:rPr>
          <w:rFonts w:cs="Arial" w:hAnsi="Arial" w:eastAsia="Arial" w:ascii="Arial"/>
          <w:color w:val="2A2A2A"/>
          <w:spacing w:val="0"/>
          <w:w w:val="133"/>
          <w:sz w:val="12"/>
          <w:szCs w:val="12"/>
        </w:rPr>
        <w:t> </w:t>
      </w:r>
      <w:r>
        <w:rPr>
          <w:rFonts w:cs="Arial" w:hAnsi="Arial" w:eastAsia="Arial" w:ascii="Arial"/>
          <w:color w:val="2A2A2A"/>
          <w:spacing w:val="42"/>
          <w:w w:val="133"/>
          <w:sz w:val="12"/>
          <w:szCs w:val="12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31313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1pt;width:150.5pt;height:19.802pt;mso-position-horizontal-relative:page;mso-position-vertical-relative:paragraph;z-index:-2608">
            <v:imagedata o:title="" r:id="rId77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919191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7F7F7F"/>
          <w:spacing w:val="-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93939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0"/>
        <w:ind w:left="964" w:right="4489" w:hanging="432"/>
      </w:pPr>
      <w:r>
        <w:pict>
          <v:shape type="#_x0000_t75" style="position:absolute;margin-left:110.895pt;margin-top:0.595761pt;width:252.753pt;height:31.3232pt;mso-position-horizontal-relative:page;mso-position-vertical-relative:paragraph;z-index:-2609">
            <v:imagedata o:title="" r:id="rId78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F4F4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19191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919191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919191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F7F7F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19191"/>
          <w:spacing w:val="0"/>
          <w:w w:val="82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7F7F7F"/>
          <w:spacing w:val="0"/>
          <w:w w:val="82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spacing w:val="50"/>
          <w:w w:val="8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82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66666"/>
          <w:spacing w:val="64"/>
          <w:w w:val="8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31313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at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93939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93939"/>
          <w:spacing w:val="0"/>
          <w:w w:val="8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F4F4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F4F4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7F7F7F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7F7F7F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7F7F7F"/>
          <w:spacing w:val="32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919191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A2A2A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87"/>
        <w:ind w:left="100" w:right="1015" w:firstLine="439"/>
        <w:sectPr>
          <w:pgMar w:footer="1118" w:header="349" w:top="1240" w:bottom="280" w:left="1700" w:right="440"/>
          <w:footerReference w:type="default" r:id="rId61"/>
          <w:pgSz w:w="12220" w:h="15820"/>
        </w:sectPr>
      </w:pPr>
      <w:r>
        <w:pict>
          <v:shape type="#_x0000_t75" style="position:absolute;margin-left:89.6517pt;margin-top:0.235724pt;width:447.539pt;height:20.5221pt;mso-position-horizontal-relative:page;mso-position-vertical-relative:paragraph;z-index:-2610">
            <v:imagedata o:title="" r:id="rId79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919191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919191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F4F4F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F4F4F"/>
          <w:spacing w:val="-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919191"/>
          <w:spacing w:val="3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4F4F4F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F4F4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F4F4F"/>
          <w:spacing w:val="-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-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919191"/>
          <w:spacing w:val="5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F4F4F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F4F4F"/>
          <w:spacing w:val="0"/>
          <w:w w:val="63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919191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919191"/>
          <w:spacing w:val="4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19191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1919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F4F4F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F4F4F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-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 w:lineRule="exact" w:line="180"/>
        <w:ind w:left="964"/>
        <w:sectPr>
          <w:pgMar w:footer="1118" w:header="349" w:top="1240" w:bottom="280" w:left="1700" w:right="440"/>
          <w:footerReference w:type="default" r:id="rId80"/>
          <w:pgSz w:w="12220" w:h="15820"/>
        </w:sectPr>
      </w:pPr>
      <w:r>
        <w:pict>
          <v:group style="position:absolute;margin-left:132.857pt;margin-top:2.89576pt;width:248.072pt;height:77.0478pt;mso-position-horizontal-relative:page;mso-position-vertical-relative:paragraph;z-index:-2584" coordorigin="2657,58" coordsize="4961,1541">
            <v:shape type="#_x0000_t75" style="position:absolute;left:5581;top:288;width:288;height:158">
              <v:imagedata o:title="" r:id="rId81"/>
            </v:shape>
            <v:shape type="#_x0000_t75" style="position:absolute;left:2657;top:281;width:2600;height:1318">
              <v:imagedata o:title="" r:id="rId82"/>
            </v:shape>
            <v:shape type="#_x0000_t75" style="position:absolute;left:2657;top:58;width:4961;height:173">
              <v:imagedata o:title="" r:id="rId83"/>
            </v:shape>
            <w10:wrap type="none"/>
          </v:group>
        </w:pict>
      </w:r>
      <w:r>
        <w:pict>
          <v:shape type="#_x0000_t75" style="position:absolute;margin-left:397.132pt;margin-top:2.89576pt;width:79.5704pt;height:8.28084pt;mso-position-horizontal-relative:page;mso-position-vertical-relative:paragraph;z-index:-2583">
            <v:imagedata o:title="" r:id="rId84"/>
          </v:shape>
        </w:pict>
      </w:r>
      <w:r>
        <w:rPr>
          <w:rFonts w:cs="Courier New" w:hAnsi="Courier New" w:eastAsia="Courier New" w:ascii="Courier New"/>
          <w:color w:val="696969"/>
          <w:w w:val="8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w w:val="127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05"/>
          <w:position w:val="1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696969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75757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96969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75757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44445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75757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75757"/>
          <w:spacing w:val="4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F1F1F"/>
          <w:spacing w:val="0"/>
          <w:w w:val="28"/>
          <w:position w:val="1"/>
          <w:sz w:val="17"/>
          <w:szCs w:val="17"/>
        </w:rPr>
        <w:t>!</w:t>
      </w:r>
      <w:r>
        <w:rPr>
          <w:rFonts w:cs="Courier New" w:hAnsi="Courier New" w:eastAsia="Courier New" w:ascii="Courier New"/>
          <w:color w:val="7E7E7E"/>
          <w:spacing w:val="0"/>
          <w:w w:val="141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E7E7E"/>
          <w:spacing w:val="1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75757"/>
          <w:spacing w:val="0"/>
          <w:w w:val="105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7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-46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1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96969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84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3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96969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5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2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1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7E7E7E"/>
          <w:spacing w:val="3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75757"/>
          <w:spacing w:val="0"/>
          <w:w w:val="8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44445"/>
          <w:spacing w:val="0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44445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44445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44445"/>
          <w:spacing w:val="0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444445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44445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F1F1F"/>
          <w:spacing w:val="0"/>
          <w:w w:val="77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82"/>
        <w:ind w:left="964" w:right="-29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3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75757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75757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75757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75757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75757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F1F1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F1F1F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44445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070707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70707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75757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75757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75757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E7E7E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F1F1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F1F1F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75757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s)</w:t>
      </w:r>
      <w:r>
        <w:rPr>
          <w:rFonts w:cs="Courier New" w:hAnsi="Courier New" w:eastAsia="Courier New" w:ascii="Courier New"/>
          <w:color w:val="333333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" w:lineRule="exact" w:line="180"/>
        <w:ind w:left="964"/>
      </w:pPr>
      <w:r>
        <w:rPr>
          <w:rFonts w:cs="Courier New" w:hAnsi="Courier New" w:eastAsia="Courier New" w:ascii="Courier New"/>
          <w:color w:val="7E7E7E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w w:val="112"/>
          <w:position w:val="1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E7E7E"/>
          <w:w w:val="91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w w:val="105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75757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w w:val="127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w w:val="105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75757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05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33333"/>
          <w:w w:val="112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180"/>
      </w:pPr>
      <w:r>
        <w:br w:type="column"/>
      </w:r>
      <w:r>
        <w:rPr>
          <w:rFonts w:cs="Arial" w:hAnsi="Arial" w:eastAsia="Arial" w:ascii="Arial"/>
          <w:color w:val="1F1F1F"/>
          <w:w w:val="101"/>
          <w:position w:val="-4"/>
          <w:sz w:val="20"/>
          <w:szCs w:val="20"/>
        </w:rPr>
        <w:t>"</w:t>
      </w:r>
      <w:r>
        <w:rPr>
          <w:rFonts w:cs="Arial" w:hAnsi="Arial" w:eastAsia="Arial" w:ascii="Arial"/>
          <w:color w:val="070707"/>
          <w:w w:val="152"/>
          <w:position w:val="-4"/>
          <w:sz w:val="20"/>
          <w:szCs w:val="20"/>
        </w:rPr>
        <w:t>"</w:t>
      </w:r>
      <w:r>
        <w:rPr>
          <w:rFonts w:cs="Arial" w:hAnsi="Arial" w:eastAsia="Arial" w:ascii="Arial"/>
          <w:color w:val="070707"/>
          <w:w w:val="168"/>
          <w:position w:val="-4"/>
          <w:sz w:val="20"/>
          <w:szCs w:val="20"/>
        </w:rPr>
        <w:t>.</w:t>
      </w:r>
      <w:r>
        <w:rPr>
          <w:rFonts w:cs="Arial" w:hAnsi="Arial" w:eastAsia="Arial" w:ascii="Arial"/>
          <w:color w:val="00000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40"/>
        <w:ind w:left="223"/>
        <w:sectPr>
          <w:type w:val="continuous"/>
          <w:pgSz w:w="12220" w:h="15820"/>
          <w:pgMar w:top="1220" w:bottom="280" w:left="1700" w:right="440"/>
          <w:cols w:num="2" w:equalWidth="off">
            <w:col w:w="3543" w:space="345"/>
            <w:col w:w="6192"/>
          </w:cols>
        </w:sectPr>
      </w:pPr>
      <w:r>
        <w:rPr>
          <w:rFonts w:cs="Arial" w:hAnsi="Arial" w:eastAsia="Arial" w:ascii="Arial"/>
          <w:color w:val="444445"/>
          <w:spacing w:val="0"/>
          <w:w w:val="105"/>
          <w:position w:val="1"/>
          <w:sz w:val="18"/>
          <w:szCs w:val="18"/>
        </w:rPr>
        <w:t>'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532"/>
      </w:pPr>
      <w:r>
        <w:pict>
          <v:shape type="#_x0000_t75" style="position:absolute;margin-left:110.895pt;margin-top:2.53572pt;width:246.992pt;height:20.162pt;mso-position-horizontal-relative:page;mso-position-vertical-relative:paragraph;z-index:-2585">
            <v:imagedata o:title="" r:id="rId85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75757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75757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96969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75757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75757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75757"/>
          <w:spacing w:val="0"/>
          <w:w w:val="84"/>
          <w:sz w:val="17"/>
          <w:szCs w:val="17"/>
        </w:rPr>
        <w:t>+</w:t>
      </w:r>
      <w:r>
        <w:rPr>
          <w:rFonts w:cs="Courier New" w:hAnsi="Courier New" w:eastAsia="Courier New" w:ascii="Courier New"/>
          <w:color w:val="696969"/>
          <w:spacing w:val="0"/>
          <w:w w:val="21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21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69696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0"/>
          <w:sz w:val="17"/>
          <w:szCs w:val="17"/>
        </w:rPr>
        <w:t>/</w:t>
      </w:r>
      <w:r>
        <w:rPr>
          <w:rFonts w:cs="Courier New" w:hAnsi="Courier New" w:eastAsia="Courier New" w:ascii="Courier New"/>
          <w:color w:val="7E7E7E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1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3</w:t>
      </w:r>
      <w:r>
        <w:rPr>
          <w:rFonts w:cs="Courier New" w:hAnsi="Courier New" w:eastAsia="Courier New" w:ascii="Courier New"/>
          <w:color w:val="444445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0"/>
      </w:pPr>
      <w:r>
        <w:pict>
          <v:group style="position:absolute;margin-left:89.6517pt;margin-top:0.235724pt;width:193.345pt;height:78.1279pt;mso-position-horizontal-relative:page;mso-position-vertical-relative:paragraph;z-index:-2586" coordorigin="1793,5" coordsize="3867,1563">
            <v:shape type="#_x0000_t75" style="position:absolute;left:2218;top:466;width:3442;height:1102">
              <v:imagedata o:title="" r:id="rId86"/>
            </v:shape>
            <v:shape type="#_x0000_t75" style="position:absolute;left:1793;top:5;width:2167;height:410">
              <v:imagedata o:title="" r:id="rId87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75757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75757"/>
          <w:spacing w:val="0"/>
          <w:w w:val="103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75757"/>
          <w:spacing w:val="0"/>
          <w:w w:val="103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33333"/>
          <w:spacing w:val="0"/>
          <w:w w:val="103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75757"/>
          <w:spacing w:val="0"/>
          <w:w w:val="103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75757"/>
          <w:spacing w:val="0"/>
          <w:w w:val="103"/>
          <w:sz w:val="17"/>
          <w:szCs w:val="17"/>
        </w:rPr>
        <w:t>g</w:t>
      </w:r>
      <w:r>
        <w:rPr>
          <w:rFonts w:cs="Courier New" w:hAnsi="Courier New" w:eastAsia="Courier New" w:ascii="Courier New"/>
          <w:color w:val="444445"/>
          <w:spacing w:val="0"/>
          <w:w w:val="103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75757"/>
          <w:spacing w:val="0"/>
          <w:w w:val="103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25" w:lineRule="exact" w:line="160"/>
        <w:ind w:left="129"/>
      </w:pPr>
      <w:r>
        <w:rPr>
          <w:rFonts w:cs="Times New Roman" w:hAnsi="Times New Roman" w:eastAsia="Times New Roman" w:ascii="Times New Roman"/>
          <w:color w:val="7E7E7E"/>
          <w:spacing w:val="0"/>
          <w:w w:val="60"/>
          <w:sz w:val="15"/>
          <w:szCs w:val="15"/>
        </w:rPr>
        <w:t>{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73" w:lineRule="auto" w:line="278"/>
        <w:ind w:left="532" w:right="6430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rí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at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44445"/>
          <w:spacing w:val="0"/>
          <w:w w:val="77"/>
          <w:sz w:val="17"/>
          <w:szCs w:val="17"/>
        </w:rPr>
        <w:t>f</w:t>
      </w:r>
      <w:r>
        <w:rPr>
          <w:rFonts w:cs="Courier New" w:hAnsi="Courier New" w:eastAsia="Courier New" w:ascii="Courier New"/>
          <w:color w:val="1F1F1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75757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44445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75757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3333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3333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75757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3333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3333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rí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at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75757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3333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75757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33333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75757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44445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75757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75757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33333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75757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75757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44444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F1F1F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F1F1F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rí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75757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44445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1F1F1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33333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75757"/>
          <w:spacing w:val="0"/>
          <w:w w:val="105"/>
          <w:sz w:val="17"/>
          <w:szCs w:val="17"/>
        </w:rPr>
        <w:t>ec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F1F1F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F1F1F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7"/>
        <w:ind w:left="532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rí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4444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4444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3333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4444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[]</w:t>
      </w:r>
      <w:r>
        <w:rPr>
          <w:rFonts w:cs="Courier New" w:hAnsi="Courier New" w:eastAsia="Courier New" w:ascii="Courier New"/>
          <w:color w:val="1F1F1F"/>
          <w:spacing w:val="6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75757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44445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4444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F1F1F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532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rí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75757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44445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44445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333333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4444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33333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4444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3333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75757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4444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F1F1F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349.966pt;height:77.0478pt;mso-position-horizontal-relative:page;mso-position-vertical-relative:paragraph;z-index:-2587">
            <v:imagedata o:title="" r:id="rId88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44444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3333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4444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96969"/>
          <w:spacing w:val="7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75757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4444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75757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F1F1F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7E7E7E"/>
          <w:spacing w:val="0"/>
          <w:w w:val="13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75757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44445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7E7E7E"/>
          <w:spacing w:val="0"/>
          <w:w w:val="13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44445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44445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 w:lineRule="auto" w:line="285"/>
        <w:ind w:left="964" w:right="5674"/>
      </w:pPr>
      <w:r>
        <w:rPr>
          <w:rFonts w:cs="Courier New" w:hAnsi="Courier New" w:eastAsia="Courier New" w:ascii="Courier New"/>
          <w:color w:val="696969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33333"/>
          <w:spacing w:val="0"/>
          <w:w w:val="21"/>
          <w:sz w:val="17"/>
          <w:szCs w:val="17"/>
        </w:rPr>
        <w:t>!</w:t>
      </w:r>
      <w:r>
        <w:rPr>
          <w:rFonts w:cs="Courier New" w:hAnsi="Courier New" w:eastAsia="Courier New" w:ascii="Courier New"/>
          <w:color w:val="7E7E7E"/>
          <w:spacing w:val="0"/>
          <w:w w:val="14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44445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44445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75757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75757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75757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75757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E7E7E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33333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33333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44445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44445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E7E7E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0"/>
          <w:w w:val="63"/>
          <w:sz w:val="17"/>
          <w:szCs w:val="17"/>
        </w:rPr>
        <w:t>"</w:t>
      </w:r>
      <w:r>
        <w:rPr>
          <w:rFonts w:cs="Courier New" w:hAnsi="Courier New" w:eastAsia="Courier New" w:ascii="Courier New"/>
          <w:color w:val="070707"/>
          <w:spacing w:val="0"/>
          <w:w w:val="105"/>
          <w:sz w:val="17"/>
          <w:szCs w:val="17"/>
        </w:rPr>
        <w:t>"</w:t>
      </w:r>
      <w:r>
        <w:rPr>
          <w:rFonts w:cs="Courier New" w:hAnsi="Courier New" w:eastAsia="Courier New" w:ascii="Courier New"/>
          <w:color w:val="1F1F1F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F1F1F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575757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75757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75757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75757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33333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33333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recc</w:t>
      </w:r>
      <w:r>
        <w:rPr>
          <w:rFonts w:cs="Courier New" w:hAnsi="Courier New" w:eastAsia="Courier New" w:ascii="Courier New"/>
          <w:color w:val="575757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ecc</w:t>
      </w:r>
      <w:r>
        <w:rPr>
          <w:rFonts w:cs="Courier New" w:hAnsi="Courier New" w:eastAsia="Courier New" w:ascii="Courier New"/>
          <w:color w:val="575757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F1F1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F1F1F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21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E7E7E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E7E7E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75757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[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5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0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]</w:t>
      </w:r>
      <w:r>
        <w:rPr>
          <w:rFonts w:cs="Courier New" w:hAnsi="Courier New" w:eastAsia="Courier New" w:ascii="Courier New"/>
          <w:color w:val="333333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33333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7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E7E7E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F1F1F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23.136pt;height:20.162pt;mso-position-horizontal-relative:page;mso-position-vertical-relative:paragraph;z-index:-2588">
            <v:imagedata o:title="" r:id="rId89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4444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96969"/>
          <w:spacing w:val="-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33333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77.143pt;height:21.2421pt;mso-position-horizontal-relative:page;mso-position-vertical-relative:paragraph;z-index:-2589">
            <v:imagedata o:title="" r:id="rId90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75757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75757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3333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4444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7E7E7E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75757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4444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75757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75757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333333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44444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33333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group style="position:absolute;margin-left:110.895pt;margin-top:0.59576pt;width:274.356pt;height:55.4456pt;mso-position-horizontal-relative:page;mso-position-vertical-relative:paragraph;z-index:-2590" coordorigin="2218,12" coordsize="5487,1109">
            <v:shape type="#_x0000_t75" style="position:absolute;left:5350;top:473;width:1491;height:187">
              <v:imagedata o:title="" r:id="rId91"/>
            </v:shape>
            <v:shape type="#_x0000_t75" style="position:absolute;left:2679;top:473;width:2362;height:648">
              <v:imagedata o:title="" r:id="rId92"/>
            </v:shape>
            <v:shape type="#_x0000_t75" style="position:absolute;left:2218;top:12;width:5487;height:418">
              <v:imagedata o:title="" r:id="rId93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4444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om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964"/>
        <w:sectPr>
          <w:type w:val="continuous"/>
          <w:pgSz w:w="12220" w:h="15820"/>
          <w:pgMar w:top="1220" w:bottom="280" w:left="1700" w:right="440"/>
        </w:sectPr>
      </w:pPr>
      <w:r>
        <w:rPr>
          <w:rFonts w:cs="Courier New" w:hAnsi="Courier New" w:eastAsia="Courier New" w:ascii="Courier New"/>
          <w:color w:val="696969"/>
          <w:w w:val="8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w w:val="127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w w:val="105"/>
          <w:position w:val="1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696969"/>
          <w:w w:val="91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w w:val="112"/>
          <w:position w:val="1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333333"/>
          <w:w w:val="91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75757"/>
          <w:w w:val="112"/>
          <w:position w:val="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1F1F1F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-46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F1F1F"/>
          <w:spacing w:val="0"/>
          <w:w w:val="21"/>
          <w:position w:val="1"/>
          <w:sz w:val="17"/>
          <w:szCs w:val="17"/>
        </w:rPr>
        <w:t>!</w:t>
      </w:r>
      <w:r>
        <w:rPr>
          <w:rFonts w:cs="Courier New" w:hAnsi="Courier New" w:eastAsia="Courier New" w:ascii="Courier New"/>
          <w:color w:val="575757"/>
          <w:spacing w:val="0"/>
          <w:w w:val="141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75757"/>
          <w:spacing w:val="2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75757"/>
          <w:spacing w:val="0"/>
          <w:w w:val="9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75757"/>
          <w:spacing w:val="0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75757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5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77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3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396" w:right="-46"/>
      </w:pPr>
      <w:r>
        <w:rPr>
          <w:rFonts w:cs="Courier New" w:hAnsi="Courier New" w:eastAsia="Courier New" w:ascii="Courier New"/>
          <w:color w:val="7E7E7E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75757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44445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44445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75757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44445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44445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F1F1F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75757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75757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333333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93"/>
      </w:pPr>
      <w:r>
        <w:rPr>
          <w:rFonts w:cs="Courier New" w:hAnsi="Courier New" w:eastAsia="Courier New" w:ascii="Courier New"/>
          <w:color w:val="7E7E7E"/>
          <w:w w:val="42"/>
          <w:sz w:val="17"/>
          <w:szCs w:val="17"/>
        </w:rPr>
        <w:t>}</w:t>
      </w:r>
      <w:r>
        <w:rPr>
          <w:rFonts w:cs="Courier New" w:hAnsi="Courier New" w:eastAsia="Courier New" w:ascii="Courier New"/>
          <w:color w:val="575757"/>
          <w:w w:val="127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75757"/>
          <w:w w:val="102"/>
          <w:sz w:val="17"/>
          <w:szCs w:val="17"/>
        </w:rPr>
        <w:t>ls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75757"/>
          <w:w w:val="84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5"/>
        <w:ind w:left="1396" w:right="-46"/>
      </w:pPr>
      <w:r>
        <w:rPr>
          <w:rFonts w:cs="Courier New" w:hAnsi="Courier New" w:eastAsia="Courier New" w:ascii="Courier New"/>
          <w:color w:val="575757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44445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444445"/>
          <w:w w:val="98"/>
          <w:sz w:val="17"/>
          <w:szCs w:val="17"/>
        </w:rPr>
        <w:t>is</w:t>
      </w:r>
      <w:r>
        <w:rPr>
          <w:rFonts w:cs="Courier New" w:hAnsi="Courier New" w:eastAsia="Courier New" w:ascii="Courier New"/>
          <w:color w:val="070707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333333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75757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44445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75757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333333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44445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75757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1F1F1F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75757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75757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333333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</w:pPr>
      <w:r>
        <w:br w:type="column"/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75757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75757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75757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75757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F1F1F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6"/>
          <w:szCs w:val="6"/>
        </w:rPr>
        <w:jc w:val="left"/>
        <w:spacing w:lineRule="exact" w:line="60"/>
        <w:ind w:left="14"/>
      </w:pPr>
      <w:r>
        <w:rPr>
          <w:rFonts w:cs="Times New Roman" w:hAnsi="Times New Roman" w:eastAsia="Times New Roman" w:ascii="Times New Roman"/>
          <w:b/>
          <w:color w:val="1F1F1F"/>
          <w:w w:val="120"/>
          <w:sz w:val="6"/>
          <w:szCs w:val="6"/>
        </w:rPr>
        <w:t>11</w:t>
      </w:r>
      <w:r>
        <w:rPr>
          <w:rFonts w:cs="Times New Roman" w:hAnsi="Times New Roman" w:eastAsia="Times New Roman" w:ascii="Times New Roman"/>
          <w:b/>
          <w:color w:val="070707"/>
          <w:w w:val="180"/>
          <w:sz w:val="6"/>
          <w:szCs w:val="6"/>
        </w:rPr>
        <w:t>11</w:t>
      </w:r>
      <w:r>
        <w:rPr>
          <w:rFonts w:cs="Times New Roman" w:hAnsi="Times New Roman" w:eastAsia="Times New Roman" w:ascii="Times New Roman"/>
          <w:b/>
          <w:color w:val="070707"/>
          <w:w w:val="100"/>
          <w:sz w:val="6"/>
          <w:szCs w:val="6"/>
        </w:rPr>
        <w:t>   </w:t>
      </w:r>
      <w:r>
        <w:rPr>
          <w:rFonts w:cs="Times New Roman" w:hAnsi="Times New Roman" w:eastAsia="Times New Roman" w:ascii="Times New Roman"/>
          <w:b/>
          <w:color w:val="070707"/>
          <w:spacing w:val="-2"/>
          <w:w w:val="100"/>
          <w:sz w:val="6"/>
          <w:szCs w:val="6"/>
        </w:rPr>
        <w:t> </w:t>
      </w:r>
      <w:r>
        <w:rPr>
          <w:rFonts w:cs="Times New Roman" w:hAnsi="Times New Roman" w:eastAsia="Times New Roman" w:ascii="Times New Roman"/>
          <w:b/>
          <w:color w:val="1F1F1F"/>
          <w:spacing w:val="0"/>
          <w:w w:val="171"/>
          <w:sz w:val="6"/>
          <w:szCs w:val="6"/>
        </w:rPr>
        <w:t>•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6"/>
          <w:szCs w:val="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60"/>
        <w:ind w:left="238"/>
        <w:sectPr>
          <w:type w:val="continuous"/>
          <w:pgSz w:w="12220" w:h="15820"/>
          <w:pgMar w:top="1220" w:bottom="280" w:left="1700" w:right="440"/>
          <w:cols w:num="2" w:equalWidth="off">
            <w:col w:w="3327" w:space="331"/>
            <w:col w:w="6422"/>
          </w:cols>
        </w:sectPr>
      </w:pPr>
      <w:r>
        <w:pict>
          <v:shape type="#_x0000_t75" style="position:absolute;margin-left:268.235pt;margin-top:-4.2029pt;width:14.7619pt;height:7.9208pt;mso-position-horizontal-relative:page;mso-position-vertical-relative:paragraph;z-index:-2591">
            <v:imagedata o:title="" r:id="rId94"/>
          </v:shape>
        </w:pict>
      </w:r>
      <w:r>
        <w:rPr>
          <w:rFonts w:cs="Arial" w:hAnsi="Arial" w:eastAsia="Arial" w:ascii="Arial"/>
          <w:color w:val="333333"/>
          <w:spacing w:val="0"/>
          <w:w w:val="118"/>
          <w:sz w:val="16"/>
          <w:szCs w:val="16"/>
        </w:rPr>
        <w:t>'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532"/>
      </w:pPr>
      <w:r>
        <w:pict>
          <v:shape type="#_x0000_t75" style="position:absolute;margin-left:110.895pt;margin-top:2.89576pt;width:155.54pt;height:19.802pt;mso-position-horizontal-relative:page;mso-position-vertical-relative:paragraph;z-index:-2592">
            <v:imagedata o:title="" r:id="rId95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75757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75757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4444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4444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ecc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7E7E7E"/>
          <w:spacing w:val="-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di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cc</w:t>
      </w:r>
      <w:r>
        <w:rPr>
          <w:rFonts w:cs="Courier New" w:hAnsi="Courier New" w:eastAsia="Courier New" w:ascii="Courier New"/>
          <w:color w:val="444445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75757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33333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group style="position:absolute;margin-left:110.895pt;margin-top:0.235724pt;width:231.15pt;height:53.6454pt;mso-position-horizontal-relative:page;mso-position-vertical-relative:paragraph;z-index:-2593" coordorigin="2218,5" coordsize="4623,1073">
            <v:shape type="#_x0000_t75" style="position:absolute;left:4911;top:466;width:1066;height:173">
              <v:imagedata o:title="" r:id="rId96"/>
            </v:shape>
            <v:shape type="#_x0000_t75" style="position:absolute;left:2679;top:466;width:1930;height:612">
              <v:imagedata o:title="" r:id="rId97"/>
            </v:shape>
            <v:shape type="#_x0000_t75" style="position:absolute;left:2218;top:5;width:4623;height:410">
              <v:imagedata o:title="" r:id="rId98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ecc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7575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9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recci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964"/>
        <w:sectPr>
          <w:type w:val="continuous"/>
          <w:pgSz w:w="12220" w:h="15820"/>
          <w:pgMar w:top="1220" w:bottom="280" w:left="1700" w:right="440"/>
        </w:sectPr>
      </w:pPr>
      <w:r>
        <w:rPr>
          <w:rFonts w:cs="Courier New" w:hAnsi="Courier New" w:eastAsia="Courier New" w:ascii="Courier New"/>
          <w:color w:val="696969"/>
          <w:w w:val="8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w w:val="127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05"/>
          <w:position w:val="1"/>
          <w:sz w:val="17"/>
          <w:szCs w:val="17"/>
        </w:rPr>
        <w:t>recc</w:t>
      </w:r>
      <w:r>
        <w:rPr>
          <w:rFonts w:cs="Courier New" w:hAnsi="Courier New" w:eastAsia="Courier New" w:ascii="Courier New"/>
          <w:color w:val="575757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2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75757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7575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75757"/>
          <w:spacing w:val="-46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F1F1F"/>
          <w:spacing w:val="0"/>
          <w:w w:val="21"/>
          <w:position w:val="1"/>
          <w:sz w:val="17"/>
          <w:szCs w:val="17"/>
        </w:rPr>
        <w:t>!</w:t>
      </w:r>
      <w:r>
        <w:rPr>
          <w:rFonts w:cs="Courier New" w:hAnsi="Courier New" w:eastAsia="Courier New" w:ascii="Courier New"/>
          <w:color w:val="7E7E7E"/>
          <w:spacing w:val="0"/>
          <w:w w:val="141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E7E7E"/>
          <w:spacing w:val="2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75757"/>
          <w:spacing w:val="0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75757"/>
          <w:spacing w:val="0"/>
          <w:w w:val="105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77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3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396" w:right="-46"/>
      </w:pPr>
      <w:r>
        <w:rPr>
          <w:rFonts w:cs="Courier New" w:hAnsi="Courier New" w:eastAsia="Courier New" w:ascii="Courier New"/>
          <w:color w:val="7E7E7E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E7E7E"/>
          <w:w w:val="14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w w:val="105"/>
          <w:sz w:val="17"/>
          <w:szCs w:val="17"/>
        </w:rPr>
        <w:t>ecc</w:t>
      </w:r>
      <w:r>
        <w:rPr>
          <w:rFonts w:cs="Courier New" w:hAnsi="Courier New" w:eastAsia="Courier New" w:ascii="Courier New"/>
          <w:color w:val="575757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before="38"/>
        <w:ind w:left="959" w:right="1291"/>
      </w:pPr>
      <w:r>
        <w:rPr>
          <w:rFonts w:cs="Courier New" w:hAnsi="Courier New" w:eastAsia="Courier New" w:ascii="Courier New"/>
          <w:color w:val="7E7E7E"/>
          <w:w w:val="42"/>
          <w:sz w:val="17"/>
          <w:szCs w:val="17"/>
        </w:rPr>
        <w:t>}</w:t>
      </w:r>
      <w:r>
        <w:rPr>
          <w:rFonts w:cs="Courier New" w:hAnsi="Courier New" w:eastAsia="Courier New" w:ascii="Courier New"/>
          <w:color w:val="7E7E7E"/>
          <w:w w:val="127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w w:val="102"/>
          <w:sz w:val="17"/>
          <w:szCs w:val="17"/>
        </w:rPr>
        <w:t>ls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 w:right="-46"/>
      </w:pPr>
      <w:r>
        <w:rPr>
          <w:rFonts w:cs="Courier New" w:hAnsi="Courier New" w:eastAsia="Courier New" w:ascii="Courier New"/>
          <w:color w:val="7E7E7E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E7E7E"/>
          <w:w w:val="98"/>
          <w:sz w:val="17"/>
          <w:szCs w:val="17"/>
        </w:rPr>
        <w:t>is</w:t>
      </w:r>
      <w:r>
        <w:rPr>
          <w:rFonts w:cs="Courier New" w:hAnsi="Courier New" w:eastAsia="Courier New" w:ascii="Courier New"/>
          <w:color w:val="070707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w w:val="14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05"/>
          <w:sz w:val="17"/>
          <w:szCs w:val="17"/>
        </w:rPr>
        <w:t>recc</w:t>
      </w:r>
      <w:r>
        <w:rPr>
          <w:rFonts w:cs="Courier New" w:hAnsi="Courier New" w:eastAsia="Courier New" w:ascii="Courier New"/>
          <w:color w:val="575757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</w:pPr>
      <w:r>
        <w:br w:type="column"/>
      </w:r>
      <w:r>
        <w:rPr>
          <w:rFonts w:cs="Courier New" w:hAnsi="Courier New" w:eastAsia="Courier New" w:ascii="Courier New"/>
          <w:color w:val="7E7E7E"/>
          <w:w w:val="98"/>
          <w:sz w:val="17"/>
          <w:szCs w:val="17"/>
        </w:rPr>
        <w:t>di</w:t>
      </w:r>
      <w:r>
        <w:rPr>
          <w:rFonts w:cs="Courier New" w:hAnsi="Courier New" w:eastAsia="Courier New" w:ascii="Courier New"/>
          <w:color w:val="7E7E7E"/>
          <w:w w:val="105"/>
          <w:sz w:val="17"/>
          <w:szCs w:val="17"/>
        </w:rPr>
        <w:t>recci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33333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left"/>
        <w:spacing w:lineRule="exact" w:line="160"/>
        <w:ind w:left="14"/>
      </w:pPr>
      <w:r>
        <w:pict>
          <v:shape type="#_x0000_t75" style="position:absolute;margin-left:246.632pt;margin-top:2.535pt;width:14.7619pt;height:7.9208pt;mso-position-horizontal-relative:page;mso-position-vertical-relative:paragraph;z-index:-2594">
            <v:imagedata o:title="" r:id="rId99"/>
          </v:shape>
        </w:pict>
      </w:r>
      <w:r>
        <w:rPr>
          <w:rFonts w:cs="Times New Roman" w:hAnsi="Times New Roman" w:eastAsia="Times New Roman" w:ascii="Times New Roman"/>
          <w:color w:val="333333"/>
          <w:w w:val="103"/>
          <w:position w:val="-3"/>
          <w:sz w:val="17"/>
          <w:szCs w:val="17"/>
        </w:rPr>
        <w:t>"</w:t>
      </w:r>
      <w:r>
        <w:rPr>
          <w:rFonts w:cs="Times New Roman" w:hAnsi="Times New Roman" w:eastAsia="Times New Roman" w:ascii="Times New Roman"/>
          <w:color w:val="1F1F1F"/>
          <w:w w:val="155"/>
          <w:position w:val="-3"/>
          <w:sz w:val="17"/>
          <w:szCs w:val="17"/>
        </w:rPr>
        <w:t>"</w:t>
      </w:r>
      <w:r>
        <w:rPr>
          <w:rFonts w:cs="Times New Roman" w:hAnsi="Times New Roman" w:eastAsia="Times New Roman" w:ascii="Times New Roman"/>
          <w:color w:val="070707"/>
          <w:w w:val="220"/>
          <w:position w:val="-3"/>
          <w:sz w:val="17"/>
          <w:szCs w:val="17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7"/>
          <w:szCs w:val="17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20"/>
        <w:ind w:left="238"/>
        <w:sectPr>
          <w:type w:val="continuous"/>
          <w:pgSz w:w="12220" w:h="15820"/>
          <w:pgMar w:top="1220" w:bottom="280" w:left="1700" w:right="440"/>
          <w:cols w:num="2" w:equalWidth="off">
            <w:col w:w="2895" w:space="331"/>
            <w:col w:w="6854"/>
          </w:cols>
        </w:sectPr>
      </w:pPr>
      <w:r>
        <w:rPr>
          <w:rFonts w:cs="Arial" w:hAnsi="Arial" w:eastAsia="Arial" w:ascii="Arial"/>
          <w:color w:val="333333"/>
          <w:spacing w:val="0"/>
          <w:w w:val="118"/>
          <w:position w:val="1"/>
          <w:sz w:val="16"/>
          <w:szCs w:val="16"/>
        </w:rPr>
        <w:t>'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8"/>
        <w:ind w:left="532"/>
      </w:pPr>
      <w:r>
        <w:pict>
          <v:shape type="#_x0000_t75" style="position:absolute;margin-left:110.895pt;margin-top:2.99576pt;width:166.342pt;height:19.802pt;mso-position-horizontal-relative:page;mso-position-vertical-relative:paragraph;z-index:-2574">
            <v:imagedata o:title="" r:id="rId101"/>
          </v:shape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A2A2A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427.016pt;height:43.9244pt;mso-position-horizontal-relative:page;mso-position-vertical-relative:paragraph;z-index:-2575">
            <v:imagedata o:title="" r:id="rId102"/>
          </v:shape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om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4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57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57575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A2A2A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220"/>
        <w:ind w:left="979"/>
      </w:pP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2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1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57575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9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A2A2A"/>
          <w:spacing w:val="0"/>
          <w:w w:val="79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A2A2A"/>
          <w:spacing w:val="80"/>
          <w:w w:val="79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79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39"/>
          <w:w w:val="79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898989"/>
          <w:spacing w:val="0"/>
          <w:w w:val="79"/>
          <w:position w:val="1"/>
          <w:sz w:val="20"/>
          <w:szCs w:val="20"/>
        </w:rPr>
        <w:t>&lt;</w:t>
      </w:r>
      <w:r>
        <w:rPr>
          <w:rFonts w:cs="Arial" w:hAnsi="Arial" w:eastAsia="Arial" w:ascii="Arial"/>
          <w:color w:val="898989"/>
          <w:spacing w:val="0"/>
          <w:w w:val="79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898989"/>
          <w:spacing w:val="36"/>
          <w:w w:val="79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B3D3D"/>
          <w:spacing w:val="0"/>
          <w:w w:val="10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B3D3D"/>
          <w:spacing w:val="8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2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92"/>
          <w:position w:val="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57575"/>
          <w:spacing w:val="0"/>
          <w:w w:val="92"/>
          <w:position w:val="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98989"/>
          <w:spacing w:val="0"/>
          <w:w w:val="92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-12"/>
          <w:w w:val="92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42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197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57575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90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57575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nt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[</w:t>
      </w:r>
      <w:r>
        <w:rPr>
          <w:rFonts w:cs="Courier New" w:hAnsi="Courier New" w:eastAsia="Courier New" w:ascii="Courier New"/>
          <w:color w:val="757575"/>
          <w:spacing w:val="0"/>
          <w:w w:val="12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B3D3D"/>
          <w:spacing w:val="0"/>
          <w:w w:val="112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spacing w:val="0"/>
          <w:w w:val="127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9898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70"/>
          <w:sz w:val="17"/>
          <w:szCs w:val="17"/>
        </w:rPr>
        <w:t>/</w:t>
      </w:r>
      <w:r>
        <w:rPr>
          <w:rFonts w:cs="Courier New" w:hAnsi="Courier New" w:eastAsia="Courier New" w:ascii="Courier New"/>
          <w:color w:val="898989"/>
          <w:spacing w:val="59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B3D3D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64"/>
      </w:pPr>
      <w:r>
        <w:pict>
          <v:shape type="#_x0000_t75" style="position:absolute;margin-left:132.857pt;margin-top:0.235724pt;width:85.3312pt;height:9.72098pt;mso-position-horizontal-relative:page;mso-position-vertical-relative:paragraph;z-index:-2576">
            <v:imagedata o:title="" r:id="rId103"/>
          </v:shape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B3D3D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87"/>
        <w:ind w:left="115" w:right="979" w:firstLine="418"/>
      </w:pPr>
      <w:r>
        <w:pict>
          <v:shape type="#_x0000_t75" style="position:absolute;margin-left:90.0118pt;margin-top:0.235724pt;width:449.339pt;height:65.5266pt;mso-position-horizontal-relative:page;mso-position-vertical-relative:paragraph;z-index:-2577">
            <v:imagedata o:title="" r:id="rId104"/>
          </v:shape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8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A2A2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9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A2A2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B3D3D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2121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B3D3D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B3D3D"/>
          <w:spacing w:val="22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B3D3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42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-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den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B3D3D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B3D3D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B3D3D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B3D3D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A2A2A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-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B3D3D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A2A2A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A2A2A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B3D3D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3B3D3D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A2A2A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A2A2A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4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-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8"/>
        <w:ind w:left="107" w:right="1007" w:firstLine="864"/>
      </w:pP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A2A2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B3D3D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B3D3D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    </w:t>
      </w:r>
      <w:r>
        <w:rPr>
          <w:rFonts w:cs="Courier New" w:hAnsi="Courier New" w:eastAsia="Courier New" w:ascii="Courier New"/>
          <w:color w:val="5E5E5E"/>
          <w:spacing w:val="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B3D3D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2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B3D3D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B3D3D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B3D3D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B3D3D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B3D3D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A2A2A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3B3D3D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4C4C4C"/>
          <w:spacing w:val="-4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B3D3D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B3D3D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B3D3D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B3D3D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B3D3D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A2A2A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B3D3D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B3D3D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21212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64"/>
      </w:pP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A2A2A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[</w:t>
      </w:r>
      <w:r>
        <w:rPr>
          <w:rFonts w:cs="Courier New" w:hAnsi="Courier New" w:eastAsia="Courier New" w:ascii="Courier New"/>
          <w:color w:val="2A2A2A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A2A2A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B3D3D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A2A2A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C4C4C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B3D3D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B3D3D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77"/>
          <w:sz w:val="17"/>
          <w:szCs w:val="17"/>
        </w:rPr>
        <w:t>]</w:t>
      </w:r>
      <w:r>
        <w:rPr>
          <w:rFonts w:cs="Courier New" w:hAnsi="Courier New" w:eastAsia="Courier New" w:ascii="Courier New"/>
          <w:color w:val="757575"/>
          <w:w w:val="100"/>
          <w:sz w:val="17"/>
          <w:szCs w:val="17"/>
        </w:rPr>
        <w:t>   </w:t>
      </w:r>
      <w:r>
        <w:rPr>
          <w:rFonts w:cs="Courier New" w:hAnsi="Courier New" w:eastAsia="Courier New" w:ascii="Courier New"/>
          <w:color w:val="757575"/>
          <w:spacing w:val="-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B3D3D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nu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C4C4C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B3D3D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B3D3D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B3D3D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B3D3D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A2A2A"/>
          <w:w w:val="112"/>
          <w:sz w:val="17"/>
          <w:szCs w:val="17"/>
        </w:rPr>
        <w:t>+</w:t>
      </w:r>
      <w:r>
        <w:rPr>
          <w:rFonts w:cs="Courier New" w:hAnsi="Courier New" w:eastAsia="Courier New" w:ascii="Courier New"/>
          <w:color w:val="2A2A2A"/>
          <w:w w:val="105"/>
          <w:sz w:val="17"/>
          <w:szCs w:val="17"/>
        </w:rPr>
        <w:t>+</w:t>
      </w:r>
      <w:r>
        <w:rPr>
          <w:rFonts w:cs="Courier New" w:hAnsi="Courier New" w:eastAsia="Courier New" w:ascii="Courier New"/>
          <w:color w:val="121212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7"/>
      </w:pPr>
      <w:r>
        <w:pict>
          <v:shape type="#_x0000_t75" style="position:absolute;margin-left:89.6517pt;margin-top:0.235724pt;width:414.054pt;height:100.81pt;mso-position-horizontal-relative:page;mso-position-vertical-relative:paragraph;z-index:-2578">
            <v:imagedata o:title="" r:id="rId105"/>
          </v:shape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63"/>
          <w:sz w:val="17"/>
          <w:szCs w:val="17"/>
        </w:rPr>
        <w:t>j</w:t>
      </w:r>
      <w:r>
        <w:rPr>
          <w:rFonts w:cs="Courier New" w:hAnsi="Courier New" w:eastAsia="Courier New" w:ascii="Courier New"/>
          <w:color w:val="757575"/>
          <w:spacing w:val="0"/>
          <w:w w:val="127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3B3D3D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spacing w:val="0"/>
          <w:w w:val="134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E5E5E"/>
          <w:spacing w:val="0"/>
          <w:w w:val="12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B3D3D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B3D3D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121212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00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 w:lineRule="auto" w:line="287"/>
        <w:ind w:left="964" w:right="5241" w:hanging="432"/>
      </w:pP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98989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[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98989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nne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218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57575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57575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20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A2A2A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spacing w:val="0"/>
          <w:w w:val="13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B3D3D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B3D3D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A2A2A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87"/>
        <w:ind w:left="964" w:right="1684"/>
      </w:pP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6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57575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898989"/>
          <w:spacing w:val="2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21212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1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23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4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56</w:t>
      </w:r>
      <w:r>
        <w:rPr>
          <w:rFonts w:cs="Courier New" w:hAnsi="Courier New" w:eastAsia="Courier New" w:ascii="Courier New"/>
          <w:color w:val="2A2A2A"/>
          <w:spacing w:val="0"/>
          <w:w w:val="98"/>
          <w:sz w:val="17"/>
          <w:szCs w:val="17"/>
        </w:rPr>
        <w:t>"</w:t>
      </w:r>
      <w:r>
        <w:rPr>
          <w:rFonts w:cs="Courier New" w:hAnsi="Courier New" w:eastAsia="Courier New" w:ascii="Courier New"/>
          <w:color w:val="4C4C4C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121212"/>
          <w:spacing w:val="0"/>
          <w:w w:val="134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z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ng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A2A2A"/>
          <w:spacing w:val="0"/>
          <w:w w:val="9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4C4C4C"/>
          <w:spacing w:val="0"/>
          <w:w w:val="84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A2A2A"/>
          <w:spacing w:val="0"/>
          <w:w w:val="127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ba</w:t>
      </w:r>
      <w:r>
        <w:rPr>
          <w:rFonts w:cs="Courier New" w:hAnsi="Courier New" w:eastAsia="Courier New" w:ascii="Courier New"/>
          <w:color w:val="2A2A2A"/>
          <w:spacing w:val="0"/>
          <w:w w:val="9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98989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B3D3D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B3D3D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B3D3D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B3D3D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B3D3D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B3D3D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57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B3D3D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B3D3D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2</w:t>
      </w:r>
      <w:r>
        <w:rPr>
          <w:rFonts w:cs="Courier New" w:hAnsi="Courier New" w:eastAsia="Courier New" w:ascii="Courier New"/>
          <w:color w:val="3B3D3D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B3D3D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B3D3D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2A2A2A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57"/>
      </w:pP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57575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A2A2A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64"/>
      </w:pPr>
      <w:r>
        <w:pict>
          <v:shape type="#_x0000_t75" style="position:absolute;margin-left:132.497pt;margin-top:0.235724pt;width:300.999pt;height:20.162pt;mso-position-horizontal-relative:page;mso-position-vertical-relative:paragraph;z-index:-2579">
            <v:imagedata o:title="" r:id="rId106"/>
          </v:shape>
        </w:pic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57575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21212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A2A2A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21212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9898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um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9CA4B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9CA4B2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7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21212"/>
          <w:spacing w:val="0"/>
          <w:w w:val="63"/>
          <w:sz w:val="17"/>
          <w:szCs w:val="17"/>
        </w:rPr>
        <w:t>"</w:t>
      </w:r>
      <w:r>
        <w:rPr>
          <w:rFonts w:cs="Courier New" w:hAnsi="Courier New" w:eastAsia="Courier New" w:ascii="Courier New"/>
          <w:color w:val="5E5E5E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A2A2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 w:lineRule="exact" w:line="180"/>
        <w:ind w:left="964"/>
      </w:pP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757575"/>
          <w:spacing w:val="9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7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21212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spacing w:val="0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5"/>
          <w:position w:val="1"/>
          <w:sz w:val="17"/>
          <w:szCs w:val="17"/>
        </w:rPr>
        <w:t>ex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ti</w:t>
      </w:r>
      <w:r>
        <w:rPr>
          <w:rFonts w:cs="Courier New" w:hAnsi="Courier New" w:eastAsia="Courier New" w:ascii="Courier New"/>
          <w:color w:val="757575"/>
          <w:spacing w:val="0"/>
          <w:w w:val="12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B3D3D"/>
          <w:spacing w:val="0"/>
          <w:w w:val="12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7"/>
        <w:ind w:left="979"/>
      </w:pPr>
      <w:r>
        <w:pict>
          <v:group style="position:absolute;margin-left:90.0118pt;margin-top:3.9202pt;width:408.293pt;height:180.018pt;mso-position-horizontal-relative:page;mso-position-vertical-relative:paragraph;z-index:-2581" coordorigin="1800,78" coordsize="8166,3600">
            <v:shape type="#_x0000_t75" style="position:absolute;left:1800;top:78;width:8166;height:3600">
              <v:imagedata o:title="" r:id="rId107"/>
            </v:shape>
            <v:shape type="#_x0000_t75" style="position:absolute;left:8202;top:3052;width:727;height:180">
              <v:imagedata o:title="" r:id="rId108"/>
            </v:shape>
            <v:shape type="#_x0000_t75" style="position:absolute;left:9217;top:3088;width:619;height:144">
              <v:imagedata o:title="" r:id="rId109"/>
            </v:shape>
            <v:shape type="#_x0000_t75" style="position:absolute;left:5991;top:1223;width:3442;height:1541">
              <v:imagedata o:title="" r:id="rId110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CCCCCC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CCCCCC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21212"/>
          <w:spacing w:val="0"/>
          <w:w w:val="78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21212"/>
          <w:spacing w:val="0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21212"/>
          <w:spacing w:val="4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B3D3D"/>
          <w:spacing w:val="0"/>
          <w:w w:val="7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B3D3D"/>
          <w:spacing w:val="41"/>
          <w:w w:val="78"/>
          <w:sz w:val="17"/>
          <w:szCs w:val="17"/>
        </w:rPr>
        <w:t> </w:t>
      </w:r>
      <w:r>
        <w:rPr>
          <w:rFonts w:cs="Arial" w:hAnsi="Arial" w:eastAsia="Arial" w:ascii="Arial"/>
          <w:color w:val="898989"/>
          <w:spacing w:val="0"/>
          <w:w w:val="100"/>
          <w:sz w:val="19"/>
          <w:szCs w:val="19"/>
        </w:rPr>
        <w:t>&lt;</w:t>
      </w:r>
      <w:r>
        <w:rPr>
          <w:rFonts w:cs="Arial" w:hAnsi="Arial" w:eastAsia="Arial" w:ascii="Arial"/>
          <w:color w:val="898989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B3D3D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B3D3D"/>
          <w:spacing w:val="9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-14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5E5E5E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E5E5E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4C4C4C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B3D3D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21212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57575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63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nt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C4C4C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B3D3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A2A2A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98989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B3D3D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3"/>
        <w:ind w:left="1396"/>
      </w:pP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7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E5E5E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21212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A2A2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57575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E5E5E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21212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9898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21212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A2A2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60"/>
        <w:ind w:left="1396"/>
        <w:sectPr>
          <w:pgMar w:footer="1118" w:header="349" w:top="1240" w:bottom="280" w:left="1700" w:right="440"/>
          <w:footerReference w:type="default" r:id="rId100"/>
          <w:pgSz w:w="12220" w:h="15820"/>
        </w:sectPr>
      </w:pPr>
      <w:r>
        <w:rPr>
          <w:rFonts w:cs="Courier New" w:hAnsi="Courier New" w:eastAsia="Courier New" w:ascii="Courier New"/>
          <w:color w:val="757575"/>
          <w:w w:val="91"/>
          <w:position w:val="-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105"/>
          <w:position w:val="-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w w:val="112"/>
          <w:position w:val="-8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E5E5E"/>
          <w:w w:val="98"/>
          <w:position w:val="-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w w:val="98"/>
          <w:position w:val="-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w w:val="112"/>
          <w:position w:val="-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w w:val="211"/>
          <w:position w:val="-8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E5E5E"/>
          <w:spacing w:val="28"/>
          <w:w w:val="100"/>
          <w:position w:val="-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0"/>
          <w:position w:val="-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position w:val="-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position w:val="-8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E5E5E"/>
          <w:spacing w:val="0"/>
          <w:w w:val="141"/>
          <w:position w:val="-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position w:val="-8"/>
          <w:sz w:val="17"/>
          <w:szCs w:val="17"/>
        </w:rPr>
        <w:t>ex</w:t>
      </w:r>
      <w:r>
        <w:rPr>
          <w:rFonts w:cs="Courier New" w:hAnsi="Courier New" w:eastAsia="Courier New" w:ascii="Courier New"/>
          <w:color w:val="5E5E5E"/>
          <w:spacing w:val="0"/>
          <w:w w:val="98"/>
          <w:position w:val="-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91"/>
          <w:position w:val="-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E5E5E"/>
          <w:spacing w:val="0"/>
          <w:w w:val="84"/>
          <w:position w:val="-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B3D3D"/>
          <w:spacing w:val="0"/>
          <w:w w:val="120"/>
          <w:position w:val="-8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84"/>
        <w:ind w:left="1396" w:right="-29"/>
      </w:pP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A2A2A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C4C4C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C4C4C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4C4C4C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A2A2A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A2A2A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21212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C4C4C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4C4C4C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C4C4C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B3D3D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21212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121212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B3D3D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3B3D3D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B3D3D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2A2A2A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21212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21212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4C4C4C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C4C4C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B3D3D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B3D3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21212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3B3D3D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3B3D3D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A2A2A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B3D3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B3D3D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A2A2A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5E5E5E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A2A2A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2A2A2A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3B3D3D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3B3D3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C4C4C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A2A2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A2A2A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B3D3D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3B3D3D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A2A2A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B3D3D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A2A2A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5E5E5E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757575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B3D3D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3B3D3D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21212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C4C4C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A2A2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A2A2A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5E5E5E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A2A2A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A2A2A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B3D3D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21212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" w:lineRule="exact" w:line="180"/>
        <w:ind w:left="1396"/>
      </w:pP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3</w:t>
      </w:r>
      <w:r>
        <w:rPr>
          <w:rFonts w:cs="Courier New" w:hAnsi="Courier New" w:eastAsia="Courier New" w:ascii="Courier New"/>
          <w:color w:val="757575"/>
          <w:spacing w:val="3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4C4C4C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A2A2A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E5E5E"/>
          <w:spacing w:val="0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12"/>
          <w:position w:val="1"/>
          <w:sz w:val="17"/>
          <w:szCs w:val="17"/>
        </w:rPr>
        <w:t>x</w:t>
      </w:r>
      <w:r>
        <w:rPr>
          <w:rFonts w:cs="Courier New" w:hAnsi="Courier New" w:eastAsia="Courier New" w:ascii="Courier New"/>
          <w:color w:val="5E5E5E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98989"/>
          <w:spacing w:val="0"/>
          <w:w w:val="112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91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B3D3D"/>
          <w:spacing w:val="0"/>
          <w:w w:val="12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340"/>
      </w:pPr>
      <w:r>
        <w:br w:type="column"/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-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position w:val="-2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spacing w:val="24"/>
          <w:w w:val="100"/>
          <w:position w:val="-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-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-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position w:val="-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-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-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18"/>
          <w:w w:val="100"/>
          <w:position w:val="-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position w:val="-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00"/>
          <w:position w:val="-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B3D3D"/>
          <w:spacing w:val="0"/>
          <w:w w:val="100"/>
          <w:position w:val="-2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B3D3D"/>
          <w:spacing w:val="36"/>
          <w:w w:val="100"/>
          <w:position w:val="-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position w:val="-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-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position w:val="-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12"/>
          <w:position w:val="-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5"/>
          <w:position w:val="-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A2A2A"/>
          <w:spacing w:val="0"/>
          <w:w w:val="98"/>
          <w:position w:val="-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position w:val="-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C4C4C"/>
          <w:spacing w:val="0"/>
          <w:w w:val="105"/>
          <w:position w:val="-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98"/>
          <w:position w:val="-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05"/>
          <w:position w:val="-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7"/>
          <w:position w:val="-1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-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8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121212"/>
          <w:spacing w:val="0"/>
          <w:w w:val="38"/>
          <w:position w:val="1"/>
          <w:sz w:val="34"/>
          <w:szCs w:val="34"/>
        </w:rPr>
        <w:t>..</w:t>
      </w:r>
      <w:r>
        <w:rPr>
          <w:rFonts w:cs="Arial" w:hAnsi="Arial" w:eastAsia="Arial" w:ascii="Arial"/>
          <w:color w:val="121212"/>
          <w:spacing w:val="-51"/>
          <w:w w:val="100"/>
          <w:position w:val="1"/>
          <w:sz w:val="34"/>
          <w:szCs w:val="34"/>
        </w:rPr>
        <w:t> </w:t>
      </w:r>
      <w:r>
        <w:rPr>
          <w:rFonts w:cs="Arial" w:hAnsi="Arial" w:eastAsia="Arial" w:ascii="Arial"/>
          <w:color w:val="757575"/>
          <w:spacing w:val="0"/>
          <w:w w:val="100"/>
          <w:position w:val="1"/>
          <w:sz w:val="13"/>
          <w:szCs w:val="13"/>
        </w:rPr>
        <w:t>)</w:t>
      </w:r>
      <w:r>
        <w:rPr>
          <w:rFonts w:cs="Arial" w:hAnsi="Arial" w:eastAsia="Arial" w:ascii="Arial"/>
          <w:color w:val="757575"/>
          <w:spacing w:val="29"/>
          <w:w w:val="100"/>
          <w:position w:val="1"/>
          <w:sz w:val="13"/>
          <w:szCs w:val="13"/>
        </w:rPr>
        <w:t> </w:t>
      </w:r>
      <w:r>
        <w:rPr>
          <w:rFonts w:cs="Arial" w:hAnsi="Arial" w:eastAsia="Arial" w:ascii="Arial"/>
          <w:color w:val="2A2A2A"/>
          <w:spacing w:val="0"/>
          <w:w w:val="139"/>
          <w:position w:val="1"/>
          <w:sz w:val="13"/>
          <w:szCs w:val="13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</w:pPr>
      <w:r>
        <w:rPr>
          <w:rFonts w:cs="Courier New" w:hAnsi="Courier New" w:eastAsia="Courier New" w:ascii="Courier New"/>
          <w:color w:val="757575"/>
          <w:spacing w:val="0"/>
          <w:w w:val="104"/>
          <w:sz w:val="17"/>
          <w:szCs w:val="17"/>
        </w:rPr>
        <w:t>p</w:t>
      </w:r>
      <w:r>
        <w:rPr>
          <w:rFonts w:cs="Courier New" w:hAnsi="Courier New" w:eastAsia="Courier New" w:ascii="Courier New"/>
          <w:color w:val="4C4C4C"/>
          <w:spacing w:val="0"/>
          <w:w w:val="104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5E5E5E"/>
          <w:spacing w:val="0"/>
          <w:w w:val="104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10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104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4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1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C4C4C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2A2A2A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A2A2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21212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12121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21212"/>
          <w:spacing w:val="-3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color w:val="2A2A2A"/>
          <w:spacing w:val="0"/>
          <w:w w:val="48"/>
          <w:position w:val="3"/>
          <w:sz w:val="15"/>
          <w:szCs w:val="15"/>
        </w:rPr>
        <w:t>11</w:t>
      </w:r>
      <w:r>
        <w:rPr>
          <w:rFonts w:cs="Times New Roman" w:hAnsi="Times New Roman" w:eastAsia="Times New Roman" w:ascii="Times New Roman"/>
          <w:b/>
          <w:color w:val="757575"/>
          <w:spacing w:val="0"/>
          <w:w w:val="172"/>
          <w:position w:val="3"/>
          <w:sz w:val="15"/>
          <w:szCs w:val="15"/>
        </w:rPr>
        <w:t>)</w:t>
      </w:r>
      <w:r>
        <w:rPr>
          <w:rFonts w:cs="Times New Roman" w:hAnsi="Times New Roman" w:eastAsia="Times New Roman" w:ascii="Times New Roman"/>
          <w:b/>
          <w:color w:val="757575"/>
          <w:spacing w:val="0"/>
          <w:w w:val="100"/>
          <w:position w:val="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b/>
          <w:color w:val="757575"/>
          <w:spacing w:val="-10"/>
          <w:w w:val="100"/>
          <w:position w:val="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position w:val="3"/>
          <w:sz w:val="15"/>
          <w:szCs w:val="15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eg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B3D3D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A2A2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21212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12121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21212"/>
          <w:spacing w:val="-3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color w:val="2A2A2A"/>
          <w:spacing w:val="0"/>
          <w:w w:val="48"/>
          <w:position w:val="3"/>
          <w:sz w:val="15"/>
          <w:szCs w:val="15"/>
        </w:rPr>
        <w:t>11</w:t>
      </w:r>
      <w:r>
        <w:rPr>
          <w:rFonts w:cs="Times New Roman" w:hAnsi="Times New Roman" w:eastAsia="Times New Roman" w:ascii="Times New Roman"/>
          <w:b/>
          <w:color w:val="898989"/>
          <w:spacing w:val="0"/>
          <w:w w:val="172"/>
          <w:position w:val="3"/>
          <w:sz w:val="15"/>
          <w:szCs w:val="15"/>
        </w:rPr>
        <w:t>)</w:t>
      </w:r>
      <w:r>
        <w:rPr>
          <w:rFonts w:cs="Times New Roman" w:hAnsi="Times New Roman" w:eastAsia="Times New Roman" w:ascii="Times New Roman"/>
          <w:b/>
          <w:color w:val="898989"/>
          <w:spacing w:val="0"/>
          <w:w w:val="100"/>
          <w:position w:val="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b/>
          <w:color w:val="898989"/>
          <w:spacing w:val="-10"/>
          <w:w w:val="100"/>
          <w:position w:val="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b/>
          <w:color w:val="2A2A2A"/>
          <w:spacing w:val="0"/>
          <w:w w:val="100"/>
          <w:position w:val="3"/>
          <w:sz w:val="15"/>
          <w:szCs w:val="15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53"/>
        <w:sectPr>
          <w:type w:val="continuous"/>
          <w:pgSz w:w="12220" w:h="15820"/>
          <w:pgMar w:top="1220" w:bottom="280" w:left="1700" w:right="440"/>
          <w:cols w:num="2" w:equalWidth="off">
            <w:col w:w="4184" w:space="122"/>
            <w:col w:w="5774"/>
          </w:cols>
        </w:sectPr>
      </w:pP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er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er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4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2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C4C4C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A2A2A"/>
          <w:spacing w:val="0"/>
          <w:w w:val="77"/>
          <w:position w:val="1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A2A2A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A2A2A"/>
          <w:spacing w:val="-38"/>
          <w:w w:val="100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3B3D3D"/>
          <w:spacing w:val="0"/>
          <w:w w:val="38"/>
          <w:position w:val="3"/>
          <w:sz w:val="34"/>
          <w:szCs w:val="34"/>
        </w:rPr>
        <w:t>..</w:t>
      </w:r>
      <w:r>
        <w:rPr>
          <w:rFonts w:cs="Arial" w:hAnsi="Arial" w:eastAsia="Arial" w:ascii="Arial"/>
          <w:color w:val="3B3D3D"/>
          <w:spacing w:val="-51"/>
          <w:w w:val="100"/>
          <w:position w:val="3"/>
          <w:sz w:val="34"/>
          <w:szCs w:val="34"/>
        </w:rPr>
        <w:t> </w:t>
      </w:r>
      <w:r>
        <w:rPr>
          <w:rFonts w:cs="Arial" w:hAnsi="Arial" w:eastAsia="Arial" w:ascii="Arial"/>
          <w:color w:val="757575"/>
          <w:spacing w:val="0"/>
          <w:w w:val="100"/>
          <w:position w:val="3"/>
          <w:sz w:val="13"/>
          <w:szCs w:val="13"/>
        </w:rPr>
        <w:t>)</w:t>
      </w:r>
      <w:r>
        <w:rPr>
          <w:rFonts w:cs="Arial" w:hAnsi="Arial" w:eastAsia="Arial" w:ascii="Arial"/>
          <w:color w:val="757575"/>
          <w:spacing w:val="29"/>
          <w:w w:val="100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2A2A2A"/>
          <w:spacing w:val="0"/>
          <w:w w:val="129"/>
          <w:position w:val="3"/>
          <w:sz w:val="14"/>
          <w:szCs w:val="14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78"/>
        <w:ind w:left="107" w:right="-29" w:firstLine="1275"/>
      </w:pPr>
      <w:r>
        <w:pict>
          <v:shape type="#_x0000_t75" style="position:absolute;margin-left:506.586pt;margin-top:3.0558pt;width:30.604pt;height:8.64087pt;mso-position-horizontal-relative:page;mso-position-vertical-relative:paragraph;z-index:-2580">
            <v:imagedata o:title="" r:id="rId111"/>
          </v:shape>
        </w:pic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E5E5E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2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ol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A2A2A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w w:val="14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na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w w:val="91"/>
          <w:sz w:val="17"/>
          <w:szCs w:val="17"/>
        </w:rPr>
        <w:t>2</w:t>
      </w:r>
      <w:r>
        <w:rPr>
          <w:rFonts w:cs="Courier New" w:hAnsi="Courier New" w:eastAsia="Courier New" w:ascii="Courier New"/>
          <w:color w:val="5E5E5E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E5E5E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3</w:t>
      </w:r>
      <w:r>
        <w:rPr>
          <w:rFonts w:cs="Courier New" w:hAnsi="Courier New" w:eastAsia="Courier New" w:ascii="Courier New"/>
          <w:color w:val="898989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B3D3D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1" w:lineRule="exact" w:line="160"/>
        <w:ind w:left="993"/>
      </w:pPr>
      <w:r>
        <w:rPr>
          <w:rFonts w:cs="Times New Roman" w:hAnsi="Times New Roman" w:eastAsia="Times New Roman" w:ascii="Times New Roman"/>
          <w:color w:val="898989"/>
          <w:spacing w:val="0"/>
          <w:w w:val="60"/>
          <w:sz w:val="15"/>
          <w:szCs w:val="15"/>
        </w:rPr>
        <w:t>}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right="-46"/>
      </w:pPr>
      <w:r>
        <w:br w:type="column"/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right="-46"/>
      </w:pPr>
      <w:r>
        <w:br w:type="column"/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sectPr>
          <w:type w:val="continuous"/>
          <w:pgSz w:w="12220" w:h="15820"/>
          <w:pgMar w:top="1220" w:bottom="280" w:left="1700" w:right="440"/>
          <w:cols w:num="4" w:equalWidth="off">
            <w:col w:w="6200" w:space="309"/>
            <w:col w:w="713" w:space="309"/>
            <w:col w:w="591" w:space="316"/>
            <w:col w:w="1642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8" w:lineRule="auto" w:line="278"/>
        <w:ind w:left="964" w:right="2440"/>
        <w:sectPr>
          <w:type w:val="continuous"/>
          <w:pgSz w:w="12220" w:h="15820"/>
          <w:pgMar w:top="1220" w:bottom="280" w:left="1700" w:right="440"/>
        </w:sectPr>
      </w:pPr>
      <w:r>
        <w:pict>
          <v:shape type="#_x0000_t75" style="position:absolute;margin-left:132.497pt;margin-top:2.63572pt;width:333.404pt;height:20.8821pt;mso-position-horizontal-relative:page;mso-position-vertical-relative:paragraph;z-index:-2582">
            <v:imagedata o:title="" r:id="rId112"/>
          </v:shape>
        </w:pic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21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57575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B3D3D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ne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2A2A2A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A2A2A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A2A2A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\</w:t>
      </w:r>
      <w:r>
        <w:rPr>
          <w:rFonts w:cs="Courier New" w:hAnsi="Courier New" w:eastAsia="Courier New" w:ascii="Courier New"/>
          <w:color w:val="757575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29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4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898989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8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8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88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78"/>
          <w:w w:val="8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A2A2A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57575"/>
          <w:spacing w:val="0"/>
          <w:w w:val="218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57575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56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B3D3D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0"/>
      </w:pPr>
      <w:r>
        <w:pict>
          <v:shape type="#_x0000_t75" style="position:absolute;margin-left:89.2917pt;margin-top:2.01106pt;width:87.1314pt;height:11.5212pt;mso-position-horizontal-relative:page;mso-position-vertical-relative:paragraph;z-index:-2558">
            <v:imagedata o:title="" r:id="rId114"/>
          </v:shape>
        </w:pic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p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r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x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i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m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ci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ó</w:t>
      </w:r>
      <w:r>
        <w:rPr>
          <w:rFonts w:cs="Arial" w:hAnsi="Arial" w:eastAsia="Arial" w:ascii="Arial"/>
          <w:b/>
          <w:spacing w:val="0"/>
          <w:w w:val="105"/>
          <w:sz w:val="18"/>
          <w:szCs w:val="18"/>
        </w:rPr>
        <w:t>n</w:t>
      </w:r>
      <w:r>
        <w:rPr>
          <w:rFonts w:cs="Arial" w:hAnsi="Arial" w:eastAsia="Arial" w:ascii="Arial"/>
          <w:b/>
          <w:spacing w:val="9"/>
          <w:w w:val="105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36"/>
          <w:sz w:val="18"/>
          <w:szCs w:val="18"/>
        </w:rPr>
        <w:t>0</w:t>
      </w:r>
      <w:r>
        <w:rPr>
          <w:rFonts w:cs="Arial" w:hAnsi="Arial" w:eastAsia="Arial" w:ascii="Arial"/>
          <w:b/>
          <w:spacing w:val="0"/>
          <w:w w:val="151"/>
          <w:sz w:val="18"/>
          <w:szCs w:val="18"/>
        </w:rPr>
        <w:t>0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0"/>
      </w:pPr>
      <w:r>
        <w:pict>
          <v:group style="position:absolute;margin-left:89.6517pt;margin-top:0.59576pt;width:219.989pt;height:66.6067pt;mso-position-horizontal-relative:page;mso-position-vertical-relative:paragraph;z-index:-2559" coordorigin="1793,12" coordsize="4400,1332">
            <v:shape type="#_x0000_t75" style="position:absolute;left:2218;top:466;width:2463;height:878">
              <v:imagedata o:title="" r:id="rId115"/>
            </v:shape>
            <v:shape type="#_x0000_t75" style="position:absolute;left:1793;top:12;width:4400;height:418">
              <v:imagedata o:title="" r:id="rId116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3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07070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0707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J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532"/>
      </w:pP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F7F7F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07070"/>
          <w:spacing w:val="0"/>
          <w:w w:val="7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92929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93939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5" w:lineRule="auto" w:line="280"/>
        <w:ind w:left="532" w:right="7078"/>
      </w:pP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F7F7F"/>
          <w:spacing w:val="4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5E5E5E"/>
          <w:spacing w:val="0"/>
          <w:w w:val="100"/>
          <w:position w:val="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07070"/>
          <w:spacing w:val="0"/>
          <w:w w:val="100"/>
          <w:position w:val="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07070"/>
          <w:spacing w:val="2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E5E5E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31313"/>
          <w:spacing w:val="0"/>
          <w:w w:val="10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31313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41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5E5E5E"/>
          <w:spacing w:val="0"/>
          <w:w w:val="100"/>
          <w:position w:val="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07070"/>
          <w:spacing w:val="0"/>
          <w:w w:val="100"/>
          <w:position w:val="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07070"/>
          <w:spacing w:val="36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position w:val="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07070"/>
          <w:spacing w:val="0"/>
          <w:w w:val="112"/>
          <w:position w:val="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98"/>
          <w:position w:val="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31313"/>
          <w:spacing w:val="0"/>
          <w:w w:val="77"/>
          <w:position w:val="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31313"/>
          <w:spacing w:val="0"/>
          <w:w w:val="77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F7F7F"/>
          <w:spacing w:val="34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07070"/>
          <w:spacing w:val="0"/>
          <w:w w:val="100"/>
          <w:position w:val="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36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8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84949"/>
          <w:spacing w:val="0"/>
          <w:w w:val="105"/>
          <w:position w:val="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07070"/>
          <w:spacing w:val="0"/>
          <w:w w:val="105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A2A2A"/>
          <w:spacing w:val="0"/>
          <w:w w:val="77"/>
          <w:position w:val="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A2A2A"/>
          <w:spacing w:val="0"/>
          <w:w w:val="77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F7F7F"/>
          <w:spacing w:val="34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position w:val="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36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8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07070"/>
          <w:spacing w:val="0"/>
          <w:w w:val="112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07070"/>
          <w:spacing w:val="0"/>
          <w:w w:val="84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A2A2A"/>
          <w:spacing w:val="0"/>
          <w:w w:val="91"/>
          <w:position w:val="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1.255pt;margin-top:0.235724pt;width:182.184pt;height:20.162pt;mso-position-horizontal-relative:page;mso-position-vertical-relative:paragraph;z-index:-2560">
            <v:imagedata o:title="" r:id="rId117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ti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7F7F7F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0707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0707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0707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93939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39.698pt;height:19.802pt;mso-position-horizontal-relative:page;mso-position-vertical-relative:paragraph;z-index:-2561">
            <v:imagedata o:title="" r:id="rId118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94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8494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E5E5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A2A2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8494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E5E5E"/>
          <w:spacing w:val="-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72"/>
      </w:pPr>
      <w:r>
        <w:rPr>
          <w:rFonts w:cs="Courier New" w:hAnsi="Courier New" w:eastAsia="Courier New" w:ascii="Courier New"/>
          <w:color w:val="5E5E5E"/>
          <w:w w:val="77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0707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8494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84949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8494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2A2A2A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31313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lineRule="auto" w:line="262"/>
        <w:ind w:left="964" w:right="4806" w:hanging="432"/>
      </w:pPr>
      <w:r>
        <w:pict>
          <v:shape type="#_x0000_t75" style="position:absolute;margin-left:235.831pt;margin-top:23.2781pt;width:14.7619pt;height:7.9208pt;mso-position-horizontal-relative:page;mso-position-vertical-relative:paragraph;z-index:-2563">
            <v:imagedata o:title="" r:id="rId119"/>
          </v:shape>
        </w:pict>
      </w:r>
      <w:r>
        <w:pict>
          <v:group style="position:absolute;margin-left:110.895pt;margin-top:0.235724pt;width:236.551pt;height:30.6031pt;mso-position-horizontal-relative:page;mso-position-vertical-relative:paragraph;z-index:-2562" coordorigin="2218,5" coordsize="4731,612">
            <v:shape type="#_x0000_t75" style="position:absolute;left:2657;top:458;width:1951;height:158">
              <v:imagedata o:title="" r:id="rId120"/>
            </v:shape>
            <v:shape type="#_x0000_t75" style="position:absolute;left:2218;top:5;width:4731;height:396">
              <v:imagedata o:title="" r:id="rId121"/>
            </v:shape>
            <w10:wrap type="none"/>
          </v:group>
        </w:pict>
      </w:r>
      <w:r>
        <w:pict>
          <v:shape type="#_x0000_t202" style="position:absolute;margin-left:247.352pt;margin-top:27.1249pt;width:2.16028pt;height:7.3pt;mso-position-horizontal-relative:page;mso-position-vertical-relative:paragraph;z-index:-255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4"/>
                      <w:szCs w:val="14"/>
                    </w:rPr>
                    <w:jc w:val="left"/>
                    <w:spacing w:lineRule="exact" w:line="140"/>
                    <w:ind w:right="-42"/>
                  </w:pPr>
                  <w:r>
                    <w:rPr>
                      <w:rFonts w:cs="Times New Roman" w:hAnsi="Times New Roman" w:eastAsia="Times New Roman" w:ascii="Times New Roman"/>
                      <w:color w:val="131313"/>
                      <w:spacing w:val="0"/>
                      <w:w w:val="171"/>
                      <w:sz w:val="14"/>
                      <w:szCs w:val="14"/>
                    </w:rPr>
                    <w:t>'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8494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3131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8494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3131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A2A2A"/>
          <w:spacing w:val="0"/>
          <w:w w:val="100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2A2A2A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2A2A2A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8494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48494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A2A2A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48494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07070"/>
          <w:spacing w:val="8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0707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48494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0707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E5E5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07070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84949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25"/>
          <w:sz w:val="19"/>
          <w:szCs w:val="19"/>
        </w:rPr>
        <w:t>!</w:t>
      </w:r>
      <w:r>
        <w:rPr>
          <w:rFonts w:cs="Courier New" w:hAnsi="Courier New" w:eastAsia="Courier New" w:ascii="Courier New"/>
          <w:color w:val="000000"/>
          <w:spacing w:val="0"/>
          <w:w w:val="126"/>
          <w:sz w:val="19"/>
          <w:szCs w:val="19"/>
        </w:rPr>
        <w:t>=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2A2A2A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93939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131313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131313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8494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949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39393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E5E5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31313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31313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07070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2A2A2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84949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E5E5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93939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A2A2A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39393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313"/>
          <w:spacing w:val="0"/>
          <w:w w:val="144"/>
          <w:sz w:val="12"/>
          <w:szCs w:val="12"/>
        </w:rPr>
        <w:t>=</w:t>
      </w:r>
      <w:r>
        <w:rPr>
          <w:rFonts w:cs="Arial" w:hAnsi="Arial" w:eastAsia="Arial" w:ascii="Arial"/>
          <w:color w:val="131313"/>
          <w:spacing w:val="0"/>
          <w:w w:val="144"/>
          <w:sz w:val="12"/>
          <w:szCs w:val="12"/>
        </w:rPr>
        <w:t> </w:t>
      </w:r>
      <w:r>
        <w:rPr>
          <w:rFonts w:cs="Arial" w:hAnsi="Arial" w:eastAsia="Arial" w:ascii="Arial"/>
          <w:color w:val="131313"/>
          <w:spacing w:val="34"/>
          <w:w w:val="14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2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54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000000"/>
          <w:spacing w:val="0"/>
          <w:w w:val="534"/>
          <w:position w:val="6"/>
          <w:sz w:val="7"/>
          <w:szCs w:val="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7"/>
          <w:szCs w:val="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532"/>
      </w:pPr>
      <w:r>
        <w:pict>
          <v:shape type="#_x0000_t75" style="position:absolute;margin-left:110.895pt;margin-top:2.53572pt;width:133.938pt;height:19.802pt;mso-position-horizontal-relative:page;mso-position-vertical-relative:paragraph;z-index:-2564">
            <v:imagedata o:title="" r:id="rId122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07070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8494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07070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0707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8494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8494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8494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5E5E5E"/>
          <w:spacing w:val="-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8494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8494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0707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31313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lineRule="auto" w:line="266"/>
        <w:ind w:left="964" w:right="5137" w:hanging="432"/>
      </w:pPr>
      <w:r>
        <w:pict>
          <v:shape type="#_x0000_t75" style="position:absolute;margin-left:230.43pt;margin-top:23.6381pt;width:14.4019pt;height:7.9208pt;mso-position-horizontal-relative:page;mso-position-vertical-relative:paragraph;z-index:-2566">
            <v:imagedata o:title="" r:id="rId123"/>
          </v:shape>
        </w:pict>
      </w:r>
      <w:r>
        <w:pict>
          <v:group style="position:absolute;margin-left:110.895pt;margin-top:0.59576pt;width:220.349pt;height:30.2431pt;mso-position-horizontal-relative:page;mso-position-vertical-relative:paragraph;z-index:-2565" coordorigin="2218,12" coordsize="4407,605">
            <v:shape type="#_x0000_t75" style="position:absolute;left:2657;top:466;width:1836;height:151">
              <v:imagedata o:title="" r:id="rId124"/>
            </v:shape>
            <v:shape type="#_x0000_t75" style="position:absolute;left:2218;top:12;width:4407;height:396">
              <v:imagedata o:title="" r:id="rId125"/>
            </v:shape>
            <w10:wrap type="none"/>
          </v:group>
        </w:pict>
      </w:r>
      <w:r>
        <w:pict>
          <v:shape type="#_x0000_t202" style="position:absolute;margin-left:241.952pt;margin-top:27.7946pt;width:2.16028pt;height:8.2pt;mso-position-horizontal-relative:page;mso-position-vertical-relative:paragraph;z-index:-2556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6"/>
                      <w:szCs w:val="16"/>
                    </w:rPr>
                    <w:jc w:val="left"/>
                    <w:spacing w:lineRule="exact" w:line="160"/>
                    <w:ind w:right="-45"/>
                  </w:pPr>
                  <w:r>
                    <w:rPr>
                      <w:rFonts w:cs="Arial" w:hAnsi="Arial" w:eastAsia="Arial" w:ascii="Arial"/>
                      <w:color w:val="393939"/>
                      <w:spacing w:val="0"/>
                      <w:w w:val="142"/>
                      <w:sz w:val="16"/>
                      <w:szCs w:val="16"/>
                    </w:rPr>
                    <w:t>'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8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07070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27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0707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A2A2A"/>
          <w:spacing w:val="0"/>
          <w:w w:val="18"/>
          <w:sz w:val="19"/>
          <w:szCs w:val="19"/>
        </w:rPr>
        <w:t>!</w:t>
      </w:r>
      <w:r>
        <w:rPr>
          <w:rFonts w:cs="Courier New" w:hAnsi="Courier New" w:eastAsia="Courier New" w:ascii="Courier New"/>
          <w:color w:val="7F7F7F"/>
          <w:spacing w:val="0"/>
          <w:w w:val="126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07070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31313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ur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A2A2A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A2A2A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7F7F7F"/>
          <w:spacing w:val="0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707070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707070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707070"/>
          <w:spacing w:val="32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92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54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000000"/>
          <w:spacing w:val="0"/>
          <w:w w:val="534"/>
          <w:position w:val="6"/>
          <w:sz w:val="7"/>
          <w:szCs w:val="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7"/>
          <w:szCs w:val="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532"/>
      </w:pPr>
      <w:r>
        <w:pict>
          <v:shape type="#_x0000_t75" style="position:absolute;margin-left:110.895pt;margin-top:2.89576pt;width:144.739pt;height:19.442pt;mso-position-horizontal-relative:page;mso-position-vertical-relative:paragraph;z-index:-2567">
            <v:imagedata o:title="" r:id="rId126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94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-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29292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0707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2A2A2A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66"/>
        <w:ind w:left="964" w:right="4806" w:hanging="432"/>
      </w:pPr>
      <w:r>
        <w:pict>
          <v:shape type="#_x0000_t75" style="position:absolute;margin-left:111.255pt;margin-top:0.235724pt;width:236.191pt;height:30.9631pt;mso-position-horizontal-relative:page;mso-position-vertical-relative:paragraph;z-index:-2568">
            <v:imagedata o:title="" r:id="rId127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929292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94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0707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2929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F7F7F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07070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F7F7F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7F7F7F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E5E5E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A2A2A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uno</w:t>
      </w:r>
      <w:r>
        <w:rPr>
          <w:rFonts w:cs="Courier New" w:hAnsi="Courier New" w:eastAsia="Courier New" w:ascii="Courier New"/>
          <w:color w:val="7F7F7F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F7F7F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93939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93939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31313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E5E5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8494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7F7F7F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7F7F7F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7F7F7F"/>
          <w:spacing w:val="24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31313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44.739pt;height:19.442pt;mso-position-horizontal-relative:page;mso-position-vertical-relative:paragraph;z-index:-2569">
            <v:imagedata o:title="" r:id="rId128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8494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0707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8494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8494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-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0707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3"/>
        <w:ind w:left="964"/>
      </w:pP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0707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2929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0707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A2A2A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66"/>
        <w:ind w:left="964" w:right="4806" w:hanging="432"/>
      </w:pPr>
      <w:r>
        <w:pict>
          <v:shape type="#_x0000_t75" style="position:absolute;margin-left:110.895pt;margin-top:0.595761pt;width:236.551pt;height:30.9631pt;mso-position-horizontal-relative:page;mso-position-vertical-relative:paragraph;z-index:-2570">
            <v:imagedata o:title="" r:id="rId129"/>
          </v:shape>
        </w:pic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A2A2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0707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8494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A2A2A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8494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94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8494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E5E5E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F7F7F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E5E5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131313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31313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07070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E5E5E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8494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949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39393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31313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E5E5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31313"/>
          <w:spacing w:val="0"/>
          <w:w w:val="82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31313"/>
          <w:spacing w:val="28"/>
          <w:w w:val="8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93939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93939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07070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2A2A2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31313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E5E5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9393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94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8494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8494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84949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313"/>
          <w:spacing w:val="0"/>
          <w:w w:val="133"/>
          <w:sz w:val="12"/>
          <w:szCs w:val="12"/>
        </w:rPr>
        <w:t>=</w:t>
      </w:r>
      <w:r>
        <w:rPr>
          <w:rFonts w:cs="Arial" w:hAnsi="Arial" w:eastAsia="Arial" w:ascii="Arial"/>
          <w:color w:val="131313"/>
          <w:spacing w:val="0"/>
          <w:w w:val="133"/>
          <w:sz w:val="12"/>
          <w:szCs w:val="12"/>
        </w:rPr>
        <w:t> </w:t>
      </w:r>
      <w:r>
        <w:rPr>
          <w:rFonts w:cs="Arial" w:hAnsi="Arial" w:eastAsia="Arial" w:ascii="Arial"/>
          <w:color w:val="131313"/>
          <w:spacing w:val="42"/>
          <w:w w:val="133"/>
          <w:sz w:val="12"/>
          <w:szCs w:val="12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31313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87"/>
        <w:ind w:left="107" w:right="979" w:firstLine="432"/>
      </w:pPr>
      <w:r>
        <w:pict>
          <v:group style="position:absolute;margin-left:90.0118pt;margin-top:0.595761pt;width:449.339pt;height:88.929pt;mso-position-horizontal-relative:page;mso-position-vertical-relative:paragraph;z-index:-2571" coordorigin="1800,12" coordsize="8987,1779">
            <v:shape type="#_x0000_t75" style="position:absolute;left:2657;top:703;width:2600;height:1087">
              <v:imagedata o:title="" r:id="rId130"/>
            </v:shape>
            <v:shape type="#_x0000_t75" style="position:absolute;left:1800;top:12;width:8987;height:634">
              <v:imagedata o:title="" r:id="rId131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ud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J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9393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949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10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84949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92929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84949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8494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84949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-1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84949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8494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84949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8494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-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29292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929292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E5E5E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0707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s)</w:t>
      </w:r>
      <w:r>
        <w:rPr>
          <w:rFonts w:cs="Courier New" w:hAnsi="Courier New" w:eastAsia="Courier New" w:ascii="Courier New"/>
          <w:color w:val="5E5E5E"/>
          <w:spacing w:val="-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93939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964"/>
        <w:sectPr>
          <w:pgMar w:footer="1118" w:header="349" w:top="1240" w:bottom="280" w:left="1700" w:right="440"/>
          <w:footerReference w:type="default" r:id="rId113"/>
          <w:pgSz w:w="12220" w:h="15820"/>
        </w:sectPr>
      </w:pPr>
      <w:r>
        <w:rPr>
          <w:rFonts w:cs="Courier New" w:hAnsi="Courier New" w:eastAsia="Courier New" w:ascii="Courier New"/>
          <w:color w:val="707070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07070"/>
          <w:spacing w:val="0"/>
          <w:w w:val="100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07070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07070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07070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07070"/>
          <w:spacing w:val="0"/>
          <w:w w:val="100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07070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07070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07070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07070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07070"/>
          <w:spacing w:val="2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A2A2A"/>
          <w:spacing w:val="0"/>
          <w:w w:val="25"/>
          <w:position w:val="1"/>
          <w:sz w:val="19"/>
          <w:szCs w:val="19"/>
        </w:rPr>
        <w:t>!</w:t>
      </w:r>
      <w:r>
        <w:rPr>
          <w:rFonts w:cs="Courier New" w:hAnsi="Courier New" w:eastAsia="Courier New" w:ascii="Courier New"/>
          <w:color w:val="5E5E5E"/>
          <w:spacing w:val="0"/>
          <w:w w:val="126"/>
          <w:position w:val="1"/>
          <w:sz w:val="19"/>
          <w:szCs w:val="19"/>
        </w:rPr>
        <w:t>=</w:t>
      </w:r>
      <w:r>
        <w:rPr>
          <w:rFonts w:cs="Courier New" w:hAnsi="Courier New" w:eastAsia="Courier New" w:ascii="Courier New"/>
          <w:color w:val="5E5E5E"/>
          <w:spacing w:val="1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07070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07070"/>
          <w:spacing w:val="0"/>
          <w:w w:val="105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929292"/>
          <w:spacing w:val="0"/>
          <w:w w:val="7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929292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29292"/>
          <w:spacing w:val="-46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07070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A2A2A"/>
          <w:spacing w:val="0"/>
          <w:w w:val="84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07070"/>
          <w:spacing w:val="0"/>
          <w:w w:val="13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07070"/>
          <w:spacing w:val="0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07070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07070"/>
          <w:spacing w:val="0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07070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07070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2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2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2"/>
          <w:position w:val="1"/>
          <w:sz w:val="19"/>
          <w:szCs w:val="19"/>
        </w:rPr>
        <w:t>=</w:t>
      </w:r>
      <w:r>
        <w:rPr>
          <w:rFonts w:cs="Courier New" w:hAnsi="Courier New" w:eastAsia="Courier New" w:ascii="Courier New"/>
          <w:color w:val="5E5E5E"/>
          <w:spacing w:val="28"/>
          <w:w w:val="82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07070"/>
          <w:spacing w:val="0"/>
          <w:w w:val="8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84949"/>
          <w:spacing w:val="0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E5E5E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929292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07070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07070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A2A2A"/>
          <w:spacing w:val="0"/>
          <w:w w:val="77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auto" w:line="284"/>
        <w:ind w:left="964" w:right="-29"/>
      </w:pP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0707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31313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07070"/>
          <w:spacing w:val="0"/>
          <w:w w:val="13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929292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0707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07070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07070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07070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07070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31313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31313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929292"/>
          <w:spacing w:val="0"/>
          <w:w w:val="12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ur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A2A2A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A2A2A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E5E5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0707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0707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93939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93939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29292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2929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E5E5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0707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2929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s)</w:t>
      </w:r>
      <w:r>
        <w:rPr>
          <w:rFonts w:cs="Courier New" w:hAnsi="Courier New" w:eastAsia="Courier New" w:ascii="Courier New"/>
          <w:color w:val="393939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39.698pt;height:9.00091pt;mso-position-horizontal-relative:page;mso-position-vertical-relative:paragraph;z-index:-2572">
            <v:imagedata o:title="" r:id="rId132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929292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29292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07070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07070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07070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07070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180"/>
      </w:pPr>
      <w:r>
        <w:br w:type="column"/>
      </w:r>
      <w:r>
        <w:rPr>
          <w:rFonts w:cs="Arial" w:hAnsi="Arial" w:eastAsia="Arial" w:ascii="Arial"/>
          <w:color w:val="131313"/>
          <w:w w:val="101"/>
          <w:position w:val="-3"/>
          <w:sz w:val="20"/>
          <w:szCs w:val="20"/>
        </w:rPr>
        <w:t>"</w:t>
      </w:r>
      <w:r>
        <w:rPr>
          <w:rFonts w:cs="Arial" w:hAnsi="Arial" w:eastAsia="Arial" w:ascii="Arial"/>
          <w:color w:val="131313"/>
          <w:w w:val="152"/>
          <w:position w:val="-3"/>
          <w:sz w:val="20"/>
          <w:szCs w:val="20"/>
        </w:rPr>
        <w:t>"</w:t>
      </w:r>
      <w:r>
        <w:rPr>
          <w:rFonts w:cs="Arial" w:hAnsi="Arial" w:eastAsia="Arial" w:ascii="Arial"/>
          <w:color w:val="393939"/>
          <w:w w:val="168"/>
          <w:position w:val="-3"/>
          <w:sz w:val="20"/>
          <w:szCs w:val="20"/>
        </w:rPr>
        <w:t>.</w:t>
      </w:r>
      <w:r>
        <w:rPr>
          <w:rFonts w:cs="Arial" w:hAnsi="Arial" w:eastAsia="Arial" w:ascii="Arial"/>
          <w:color w:val="00000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20"/>
        <w:ind w:left="223"/>
        <w:sectPr>
          <w:type w:val="continuous"/>
          <w:pgSz w:w="12220" w:h="15820"/>
          <w:pgMar w:top="1220" w:bottom="280" w:left="1700" w:right="440"/>
          <w:cols w:num="2" w:equalWidth="off">
            <w:col w:w="3543" w:space="345"/>
            <w:col w:w="6192"/>
          </w:cols>
        </w:sectPr>
      </w:pPr>
      <w:r>
        <w:pict>
          <v:shape type="#_x0000_t75" style="position:absolute;margin-left:279.037pt;margin-top:-6.19814pt;width:14.4019pt;height:7.9208pt;mso-position-horizontal-relative:page;mso-position-vertical-relative:paragraph;z-index:-2573">
            <v:imagedata o:title="" r:id="rId133"/>
          </v:shape>
        </w:pict>
      </w:r>
      <w:r>
        <w:rPr>
          <w:rFonts w:cs="Arial" w:hAnsi="Arial" w:eastAsia="Arial" w:ascii="Arial"/>
          <w:color w:val="484949"/>
          <w:spacing w:val="0"/>
          <w:w w:val="118"/>
          <w:position w:val="1"/>
          <w:sz w:val="16"/>
          <w:szCs w:val="16"/>
        </w:rPr>
        <w:t>'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64"/>
      </w:pPr>
      <w:r>
        <w:pict>
          <v:shape type="#_x0000_t75" style="position:absolute;margin-left:132.857pt;margin-top:2.43023pt;width:165.982pt;height:8.64087pt;mso-position-horizontal-relative:page;mso-position-vertical-relative:paragraph;z-index:-2542">
            <v:imagedata o:title="" r:id="rId135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D3D3D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626263"/>
          <w:spacing w:val="0"/>
          <w:w w:val="78"/>
          <w:sz w:val="19"/>
          <w:szCs w:val="19"/>
        </w:rPr>
        <w:t>+</w:t>
      </w:r>
      <w:r>
        <w:rPr>
          <w:rFonts w:cs="Arial" w:hAnsi="Arial" w:eastAsia="Arial" w:ascii="Arial"/>
          <w:color w:val="626263"/>
          <w:spacing w:val="0"/>
          <w:w w:val="78"/>
          <w:sz w:val="19"/>
          <w:szCs w:val="19"/>
        </w:rPr>
        <w:t>  </w:t>
      </w:r>
      <w:r>
        <w:rPr>
          <w:rFonts w:cs="Arial" w:hAnsi="Arial" w:eastAsia="Arial" w:ascii="Arial"/>
          <w:color w:val="626263"/>
          <w:spacing w:val="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D8D8D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D8D8D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D8D8D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D8D8D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D8D8D"/>
          <w:spacing w:val="0"/>
          <w:w w:val="77"/>
          <w:sz w:val="17"/>
          <w:szCs w:val="17"/>
        </w:rPr>
        <w:t>/</w:t>
      </w:r>
      <w:r>
        <w:rPr>
          <w:rFonts w:cs="Courier New" w:hAnsi="Courier New" w:eastAsia="Courier New" w:ascii="Courier New"/>
          <w:color w:val="8D8D8D"/>
          <w:spacing w:val="58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191919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ind w:left="67" w:right="6642"/>
      </w:pPr>
      <w:r>
        <w:pict>
          <v:shape type="#_x0000_t75" style="position:absolute;margin-left:89.6517pt;margin-top:0.235724pt;width:214.588pt;height:78.1279pt;mso-position-horizontal-relative:page;mso-position-vertical-relative:paragraph;z-index:-2543">
            <v:imagedata o:title="" r:id="rId136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D8D8D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3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D8D8D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D8D8D"/>
          <w:spacing w:val="0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532"/>
      </w:pP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B7B7B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7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D8D8D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D8D8D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D8D8D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D3D3D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auto" w:line="284"/>
        <w:ind w:left="532" w:right="6970"/>
      </w:pP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B7B7B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B7B7B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B2B2B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B7B7B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2B2B2B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B2B2B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D3D3D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D3D3D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182.544pt;height:19.442pt;mso-position-horizontal-relative:page;mso-position-vertical-relative:paragraph;z-index:-2544">
            <v:imagedata o:title="" r:id="rId137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26263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ti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8D8D8D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B2B2B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D3D3D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19191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B2B2B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91919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39.698pt;height:19.442pt;mso-position-horizontal-relative:page;mso-position-vertical-relative:paragraph;z-index:-2545">
            <v:imagedata o:title="" r:id="rId138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26263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D3D3D"/>
          <w:spacing w:val="0"/>
          <w:w w:val="105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3D3D3D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9191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9191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9191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26263"/>
          <w:spacing w:val="-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3"/>
        <w:ind w:left="964"/>
      </w:pP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auto" w:line="245"/>
        <w:ind w:left="964" w:right="4792" w:hanging="432"/>
      </w:pPr>
      <w:r>
        <w:pict>
          <v:group style="position:absolute;margin-left:110.895pt;margin-top:0.59576pt;width:236.551pt;height:30.9631pt;mso-position-horizontal-relative:page;mso-position-vertical-relative:paragraph;z-index:-2546" coordorigin="2218,12" coordsize="4731,619">
            <v:shape type="#_x0000_t75" style="position:absolute;left:4717;top:473;width:295;height:158">
              <v:imagedata o:title="" r:id="rId139"/>
            </v:shape>
            <v:shape type="#_x0000_t75" style="position:absolute;left:2657;top:466;width:1951;height:151">
              <v:imagedata o:title="" r:id="rId140"/>
            </v:shape>
            <v:shape type="#_x0000_t75" style="position:absolute;left:2218;top:12;width:4731;height:403">
              <v:imagedata o:title="" r:id="rId141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spacing w:val="8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D8D8D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D8D8D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B7B7B"/>
          <w:spacing w:val="0"/>
          <w:w w:val="4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26263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25"/>
          <w:sz w:val="19"/>
          <w:szCs w:val="19"/>
        </w:rPr>
        <w:t>!</w:t>
      </w:r>
      <w:r>
        <w:rPr>
          <w:rFonts w:cs="Courier New" w:hAnsi="Courier New" w:eastAsia="Courier New" w:ascii="Courier New"/>
          <w:color w:val="2B2B2B"/>
          <w:spacing w:val="0"/>
          <w:w w:val="126"/>
          <w:sz w:val="19"/>
          <w:szCs w:val="19"/>
        </w:rPr>
        <w:t>=</w:t>
      </w:r>
      <w:r>
        <w:rPr>
          <w:rFonts w:cs="Courier New" w:hAnsi="Courier New" w:eastAsia="Courier New" w:ascii="Courier New"/>
          <w:color w:val="2B2B2B"/>
          <w:spacing w:val="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19191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2B2B2B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2B2B2B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26263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B7B7B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2B2B2B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3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1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position w:val="1"/>
          <w:sz w:val="17"/>
          <w:szCs w:val="17"/>
        </w:rPr>
        <w:t>h</w:t>
      </w:r>
      <w:r>
        <w:rPr>
          <w:rFonts w:cs="Courier New" w:hAnsi="Courier New" w:eastAsia="Courier New" w:ascii="Courier New"/>
          <w:color w:val="3D3D3D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05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3"/>
          <w:spacing w:val="0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0"/>
          <w:w w:val="105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D3D3D"/>
          <w:spacing w:val="0"/>
          <w:w w:val="112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3D3D3D"/>
          <w:spacing w:val="0"/>
          <w:w w:val="98"/>
          <w:position w:val="1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505050"/>
          <w:spacing w:val="0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13"/>
          <w:w w:val="100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3D3D3D"/>
          <w:spacing w:val="0"/>
          <w:w w:val="144"/>
          <w:position w:val="1"/>
          <w:sz w:val="12"/>
          <w:szCs w:val="12"/>
        </w:rPr>
        <w:t>=</w:t>
      </w:r>
      <w:r>
        <w:rPr>
          <w:rFonts w:cs="Arial" w:hAnsi="Arial" w:eastAsia="Arial" w:ascii="Arial"/>
          <w:color w:val="3D3D3D"/>
          <w:spacing w:val="0"/>
          <w:w w:val="144"/>
          <w:position w:val="1"/>
          <w:sz w:val="12"/>
          <w:szCs w:val="12"/>
        </w:rPr>
        <w:t> </w:t>
      </w:r>
      <w:r>
        <w:rPr>
          <w:rFonts w:cs="Arial" w:hAnsi="Arial" w:eastAsia="Arial" w:ascii="Arial"/>
          <w:color w:val="3D3D3D"/>
          <w:spacing w:val="34"/>
          <w:w w:val="144"/>
          <w:position w:val="1"/>
          <w:sz w:val="12"/>
          <w:szCs w:val="12"/>
        </w:rPr>
        <w:t> </w:t>
      </w:r>
      <w:r>
        <w:rPr>
          <w:rFonts w:cs="Arial" w:hAnsi="Arial" w:eastAsia="Arial" w:ascii="Arial"/>
          <w:color w:val="070707"/>
          <w:spacing w:val="0"/>
          <w:w w:val="101"/>
          <w:position w:val="0"/>
          <w:sz w:val="20"/>
          <w:szCs w:val="20"/>
        </w:rPr>
        <w:t>"</w:t>
      </w:r>
      <w:r>
        <w:rPr>
          <w:rFonts w:cs="Arial" w:hAnsi="Arial" w:eastAsia="Arial" w:ascii="Arial"/>
          <w:color w:val="070707"/>
          <w:spacing w:val="0"/>
          <w:w w:val="152"/>
          <w:position w:val="0"/>
          <w:sz w:val="20"/>
          <w:szCs w:val="20"/>
        </w:rPr>
        <w:t>"</w:t>
      </w:r>
      <w:r>
        <w:rPr>
          <w:rFonts w:cs="Arial" w:hAnsi="Arial" w:eastAsia="Arial" w:ascii="Arial"/>
          <w:color w:val="070707"/>
          <w:spacing w:val="-43"/>
          <w:w w:val="168"/>
          <w:position w:val="0"/>
          <w:sz w:val="20"/>
          <w:szCs w:val="20"/>
        </w:rPr>
        <w:t>.</w:t>
      </w:r>
      <w:r>
        <w:rPr>
          <w:rFonts w:cs="Arial" w:hAnsi="Arial" w:eastAsia="Arial" w:ascii="Arial"/>
          <w:color w:val="3D3D3D"/>
          <w:spacing w:val="0"/>
          <w:w w:val="118"/>
          <w:position w:val="-9"/>
          <w:sz w:val="16"/>
          <w:szCs w:val="16"/>
        </w:rPr>
        <w:t>'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1pt;width:133.938pt;height:19.802pt;mso-position-horizontal-relative:page;mso-position-vertical-relative:paragraph;z-index:-2547">
            <v:imagedata o:title="" r:id="rId142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B7B7B"/>
          <w:spacing w:val="-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91919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lineRule="auto" w:line="270"/>
        <w:ind w:left="964" w:right="5137" w:hanging="432"/>
      </w:pPr>
      <w:r>
        <w:pict>
          <v:group style="position:absolute;margin-left:110.895pt;margin-top:0.595761pt;width:220.349pt;height:30.9631pt;mso-position-horizontal-relative:page;mso-position-vertical-relative:paragraph;z-index:-2548" coordorigin="2218,12" coordsize="4407,619">
            <v:shape type="#_x0000_t75" style="position:absolute;left:4609;top:473;width:288;height:158">
              <v:imagedata o:title="" r:id="rId143"/>
            </v:shape>
            <v:shape type="#_x0000_t75" style="position:absolute;left:2657;top:473;width:1836;height:151">
              <v:imagedata o:title="" r:id="rId144"/>
            </v:shape>
            <v:shape type="#_x0000_t75" style="position:absolute;left:2218;top:12;width:4407;height:403">
              <v:imagedata o:title="" r:id="rId145"/>
            </v:shape>
            <w10:wrap type="none"/>
          </v:group>
        </w:pict>
      </w:r>
      <w:r>
        <w:pict>
          <v:shape type="#_x0000_t202" style="position:absolute;margin-left:241.952pt;margin-top:27.7946pt;width:2.16028pt;height:8.2pt;mso-position-horizontal-relative:page;mso-position-vertical-relative:paragraph;z-index:-2541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6"/>
                      <w:szCs w:val="16"/>
                    </w:rPr>
                    <w:jc w:val="left"/>
                    <w:spacing w:lineRule="exact" w:line="160"/>
                    <w:ind w:right="-45"/>
                  </w:pPr>
                  <w:r>
                    <w:rPr>
                      <w:rFonts w:cs="Arial" w:hAnsi="Arial" w:eastAsia="Arial" w:ascii="Arial"/>
                      <w:color w:val="3D3D3D"/>
                      <w:spacing w:val="0"/>
                      <w:w w:val="142"/>
                      <w:sz w:val="16"/>
                      <w:szCs w:val="16"/>
                    </w:rPr>
                    <w:t>'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D8D8D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spacing w:val="8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D8D8D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D8D8D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D8D8D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D8D8D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D8D8D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D8D8D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D8D8D"/>
          <w:spacing w:val="0"/>
          <w:w w:val="4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8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B2B2B"/>
          <w:spacing w:val="0"/>
          <w:w w:val="18"/>
          <w:sz w:val="19"/>
          <w:szCs w:val="19"/>
        </w:rPr>
        <w:t>!</w:t>
      </w:r>
      <w:r>
        <w:rPr>
          <w:rFonts w:cs="Courier New" w:hAnsi="Courier New" w:eastAsia="Courier New" w:ascii="Courier New"/>
          <w:color w:val="7B7B7B"/>
          <w:spacing w:val="0"/>
          <w:w w:val="126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B7B7B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26263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B2B2B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D8D8D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D8D8D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D8D8D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D8D8D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B7B7B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8D8D8D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ur</w:t>
      </w:r>
      <w:r>
        <w:rPr>
          <w:rFonts w:cs="Courier New" w:hAnsi="Courier New" w:eastAsia="Courier New" w:ascii="Courier New"/>
          <w:color w:val="8D8D8D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D8D8D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D3D3D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D3D3D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D8D8D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B7B7B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7B7B7B"/>
          <w:spacing w:val="0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8D8D8D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8D8D8D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8D8D8D"/>
          <w:spacing w:val="32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92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191919"/>
          <w:spacing w:val="0"/>
          <w:w w:val="154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534"/>
          <w:position w:val="6"/>
          <w:sz w:val="7"/>
          <w:szCs w:val="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7"/>
          <w:szCs w:val="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5"/>
        <w:ind w:left="532"/>
      </w:pPr>
      <w:r>
        <w:pict>
          <v:shape type="#_x0000_t75" style="position:absolute;margin-left:110.895pt;margin-top:2.48572pt;width:144.739pt;height:19.442pt;mso-position-horizontal-relative:page;mso-position-vertical-relative:paragraph;z-index:-2549">
            <v:imagedata o:title="" r:id="rId146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D8D8D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D8D8D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7B7B7B"/>
          <w:spacing w:val="-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D8D8D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91919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63"/>
        <w:ind w:left="964" w:right="4806" w:hanging="432"/>
      </w:pPr>
      <w:r>
        <w:pict>
          <v:shape type="#_x0000_t75" style="position:absolute;margin-left:110.895pt;margin-top:0.235724pt;width:236.551pt;height:30.9631pt;mso-position-horizontal-relative:page;mso-position-vertical-relative:paragraph;z-index:-2550">
            <v:imagedata o:title="" r:id="rId147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D8D8D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D3D3D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D3D3D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26263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D8D8D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D8D8D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D8D8D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D8D8D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D8D8D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D8D8D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26263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626263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D8D8D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D7D7D7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D7D7D7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26263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3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D8D8D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8D8D8D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D8D8D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D7D7D7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D7D7D7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D8D8D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D8D8D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B2B2B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D8D8D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B7B7B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626263"/>
          <w:spacing w:val="0"/>
          <w:w w:val="133"/>
          <w:sz w:val="12"/>
          <w:szCs w:val="12"/>
        </w:rPr>
        <w:t>=</w:t>
      </w:r>
      <w:r>
        <w:rPr>
          <w:rFonts w:cs="Arial" w:hAnsi="Arial" w:eastAsia="Arial" w:ascii="Arial"/>
          <w:color w:val="626263"/>
          <w:spacing w:val="0"/>
          <w:w w:val="133"/>
          <w:sz w:val="12"/>
          <w:szCs w:val="12"/>
        </w:rPr>
        <w:t> </w:t>
      </w:r>
      <w:r>
        <w:rPr>
          <w:rFonts w:cs="Arial" w:hAnsi="Arial" w:eastAsia="Arial" w:ascii="Arial"/>
          <w:color w:val="626263"/>
          <w:spacing w:val="42"/>
          <w:w w:val="133"/>
          <w:sz w:val="12"/>
          <w:szCs w:val="12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1pt;width:144.739pt;height:19.442pt;mso-position-horizontal-relative:page;mso-position-vertical-relative:paragraph;z-index:-2551">
            <v:imagedata o:title="" r:id="rId148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26263"/>
          <w:spacing w:val="-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72"/>
      </w:pPr>
      <w:r>
        <w:rPr>
          <w:rFonts w:cs="Courier New" w:hAnsi="Courier New" w:eastAsia="Courier New" w:ascii="Courier New"/>
          <w:color w:val="626263"/>
          <w:w w:val="77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3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D3D3D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D3D3D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D3D3D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D3D3D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91919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66"/>
        <w:ind w:left="964" w:right="4806" w:hanging="432"/>
      </w:pPr>
      <w:r>
        <w:pict>
          <v:shape type="#_x0000_t75" style="position:absolute;margin-left:110.895pt;margin-top:0.595761pt;width:236.551pt;height:30.9631pt;mso-position-horizontal-relative:page;mso-position-vertical-relative:paragraph;z-index:-2552">
            <v:imagedata o:title="" r:id="rId149"/>
          </v:shape>
        </w:pic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26263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3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D3D3D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D3D3D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05050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D8D8D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D8D8D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B7B7B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26263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D3D3D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D3D3D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2B2B2B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2B2B2B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26263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91919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3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3D3D3D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D3D3D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D3D3D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D8D8D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91919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3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D8D8D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3D3D3D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3D3D3D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3D3D3D"/>
          <w:spacing w:val="24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D3D3D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1pt;width:150.5pt;height:19.442pt;mso-position-horizontal-relative:page;mso-position-vertical-relative:paragraph;z-index:-2553">
            <v:imagedata o:title="" r:id="rId150"/>
          </v:shape>
        </w:pic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D8D8D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D8D8D"/>
          <w:spacing w:val="-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B2B2B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66"/>
        <w:ind w:left="964" w:right="4489" w:hanging="432"/>
        <w:sectPr>
          <w:pgMar w:footer="1115" w:header="349" w:top="1220" w:bottom="280" w:left="1700" w:right="440"/>
          <w:footerReference w:type="default" r:id="rId134"/>
          <w:pgSz w:w="12220" w:h="15820"/>
        </w:sectPr>
      </w:pPr>
      <w:r>
        <w:pict>
          <v:shape type="#_x0000_t75" style="position:absolute;margin-left:453.299pt;margin-top:725.113pt;width:72.7295pt;height:12.2412pt;mso-position-horizontal-relative:page;mso-position-vertical-relative:page;z-index:-2555">
            <v:imagedata o:title="" r:id="rId151"/>
          </v:shape>
        </w:pict>
      </w:r>
      <w:r>
        <w:pict>
          <v:shape type="#_x0000_t75" style="position:absolute;margin-left:110.895pt;margin-top:0.235724pt;width:252.753pt;height:30.9631pt;mso-position-horizontal-relative:page;mso-position-vertical-relative:paragraph;z-index:-2554">
            <v:imagedata o:title="" r:id="rId152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D8D8D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D8D8D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D8D8D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D8D8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D8D8D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D8D8D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D8D8D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D8D8D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D8D8D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D8D8D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D8D8D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D8D8D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D8D8D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D8D8D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D8D8D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D8D8D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D8D8D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D8D8D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D8D8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D8D8D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D8D8D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D8D8D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D8D8D"/>
          <w:spacing w:val="0"/>
          <w:w w:val="82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7B7B7B"/>
          <w:spacing w:val="0"/>
          <w:w w:val="82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B7B7B"/>
          <w:spacing w:val="50"/>
          <w:w w:val="8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82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26263"/>
          <w:spacing w:val="64"/>
          <w:w w:val="8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D8D8D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D3D3D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B7B7B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D8D8D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D8D8D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D8D8D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D8D8D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B7B7B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D8D8D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D8D8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8D8D8D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D8D8D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B2B2B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B2B2B"/>
          <w:spacing w:val="0"/>
          <w:w w:val="8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D8D8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D8D8D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D8D8D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B7B7B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D8D8D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8D8D8D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8D8D8D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8D8D8D"/>
          <w:spacing w:val="32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8D8D8D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D3D3D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5" w:lineRule="auto" w:line="287"/>
        <w:ind w:left="107" w:right="979" w:firstLine="432"/>
      </w:pPr>
      <w:r>
        <w:pict>
          <v:group style="position:absolute;margin-left:90.0118pt;margin-top:2.84576pt;width:448.979pt;height:100.09pt;mso-position-horizontal-relative:page;mso-position-vertical-relative:paragraph;z-index:-2528" coordorigin="1800,57" coordsize="8980,2002">
            <v:shape type="#_x0000_t75" style="position:absolute;left:2657;top:734;width:2600;height:1325">
              <v:imagedata o:title="" r:id="rId154"/>
            </v:shape>
            <v:shape type="#_x0000_t75" style="position:absolute;left:1800;top:57;width:8980;height:626">
              <v:imagedata o:title="" r:id="rId155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66666"/>
          <w:spacing w:val="0"/>
          <w:w w:val="12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-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96969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14141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14141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-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14141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14141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10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5858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58585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14141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69696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58585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5858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58585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14141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E2E2E"/>
          <w:spacing w:val="4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58585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58585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964"/>
        <w:sectPr>
          <w:pgMar w:footer="1118" w:header="349" w:top="1220" w:bottom="280" w:left="1700" w:right="440"/>
          <w:footerReference w:type="default" r:id="rId153"/>
          <w:pgSz w:w="12220" w:h="15820"/>
        </w:sectPr>
      </w:pPr>
      <w:r>
        <w:rPr>
          <w:rFonts w:cs="Courier New" w:hAnsi="Courier New" w:eastAsia="Courier New" w:ascii="Courier New"/>
          <w:color w:val="757575"/>
          <w:w w:val="8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58585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w w:val="127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57575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58585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45454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4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14141"/>
          <w:spacing w:val="0"/>
          <w:w w:val="28"/>
          <w:position w:val="1"/>
          <w:sz w:val="17"/>
          <w:szCs w:val="17"/>
        </w:rPr>
        <w:t>!</w:t>
      </w:r>
      <w:r>
        <w:rPr>
          <w:rFonts w:cs="Courier New" w:hAnsi="Courier New" w:eastAsia="Courier New" w:ascii="Courier New"/>
          <w:color w:val="757575"/>
          <w:spacing w:val="0"/>
          <w:w w:val="141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57575"/>
          <w:spacing w:val="1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5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58585"/>
          <w:spacing w:val="0"/>
          <w:w w:val="7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58585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-46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91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position w:val="1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E2E2E"/>
          <w:spacing w:val="0"/>
          <w:w w:val="84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spacing w:val="0"/>
          <w:w w:val="13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0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12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58585"/>
          <w:spacing w:val="0"/>
          <w:w w:val="105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58585"/>
          <w:spacing w:val="0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2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58585"/>
          <w:spacing w:val="0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2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58585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45454"/>
          <w:spacing w:val="0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45454"/>
          <w:spacing w:val="0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45454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45454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E2E2E"/>
          <w:spacing w:val="0"/>
          <w:w w:val="77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3" w:lineRule="auto" w:line="284"/>
        <w:ind w:left="964" w:right="-29"/>
      </w:pP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spacing w:val="0"/>
          <w:w w:val="13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58585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45454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A1A1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A1A1A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58585"/>
          <w:spacing w:val="0"/>
          <w:w w:val="12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58585"/>
          <w:spacing w:val="0"/>
          <w:w w:val="98"/>
          <w:sz w:val="17"/>
          <w:szCs w:val="17"/>
        </w:rPr>
        <w:t>ur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58585"/>
          <w:spacing w:val="0"/>
          <w:w w:val="12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E2E2E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E2E2E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58585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45454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E2E2E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E2E2E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45454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s)</w:t>
      </w:r>
      <w:r>
        <w:rPr>
          <w:rFonts w:cs="Courier New" w:hAnsi="Courier New" w:eastAsia="Courier New" w:ascii="Courier New"/>
          <w:color w:val="2E2E2E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" w:lineRule="exact" w:line="180"/>
        <w:ind w:left="964"/>
      </w:pPr>
      <w:r>
        <w:rPr>
          <w:rFonts w:cs="Courier New" w:hAnsi="Courier New" w:eastAsia="Courier New" w:ascii="Courier New"/>
          <w:color w:val="858585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58585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91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58585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05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58585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45454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w w:val="127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105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w w:val="105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58585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E2E2E"/>
          <w:w w:val="112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before="54"/>
      </w:pPr>
      <w:r>
        <w:br w:type="column"/>
      </w:r>
      <w:r>
        <w:rPr>
          <w:rFonts w:cs="Times New Roman" w:hAnsi="Times New Roman" w:eastAsia="Times New Roman" w:ascii="Times New Roman"/>
          <w:b/>
          <w:color w:val="1A1A1A"/>
          <w:w w:val="102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070707"/>
          <w:w w:val="154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2E2E2E"/>
          <w:w w:val="534"/>
          <w:sz w:val="7"/>
          <w:szCs w:val="7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sz w:val="7"/>
          <w:szCs w:val="7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60"/>
        <w:ind w:left="223"/>
        <w:sectPr>
          <w:type w:val="continuous"/>
          <w:pgSz w:w="12220" w:h="15820"/>
          <w:pgMar w:top="1220" w:bottom="280" w:left="1700" w:right="440"/>
          <w:cols w:num="2" w:equalWidth="off">
            <w:col w:w="3543" w:space="345"/>
            <w:col w:w="6192"/>
          </w:cols>
        </w:sectPr>
      </w:pPr>
      <w:r>
        <w:pict>
          <v:shape type="#_x0000_t75" style="position:absolute;margin-left:279.037pt;margin-top:-3.63737pt;width:14.4019pt;height:7.9208pt;mso-position-horizontal-relative:page;mso-position-vertical-relative:paragraph;z-index:-2529">
            <v:imagedata o:title="" r:id="rId156"/>
          </v:shape>
        </w:pict>
      </w:r>
      <w:r>
        <w:rPr>
          <w:rFonts w:cs="Arial" w:hAnsi="Arial" w:eastAsia="Arial" w:ascii="Arial"/>
          <w:color w:val="414141"/>
          <w:spacing w:val="0"/>
          <w:w w:val="118"/>
          <w:sz w:val="16"/>
          <w:szCs w:val="16"/>
        </w:rPr>
        <w:t>'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5"/>
        <w:ind w:left="532"/>
      </w:pPr>
      <w:r>
        <w:pict>
          <v:shape type="#_x0000_t75" style="position:absolute;margin-left:110.895pt;margin-top:2.84576pt;width:246.992pt;height:20.162pt;mso-position-horizontal-relative:page;mso-position-vertical-relative:paragraph;z-index:-2530">
            <v:imagedata o:title="" r:id="rId157"/>
          </v:shape>
        </w:pic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66666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14141"/>
          <w:spacing w:val="0"/>
          <w:w w:val="84"/>
          <w:sz w:val="17"/>
          <w:szCs w:val="17"/>
        </w:rPr>
        <w:t>+</w:t>
      </w:r>
      <w:r>
        <w:rPr>
          <w:rFonts w:cs="Courier New" w:hAnsi="Courier New" w:eastAsia="Courier New" w:ascii="Courier New"/>
          <w:color w:val="666666"/>
          <w:spacing w:val="0"/>
          <w:w w:val="21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218"/>
          <w:sz w:val="17"/>
          <w:szCs w:val="17"/>
        </w:rPr>
        <w:t>+</w:t>
      </w:r>
      <w:r>
        <w:rPr>
          <w:rFonts w:cs="Courier New" w:hAnsi="Courier New" w:eastAsia="Courier New" w:ascii="Courier New"/>
          <w:color w:val="666666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58585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70"/>
          <w:sz w:val="17"/>
          <w:szCs w:val="17"/>
        </w:rPr>
        <w:t>/</w:t>
      </w:r>
      <w:r>
        <w:rPr>
          <w:rFonts w:cs="Courier New" w:hAnsi="Courier New" w:eastAsia="Courier New" w:ascii="Courier New"/>
          <w:color w:val="858585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1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77"/>
          <w:sz w:val="17"/>
          <w:szCs w:val="17"/>
        </w:rPr>
        <w:t>3</w:t>
      </w:r>
      <w:r>
        <w:rPr>
          <w:rFonts w:cs="Courier New" w:hAnsi="Courier New" w:eastAsia="Courier New" w:ascii="Courier New"/>
          <w:color w:val="414141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ind w:left="67" w:right="6642"/>
      </w:pPr>
      <w:r>
        <w:pict>
          <v:shape type="#_x0000_t75" style="position:absolute;margin-left:89.6517pt;margin-top:0.235724pt;width:214.588pt;height:89.289pt;mso-position-horizontal-relative:page;mso-position-vertical-relative:paragraph;z-index:-2531">
            <v:imagedata o:title="" r:id="rId158"/>
          </v:shape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45454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14141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2E2E2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14141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2E2E2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E2E2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E2E2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E2E2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ec</w:t>
      </w:r>
      <w:r>
        <w:rPr>
          <w:rFonts w:cs="Courier New" w:hAnsi="Courier New" w:eastAsia="Courier New" w:ascii="Courier New"/>
          <w:color w:val="2E2E2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A1A1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3"/>
        <w:ind w:left="532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77"/>
          <w:sz w:val="17"/>
          <w:szCs w:val="17"/>
        </w:rPr>
        <w:t>f</w:t>
      </w:r>
      <w:r>
        <w:rPr>
          <w:rFonts w:cs="Courier New" w:hAnsi="Courier New" w:eastAsia="Courier New" w:ascii="Courier New"/>
          <w:color w:val="2E2E2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45454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1A1A1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45454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E2E2E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A1A1A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auto" w:line="285"/>
        <w:ind w:left="532" w:right="6754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1A1A1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45454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45454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14141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14141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E2E2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E2E2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A1A1A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A1A1A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45454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14141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14141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A1A1A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A1A1A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14141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70707"/>
          <w:spacing w:val="0"/>
          <w:w w:val="8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57575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58585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A1A1A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182.544pt;height:19.802pt;mso-position-horizontal-relative:page;mso-position-vertical-relative:paragraph;z-index:-2532">
            <v:imagedata o:title="" r:id="rId159"/>
          </v:shape>
        </w:pic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5858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58585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ti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858585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58585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E2E2E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139.698pt;height:19.442pt;mso-position-horizontal-relative:page;mso-position-vertical-relative:paragraph;z-index:-2533">
            <v:imagedata o:title="" r:id="rId160"/>
          </v:shape>
        </w:pic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5858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58585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66666"/>
          <w:spacing w:val="-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A1A1A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lineRule="auto" w:line="282"/>
        <w:ind w:left="964" w:right="4817" w:hanging="432"/>
      </w:pPr>
      <w:r>
        <w:pict>
          <v:group style="position:absolute;margin-left:110.895pt;margin-top:0.235724pt;width:236.191pt;height:30.9631pt;mso-position-horizontal-relative:page;mso-position-vertical-relative:paragraph;z-index:-2534" coordorigin="2218,5" coordsize="4724,619">
            <v:shape type="#_x0000_t75" style="position:absolute;left:4717;top:466;width:295;height:158">
              <v:imagedata o:title="" r:id="rId161"/>
            </v:shape>
            <v:shape type="#_x0000_t75" style="position:absolute;left:2657;top:458;width:1951;height:158">
              <v:imagedata o:title="" r:id="rId162"/>
            </v:shape>
            <v:shape type="#_x0000_t75" style="position:absolute;left:2218;top:5;width:4724;height:403">
              <v:imagedata o:title="" r:id="rId163"/>
            </v:shape>
            <w10:wrap type="none"/>
          </v:group>
        </w:pict>
      </w:r>
      <w:r>
        <w:pict>
          <v:shape type="#_x0000_t202" style="position:absolute;margin-left:247.712pt;margin-top:27.4346pt;width:1.80024pt;height:8.2pt;mso-position-horizontal-relative:page;mso-position-vertical-relative:paragraph;z-index:-2527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6"/>
                      <w:szCs w:val="16"/>
                    </w:rPr>
                    <w:jc w:val="left"/>
                    <w:spacing w:lineRule="exact" w:line="160"/>
                    <w:ind w:right="-45"/>
                  </w:pPr>
                  <w:r>
                    <w:rPr>
                      <w:rFonts w:cs="Arial" w:hAnsi="Arial" w:eastAsia="Arial" w:ascii="Arial"/>
                      <w:color w:val="2E2E2E"/>
                      <w:spacing w:val="0"/>
                      <w:w w:val="118"/>
                      <w:sz w:val="16"/>
                      <w:szCs w:val="16"/>
                    </w:rPr>
                    <w:t>'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58585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96969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58585"/>
          <w:spacing w:val="8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69696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858585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58585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58585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58585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28"/>
          <w:sz w:val="17"/>
          <w:szCs w:val="17"/>
        </w:rPr>
        <w:t>!</w:t>
      </w:r>
      <w:r>
        <w:rPr>
          <w:rFonts w:cs="Courier New" w:hAnsi="Courier New" w:eastAsia="Courier New" w:ascii="Courier New"/>
          <w:color w:val="858585"/>
          <w:spacing w:val="0"/>
          <w:w w:val="14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58585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A1A1A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58585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58585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69696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858585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969696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E2E2E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E2E2E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858585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858585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858585"/>
          <w:spacing w:val="32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02"/>
          <w:position w:val="7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85"/>
          <w:position w:val="7"/>
          <w:sz w:val="7"/>
          <w:szCs w:val="7"/>
        </w:rPr>
        <w:t>1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23"/>
          <w:position w:val="7"/>
          <w:sz w:val="7"/>
          <w:szCs w:val="7"/>
        </w:rPr>
        <w:t>1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534"/>
          <w:position w:val="7"/>
          <w:sz w:val="7"/>
          <w:szCs w:val="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7"/>
          <w:szCs w:val="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5"/>
        <w:ind w:left="532"/>
      </w:pPr>
      <w:r>
        <w:pict>
          <v:shape type="#_x0000_t75" style="position:absolute;margin-left:110.895pt;margin-top:2.84576pt;width:133.938pt;height:19.802pt;mso-position-horizontal-relative:page;mso-position-vertical-relative:paragraph;z-index:-2535">
            <v:imagedata o:title="" r:id="rId164"/>
          </v:shape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5858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66666"/>
          <w:spacing w:val="-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969696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A1A1A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lineRule="auto" w:line="282"/>
        <w:ind w:left="964" w:right="5141" w:hanging="432"/>
      </w:pPr>
      <w:r>
        <w:pict>
          <v:shape type="#_x0000_t75" style="position:absolute;margin-left:230.43pt;margin-top:23.6381pt;width:14.4019pt;height:7.9208pt;mso-position-horizontal-relative:page;mso-position-vertical-relative:paragraph;z-index:-2537">
            <v:imagedata o:title="" r:id="rId165"/>
          </v:shape>
        </w:pict>
      </w:r>
      <w:r>
        <w:pict>
          <v:group style="position:absolute;margin-left:110.895pt;margin-top:0.59576pt;width:220.349pt;height:30.2431pt;mso-position-horizontal-relative:page;mso-position-vertical-relative:paragraph;z-index:-2536" coordorigin="2218,12" coordsize="4407,605">
            <v:shape type="#_x0000_t75" style="position:absolute;left:2657;top:466;width:1836;height:151">
              <v:imagedata o:title="" r:id="rId166"/>
            </v:shape>
            <v:shape type="#_x0000_t75" style="position:absolute;left:2218;top:12;width:4407;height:396">
              <v:imagedata o:title="" r:id="rId167"/>
            </v:shape>
            <w10:wrap type="none"/>
          </v:group>
        </w:pict>
      </w:r>
      <w:r>
        <w:pict>
          <v:shape type="#_x0000_t202" style="position:absolute;margin-left:241.952pt;margin-top:27.845pt;width:2.16028pt;height:7.3pt;mso-position-horizontal-relative:page;mso-position-vertical-relative:paragraph;z-index:-252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4"/>
                      <w:szCs w:val="14"/>
                    </w:rPr>
                    <w:jc w:val="left"/>
                    <w:spacing w:lineRule="exact" w:line="140"/>
                    <w:ind w:right="-42"/>
                  </w:pPr>
                  <w:r>
                    <w:rPr>
                      <w:rFonts w:cs="Times New Roman" w:hAnsi="Times New Roman" w:eastAsia="Times New Roman" w:ascii="Times New Roman"/>
                      <w:color w:val="1A1A1A"/>
                      <w:spacing w:val="0"/>
                      <w:w w:val="171"/>
                      <w:sz w:val="14"/>
                      <w:szCs w:val="14"/>
                    </w:rPr>
                    <w:t>'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58585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66666"/>
          <w:spacing w:val="8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58585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58585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58585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57575"/>
          <w:spacing w:val="0"/>
          <w:w w:val="4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14141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58585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45454"/>
          <w:spacing w:val="0"/>
          <w:w w:val="127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21"/>
          <w:sz w:val="17"/>
          <w:szCs w:val="17"/>
        </w:rPr>
        <w:t>!</w:t>
      </w:r>
      <w:r>
        <w:rPr>
          <w:rFonts w:cs="Courier New" w:hAnsi="Courier New" w:eastAsia="Courier New" w:ascii="Courier New"/>
          <w:color w:val="1A1A1A"/>
          <w:spacing w:val="0"/>
          <w:w w:val="14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1A1A1A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E2E2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E2E2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1A1A1A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1A1A1A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E2E2E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E2E2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2E2E2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666666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070707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E2E2E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E2E2E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45454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2E2E2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45454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E2E2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2E2E2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14141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45454"/>
          <w:spacing w:val="0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A1A1A"/>
          <w:spacing w:val="0"/>
          <w:w w:val="133"/>
          <w:sz w:val="12"/>
          <w:szCs w:val="12"/>
        </w:rPr>
        <w:t>=</w:t>
      </w:r>
      <w:r>
        <w:rPr>
          <w:rFonts w:cs="Arial" w:hAnsi="Arial" w:eastAsia="Arial" w:ascii="Arial"/>
          <w:color w:val="1A1A1A"/>
          <w:spacing w:val="0"/>
          <w:w w:val="133"/>
          <w:sz w:val="12"/>
          <w:szCs w:val="12"/>
        </w:rPr>
        <w:t>  </w:t>
      </w:r>
      <w:r>
        <w:rPr>
          <w:rFonts w:cs="Arial" w:hAnsi="Arial" w:eastAsia="Arial" w:ascii="Arial"/>
          <w:color w:val="1A1A1A"/>
          <w:spacing w:val="4"/>
          <w:w w:val="13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61"/>
          <w:position w:val="6"/>
          <w:sz w:val="7"/>
          <w:szCs w:val="7"/>
        </w:rPr>
        <w:t>1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123"/>
          <w:position w:val="6"/>
          <w:sz w:val="7"/>
          <w:szCs w:val="7"/>
        </w:rPr>
        <w:t>1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54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534"/>
          <w:position w:val="6"/>
          <w:sz w:val="7"/>
          <w:szCs w:val="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7"/>
          <w:szCs w:val="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5"/>
        <w:ind w:left="532"/>
      </w:pPr>
      <w:r>
        <w:pict>
          <v:shape type="#_x0000_t75" style="position:absolute;margin-left:110.895pt;margin-top:2.84576pt;width:144.739pt;height:19.802pt;mso-position-horizontal-relative:page;mso-position-vertical-relative:paragraph;z-index:-2538">
            <v:imagedata o:title="" r:id="rId168"/>
          </v:shape>
        </w:pic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96969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96969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58585"/>
          <w:spacing w:val="-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E2E2E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50"/>
        <w:ind w:left="964" w:right="4803" w:hanging="432"/>
      </w:pPr>
      <w:r>
        <w:pict>
          <v:shape type="#_x0000_t75" style="position:absolute;margin-left:110.895pt;margin-top:0.59576pt;width:236.551pt;height:30.9631pt;mso-position-horizontal-relative:page;mso-position-vertical-relative:paragraph;z-index:-2539">
            <v:imagedata o:title="" r:id="rId169"/>
          </v:shape>
        </w:pic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96969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96969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58585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58585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58585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58585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58585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58585"/>
          <w:spacing w:val="2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858585"/>
          <w:spacing w:val="0"/>
          <w:w w:val="79"/>
          <w:sz w:val="20"/>
          <w:szCs w:val="20"/>
        </w:rPr>
        <w:t>&gt;</w:t>
      </w:r>
      <w:r>
        <w:rPr>
          <w:rFonts w:cs="Times New Roman" w:hAnsi="Times New Roman" w:eastAsia="Times New Roman" w:ascii="Times New Roman"/>
          <w:color w:val="757575"/>
          <w:spacing w:val="0"/>
          <w:w w:val="7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color w:val="757575"/>
          <w:spacing w:val="0"/>
          <w:w w:val="79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757575"/>
          <w:spacing w:val="26"/>
          <w:w w:val="79"/>
          <w:sz w:val="20"/>
          <w:szCs w:val="20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79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79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66666"/>
          <w:spacing w:val="66"/>
          <w:w w:val="79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58585"/>
          <w:spacing w:val="13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858585"/>
          <w:spacing w:val="0"/>
          <w:w w:val="10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color w:val="85858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858585"/>
          <w:spacing w:val="3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58585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14141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58585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858585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858585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858585"/>
          <w:spacing w:val="24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E2E2E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144.739pt;height:19.442pt;mso-position-horizontal-relative:page;mso-position-vertical-relative:paragraph;z-index:-2540">
            <v:imagedata o:title="" r:id="rId170"/>
          </v:shape>
        </w:pic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58585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58585"/>
          <w:spacing w:val="-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69696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  <w:sectPr>
          <w:type w:val="continuous"/>
          <w:pgSz w:w="12220" w:h="15820"/>
          <w:pgMar w:top="1220" w:bottom="280" w:left="1700" w:right="440"/>
        </w:sectPr>
      </w:pP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5858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5858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5858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A1A1A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5" w:lineRule="auto" w:line="266"/>
        <w:ind w:left="964" w:right="4806" w:hanging="432"/>
      </w:pPr>
      <w:r>
        <w:pict>
          <v:shape type="#_x0000_t75" style="position:absolute;margin-left:110.895pt;margin-top:2.84576pt;width:236.551pt;height:30.9631pt;mso-position-horizontal-relative:page;mso-position-vertical-relative:paragraph;z-index:-2517">
            <v:imagedata o:title="" r:id="rId172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E6E6E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D3D3D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F5F5F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E6E6E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84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E6E6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E6E6E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808080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808080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F5F5F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60606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E6E6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808080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82828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82828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60606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E6E6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808080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808080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808080"/>
          <w:spacing w:val="24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82828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150.5pt;height:19.442pt;mso-position-horizontal-relative:page;mso-position-vertical-relative:paragraph;z-index:-2518">
            <v:imagedata o:title="" r:id="rId173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lí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808080"/>
          <w:spacing w:val="-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82828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62"/>
        <w:ind w:left="964" w:right="4489" w:hanging="432"/>
      </w:pPr>
      <w:r>
        <w:pict>
          <v:shape type="#_x0000_t75" style="position:absolute;margin-left:110.895pt;margin-top:0.235724pt;width:252.753pt;height:30.9631pt;mso-position-horizontal-relative:page;mso-position-vertical-relative:paragraph;z-index:-2519">
            <v:imagedata o:title="" r:id="rId174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lí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E6E6E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ou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atre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E6E6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0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808080"/>
          <w:spacing w:val="0"/>
          <w:w w:val="8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808080"/>
          <w:spacing w:val="57"/>
          <w:w w:val="8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F5F5F"/>
          <w:spacing w:val="0"/>
          <w:w w:val="8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8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F5F5F"/>
          <w:spacing w:val="71"/>
          <w:w w:val="8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D3D3D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E6E6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808080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82828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82828"/>
          <w:spacing w:val="0"/>
          <w:w w:val="8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D3D3D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E6E6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E6E6E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808080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808080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808080"/>
          <w:spacing w:val="32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D3D3D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61.301pt;height:19.802pt;mso-position-horizontal-relative:page;mso-position-vertical-relative:paragraph;z-index:-2520">
            <v:imagedata o:title="" r:id="rId175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F5F5F"/>
          <w:spacing w:val="0"/>
          <w:w w:val="9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8282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D3D3D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72"/>
      </w:pPr>
      <w:r>
        <w:rPr>
          <w:rFonts w:cs="Courier New" w:hAnsi="Courier New" w:eastAsia="Courier New" w:ascii="Courier New"/>
          <w:color w:val="5F5F5F"/>
          <w:w w:val="77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E6E6E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F5F5F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F5F5F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D3D3D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D3D3D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D3D3D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91919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66"/>
        <w:ind w:left="964" w:right="3841" w:hanging="432"/>
      </w:pPr>
      <w:r>
        <w:pict>
          <v:shape type="#_x0000_t75" style="position:absolute;margin-left:110.895pt;margin-top:0.59576pt;width:285.157pt;height:30.9631pt;mso-position-horizontal-relative:page;mso-position-vertical-relative:paragraph;z-index:-2521">
            <v:imagedata o:title="" r:id="rId176"/>
          </v:shape>
        </w:pic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F5F5F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91919"/>
          <w:spacing w:val="0"/>
          <w:w w:val="100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D3D3D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8282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82828"/>
          <w:spacing w:val="0"/>
          <w:w w:val="112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28282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D3D3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8282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D3D3D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82828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F5F5F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E6E6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cu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84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E6E6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D3D3D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F5F5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82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060606"/>
          <w:spacing w:val="0"/>
          <w:w w:val="82"/>
          <w:sz w:val="19"/>
          <w:szCs w:val="19"/>
        </w:rPr>
        <w:t>=</w:t>
      </w:r>
      <w:r>
        <w:rPr>
          <w:rFonts w:cs="Courier New" w:hAnsi="Courier New" w:eastAsia="Courier New" w:ascii="Courier New"/>
          <w:color w:val="060606"/>
          <w:spacing w:val="50"/>
          <w:w w:val="8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3D3D3D"/>
          <w:spacing w:val="0"/>
          <w:w w:val="8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82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F5F5F"/>
          <w:spacing w:val="64"/>
          <w:w w:val="8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D3D3D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60606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E6E6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60606"/>
          <w:spacing w:val="0"/>
          <w:w w:val="82"/>
          <w:sz w:val="19"/>
          <w:szCs w:val="19"/>
        </w:rPr>
        <w:t>=</w:t>
      </w:r>
      <w:r>
        <w:rPr>
          <w:rFonts w:cs="Courier New" w:hAnsi="Courier New" w:eastAsia="Courier New" w:ascii="Courier New"/>
          <w:color w:val="060606"/>
          <w:spacing w:val="22"/>
          <w:w w:val="8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acua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82828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82828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E6E6E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F5F5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282828"/>
          <w:spacing w:val="0"/>
          <w:w w:val="98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60606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E6E6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D3D3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8282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E6E6E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91919"/>
          <w:spacing w:val="0"/>
          <w:w w:val="144"/>
          <w:sz w:val="12"/>
          <w:szCs w:val="12"/>
        </w:rPr>
        <w:t>=</w:t>
      </w:r>
      <w:r>
        <w:rPr>
          <w:rFonts w:cs="Arial" w:hAnsi="Arial" w:eastAsia="Arial" w:ascii="Arial"/>
          <w:color w:val="191919"/>
          <w:spacing w:val="0"/>
          <w:w w:val="144"/>
          <w:sz w:val="12"/>
          <w:szCs w:val="12"/>
        </w:rPr>
        <w:t> </w:t>
      </w:r>
      <w:r>
        <w:rPr>
          <w:rFonts w:cs="Arial" w:hAnsi="Arial" w:eastAsia="Arial" w:ascii="Arial"/>
          <w:color w:val="191919"/>
          <w:spacing w:val="34"/>
          <w:w w:val="144"/>
          <w:sz w:val="12"/>
          <w:szCs w:val="12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91919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87"/>
        <w:ind w:left="107" w:right="979" w:firstLine="432"/>
      </w:pPr>
      <w:r>
        <w:pict>
          <v:group style="position:absolute;margin-left:90.0118pt;margin-top:0.235724pt;width:449.339pt;height:111.611pt;mso-position-horizontal-relative:page;mso-position-vertical-relative:paragraph;z-index:-2522" coordorigin="1800,5" coordsize="8987,2232">
            <v:shape type="#_x0000_t75" style="position:absolute;left:5581;top:696;width:288;height:158">
              <v:imagedata o:title="" r:id="rId177"/>
            </v:shape>
            <v:shape type="#_x0000_t75" style="position:absolute;left:2657;top:689;width:2787;height:1548">
              <v:imagedata o:title="" r:id="rId178"/>
            </v:shape>
            <v:shape type="#_x0000_t75" style="position:absolute;left:1800;top:5;width:8987;height:634">
              <v:imagedata o:title="" r:id="rId179"/>
            </v:shape>
            <w10:wrap type="none"/>
          </v:group>
        </w:pic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ud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an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D3D3D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3D3D3D"/>
          <w:spacing w:val="-6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E6E6E"/>
          <w:spacing w:val="10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77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-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91919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19191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91919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trí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E6E6E"/>
          <w:spacing w:val="10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oub</w:t>
      </w:r>
      <w:r>
        <w:rPr>
          <w:rFonts w:cs="Courier New" w:hAnsi="Courier New" w:eastAsia="Courier New" w:ascii="Courier New"/>
          <w:color w:val="6E6E6E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91919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191919"/>
          <w:spacing w:val="4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D3D3D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D3D3D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oub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56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-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964"/>
        <w:sectPr>
          <w:pgMar w:footer="1118" w:header="349" w:top="1220" w:bottom="280" w:left="1700" w:right="440"/>
          <w:footerReference w:type="default" r:id="rId171"/>
          <w:pgSz w:w="12220" w:h="15820"/>
        </w:sectPr>
      </w:pPr>
      <w:r>
        <w:rPr>
          <w:rFonts w:cs="Courier New" w:hAnsi="Courier New" w:eastAsia="Courier New" w:ascii="Courier New"/>
          <w:color w:val="6E6E6E"/>
          <w:spacing w:val="0"/>
          <w:w w:val="100"/>
          <w:position w:val="1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6E6E6E"/>
          <w:spacing w:val="0"/>
          <w:w w:val="100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E6E6E"/>
          <w:spacing w:val="0"/>
          <w:w w:val="100"/>
          <w:position w:val="1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00"/>
          <w:position w:val="1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5F5F5F"/>
          <w:spacing w:val="0"/>
          <w:w w:val="100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F5F5F"/>
          <w:spacing w:val="0"/>
          <w:w w:val="100"/>
          <w:position w:val="1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F5F5F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0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6E6E6E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F5F5F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F5F5F"/>
          <w:spacing w:val="2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82828"/>
          <w:spacing w:val="0"/>
          <w:w w:val="25"/>
          <w:position w:val="1"/>
          <w:sz w:val="19"/>
          <w:szCs w:val="19"/>
        </w:rPr>
        <w:t>!</w:t>
      </w:r>
      <w:r>
        <w:rPr>
          <w:rFonts w:cs="Courier New" w:hAnsi="Courier New" w:eastAsia="Courier New" w:ascii="Courier New"/>
          <w:color w:val="808080"/>
          <w:spacing w:val="0"/>
          <w:w w:val="126"/>
          <w:position w:val="1"/>
          <w:sz w:val="19"/>
          <w:szCs w:val="19"/>
        </w:rPr>
        <w:t>=</w:t>
      </w:r>
      <w:r>
        <w:rPr>
          <w:rFonts w:cs="Courier New" w:hAnsi="Courier New" w:eastAsia="Courier New" w:ascii="Courier New"/>
          <w:color w:val="808080"/>
          <w:spacing w:val="1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F5F5F"/>
          <w:spacing w:val="0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F5F5F"/>
          <w:spacing w:val="0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E6E6E"/>
          <w:spacing w:val="0"/>
          <w:w w:val="105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7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-46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91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E6E6E"/>
          <w:spacing w:val="0"/>
          <w:w w:val="98"/>
          <w:position w:val="1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82828"/>
          <w:spacing w:val="0"/>
          <w:w w:val="84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E6E6E"/>
          <w:spacing w:val="0"/>
          <w:w w:val="134"/>
          <w:position w:val="1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98"/>
          <w:position w:val="1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6E6E6E"/>
          <w:spacing w:val="0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E6E6E"/>
          <w:spacing w:val="0"/>
          <w:w w:val="98"/>
          <w:position w:val="1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5"/>
          <w:position w:val="1"/>
          <w:sz w:val="17"/>
          <w:szCs w:val="17"/>
        </w:rPr>
        <w:t>ac</w:t>
      </w:r>
      <w:r>
        <w:rPr>
          <w:rFonts w:cs="Courier New" w:hAnsi="Courier New" w:eastAsia="Courier New" w:ascii="Courier New"/>
          <w:color w:val="6E6E6E"/>
          <w:spacing w:val="0"/>
          <w:w w:val="98"/>
          <w:position w:val="1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2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2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2"/>
          <w:position w:val="1"/>
          <w:sz w:val="19"/>
          <w:szCs w:val="19"/>
        </w:rPr>
        <w:t>=</w:t>
      </w:r>
      <w:r>
        <w:rPr>
          <w:rFonts w:cs="Courier New" w:hAnsi="Courier New" w:eastAsia="Courier New" w:ascii="Courier New"/>
          <w:color w:val="808080"/>
          <w:spacing w:val="28"/>
          <w:w w:val="82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position w:val="1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E6E6E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F5F5F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5"/>
          <w:position w:val="1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505050"/>
          <w:spacing w:val="0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05050"/>
          <w:spacing w:val="0"/>
          <w:w w:val="98"/>
          <w:position w:val="1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6E6E6E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E6E6E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F5F5F"/>
          <w:spacing w:val="0"/>
          <w:w w:val="105"/>
          <w:position w:val="1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82828"/>
          <w:spacing w:val="0"/>
          <w:w w:val="77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 w:lineRule="auto" w:line="287"/>
        <w:ind w:left="964" w:right="158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60606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F5F5F"/>
          <w:spacing w:val="0"/>
          <w:w w:val="134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6E6E6E"/>
          <w:spacing w:val="0"/>
          <w:w w:val="52"/>
          <w:sz w:val="17"/>
          <w:szCs w:val="17"/>
        </w:rPr>
        <w:t>rn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E6E6E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F5F5F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E6E6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56"/>
          <w:sz w:val="17"/>
          <w:szCs w:val="17"/>
        </w:rPr>
        <w:t>rn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91919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91919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91919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91919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6E6E6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F5F5F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6E6E6E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82828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82828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F5F5F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82828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82828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F5F5F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E6E6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82828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964" w:right="-46"/>
      </w:pPr>
      <w:r>
        <w:rPr>
          <w:rFonts w:cs="Courier New" w:hAnsi="Courier New" w:eastAsia="Courier New" w:ascii="Courier New"/>
          <w:color w:val="808080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12"/>
          <w:position w:val="1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808080"/>
          <w:w w:val="91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w w:val="105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E6E6E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w w:val="105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w w:val="12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w w:val="77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w w:val="127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105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F5F5F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w w:val="105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05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w w:val="7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D3D3D"/>
          <w:w w:val="112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before="49"/>
      </w:pPr>
      <w:r>
        <w:br w:type="column"/>
      </w:r>
      <w:r>
        <w:rPr>
          <w:rFonts w:cs="Times New Roman" w:hAnsi="Times New Roman" w:eastAsia="Times New Roman" w:ascii="Times New Roman"/>
          <w:b/>
          <w:color w:val="191919"/>
          <w:w w:val="102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060606"/>
          <w:w w:val="154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282828"/>
          <w:w w:val="534"/>
          <w:sz w:val="7"/>
          <w:szCs w:val="7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sz w:val="7"/>
          <w:szCs w:val="7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60"/>
        <w:ind w:left="223"/>
        <w:sectPr>
          <w:type w:val="continuous"/>
          <w:pgSz w:w="12220" w:h="15820"/>
          <w:pgMar w:top="1220" w:bottom="280" w:left="1700" w:right="440"/>
          <w:cols w:num="2" w:equalWidth="off">
            <w:col w:w="3730" w:space="158"/>
            <w:col w:w="6192"/>
          </w:cols>
        </w:sectPr>
      </w:pPr>
      <w:r>
        <w:rPr>
          <w:rFonts w:cs="Arial" w:hAnsi="Arial" w:eastAsia="Arial" w:ascii="Arial"/>
          <w:color w:val="3D3D3D"/>
          <w:spacing w:val="0"/>
          <w:w w:val="118"/>
          <w:sz w:val="16"/>
          <w:szCs w:val="16"/>
        </w:rPr>
        <w:t>'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5"/>
        <w:ind w:left="532"/>
      </w:pPr>
      <w:r>
        <w:pict>
          <v:shape type="#_x0000_t75" style="position:absolute;margin-left:110.895pt;margin-top:2.48572pt;width:317.562pt;height:20.5221pt;mso-position-horizontal-relative:page;mso-position-vertical-relative:paragraph;z-index:-2523">
            <v:imagedata o:title="" r:id="rId180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56"/>
          <w:sz w:val="17"/>
          <w:szCs w:val="17"/>
        </w:rPr>
        <w:t>rn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E6E6E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E6E6E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E6E6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84"/>
          <w:sz w:val="17"/>
          <w:szCs w:val="17"/>
        </w:rPr>
        <w:t>+</w:t>
      </w:r>
      <w:r>
        <w:rPr>
          <w:rFonts w:cs="Courier New" w:hAnsi="Courier New" w:eastAsia="Courier New" w:ascii="Courier New"/>
          <w:color w:val="505050"/>
          <w:spacing w:val="0"/>
          <w:w w:val="21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21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0808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4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08080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/</w:t>
      </w:r>
      <w:r>
        <w:rPr>
          <w:rFonts w:cs="Courier New" w:hAnsi="Courier New" w:eastAsia="Courier New" w:ascii="Courier New"/>
          <w:color w:val="808080"/>
          <w:spacing w:val="44"/>
          <w:w w:val="8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84"/>
          <w:sz w:val="17"/>
          <w:szCs w:val="17"/>
        </w:rPr>
        <w:t>4</w:t>
      </w:r>
      <w:r>
        <w:rPr>
          <w:rFonts w:cs="Courier New" w:hAnsi="Courier New" w:eastAsia="Courier New" w:ascii="Courier New"/>
          <w:color w:val="282828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0"/>
      </w:pPr>
      <w:r>
        <w:pict>
          <v:group style="position:absolute;margin-left:89.6517pt;margin-top:0.59576pt;width:236.191pt;height:123.492pt;mso-position-horizontal-relative:page;mso-position-vertical-relative:paragraph;z-index:-2524" coordorigin="1793,12" coordsize="4724,2470">
            <v:shape type="#_x0000_t75" style="position:absolute;left:2218;top:466;width:4299;height:2016">
              <v:imagedata o:title="" r:id="rId181"/>
            </v:shape>
            <v:shape type="#_x0000_t75" style="position:absolute;left:1793;top:12;width:2167;height:403">
              <v:imagedata o:title="" r:id="rId182"/>
            </v:shape>
            <w10:wrap type="none"/>
          </v:group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lí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ss</w:t>
      </w:r>
      <w:r>
        <w:rPr>
          <w:rFonts w:cs="Courier New" w:hAnsi="Courier New" w:eastAsia="Courier New" w:ascii="Courier New"/>
          <w:color w:val="808080"/>
          <w:spacing w:val="2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3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3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D3D3D"/>
          <w:spacing w:val="0"/>
          <w:w w:val="103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3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F5F5F"/>
          <w:spacing w:val="0"/>
          <w:w w:val="103"/>
          <w:sz w:val="17"/>
          <w:szCs w:val="17"/>
        </w:rPr>
        <w:t>g</w:t>
      </w:r>
      <w:r>
        <w:rPr>
          <w:rFonts w:cs="Courier New" w:hAnsi="Courier New" w:eastAsia="Courier New" w:ascii="Courier New"/>
          <w:color w:val="282828"/>
          <w:spacing w:val="0"/>
          <w:w w:val="103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03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8" w:lineRule="exact" w:line="160"/>
        <w:ind w:left="129"/>
      </w:pPr>
      <w:r>
        <w:rPr>
          <w:rFonts w:cs="Times New Roman" w:hAnsi="Times New Roman" w:eastAsia="Times New Roman" w:ascii="Times New Roman"/>
          <w:color w:val="6E6E6E"/>
          <w:spacing w:val="0"/>
          <w:w w:val="64"/>
          <w:sz w:val="14"/>
          <w:szCs w:val="14"/>
        </w:rPr>
        <w:t>{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60" w:lineRule="auto" w:line="287"/>
        <w:ind w:left="532" w:right="6430"/>
      </w:pP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E6E6E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77"/>
          <w:sz w:val="17"/>
          <w:szCs w:val="17"/>
        </w:rPr>
        <w:t>f</w:t>
      </w:r>
      <w:r>
        <w:rPr>
          <w:rFonts w:cs="Courier New" w:hAnsi="Courier New" w:eastAsia="Courier New" w:ascii="Courier New"/>
          <w:color w:val="28282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D3D3D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F5F5F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8282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82828"/>
          <w:spacing w:val="0"/>
          <w:w w:val="100"/>
          <w:sz w:val="17"/>
          <w:szCs w:val="17"/>
        </w:rPr>
        <w:t>ni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rí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E6E6E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8282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F5F5F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D3D3D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D3D3D"/>
          <w:spacing w:val="0"/>
          <w:w w:val="52"/>
          <w:sz w:val="17"/>
          <w:szCs w:val="17"/>
        </w:rPr>
        <w:t>rn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3D3D3D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D3D3D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D3D3D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D3D3D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rí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at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E6E6E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8282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F5F5F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82828"/>
          <w:spacing w:val="0"/>
          <w:w w:val="98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D3D3D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D3D3D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8282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F5F5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532"/>
      </w:pPr>
      <w:r>
        <w:rPr>
          <w:rFonts w:cs="Courier New" w:hAnsi="Courier New" w:eastAsia="Courier New" w:ascii="Courier New"/>
          <w:color w:val="6E6E6E"/>
          <w:spacing w:val="0"/>
          <w:w w:val="100"/>
          <w:position w:val="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rí</w:t>
      </w:r>
      <w:r>
        <w:rPr>
          <w:rFonts w:cs="Courier New" w:hAnsi="Courier New" w:eastAsia="Courier New" w:ascii="Courier New"/>
          <w:color w:val="5F5F5F"/>
          <w:spacing w:val="0"/>
          <w:w w:val="100"/>
          <w:position w:val="1"/>
          <w:sz w:val="17"/>
          <w:szCs w:val="17"/>
        </w:rPr>
        <w:t>v</w:t>
      </w:r>
      <w:r>
        <w:rPr>
          <w:rFonts w:cs="Courier New" w:hAnsi="Courier New" w:eastAsia="Courier New" w:ascii="Courier New"/>
          <w:color w:val="6E6E6E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F5F5F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4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6E6E6E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82828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F5F5F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D3D3D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D3D3D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D3D3D"/>
          <w:spacing w:val="0"/>
          <w:w w:val="100"/>
          <w:position w:val="1"/>
          <w:sz w:val="17"/>
          <w:szCs w:val="17"/>
        </w:rPr>
        <w:t>J</w:t>
      </w:r>
      <w:r>
        <w:rPr>
          <w:rFonts w:cs="Courier New" w:hAnsi="Courier New" w:eastAsia="Courier New" w:ascii="Courier New"/>
          <w:color w:val="5F5F5F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D3D3D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[</w:t>
      </w:r>
      <w:r>
        <w:rPr>
          <w:rFonts w:cs="Courier New" w:hAnsi="Courier New" w:eastAsia="Courier New" w:ascii="Courier New"/>
          <w:color w:val="6E6E6E"/>
          <w:spacing w:val="0"/>
          <w:w w:val="100"/>
          <w:position w:val="1"/>
          <w:sz w:val="17"/>
          <w:szCs w:val="17"/>
        </w:rPr>
        <w:t>]</w:t>
      </w:r>
      <w:r>
        <w:rPr>
          <w:rFonts w:cs="Courier New" w:hAnsi="Courier New" w:eastAsia="Courier New" w:ascii="Courier New"/>
          <w:color w:val="6E6E6E"/>
          <w:spacing w:val="9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84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F5F5F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F5F5F"/>
          <w:spacing w:val="0"/>
          <w:w w:val="112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5"/>
          <w:position w:val="1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5F5F5F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D3D3D"/>
          <w:spacing w:val="0"/>
          <w:w w:val="84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both"/>
        <w:spacing w:before="30" w:lineRule="auto" w:line="287"/>
        <w:ind w:left="532" w:right="5241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F5F5F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eC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77"/>
          <w:sz w:val="17"/>
          <w:szCs w:val="17"/>
        </w:rPr>
        <w:t>[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]</w:t>
      </w:r>
      <w:r>
        <w:rPr>
          <w:rFonts w:cs="Courier New" w:hAnsi="Courier New" w:eastAsia="Courier New" w:ascii="Courier New"/>
          <w:color w:val="808080"/>
          <w:spacing w:val="15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2</w:t>
      </w:r>
      <w:r>
        <w:rPr>
          <w:rFonts w:cs="Courier New" w:hAnsi="Courier New" w:eastAsia="Courier New" w:ascii="Courier New"/>
          <w:color w:val="3D3D3D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D3D3D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F5F5F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D3D3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77"/>
          <w:sz w:val="17"/>
          <w:szCs w:val="17"/>
        </w:rPr>
        <w:t>[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]</w:t>
      </w:r>
      <w:r>
        <w:rPr>
          <w:rFonts w:cs="Courier New" w:hAnsi="Courier New" w:eastAsia="Courier New" w:ascii="Courier New"/>
          <w:color w:val="808080"/>
          <w:spacing w:val="15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3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rí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808080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F5F5F"/>
          <w:spacing w:val="0"/>
          <w:w w:val="56"/>
          <w:sz w:val="17"/>
          <w:szCs w:val="17"/>
        </w:rPr>
        <w:t>rn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282828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F5F5F"/>
          <w:spacing w:val="0"/>
          <w:w w:val="56"/>
          <w:sz w:val="17"/>
          <w:szCs w:val="17"/>
        </w:rPr>
        <w:t>rn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2</w:t>
      </w:r>
      <w:r>
        <w:rPr>
          <w:rFonts w:cs="Courier New" w:hAnsi="Courier New" w:eastAsia="Courier New" w:ascii="Courier New"/>
          <w:color w:val="282828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532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rí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808080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F5F5F"/>
          <w:spacing w:val="0"/>
          <w:w w:val="56"/>
          <w:sz w:val="17"/>
          <w:szCs w:val="17"/>
        </w:rPr>
        <w:t>rn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3</w:t>
      </w:r>
      <w:r>
        <w:rPr>
          <w:rFonts w:cs="Courier New" w:hAnsi="Courier New" w:eastAsia="Courier New" w:ascii="Courier New"/>
          <w:color w:val="282828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349.966pt;height:54.7255pt;mso-position-horizontal-relative:page;mso-position-vertical-relative:paragraph;z-index:-2525">
            <v:imagedata o:title="" r:id="rId183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E6E6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7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E6E6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D3D3D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rnb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808080"/>
          <w:spacing w:val="0"/>
          <w:w w:val="13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dí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ecc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F5F5F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1" w:lineRule="auto" w:line="280"/>
        <w:ind w:left="964" w:right="5674"/>
        <w:sectPr>
          <w:type w:val="continuous"/>
          <w:pgSz w:w="12220" w:h="15820"/>
          <w:pgMar w:top="1220" w:bottom="280" w:left="1700" w:right="440"/>
        </w:sectPr>
      </w:pP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w w:val="98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D3D3D"/>
          <w:spacing w:val="0"/>
          <w:w w:val="18"/>
          <w:sz w:val="19"/>
          <w:szCs w:val="19"/>
        </w:rPr>
        <w:t>!</w:t>
      </w:r>
      <w:r>
        <w:rPr>
          <w:rFonts w:cs="Courier New" w:hAnsi="Courier New" w:eastAsia="Courier New" w:ascii="Courier New"/>
          <w:color w:val="808080"/>
          <w:spacing w:val="0"/>
          <w:w w:val="126"/>
          <w:sz w:val="19"/>
          <w:szCs w:val="19"/>
        </w:rPr>
        <w:t>=</w:t>
      </w:r>
      <w:r>
        <w:rPr>
          <w:rFonts w:cs="Courier New" w:hAnsi="Courier New" w:eastAsia="Courier New" w:ascii="Courier New"/>
          <w:color w:val="808080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F5F5F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F5F5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F5F5F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E6E6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D3D3D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808080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D3D3D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60606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F5F5F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808080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808080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808080"/>
          <w:spacing w:val="32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82828"/>
          <w:spacing w:val="0"/>
          <w:w w:val="130"/>
          <w:sz w:val="14"/>
          <w:szCs w:val="14"/>
        </w:rPr>
        <w:t>"</w:t>
      </w:r>
      <w:r>
        <w:rPr>
          <w:rFonts w:cs="Arial" w:hAnsi="Arial" w:eastAsia="Arial" w:ascii="Arial"/>
          <w:color w:val="191919"/>
          <w:spacing w:val="0"/>
          <w:w w:val="217"/>
          <w:sz w:val="14"/>
          <w:szCs w:val="14"/>
        </w:rPr>
        <w:t>"</w:t>
      </w:r>
      <w:r>
        <w:rPr>
          <w:rFonts w:cs="Arial" w:hAnsi="Arial" w:eastAsia="Arial" w:ascii="Arial"/>
          <w:color w:val="282828"/>
          <w:spacing w:val="0"/>
          <w:w w:val="241"/>
          <w:sz w:val="14"/>
          <w:szCs w:val="14"/>
        </w:rPr>
        <w:t>;</w:t>
      </w:r>
      <w:r>
        <w:rPr>
          <w:rFonts w:cs="Arial" w:hAnsi="Arial" w:eastAsia="Arial" w:ascii="Arial"/>
          <w:color w:val="282828"/>
          <w:spacing w:val="0"/>
          <w:w w:val="241"/>
          <w:sz w:val="14"/>
          <w:szCs w:val="14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808080"/>
          <w:spacing w:val="0"/>
          <w:w w:val="52"/>
          <w:sz w:val="17"/>
          <w:szCs w:val="17"/>
        </w:rPr>
        <w:t>rn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E6E6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E6E6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56"/>
          <w:sz w:val="17"/>
          <w:szCs w:val="17"/>
        </w:rPr>
        <w:t>rn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D3D3D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D3D3D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E6E6E"/>
          <w:spacing w:val="0"/>
          <w:w w:val="91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recc</w:t>
      </w:r>
      <w:r>
        <w:rPr>
          <w:rFonts w:cs="Courier New" w:hAnsi="Courier New" w:eastAsia="Courier New" w:ascii="Courier New"/>
          <w:color w:val="5F5F5F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E6E6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E6E6E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F5F5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recc</w:t>
      </w:r>
      <w:r>
        <w:rPr>
          <w:rFonts w:cs="Courier New" w:hAnsi="Courier New" w:eastAsia="Courier New" w:ascii="Courier New"/>
          <w:color w:val="6E6E6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82828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7"/>
          <w:szCs w:val="17"/>
        </w:rPr>
        <w:jc w:val="left"/>
        <w:spacing w:before="1" w:lineRule="exact" w:line="160"/>
        <w:sectPr>
          <w:pgMar w:footer="1118" w:header="349" w:top="1220" w:bottom="280" w:left="1700" w:right="440"/>
          <w:footerReference w:type="default" r:id="rId184"/>
          <w:pgSz w:w="12220" w:h="15820"/>
        </w:sectPr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both"/>
        <w:spacing w:before="9" w:lineRule="atLeast" w:line="220"/>
        <w:ind w:left="964" w:right="-29"/>
      </w:pPr>
      <w:r>
        <w:pict>
          <v:shape type="#_x0000_t75" style="position:absolute;margin-left:132.857pt;margin-top:2.91686pt;width:59.0477pt;height:30.2431pt;mso-position-horizontal-relative:page;mso-position-vertical-relative:paragraph;z-index:-2501">
            <v:imagedata o:title="" r:id="rId185"/>
          </v:shape>
        </w:pic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A5A5A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A5A5A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A5A5A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A5A5A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2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A5A5A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A5A5A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3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</w:pPr>
      <w:r>
        <w:br w:type="column"/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5A5A5A"/>
          <w:spacing w:val="2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J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[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5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0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B2B2B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57575"/>
          <w:spacing w:val="2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[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5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0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B2B2B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sectPr>
          <w:type w:val="continuous"/>
          <w:pgSz w:w="12220" w:h="15820"/>
          <w:pgMar w:top="1220" w:bottom="280" w:left="1700" w:right="440"/>
          <w:cols w:num="2" w:equalWidth="off">
            <w:col w:w="2131" w:space="345"/>
            <w:col w:w="7604"/>
          </w:cols>
        </w:sectPr>
      </w:pPr>
      <w:r>
        <w:pict>
          <v:group style="position:absolute;margin-left:132.497pt;margin-top:-20.1865pt;width:214.948pt;height:65.1666pt;mso-position-horizontal-relative:page;mso-position-vertical-relative:paragraph;z-index:-2502" coordorigin="2650,-404" coordsize="4299,1303">
            <v:shape type="#_x0000_t75" style="position:absolute;left:2650;top:280;width:2146;height:619">
              <v:imagedata o:title="" r:id="rId186"/>
            </v:shape>
            <v:shape type="#_x0000_t75" style="position:absolute;left:4162;top:-404;width:2787;height:626">
              <v:imagedata o:title="" r:id="rId187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57575"/>
          <w:spacing w:val="2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[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5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0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B2B2B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both"/>
        <w:spacing w:before="30" w:lineRule="auto" w:line="250"/>
        <w:ind w:left="964" w:right="6965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B2B2B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69"/>
          <w:sz w:val="20"/>
          <w:szCs w:val="20"/>
        </w:rPr>
        <w:t>O</w:t>
      </w:r>
      <w:r>
        <w:rPr>
          <w:rFonts w:cs="Courier New" w:hAnsi="Courier New" w:eastAsia="Courier New" w:ascii="Courier New"/>
          <w:color w:val="191919"/>
          <w:spacing w:val="0"/>
          <w:w w:val="69"/>
          <w:sz w:val="20"/>
          <w:szCs w:val="20"/>
        </w:rPr>
        <w:t>;</w:t>
      </w:r>
      <w:r>
        <w:rPr>
          <w:rFonts w:cs="Courier New" w:hAnsi="Courier New" w:eastAsia="Courier New" w:ascii="Courier New"/>
          <w:color w:val="191919"/>
          <w:spacing w:val="0"/>
          <w:w w:val="69"/>
          <w:sz w:val="20"/>
          <w:szCs w:val="20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  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6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404040"/>
          <w:spacing w:val="0"/>
          <w:w w:val="8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5pt;width:123.136pt;height:19.802pt;mso-position-horizontal-relative:page;mso-position-vertical-relative:paragraph;z-index:-2503">
            <v:imagedata o:title="" r:id="rId188"/>
          </v:shape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57575"/>
          <w:spacing w:val="-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both"/>
        <w:spacing w:before="30"/>
        <w:ind w:left="964" w:right="7945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1pt;width:177.143pt;height:20.8821pt;mso-position-horizontal-relative:page;mso-position-vertical-relative:paragraph;z-index:-2504">
            <v:imagedata o:title="" r:id="rId189"/>
          </v:shape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898989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both"/>
        <w:spacing w:before="38"/>
        <w:ind w:left="964" w:right="6864"/>
      </w:pP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0404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04040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2B2B2B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2B2B2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91919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group style="position:absolute;margin-left:110.895pt;margin-top:0.235725pt;width:274.356pt;height:55.0856pt;mso-position-horizontal-relative:page;mso-position-vertical-relative:paragraph;z-index:-2505" coordorigin="2218,5" coordsize="5487,1102">
            <v:shape type="#_x0000_t75" style="position:absolute;left:3082;top:919;width:1959;height:187">
              <v:imagedata o:title="" r:id="rId190"/>
            </v:shape>
            <v:shape type="#_x0000_t75" style="position:absolute;left:2218;top:5;width:5487;height:857">
              <v:imagedata o:title="" r:id="rId191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A5A5A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A5A5A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both"/>
        <w:spacing w:before="30"/>
        <w:ind w:left="972" w:right="6322"/>
      </w:pPr>
      <w:r>
        <w:rPr>
          <w:rFonts w:cs="Courier New" w:hAnsi="Courier New" w:eastAsia="Courier New" w:ascii="Courier New"/>
          <w:color w:val="5A5A5A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A5A5A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40404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A5A5A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0404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0404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070707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91919"/>
          <w:spacing w:val="0"/>
          <w:w w:val="21"/>
          <w:sz w:val="17"/>
          <w:szCs w:val="17"/>
        </w:rPr>
        <w:t>!</w:t>
      </w:r>
      <w:r>
        <w:rPr>
          <w:rFonts w:cs="Courier New" w:hAnsi="Courier New" w:eastAsia="Courier New" w:ascii="Courier New"/>
          <w:color w:val="5A5A5A"/>
          <w:spacing w:val="0"/>
          <w:w w:val="14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A5A5A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04040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5A5A5A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40404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A5A5A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0404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2B2B2B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A5A5A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A5A5A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2B2B2B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757575"/>
          <w:spacing w:val="2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eg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both"/>
        <w:spacing w:before="38"/>
        <w:ind w:left="993" w:right="8485"/>
      </w:pPr>
      <w:r>
        <w:rPr>
          <w:rFonts w:cs="Courier New" w:hAnsi="Courier New" w:eastAsia="Courier New" w:ascii="Courier New"/>
          <w:color w:val="757575"/>
          <w:w w:val="42"/>
          <w:sz w:val="17"/>
          <w:szCs w:val="17"/>
        </w:rPr>
        <w:t>}</w:t>
      </w:r>
      <w:r>
        <w:rPr>
          <w:rFonts w:cs="Courier New" w:hAnsi="Courier New" w:eastAsia="Courier New" w:ascii="Courier New"/>
          <w:color w:val="757575"/>
          <w:w w:val="127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w w:val="102"/>
          <w:sz w:val="17"/>
          <w:szCs w:val="17"/>
        </w:rPr>
        <w:t>ls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before="38"/>
        <w:ind w:left="1396"/>
      </w:pPr>
      <w:r>
        <w:pict>
          <v:shape type="#_x0000_t75" style="position:absolute;margin-left:268.235pt;margin-top:2.8558pt;width:14.7619pt;height:7.9208pt;mso-position-horizontal-relative:page;mso-position-vertical-relative:paragraph;z-index:-2506">
            <v:imagedata o:title="" r:id="rId192"/>
          </v:shape>
        </w:pict>
      </w:r>
      <w:r>
        <w:pict>
          <v:shape type="#_x0000_t202" style="position:absolute;margin-left:279.757pt;margin-top:6.70266pt;width:2.16028pt;height:7.3pt;mso-position-horizontal-relative:page;mso-position-vertical-relative:paragraph;z-index:-250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4"/>
                      <w:szCs w:val="14"/>
                    </w:rPr>
                    <w:jc w:val="left"/>
                    <w:spacing w:lineRule="exact" w:line="140"/>
                    <w:ind w:right="-42"/>
                  </w:pPr>
                  <w:r>
                    <w:rPr>
                      <w:rFonts w:cs="Times New Roman" w:hAnsi="Times New Roman" w:eastAsia="Times New Roman" w:ascii="Times New Roman"/>
                      <w:color w:val="2B2B2B"/>
                      <w:spacing w:val="0"/>
                      <w:w w:val="171"/>
                      <w:sz w:val="14"/>
                      <w:szCs w:val="14"/>
                    </w:rPr>
                    <w:t>'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A5A5A"/>
          <w:w w:val="98"/>
          <w:sz w:val="17"/>
          <w:szCs w:val="17"/>
        </w:rPr>
        <w:t>is</w:t>
      </w:r>
      <w:r>
        <w:rPr>
          <w:rFonts w:cs="Courier New" w:hAnsi="Courier New" w:eastAsia="Courier New" w:ascii="Courier New"/>
          <w:color w:val="070707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0404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0404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A5A5A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0404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A5A5A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A5A5A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2B2B2B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898989"/>
          <w:spacing w:val="4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color w:val="191919"/>
          <w:spacing w:val="0"/>
          <w:w w:val="102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191919"/>
          <w:spacing w:val="0"/>
          <w:w w:val="154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070707"/>
          <w:spacing w:val="0"/>
          <w:w w:val="534"/>
          <w:position w:val="6"/>
          <w:sz w:val="7"/>
          <w:szCs w:val="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7"/>
          <w:szCs w:val="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532"/>
      </w:pPr>
      <w:r>
        <w:pict>
          <v:shape type="#_x0000_t75" style="position:absolute;margin-left:111.255pt;margin-top:2.53572pt;width:155.18pt;height:19.442pt;mso-position-horizontal-relative:page;mso-position-vertical-relative:paragraph;z-index:-2507">
            <v:imagedata o:title="" r:id="rId193"/>
          </v:shape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ecc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57575"/>
          <w:spacing w:val="-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3"/>
        <w:ind w:left="964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recc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91919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group style="position:absolute;margin-left:110.895pt;margin-top:0.595761pt;width:231.15pt;height:53.2854pt;mso-position-horizontal-relative:page;mso-position-vertical-relative:paragraph;z-index:-2508" coordorigin="2218,12" coordsize="4623,1066">
            <v:shape type="#_x0000_t75" style="position:absolute;left:4911;top:473;width:1066;height:166">
              <v:imagedata o:title="" r:id="rId194"/>
            </v:shape>
            <v:shape type="#_x0000_t75" style="position:absolute;left:2679;top:473;width:1930;height:605">
              <v:imagedata o:title="" r:id="rId195"/>
            </v:shape>
            <v:shape type="#_x0000_t75" style="position:absolute;left:2218;top:12;width:4623;height:403">
              <v:imagedata o:title="" r:id="rId196"/>
            </v:shape>
            <w10:wrap type="none"/>
          </v:group>
        </w:pic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rec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98989"/>
          <w:spacing w:val="9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ecc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964"/>
        <w:sectPr>
          <w:type w:val="continuous"/>
          <w:pgSz w:w="12220" w:h="15820"/>
          <w:pgMar w:top="1220" w:bottom="280" w:left="1700" w:right="440"/>
        </w:sectPr>
      </w:pPr>
      <w:r>
        <w:rPr>
          <w:rFonts w:cs="Courier New" w:hAnsi="Courier New" w:eastAsia="Courier New" w:ascii="Courier New"/>
          <w:color w:val="757575"/>
          <w:w w:val="8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98989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w w:val="127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05"/>
          <w:position w:val="1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898989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A5A5A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2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-46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91919"/>
          <w:spacing w:val="0"/>
          <w:w w:val="21"/>
          <w:position w:val="1"/>
          <w:sz w:val="17"/>
          <w:szCs w:val="17"/>
        </w:rPr>
        <w:t>!</w:t>
      </w:r>
      <w:r>
        <w:rPr>
          <w:rFonts w:cs="Courier New" w:hAnsi="Courier New" w:eastAsia="Courier New" w:ascii="Courier New"/>
          <w:color w:val="757575"/>
          <w:spacing w:val="0"/>
          <w:w w:val="141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57575"/>
          <w:spacing w:val="2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A5A5A"/>
          <w:spacing w:val="0"/>
          <w:w w:val="105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7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57575"/>
          <w:spacing w:val="-2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42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396" w:right="-46"/>
      </w:pP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is</w:t>
      </w:r>
      <w:r>
        <w:rPr>
          <w:rFonts w:cs="Courier New" w:hAnsi="Courier New" w:eastAsia="Courier New" w:ascii="Courier New"/>
          <w:color w:val="070707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w w:val="14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recc</w:t>
      </w:r>
      <w:r>
        <w:rPr>
          <w:rFonts w:cs="Courier New" w:hAnsi="Courier New" w:eastAsia="Courier New" w:ascii="Courier New"/>
          <w:color w:val="5A5A5A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before="38"/>
        <w:ind w:left="959" w:right="1291"/>
      </w:pPr>
      <w:r>
        <w:rPr>
          <w:rFonts w:cs="Courier New" w:hAnsi="Courier New" w:eastAsia="Courier New" w:ascii="Courier New"/>
          <w:color w:val="898989"/>
          <w:w w:val="42"/>
          <w:sz w:val="17"/>
          <w:szCs w:val="17"/>
        </w:rPr>
        <w:t>}</w:t>
      </w:r>
      <w:r>
        <w:rPr>
          <w:rFonts w:cs="Courier New" w:hAnsi="Courier New" w:eastAsia="Courier New" w:ascii="Courier New"/>
          <w:color w:val="898989"/>
          <w:w w:val="127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 w:right="-46"/>
      </w:pPr>
      <w:r>
        <w:rPr>
          <w:rFonts w:cs="Courier New" w:hAnsi="Courier New" w:eastAsia="Courier New" w:ascii="Courier New"/>
          <w:color w:val="757575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is</w:t>
      </w:r>
      <w:r>
        <w:rPr>
          <w:rFonts w:cs="Courier New" w:hAnsi="Courier New" w:eastAsia="Courier New" w:ascii="Courier New"/>
          <w:color w:val="070707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w w:val="14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ec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A5A5A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</w:pPr>
      <w:r>
        <w:br w:type="column"/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A5A5A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B2B2B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Malgun Gothic" w:hAnsi="Malgun Gothic" w:eastAsia="Malgun Gothic" w:ascii="Malgun Gothic"/>
          <w:sz w:val="7"/>
          <w:szCs w:val="7"/>
        </w:rPr>
        <w:jc w:val="left"/>
        <w:spacing w:lineRule="exact" w:line="100"/>
        <w:ind w:left="14"/>
      </w:pPr>
      <w:r>
        <w:pict>
          <v:shape type="#_x0000_t75" style="position:absolute;margin-left:246.632pt;margin-top:0.492703pt;width:14.7619pt;height:8.28084pt;mso-position-horizontal-relative:page;mso-position-vertical-relative:paragraph;z-index:-2509">
            <v:imagedata o:title="" r:id="rId197"/>
          </v:shape>
        </w:pict>
      </w:r>
      <w:r>
        <w:rPr>
          <w:rFonts w:cs="Times New Roman" w:hAnsi="Times New Roman" w:eastAsia="Times New Roman" w:ascii="Times New Roman"/>
          <w:b/>
          <w:color w:val="191919"/>
          <w:spacing w:val="0"/>
          <w:w w:val="185"/>
          <w:position w:val="-2"/>
          <w:sz w:val="7"/>
          <w:szCs w:val="7"/>
        </w:rPr>
        <w:t>"</w:t>
      </w:r>
      <w:r>
        <w:rPr>
          <w:rFonts w:cs="Times New Roman" w:hAnsi="Times New Roman" w:eastAsia="Times New Roman" w:ascii="Times New Roman"/>
          <w:b/>
          <w:color w:val="191919"/>
          <w:spacing w:val="4"/>
          <w:w w:val="185"/>
          <w:position w:val="-2"/>
          <w:sz w:val="7"/>
          <w:szCs w:val="7"/>
        </w:rPr>
        <w:t> </w:t>
      </w:r>
      <w:r>
        <w:rPr>
          <w:rFonts w:cs="Times New Roman" w:hAnsi="Times New Roman" w:eastAsia="Times New Roman" w:ascii="Times New Roman"/>
          <w:b/>
          <w:color w:val="191919"/>
          <w:spacing w:val="0"/>
          <w:w w:val="100"/>
          <w:position w:val="-2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191919"/>
          <w:spacing w:val="0"/>
          <w:w w:val="100"/>
          <w:position w:val="-2"/>
          <w:sz w:val="7"/>
          <w:szCs w:val="7"/>
        </w:rPr>
        <w:t>  </w:t>
      </w:r>
      <w:r>
        <w:rPr>
          <w:rFonts w:cs="Times New Roman" w:hAnsi="Times New Roman" w:eastAsia="Times New Roman" w:ascii="Times New Roman"/>
          <w:b/>
          <w:color w:val="191919"/>
          <w:spacing w:val="14"/>
          <w:w w:val="100"/>
          <w:position w:val="-2"/>
          <w:sz w:val="7"/>
          <w:szCs w:val="7"/>
        </w:rPr>
        <w:t> </w:t>
      </w:r>
      <w:r>
        <w:rPr>
          <w:rFonts w:cs="Malgun Gothic" w:hAnsi="Malgun Gothic" w:eastAsia="Malgun Gothic" w:ascii="Malgun Gothic"/>
          <w:color w:val="191919"/>
          <w:spacing w:val="0"/>
          <w:w w:val="41"/>
          <w:position w:val="-2"/>
          <w:sz w:val="7"/>
          <w:szCs w:val="7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position w:val="0"/>
          <w:sz w:val="7"/>
          <w:szCs w:val="7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60"/>
        <w:ind w:left="238"/>
        <w:sectPr>
          <w:type w:val="continuous"/>
          <w:pgSz w:w="12220" w:h="15820"/>
          <w:pgMar w:top="1220" w:bottom="280" w:left="1700" w:right="440"/>
          <w:cols w:num="2" w:equalWidth="off">
            <w:col w:w="2895" w:space="331"/>
            <w:col w:w="6854"/>
          </w:cols>
        </w:sectPr>
      </w:pPr>
      <w:r>
        <w:rPr>
          <w:rFonts w:cs="Arial" w:hAnsi="Arial" w:eastAsia="Arial" w:ascii="Arial"/>
          <w:color w:val="404040"/>
          <w:spacing w:val="0"/>
          <w:w w:val="105"/>
          <w:sz w:val="18"/>
          <w:szCs w:val="18"/>
        </w:rPr>
        <w:t>'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before="46"/>
        <w:ind w:left="498" w:right="6100"/>
      </w:pPr>
      <w:r>
        <w:pict>
          <v:shape type="#_x0000_t75" style="position:absolute;margin-left:110.895pt;margin-top:2.53572pt;width:172.103pt;height:19.802pt;mso-position-horizontal-relative:page;mso-position-vertical-relative:paragraph;z-index:-2510">
            <v:imagedata o:title="" r:id="rId198"/>
          </v:shape>
        </w:pic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before="38"/>
        <w:ind w:left="931" w:right="6641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A5A5A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0404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0404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0404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04040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ind w:left="498" w:right="6100"/>
      </w:pPr>
      <w:r>
        <w:pict>
          <v:shape type="#_x0000_t75" style="position:absolute;margin-left:110.895pt;margin-top:0.595761pt;width:171.742pt;height:19.802pt;mso-position-horizontal-relative:page;mso-position-vertical-relative:paragraph;z-index:-2511">
            <v:imagedata o:title="" r:id="rId199"/>
          </v:shape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before="38"/>
        <w:ind w:left="931" w:right="6641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A5A5A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0404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B2B2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2</w:t>
      </w:r>
      <w:r>
        <w:rPr>
          <w:rFonts w:cs="Courier New" w:hAnsi="Courier New" w:eastAsia="Courier New" w:ascii="Courier New"/>
          <w:color w:val="404040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ind w:left="498" w:right="6100"/>
      </w:pPr>
      <w:r>
        <w:pict>
          <v:shape type="#_x0000_t75" style="position:absolute;margin-left:110.895pt;margin-top:0.235724pt;width:171.742pt;height:19.802pt;mso-position-horizontal-relative:page;mso-position-vertical-relative:paragraph;z-index:-2512">
            <v:imagedata o:title="" r:id="rId200"/>
          </v:shape>
        </w:pic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04040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before="30"/>
        <w:ind w:left="931" w:right="6641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0404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404040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0404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B2B2B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5A5A5A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B2B2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0404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0404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3</w:t>
      </w:r>
      <w:r>
        <w:rPr>
          <w:rFonts w:cs="Courier New" w:hAnsi="Courier New" w:eastAsia="Courier New" w:ascii="Courier New"/>
          <w:color w:val="404040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group style="position:absolute;margin-left:90.0118pt;margin-top:0.595761pt;width:421.255pt;height:54.0055pt;mso-position-horizontal-relative:page;mso-position-vertical-relative:paragraph;z-index:-2514" coordorigin="1800,12" coordsize="8425,1080">
            <v:shape type="#_x0000_t75" style="position:absolute;left:6697;top:696;width:3528;height:173">
              <v:imagedata o:title="" r:id="rId201"/>
            </v:shape>
            <v:shape type="#_x0000_t75" style="position:absolute;left:4889;top:696;width:871;height:187">
              <v:imagedata o:title="" r:id="rId202"/>
            </v:shape>
            <v:shape type="#_x0000_t75" style="position:absolute;left:1800;top:696;width:2160;height:396">
              <v:imagedata o:title="" r:id="rId203"/>
            </v:shape>
            <v:shape type="#_x0000_t75" style="position:absolute;left:2218;top:12;width:4839;height:634">
              <v:imagedata o:title="" r:id="rId204"/>
            </v:shape>
            <w10:wrap type="none"/>
          </v:group>
        </w:pic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4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57"/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0404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A5A5A"/>
          <w:spacing w:val="0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A5A5A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91919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1" w:lineRule="exact" w:line="220"/>
        <w:ind w:left="979"/>
        <w:sectPr>
          <w:type w:val="continuous"/>
          <w:pgSz w:w="12220" w:h="15820"/>
          <w:pgMar w:top="1220" w:bottom="280" w:left="1700" w:right="440"/>
        </w:sectPr>
      </w:pP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A5A5A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78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B2B2B"/>
          <w:spacing w:val="0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B2B2B"/>
          <w:spacing w:val="4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7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spacing w:val="41"/>
          <w:w w:val="78"/>
          <w:sz w:val="17"/>
          <w:szCs w:val="17"/>
        </w:rPr>
        <w:t> </w:t>
      </w:r>
      <w:r>
        <w:rPr>
          <w:rFonts w:cs="Arial" w:hAnsi="Arial" w:eastAsia="Arial" w:ascii="Arial"/>
          <w:color w:val="898989"/>
          <w:spacing w:val="0"/>
          <w:w w:val="100"/>
          <w:sz w:val="19"/>
          <w:szCs w:val="19"/>
        </w:rPr>
        <w:t>&lt;</w:t>
      </w:r>
      <w:r>
        <w:rPr>
          <w:rFonts w:cs="Arial" w:hAnsi="Arial" w:eastAsia="Arial" w:ascii="Arial"/>
          <w:color w:val="898989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04040"/>
          <w:spacing w:val="9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98989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15" w:lineRule="atLeast" w:line="220"/>
        <w:ind w:left="107" w:right="-29" w:firstLine="1289"/>
      </w:pPr>
      <w:r>
        <w:pict>
          <v:shape type="#_x0000_t75" style="position:absolute;margin-left:533.59pt;margin-top:631.864pt;width:5.04066pt;height:8.28084pt;mso-position-horizontal-relative:page;mso-position-vertical-relative:page;z-index:-2515">
            <v:imagedata o:title="" r:id="rId205"/>
          </v:shape>
        </w:pict>
      </w:r>
      <w:r>
        <w:pict>
          <v:shape type="#_x0000_t75" style="position:absolute;margin-left:308.92pt;margin-top:3.43693pt;width:5.04066pt;height:6.12062pt;mso-position-horizontal-relative:page;mso-position-vertical-relative:paragraph;z-index:-2513">
            <v:imagedata o:title="" r:id="rId206"/>
          </v:shape>
        </w:pic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109"/>
          <w:sz w:val="17"/>
          <w:szCs w:val="17"/>
        </w:rPr>
        <w:t>um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di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A5A5A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0404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13"/>
        <w:sectPr>
          <w:type w:val="continuous"/>
          <w:pgSz w:w="12220" w:h="15820"/>
          <w:pgMar w:top="1220" w:bottom="280" w:left="1700" w:right="440"/>
          <w:cols w:num="2" w:equalWidth="off">
            <w:col w:w="2247" w:space="950"/>
            <w:col w:w="6883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1"/>
          <w:sz w:val="17"/>
          <w:szCs w:val="17"/>
        </w:rPr>
        <w:t>   </w:t>
      </w:r>
      <w:r>
        <w:rPr>
          <w:rFonts w:cs="Courier New" w:hAnsi="Courier New" w:eastAsia="Courier New" w:ascii="Courier New"/>
          <w:color w:val="898989"/>
          <w:spacing w:val="58"/>
          <w:w w:val="100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757575"/>
          <w:spacing w:val="0"/>
          <w:w w:val="78"/>
          <w:position w:val="0"/>
          <w:sz w:val="19"/>
          <w:szCs w:val="19"/>
        </w:rPr>
        <w:t>+</w:t>
      </w:r>
      <w:r>
        <w:rPr>
          <w:rFonts w:cs="Arial" w:hAnsi="Arial" w:eastAsia="Arial" w:ascii="Arial"/>
          <w:color w:val="757575"/>
          <w:spacing w:val="0"/>
          <w:w w:val="78"/>
          <w:position w:val="0"/>
          <w:sz w:val="19"/>
          <w:szCs w:val="19"/>
        </w:rPr>
        <w:t>         </w:t>
      </w:r>
      <w:r>
        <w:rPr>
          <w:rFonts w:cs="Arial" w:hAnsi="Arial" w:eastAsia="Arial" w:ascii="Arial"/>
          <w:color w:val="757575"/>
          <w:spacing w:val="28"/>
          <w:w w:val="78"/>
          <w:position w:val="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84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12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position w:val="1"/>
          <w:sz w:val="17"/>
          <w:szCs w:val="17"/>
        </w:rPr>
        <w:t>ud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l[</w:t>
      </w:r>
      <w:r>
        <w:rPr>
          <w:rFonts w:cs="Courier New" w:hAnsi="Courier New" w:eastAsia="Courier New" w:ascii="Courier New"/>
          <w:color w:val="757575"/>
          <w:spacing w:val="0"/>
          <w:w w:val="12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77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57575"/>
          <w:spacing w:val="-3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0"/>
          <w:w w:val="35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spacing w:val="0"/>
          <w:w w:val="134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A5A5A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A5A5A"/>
          <w:spacing w:val="0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A5A5A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5"/>
          <w:position w:val="1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98989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12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91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84"/>
          <w:position w:val="1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1"/>
          <w:sz w:val="17"/>
          <w:szCs w:val="17"/>
        </w:rPr>
        <w:t>    </w:t>
      </w:r>
      <w:r>
        <w:rPr>
          <w:rFonts w:cs="Courier New" w:hAnsi="Courier New" w:eastAsia="Courier New" w:ascii="Courier New"/>
          <w:color w:val="898989"/>
          <w:spacing w:val="-35"/>
          <w:w w:val="100"/>
          <w:position w:val="1"/>
          <w:sz w:val="17"/>
          <w:szCs w:val="17"/>
        </w:rPr>
        <w:t> </w:t>
      </w:r>
      <w:r>
        <w:rPr>
          <w:rFonts w:cs="Arial" w:hAnsi="Arial" w:eastAsia="Arial" w:ascii="Arial"/>
          <w:i/>
          <w:color w:val="A0A7AE"/>
          <w:spacing w:val="0"/>
          <w:w w:val="144"/>
          <w:position w:val="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0"/>
        <w:ind w:left="979"/>
      </w:pPr>
      <w:r>
        <w:pict>
          <v:shape type="#_x0000_t75" style="position:absolute;margin-left:90.0118pt;margin-top:4.0702pt;width:448.619pt;height:30.9631pt;mso-position-horizontal-relative:page;mso-position-vertical-relative:paragraph;z-index:-2516">
            <v:imagedata o:title="" r:id="rId207"/>
          </v:shape>
        </w:pic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57575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78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B2B2B"/>
          <w:spacing w:val="0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B2B2B"/>
          <w:spacing w:val="4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A5A5A"/>
          <w:spacing w:val="0"/>
          <w:w w:val="7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A5A5A"/>
          <w:spacing w:val="41"/>
          <w:w w:val="78"/>
          <w:sz w:val="17"/>
          <w:szCs w:val="17"/>
        </w:rPr>
        <w:t> </w:t>
      </w:r>
      <w:r>
        <w:rPr>
          <w:rFonts w:cs="Arial" w:hAnsi="Arial" w:eastAsia="Arial" w:ascii="Arial"/>
          <w:color w:val="A0A7AE"/>
          <w:spacing w:val="0"/>
          <w:w w:val="100"/>
          <w:sz w:val="19"/>
          <w:szCs w:val="19"/>
        </w:rPr>
        <w:t>&lt;</w:t>
      </w:r>
      <w:r>
        <w:rPr>
          <w:rFonts w:cs="Arial" w:hAnsi="Arial" w:eastAsia="Arial" w:ascii="Arial"/>
          <w:color w:val="A0A7AE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404040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04040"/>
          <w:spacing w:val="9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98989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        </w:t>
      </w:r>
      <w:r>
        <w:rPr>
          <w:rFonts w:cs="Courier New" w:hAnsi="Courier New" w:eastAsia="Courier New" w:ascii="Courier New"/>
          <w:color w:val="898989"/>
          <w:spacing w:val="6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   </w:t>
      </w:r>
      <w:r>
        <w:rPr>
          <w:rFonts w:cs="Courier New" w:hAnsi="Courier New" w:eastAsia="Courier New" w:ascii="Courier New"/>
          <w:color w:val="898989"/>
          <w:spacing w:val="5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   </w:t>
      </w:r>
      <w:r>
        <w:rPr>
          <w:rFonts w:cs="Courier New" w:hAnsi="Courier New" w:eastAsia="Courier New" w:ascii="Courier New"/>
          <w:color w:val="898989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2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[</w:t>
      </w:r>
      <w:r>
        <w:rPr>
          <w:rFonts w:cs="Courier New" w:hAnsi="Courier New" w:eastAsia="Courier New" w:ascii="Courier New"/>
          <w:color w:val="757575"/>
          <w:spacing w:val="0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0"/>
          <w:w w:val="35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57575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A5A5A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A5A5A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57575"/>
          <w:spacing w:val="0"/>
          <w:w w:val="105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57575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    </w:t>
      </w:r>
      <w:r>
        <w:rPr>
          <w:rFonts w:cs="Courier New" w:hAnsi="Courier New" w:eastAsia="Courier New" w:ascii="Courier New"/>
          <w:color w:val="898989"/>
          <w:spacing w:val="-3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A0A7AE"/>
          <w:spacing w:val="0"/>
          <w:w w:val="70"/>
          <w:sz w:val="17"/>
          <w:szCs w:val="17"/>
        </w:rPr>
        <w:t>/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7"/>
        <w:sectPr>
          <w:type w:val="continuous"/>
          <w:pgSz w:w="12220" w:h="15820"/>
          <w:pgMar w:top="1220" w:bottom="280" w:left="1700" w:right="440"/>
        </w:sectPr>
      </w:pP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um</w:t>
      </w:r>
      <w:r>
        <w:rPr>
          <w:rFonts w:cs="Courier New" w:hAnsi="Courier New" w:eastAsia="Courier New" w:ascii="Courier New"/>
          <w:color w:val="757575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57575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57575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5757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s2</w:t>
      </w:r>
      <w:r>
        <w:rPr>
          <w:rFonts w:cs="Courier New" w:hAnsi="Courier New" w:eastAsia="Courier New" w:ascii="Courier New"/>
          <w:color w:val="2B2B2B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79"/>
      </w:pPr>
      <w:r>
        <w:pict>
          <v:shape type="#_x0000_t75" style="position:absolute;margin-left:90.0118pt;margin-top:72.7274pt;width:421.255pt;height:30.9631pt;mso-position-horizontal-relative:page;mso-position-vertical-relative:page;z-index:-2489">
            <v:imagedata o:title="" r:id="rId209"/>
          </v:shape>
        </w:pic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97979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79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70707"/>
          <w:spacing w:val="0"/>
          <w:w w:val="79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70707"/>
          <w:spacing w:val="80"/>
          <w:w w:val="79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0"/>
          <w:w w:val="79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E3E3E"/>
          <w:spacing w:val="39"/>
          <w:w w:val="79"/>
          <w:sz w:val="17"/>
          <w:szCs w:val="17"/>
        </w:rPr>
        <w:t> </w:t>
      </w:r>
      <w:r>
        <w:rPr>
          <w:rFonts w:cs="Arial" w:hAnsi="Arial" w:eastAsia="Arial" w:ascii="Arial"/>
          <w:color w:val="797979"/>
          <w:spacing w:val="0"/>
          <w:w w:val="79"/>
          <w:sz w:val="20"/>
          <w:szCs w:val="20"/>
        </w:rPr>
        <w:t>&lt;</w:t>
      </w:r>
      <w:r>
        <w:rPr>
          <w:rFonts w:cs="Arial" w:hAnsi="Arial" w:eastAsia="Arial" w:ascii="Arial"/>
          <w:color w:val="797979"/>
          <w:spacing w:val="0"/>
          <w:w w:val="79"/>
          <w:sz w:val="20"/>
          <w:szCs w:val="20"/>
        </w:rPr>
        <w:t> </w:t>
      </w:r>
      <w:r>
        <w:rPr>
          <w:rFonts w:cs="Arial" w:hAnsi="Arial" w:eastAsia="Arial" w:ascii="Arial"/>
          <w:color w:val="797979"/>
          <w:spacing w:val="36"/>
          <w:w w:val="79"/>
          <w:sz w:val="20"/>
          <w:szCs w:val="20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E2E2E"/>
          <w:spacing w:val="9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97979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97979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23"/>
        <w:ind w:left="1396"/>
      </w:pPr>
      <w:r>
        <w:pict>
          <v:shape type="#_x0000_t75" style="position:absolute;margin-left:533.59pt;margin-top:2.11124pt;width:5.04066pt;height:8.28084pt;mso-position-horizontal-relative:page;mso-position-vertical-relative:paragraph;z-index:-2491">
            <v:imagedata o:title="" r:id="rId210"/>
          </v:shape>
        </w:pic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        </w:t>
      </w:r>
      <w:r>
        <w:rPr>
          <w:rFonts w:cs="Courier New" w:hAnsi="Courier New" w:eastAsia="Courier New" w:ascii="Courier New"/>
          <w:color w:val="797979"/>
          <w:spacing w:val="5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om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   </w:t>
      </w:r>
      <w:r>
        <w:rPr>
          <w:rFonts w:cs="Courier New" w:hAnsi="Courier New" w:eastAsia="Courier New" w:ascii="Courier New"/>
          <w:color w:val="797979"/>
          <w:spacing w:val="5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   </w:t>
      </w:r>
      <w:r>
        <w:rPr>
          <w:rFonts w:cs="Courier New" w:hAnsi="Courier New" w:eastAsia="Courier New" w:ascii="Courier New"/>
          <w:color w:val="797979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ud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3[</w:t>
      </w:r>
      <w:r>
        <w:rPr>
          <w:rFonts w:cs="Courier New" w:hAnsi="Courier New" w:eastAsia="Courier New" w:ascii="Courier New"/>
          <w:color w:val="797979"/>
          <w:spacing w:val="0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77"/>
          <w:sz w:val="17"/>
          <w:szCs w:val="17"/>
        </w:rPr>
        <w:t>]</w:t>
      </w:r>
      <w:r>
        <w:rPr>
          <w:rFonts w:cs="Courier New" w:hAnsi="Courier New" w:eastAsia="Courier New" w:ascii="Courier New"/>
          <w:color w:val="797979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0"/>
          <w:w w:val="35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36363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om</w:t>
      </w:r>
      <w:r>
        <w:rPr>
          <w:rFonts w:cs="Courier New" w:hAnsi="Courier New" w:eastAsia="Courier New" w:ascii="Courier New"/>
          <w:color w:val="797979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E8E8E"/>
          <w:spacing w:val="0"/>
          <w:w w:val="84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    </w:t>
      </w:r>
      <w:r>
        <w:rPr>
          <w:rFonts w:cs="Courier New" w:hAnsi="Courier New" w:eastAsia="Courier New" w:ascii="Courier New"/>
          <w:color w:val="8E8E8E"/>
          <w:spacing w:val="-35"/>
          <w:w w:val="100"/>
          <w:sz w:val="17"/>
          <w:szCs w:val="17"/>
        </w:rPr>
        <w:t> </w:t>
      </w:r>
      <w:r>
        <w:rPr>
          <w:rFonts w:cs="Arial" w:hAnsi="Arial" w:eastAsia="Arial" w:ascii="Arial"/>
          <w:i/>
          <w:color w:val="8E8E8E"/>
          <w:spacing w:val="0"/>
          <w:w w:val="144"/>
          <w:position w:val="-2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07"/>
      </w:pPr>
      <w:r>
        <w:rPr>
          <w:rFonts w:cs="Courier New" w:hAnsi="Courier New" w:eastAsia="Courier New" w:ascii="Courier New"/>
          <w:color w:val="797979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um</w:t>
      </w:r>
      <w:r>
        <w:rPr>
          <w:rFonts w:cs="Courier New" w:hAnsi="Courier New" w:eastAsia="Courier New" w:ascii="Courier New"/>
          <w:color w:val="797979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dian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s3</w:t>
      </w:r>
      <w:r>
        <w:rPr>
          <w:rFonts w:cs="Courier New" w:hAnsi="Courier New" w:eastAsia="Courier New" w:ascii="Courier New"/>
          <w:color w:val="1A1A1A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964"/>
      </w:pPr>
      <w:r>
        <w:pict>
          <v:shape type="#_x0000_t75" style="position:absolute;margin-left:132.857pt;margin-top:0.59576pt;width:106.934pt;height:9.36095pt;mso-position-horizontal-relative:page;mso-position-vertical-relative:paragraph;z-index:-2490">
            <v:imagedata o:title="" r:id="rId211"/>
          </v:shape>
        </w:pict>
      </w:r>
      <w:r>
        <w:rPr>
          <w:rFonts w:cs="Courier New" w:hAnsi="Courier New" w:eastAsia="Courier New" w:ascii="Courier New"/>
          <w:color w:val="797979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2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98"/>
          <w:position w:val="1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797979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12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97979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2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83"/>
          <w:position w:val="1"/>
          <w:sz w:val="17"/>
          <w:szCs w:val="17"/>
        </w:rPr>
        <w:t>/</w:t>
      </w:r>
      <w:r>
        <w:rPr>
          <w:rFonts w:cs="Courier New" w:hAnsi="Courier New" w:eastAsia="Courier New" w:ascii="Courier New"/>
          <w:color w:val="797979"/>
          <w:spacing w:val="4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position w:val="1"/>
          <w:sz w:val="17"/>
          <w:szCs w:val="17"/>
        </w:rPr>
        <w:t>3</w:t>
      </w:r>
      <w:r>
        <w:rPr>
          <w:rFonts w:cs="Courier New" w:hAnsi="Courier New" w:eastAsia="Courier New" w:ascii="Courier New"/>
          <w:color w:val="1A1A1A"/>
          <w:spacing w:val="0"/>
          <w:w w:val="10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8" w:lineRule="auto" w:line="287"/>
        <w:ind w:left="115" w:right="1015" w:firstLine="418"/>
      </w:pPr>
      <w:r>
        <w:pict>
          <v:shape type="#_x0000_t75" style="position:absolute;margin-left:90.0118pt;margin-top:2.99576pt;width:447.179pt;height:54.0055pt;mso-position-horizontal-relative:page;mso-position-vertical-relative:paragraph;z-index:-2492">
            <v:imagedata o:title="" r:id="rId212"/>
          </v:shape>
        </w:pic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4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spacing w:val="0"/>
          <w:w w:val="10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36363"/>
          <w:spacing w:val="0"/>
          <w:w w:val="10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na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36363"/>
          <w:spacing w:val="0"/>
          <w:w w:val="10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spacing w:val="0"/>
          <w:w w:val="10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J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4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E8E8E"/>
          <w:spacing w:val="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22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E3E3E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3E3E3E"/>
          <w:spacing w:val="-4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2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E8E8E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25252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ng</w:t>
      </w:r>
      <w:r>
        <w:rPr>
          <w:rFonts w:cs="Courier New" w:hAnsi="Courier New" w:eastAsia="Courier New" w:ascii="Courier New"/>
          <w:color w:val="797979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E8E8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E3E3E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E2E2E"/>
          <w:spacing w:val="0"/>
          <w:w w:val="56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E2E2E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ou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E8E8E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E8E8E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8"/>
        <w:ind w:left="115" w:right="1015" w:firstLine="850"/>
      </w:pPr>
      <w:r>
        <w:rPr>
          <w:rFonts w:cs="Courier New" w:hAnsi="Courier New" w:eastAsia="Courier New" w:ascii="Courier New"/>
          <w:color w:val="8E8E8E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E3E3E"/>
          <w:w w:val="98"/>
          <w:sz w:val="17"/>
          <w:szCs w:val="17"/>
        </w:rPr>
        <w:t>[</w:t>
      </w:r>
      <w:r>
        <w:rPr>
          <w:rFonts w:cs="Courier New" w:hAnsi="Courier New" w:eastAsia="Courier New" w:ascii="Courier New"/>
          <w:color w:val="797979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25252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36363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w w:val="77"/>
          <w:sz w:val="17"/>
          <w:szCs w:val="17"/>
        </w:rPr>
        <w:t>]</w:t>
      </w:r>
      <w:r>
        <w:rPr>
          <w:rFonts w:cs="Courier New" w:hAnsi="Courier New" w:eastAsia="Courier New" w:ascii="Courier New"/>
          <w:color w:val="79797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97979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9797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Ja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25252"/>
          <w:spacing w:val="0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E3E3E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E8E8E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25252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E8E8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E3E3E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25252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E2E2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64"/>
      </w:pP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nu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25252"/>
          <w:w w:val="112"/>
          <w:sz w:val="17"/>
          <w:szCs w:val="17"/>
        </w:rPr>
        <w:t>+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+</w:t>
      </w:r>
      <w:r>
        <w:rPr>
          <w:rFonts w:cs="Courier New" w:hAnsi="Courier New" w:eastAsia="Courier New" w:ascii="Courier New"/>
          <w:color w:val="525252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87"/>
        <w:ind w:left="115" w:right="1007" w:firstLine="418"/>
      </w:pPr>
      <w:r>
        <w:pict>
          <v:shape type="#_x0000_t75" style="position:absolute;margin-left:90.0118pt;margin-top:0.235724pt;width:447.539pt;height:54.0055pt;mso-position-horizontal-relative:page;mso-position-vertical-relative:paragraph;z-index:-2493">
            <v:imagedata o:title="" r:id="rId213"/>
          </v:shape>
        </w:pic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10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9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E2E2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E2E2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E2E2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E3E3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E3E3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E3E3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ng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-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E3E3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2E2E2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E2E2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E3E3E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-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E3E3E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97979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E2E2E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E2E2E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E3E3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E3E3E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E2E2E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E2E2E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E3E3E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36363"/>
          <w:spacing w:val="-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87"/>
        <w:ind w:left="115" w:right="1007" w:firstLine="850"/>
      </w:pPr>
      <w:r>
        <w:rPr>
          <w:rFonts w:cs="Courier New" w:hAnsi="Courier New" w:eastAsia="Courier New" w:ascii="Courier New"/>
          <w:color w:val="797979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E2E2E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E3E3E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E3E3E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w w:val="98"/>
          <w:sz w:val="17"/>
          <w:szCs w:val="17"/>
        </w:rPr>
        <w:t>2</w:t>
      </w:r>
      <w:r>
        <w:rPr>
          <w:rFonts w:cs="Courier New" w:hAnsi="Courier New" w:eastAsia="Courier New" w:ascii="Courier New"/>
          <w:color w:val="2E2E2E"/>
          <w:w w:val="91"/>
          <w:sz w:val="17"/>
          <w:szCs w:val="17"/>
        </w:rPr>
        <w:t>[</w:t>
      </w:r>
      <w:r>
        <w:rPr>
          <w:rFonts w:cs="Courier New" w:hAnsi="Courier New" w:eastAsia="Courier New" w:ascii="Courier New"/>
          <w:color w:val="2E2E2E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E2E2E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2E2E2E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E2E2E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E3E3E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E2E2E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E3E3E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E2E2E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2</w:t>
      </w:r>
      <w:r>
        <w:rPr>
          <w:rFonts w:cs="Courier New" w:hAnsi="Courier New" w:eastAsia="Courier New" w:ascii="Courier New"/>
          <w:color w:val="797979"/>
          <w:w w:val="77"/>
          <w:sz w:val="17"/>
          <w:szCs w:val="17"/>
        </w:rPr>
        <w:t>]</w:t>
      </w:r>
      <w:r>
        <w:rPr>
          <w:rFonts w:cs="Courier New" w:hAnsi="Courier New" w:eastAsia="Courier New" w:ascii="Courier New"/>
          <w:color w:val="797979"/>
          <w:spacing w:val="3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97979"/>
          <w:spacing w:val="-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97979"/>
          <w:spacing w:val="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ian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A1A1A"/>
          <w:spacing w:val="0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E3E3E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E3E3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E3E3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E2E2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2E2E2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E3E3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E3E3E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spacing w:val="3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E3E3E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636363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E3E3E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E3E3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E2E2E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E2E2E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1A1A1A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A1A1A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1A1A1A"/>
          <w:spacing w:val="5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E2E2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E2E2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E2E2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E3E3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E3E3E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E2E2E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60"/>
        <w:ind w:left="964"/>
      </w:pPr>
      <w:r>
        <w:rPr>
          <w:rFonts w:cs="Courier New" w:hAnsi="Courier New" w:eastAsia="Courier New" w:ascii="Courier New"/>
          <w:color w:val="797979"/>
          <w:w w:val="98"/>
          <w:position w:val="2"/>
          <w:sz w:val="17"/>
          <w:szCs w:val="17"/>
        </w:rPr>
        <w:t>nu</w:t>
      </w:r>
      <w:r>
        <w:rPr>
          <w:rFonts w:cs="Courier New" w:hAnsi="Courier New" w:eastAsia="Courier New" w:ascii="Courier New"/>
          <w:color w:val="797979"/>
          <w:w w:val="112"/>
          <w:position w:val="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36363"/>
          <w:w w:val="98"/>
          <w:position w:val="2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636363"/>
          <w:w w:val="105"/>
          <w:position w:val="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w w:val="112"/>
          <w:position w:val="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25252"/>
          <w:w w:val="105"/>
          <w:position w:val="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E3E3E"/>
          <w:w w:val="98"/>
          <w:position w:val="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w w:val="112"/>
          <w:position w:val="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25252"/>
          <w:w w:val="105"/>
          <w:position w:val="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E3E3E"/>
          <w:w w:val="98"/>
          <w:position w:val="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w w:val="105"/>
          <w:position w:val="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w w:val="98"/>
          <w:position w:val="2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E2E2E"/>
          <w:w w:val="112"/>
          <w:position w:val="2"/>
          <w:sz w:val="17"/>
          <w:szCs w:val="17"/>
        </w:rPr>
        <w:t>2</w:t>
      </w:r>
      <w:r>
        <w:rPr>
          <w:rFonts w:cs="Courier New" w:hAnsi="Courier New" w:eastAsia="Courier New" w:ascii="Courier New"/>
          <w:color w:val="1A1A1A"/>
          <w:w w:val="105"/>
          <w:position w:val="2"/>
          <w:sz w:val="17"/>
          <w:szCs w:val="17"/>
        </w:rPr>
        <w:t>++</w:t>
      </w:r>
      <w:r>
        <w:rPr>
          <w:rFonts w:cs="Courier New" w:hAnsi="Courier New" w:eastAsia="Courier New" w:ascii="Courier New"/>
          <w:color w:val="070707"/>
          <w:w w:val="84"/>
          <w:position w:val="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87"/>
        <w:ind w:left="115" w:right="1007" w:firstLine="418"/>
      </w:pPr>
      <w:r>
        <w:pict>
          <v:shape type="#_x0000_t75" style="position:absolute;margin-left:90.0118pt;margin-top:0.59576pt;width:447.539pt;height:53.6454pt;mso-position-horizontal-relative:page;mso-position-vertical-relative:paragraph;z-index:-2494">
            <v:imagedata o:title="" r:id="rId214"/>
          </v:shape>
        </w:pic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10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9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E3E3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1A1A1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A1A1A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E3E3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E3E3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E3E3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eTec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2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-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E2E2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2E2E2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E2E2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-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25252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ng</w:t>
      </w:r>
      <w:r>
        <w:rPr>
          <w:rFonts w:cs="Courier New" w:hAnsi="Courier New" w:eastAsia="Courier New" w:ascii="Courier New"/>
          <w:color w:val="797979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E3E3E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E2E2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E3E3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A1A1A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1A1A1A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ou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25252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25252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70707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E8E8E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E8E8E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964"/>
      </w:pPr>
      <w:r>
        <w:rPr>
          <w:rFonts w:cs="Courier New" w:hAnsi="Courier New" w:eastAsia="Courier New" w:ascii="Courier New"/>
          <w:color w:val="797979"/>
          <w:w w:val="91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w w:val="105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25252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w w:val="98"/>
          <w:position w:val="1"/>
          <w:sz w:val="17"/>
          <w:szCs w:val="17"/>
        </w:rPr>
        <w:t>3</w:t>
      </w:r>
      <w:r>
        <w:rPr>
          <w:rFonts w:cs="Courier New" w:hAnsi="Courier New" w:eastAsia="Courier New" w:ascii="Courier New"/>
          <w:color w:val="2E2E2E"/>
          <w:w w:val="91"/>
          <w:position w:val="1"/>
          <w:sz w:val="17"/>
          <w:szCs w:val="17"/>
        </w:rPr>
        <w:t>[</w:t>
      </w:r>
      <w:r>
        <w:rPr>
          <w:rFonts w:cs="Courier New" w:hAnsi="Courier New" w:eastAsia="Courier New" w:ascii="Courier New"/>
          <w:color w:val="525252"/>
          <w:w w:val="127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E3E3E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E3E3E"/>
          <w:w w:val="112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25252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25252"/>
          <w:w w:val="105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E3E3E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w w:val="105"/>
          <w:position w:val="1"/>
          <w:sz w:val="17"/>
          <w:szCs w:val="17"/>
        </w:rPr>
        <w:t>3</w:t>
      </w:r>
      <w:r>
        <w:rPr>
          <w:rFonts w:cs="Courier New" w:hAnsi="Courier New" w:eastAsia="Courier New" w:ascii="Courier New"/>
          <w:color w:val="797979"/>
          <w:w w:val="77"/>
          <w:position w:val="1"/>
          <w:sz w:val="17"/>
          <w:szCs w:val="17"/>
        </w:rPr>
        <w:t>]</w:t>
      </w:r>
      <w:r>
        <w:rPr>
          <w:rFonts w:cs="Courier New" w:hAnsi="Courier New" w:eastAsia="Courier New" w:ascii="Courier New"/>
          <w:color w:val="797979"/>
          <w:spacing w:val="3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E8E8E"/>
          <w:spacing w:val="-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position w:val="1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97979"/>
          <w:spacing w:val="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84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5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2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77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3E3E3E"/>
          <w:spacing w:val="0"/>
          <w:w w:val="12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25252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spacing w:val="0"/>
          <w:w w:val="12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70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25252"/>
          <w:spacing w:val="3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9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5"/>
          <w:position w:val="1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797979"/>
          <w:spacing w:val="0"/>
          <w:w w:val="98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E8E8E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70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5"/>
        <w:ind w:left="115"/>
      </w:pPr>
      <w:r>
        <w:rPr>
          <w:rFonts w:cs="Courier New" w:hAnsi="Courier New" w:eastAsia="Courier New" w:ascii="Courier New"/>
          <w:color w:val="797979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797979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2525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E3E3E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A1A1A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1A1A1A"/>
          <w:spacing w:val="5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spacing w:val="4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at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ro</w:t>
      </w:r>
      <w:r>
        <w:rPr>
          <w:rFonts w:cs="Courier New" w:hAnsi="Courier New" w:eastAsia="Courier New" w:ascii="Courier New"/>
          <w:color w:val="797979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3"/>
        <w:ind w:left="964"/>
      </w:pPr>
      <w:r>
        <w:rPr>
          <w:rFonts w:cs="Courier New" w:hAnsi="Courier New" w:eastAsia="Courier New" w:ascii="Courier New"/>
          <w:color w:val="797979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3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+</w:t>
      </w:r>
      <w:r>
        <w:rPr>
          <w:rFonts w:cs="Courier New" w:hAnsi="Courier New" w:eastAsia="Courier New" w:ascii="Courier New"/>
          <w:color w:val="3E3E3E"/>
          <w:w w:val="105"/>
          <w:sz w:val="17"/>
          <w:szCs w:val="17"/>
        </w:rPr>
        <w:t>+</w:t>
      </w:r>
      <w:r>
        <w:rPr>
          <w:rFonts w:cs="Courier New" w:hAnsi="Courier New" w:eastAsia="Courier New" w:ascii="Courier New"/>
          <w:color w:val="1A1A1A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7"/>
      </w:pPr>
      <w:r>
        <w:pict>
          <v:shape type="#_x0000_t75" style="position:absolute;margin-left:89.6517pt;margin-top:0.59576pt;width:414.054pt;height:66.2467pt;mso-position-horizontal-relative:page;mso-position-vertical-relative:paragraph;z-index:-2495">
            <v:imagedata o:title="" r:id="rId215"/>
          </v:shape>
        </w:pic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63"/>
          <w:sz w:val="17"/>
          <w:szCs w:val="17"/>
        </w:rPr>
        <w:t>j</w:t>
      </w:r>
      <w:r>
        <w:rPr>
          <w:rFonts w:cs="Courier New" w:hAnsi="Courier New" w:eastAsia="Courier New" w:ascii="Courier New"/>
          <w:color w:val="797979"/>
          <w:spacing w:val="0"/>
          <w:w w:val="127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070707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97979"/>
          <w:spacing w:val="0"/>
          <w:w w:val="14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97979"/>
          <w:spacing w:val="0"/>
          <w:w w:val="12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ca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1A1A1A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0"/>
      </w:pP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E8E8E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s{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 w:lineRule="auto" w:line="287"/>
        <w:ind w:left="964" w:right="3520" w:hanging="432"/>
      </w:pP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E8E8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E8E8E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vo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97979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[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E8E8E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h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4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x</w:t>
      </w:r>
      <w:r>
        <w:rPr>
          <w:rFonts w:cs="Courier New" w:hAnsi="Courier New" w:eastAsia="Courier New" w:ascii="Courier New"/>
          <w:color w:val="8E8E8E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E8E8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97979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nn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E8E8E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218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97979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97979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ca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nn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E8E8E"/>
          <w:spacing w:val="0"/>
          <w:w w:val="120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E8E8E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E2E2E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97979"/>
          <w:spacing w:val="0"/>
          <w:w w:val="13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8"/>
        <w:ind w:left="964" w:right="1684"/>
      </w:pP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E8E8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ol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6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97979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8E8E8E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E8E8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70707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1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23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4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56</w:t>
      </w:r>
      <w:r>
        <w:rPr>
          <w:rFonts w:cs="Courier New" w:hAnsi="Courier New" w:eastAsia="Courier New" w:ascii="Courier New"/>
          <w:color w:val="070707"/>
          <w:spacing w:val="0"/>
          <w:w w:val="98"/>
          <w:sz w:val="17"/>
          <w:szCs w:val="17"/>
        </w:rPr>
        <w:t>"</w:t>
      </w:r>
      <w:r>
        <w:rPr>
          <w:rFonts w:cs="Courier New" w:hAnsi="Courier New" w:eastAsia="Courier New" w:ascii="Courier New"/>
          <w:color w:val="525252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70707"/>
          <w:spacing w:val="0"/>
          <w:w w:val="134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ED</w:t>
      </w:r>
      <w:r>
        <w:rPr>
          <w:rFonts w:cs="Courier New" w:hAnsi="Courier New" w:eastAsia="Courier New" w:ascii="Courier New"/>
          <w:color w:val="797979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Go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98"/>
          <w:sz w:val="17"/>
          <w:szCs w:val="17"/>
        </w:rPr>
        <w:t>z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A1A1A"/>
          <w:spacing w:val="0"/>
          <w:w w:val="9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2E2E2E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1A1A1A"/>
          <w:spacing w:val="0"/>
          <w:w w:val="134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1A1A1A"/>
          <w:spacing w:val="0"/>
          <w:w w:val="9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E8E8E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25252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525252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97979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E3E3E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97979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ur</w:t>
      </w:r>
      <w:r>
        <w:rPr>
          <w:rFonts w:cs="Courier New" w:hAnsi="Courier New" w:eastAsia="Courier New" w:ascii="Courier New"/>
          <w:color w:val="8E8E8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E8E8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E3E3E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57"/>
      </w:pPr>
      <w:r>
        <w:pict>
          <v:shape type="#_x0000_t75" style="position:absolute;margin-left:132.497pt;margin-top:0.235724pt;width:107.294pt;height:9.72098pt;mso-position-horizontal-relative:page;mso-position-vertical-relative:paragraph;z-index:-2496">
            <v:imagedata o:title="" r:id="rId216"/>
          </v:shape>
        </w:pic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E8E8E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E2E2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CCCCCC"/>
          <w:spacing w:val="0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CCCCCC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A1A1A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64"/>
      </w:pPr>
      <w:r>
        <w:pict>
          <v:group style="position:absolute;margin-left:90.0118pt;margin-top:0.59576pt;width:408.293pt;height:191.539pt;mso-position-horizontal-relative:page;mso-position-vertical-relative:paragraph;z-index:-2497" coordorigin="1800,12" coordsize="8166,3831">
            <v:shape type="#_x0000_t75" style="position:absolute;left:8980;top:3216;width:727;height:180">
              <v:imagedata o:title="" r:id="rId217"/>
            </v:shape>
            <v:shape type="#_x0000_t75" style="position:absolute;left:1800;top:3209;width:6754;height:634">
              <v:imagedata o:title="" r:id="rId218"/>
            </v:shape>
            <v:shape type="#_x0000_t75" style="position:absolute;left:2657;top:12;width:7309;height:3147">
              <v:imagedata o:title="" r:id="rId219"/>
            </v:shape>
            <w10:wrap type="none"/>
          </v:group>
        </w:pict>
      </w:r>
      <w:r>
        <w:rPr>
          <w:rFonts w:cs="Courier New" w:hAnsi="Courier New" w:eastAsia="Courier New" w:ascii="Courier New"/>
          <w:color w:val="8E8E8E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E8E8E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97979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97979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25252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36363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36363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70707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97979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9797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um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E8E8E"/>
          <w:spacing w:val="3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797979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DA6A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9DA6A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E8E8E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91"/>
          <w:sz w:val="17"/>
          <w:szCs w:val="17"/>
        </w:rPr>
        <w:t>J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070707"/>
          <w:spacing w:val="0"/>
          <w:w w:val="7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E8E8E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25252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36363"/>
          <w:spacing w:val="8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25252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97979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E8E8E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0"/>
          <w:w w:val="12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E8E8E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E8E8E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E2E2E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1"/>
        <w:ind w:left="979"/>
      </w:pP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25252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A1A1A"/>
          <w:spacing w:val="0"/>
          <w:w w:val="78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A1A1A"/>
          <w:spacing w:val="0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4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E2E2E"/>
          <w:spacing w:val="0"/>
          <w:w w:val="7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2E2E2E"/>
          <w:spacing w:val="41"/>
          <w:w w:val="78"/>
          <w:sz w:val="17"/>
          <w:szCs w:val="17"/>
        </w:rPr>
        <w:t> </w:t>
      </w:r>
      <w:r>
        <w:rPr>
          <w:rFonts w:cs="Arial" w:hAnsi="Arial" w:eastAsia="Arial" w:ascii="Arial"/>
          <w:color w:val="797979"/>
          <w:spacing w:val="0"/>
          <w:w w:val="100"/>
          <w:sz w:val="19"/>
          <w:szCs w:val="19"/>
        </w:rPr>
        <w:t>&lt;</w:t>
      </w:r>
      <w:r>
        <w:rPr>
          <w:rFonts w:cs="Arial" w:hAnsi="Arial" w:eastAsia="Arial" w:ascii="Arial"/>
          <w:color w:val="797979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E2E2E"/>
          <w:spacing w:val="9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E8E8E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89"/>
      </w:pP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ou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E2E2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797979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525252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25252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E3E3E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2E2E2E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1A1A1A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E3E3E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E2E2E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E2E2E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25252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A1A1A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525252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E3E3E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3E3E3E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77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3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63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E3E3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2E2E2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E2E2E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E2E2E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E3E3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E2E2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A1A1A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1A1A1A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E2E2E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97979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070707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A1A1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E2E2E"/>
          <w:spacing w:val="7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1A1A1A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A1A1A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36363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E8E8E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E2E2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97979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636363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525252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25252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E3E3E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3E3E3E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3E3E3E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E2E2E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E3E3E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25252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E2E2E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36363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36363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36363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E2E2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E2E2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spacing w:val="0"/>
          <w:w w:val="7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97979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636363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36363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E2E2E"/>
          <w:w w:val="21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2E2E2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25252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x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E8E8E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797979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36363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A1A1A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97979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A1A1A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36363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E3E3E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70707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97979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9797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E8E8E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36363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A1A1A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1A1A1A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97979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36363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E8E8E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25252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A1A1A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25252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A1A1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97979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36363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A1A1A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97979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97979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A1A1A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97979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9797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spacing w:val="0"/>
          <w:w w:val="104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1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E2E2E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E2E2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E2E2E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E2E2E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E2E2E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636363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36363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97979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E8E8E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E8E8E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797979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E8E8E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A1A1A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97979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36363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E2E2E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97979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36363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9797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eg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E2E2E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9797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E2E2E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1396"/>
        <w:sectPr>
          <w:pgMar w:footer="1118" w:header="349" w:top="1220" w:bottom="280" w:left="1700" w:right="440"/>
          <w:footerReference w:type="default" r:id="rId208"/>
          <w:pgSz w:w="12220" w:h="15820"/>
        </w:sectPr>
      </w:pPr>
      <w:r>
        <w:rPr>
          <w:rFonts w:cs="Courier New" w:hAnsi="Courier New" w:eastAsia="Courier New" w:ascii="Courier New"/>
          <w:color w:val="797979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E8E8E"/>
          <w:spacing w:val="0"/>
          <w:w w:val="100"/>
          <w:position w:val="1"/>
          <w:sz w:val="17"/>
          <w:szCs w:val="17"/>
        </w:rPr>
        <w:t>2</w:t>
      </w:r>
      <w:r>
        <w:rPr>
          <w:rFonts w:cs="Courier New" w:hAnsi="Courier New" w:eastAsia="Courier New" w:ascii="Courier New"/>
          <w:color w:val="8E8E8E"/>
          <w:spacing w:val="3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97979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E2E2E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36363"/>
          <w:spacing w:val="0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E8E8E"/>
          <w:spacing w:val="0"/>
          <w:w w:val="112"/>
          <w:position w:val="1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97979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E8E8E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98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E8E8E"/>
          <w:spacing w:val="0"/>
          <w:w w:val="112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97979"/>
          <w:spacing w:val="0"/>
          <w:w w:val="91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E8E8E"/>
          <w:spacing w:val="0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E8E8E"/>
          <w:spacing w:val="0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2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87"/>
        <w:ind w:left="107" w:right="-29" w:firstLine="1275"/>
      </w:pPr>
      <w:r>
        <w:pict>
          <v:shape type="#_x0000_t75" style="position:absolute;margin-left:506.586pt;margin-top:4.49594pt;width:30.604pt;height:7.20073pt;mso-position-horizontal-relative:page;mso-position-vertical-relative:paragraph;z-index:-2498">
            <v:imagedata o:title="" r:id="rId220"/>
          </v:shape>
        </w:pic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36363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w w:val="12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E8E8E"/>
          <w:w w:val="9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97979"/>
          <w:w w:val="14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na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E8E8E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J</w:t>
      </w:r>
      <w:r>
        <w:rPr>
          <w:rFonts w:cs="Courier New" w:hAnsi="Courier New" w:eastAsia="Courier New" w:ascii="Courier New"/>
          <w:color w:val="8E8E8E"/>
          <w:w w:val="98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E8E8E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97979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8E8E8E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E8E8E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E3E3E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25252"/>
          <w:spacing w:val="3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E8E8E"/>
          <w:spacing w:val="0"/>
          <w:w w:val="98"/>
          <w:sz w:val="17"/>
          <w:szCs w:val="17"/>
        </w:rPr>
        <w:t>2</w:t>
      </w:r>
      <w:r>
        <w:rPr>
          <w:rFonts w:cs="Courier New" w:hAnsi="Courier New" w:eastAsia="Courier New" w:ascii="Courier New"/>
          <w:color w:val="8E8E8E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3" w:lineRule="exact" w:line="140"/>
        <w:ind w:left="993"/>
      </w:pPr>
      <w:r>
        <w:rPr>
          <w:rFonts w:cs="Arial" w:hAnsi="Arial" w:eastAsia="Arial" w:ascii="Arial"/>
          <w:color w:val="8E8E8E"/>
          <w:spacing w:val="0"/>
          <w:w w:val="100"/>
          <w:sz w:val="14"/>
          <w:szCs w:val="14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9"/>
        <w:sectPr>
          <w:type w:val="continuous"/>
          <w:pgSz w:w="12220" w:h="15820"/>
          <w:pgMar w:top="1220" w:bottom="280" w:left="1700" w:right="440"/>
          <w:cols w:num="2" w:equalWidth="off">
            <w:col w:w="6848" w:space="439"/>
            <w:col w:w="2793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636363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797979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E8E8E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E3E3E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w w:val="100"/>
          <w:sz w:val="17"/>
          <w:szCs w:val="17"/>
        </w:rPr>
        <w:t>   </w:t>
      </w:r>
      <w:r>
        <w:rPr>
          <w:rFonts w:cs="Courier New" w:hAnsi="Courier New" w:eastAsia="Courier New" w:ascii="Courier New"/>
          <w:color w:val="3E3E3E"/>
          <w:spacing w:val="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E8E8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E8E8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8"/>
        <w:ind w:left="964"/>
        <w:sectPr>
          <w:type w:val="continuous"/>
          <w:pgSz w:w="12220" w:h="15820"/>
          <w:pgMar w:top="1220" w:bottom="280" w:left="1700" w:right="440"/>
        </w:sectPr>
      </w:pPr>
      <w:r>
        <w:pict>
          <v:shape type="#_x0000_t75" style="position:absolute;margin-left:132.857pt;margin-top:2.63572pt;width:360.407pt;height:9.72098pt;mso-position-horizontal-relative:page;mso-position-vertical-relative:paragraph;z-index:-2499">
            <v:imagedata o:title="" r:id="rId221"/>
          </v:shape>
        </w:pict>
      </w:r>
      <w:r>
        <w:rPr>
          <w:rFonts w:cs="Courier New" w:hAnsi="Courier New" w:eastAsia="Courier New" w:ascii="Courier New"/>
          <w:color w:val="8E8E8E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E8E8E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E8E8E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97979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97979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A1A1A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97979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97979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E8E8E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E8E8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97979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um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E8E8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E8E8E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97979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9797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E8E8E"/>
          <w:spacing w:val="0"/>
          <w:w w:val="9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97979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9797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70707"/>
          <w:spacing w:val="0"/>
          <w:w w:val="63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E8E8E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before="46"/>
        <w:ind w:left="927" w:right="5348"/>
      </w:pPr>
      <w:r>
        <w:pict>
          <v:group style="position:absolute;margin-left:90.0118pt;margin-top:72.7274pt;width:408.293pt;height:202.34pt;mso-position-horizontal-relative:page;mso-position-vertical-relative:page;z-index:-2483" coordorigin="1800,1455" coordsize="8166,4047">
            <v:shape type="#_x0000_t75" style="position:absolute;left:1800;top:4875;width:6870;height:626">
              <v:imagedata o:title="" r:id="rId223"/>
            </v:shape>
            <v:shape type="#_x0000_t75" style="position:absolute;left:3082;top:3046;width:6351;height:1771">
              <v:imagedata o:title="" r:id="rId224"/>
            </v:shape>
            <v:shape type="#_x0000_t75" style="position:absolute;left:2657;top:1455;width:7309;height:1541">
              <v:imagedata o:title="" r:id="rId225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787878"/>
          <w:spacing w:val="8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87878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31313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tl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220"/>
        <w:ind w:left="979"/>
      </w:pP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2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1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87878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78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31313"/>
          <w:spacing w:val="0"/>
          <w:w w:val="78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31313"/>
          <w:spacing w:val="0"/>
          <w:w w:val="78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31313"/>
          <w:spacing w:val="4"/>
          <w:w w:val="78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7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D4D4D"/>
          <w:spacing w:val="41"/>
          <w:w w:val="78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8A8A8A"/>
          <w:spacing w:val="0"/>
          <w:w w:val="100"/>
          <w:position w:val="1"/>
          <w:sz w:val="19"/>
          <w:szCs w:val="19"/>
        </w:rPr>
        <w:t>&lt;</w:t>
      </w:r>
      <w:r>
        <w:rPr>
          <w:rFonts w:cs="Arial" w:hAnsi="Arial" w:eastAsia="Arial" w:ascii="Arial"/>
          <w:color w:val="8A8A8A"/>
          <w:spacing w:val="52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2</w:t>
      </w:r>
      <w:r>
        <w:rPr>
          <w:rFonts w:cs="Courier New" w:hAnsi="Courier New" w:eastAsia="Courier New" w:ascii="Courier New"/>
          <w:color w:val="2F2F2F"/>
          <w:spacing w:val="0"/>
          <w:w w:val="10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9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98"/>
          <w:position w:val="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A8A8A"/>
          <w:spacing w:val="0"/>
          <w:w w:val="7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5"/>
        <w:ind w:left="1389"/>
      </w:pP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2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2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787878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31313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2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2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31313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7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nt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2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2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D4D4D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2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A8A8A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7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87878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xt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787878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2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2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2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F2F2F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D4D4D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31313"/>
          <w:spacing w:val="0"/>
          <w:w w:val="7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131313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31313"/>
          <w:spacing w:val="-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63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pict>
          <v:shape type="#_x0000_t202" style="position:absolute;margin-left:435.657pt;margin-top:143.84pt;width:3.60047pt;height:17.1pt;mso-position-horizontal-relative:page;mso-position-vertical-relative:page;z-index:-2482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34"/>
                      <w:szCs w:val="34"/>
                    </w:rPr>
                    <w:jc w:val="left"/>
                    <w:spacing w:lineRule="exact" w:line="340"/>
                    <w:ind w:right="-71"/>
                  </w:pPr>
                  <w:r>
                    <w:rPr>
                      <w:rFonts w:cs="Arial" w:hAnsi="Arial" w:eastAsia="Arial" w:ascii="Arial"/>
                      <w:color w:val="2F2F2F"/>
                      <w:spacing w:val="0"/>
                      <w:w w:val="38"/>
                      <w:sz w:val="34"/>
                      <w:szCs w:val="34"/>
                    </w:rPr>
                    <w:t>..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34"/>
                      <w:szCs w:val="3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w w:val="21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87878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ex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27"/>
        <w:ind w:left="1396"/>
      </w:pPr>
      <w:r>
        <w:rPr>
          <w:rFonts w:cs="Courier New" w:hAnsi="Courier New" w:eastAsia="Courier New" w:ascii="Courier New"/>
          <w:color w:val="787878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2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2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F2F2F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000000"/>
          <w:spacing w:val="-25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787878"/>
          <w:spacing w:val="0"/>
          <w:w w:val="100"/>
          <w:position w:val="3"/>
          <w:sz w:val="13"/>
          <w:szCs w:val="13"/>
        </w:rPr>
        <w:t>)</w:t>
      </w:r>
      <w:r>
        <w:rPr>
          <w:rFonts w:cs="Arial" w:hAnsi="Arial" w:eastAsia="Arial" w:ascii="Arial"/>
          <w:color w:val="787878"/>
          <w:spacing w:val="36"/>
          <w:w w:val="100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2F2F2F"/>
          <w:spacing w:val="0"/>
          <w:w w:val="119"/>
          <w:position w:val="3"/>
          <w:sz w:val="13"/>
          <w:szCs w:val="13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pict>
          <v:shape type="#_x0000_t202" style="position:absolute;margin-left:457.26pt;margin-top:166.522pt;width:3.60047pt;height:17.1pt;mso-position-horizontal-relative:page;mso-position-vertical-relative:page;z-index:-2481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34"/>
                      <w:szCs w:val="34"/>
                    </w:rPr>
                    <w:jc w:val="left"/>
                    <w:spacing w:lineRule="exact" w:line="340"/>
                    <w:ind w:right="-71"/>
                  </w:pPr>
                  <w:r>
                    <w:rPr>
                      <w:rFonts w:cs="Arial" w:hAnsi="Arial" w:eastAsia="Arial" w:ascii="Arial"/>
                      <w:color w:val="2F2F2F"/>
                      <w:spacing w:val="0"/>
                      <w:w w:val="38"/>
                      <w:sz w:val="34"/>
                      <w:szCs w:val="34"/>
                    </w:rPr>
                    <w:t>..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34"/>
                      <w:szCs w:val="3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787878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87878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31313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2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8"/>
        <w:ind w:left="1396"/>
      </w:pPr>
      <w:r>
        <w:rPr>
          <w:rFonts w:cs="Courier New" w:hAnsi="Courier New" w:eastAsia="Courier New" w:ascii="Courier New"/>
          <w:color w:val="787878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12"/>
          <w:position w:val="1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05"/>
          <w:position w:val="1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w w:val="12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2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D4D4D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2"/>
          <w:w w:val="141"/>
          <w:position w:val="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w w:val="98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2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w w:val="105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26262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F2F2F"/>
          <w:w w:val="112"/>
          <w:position w:val="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w w:val="127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w w:val="91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position w:val="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05"/>
          <w:position w:val="1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spacing w:val="2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4"/>
          <w:position w:val="1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87878"/>
          <w:spacing w:val="0"/>
          <w:w w:val="104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spacing w:val="0"/>
          <w:w w:val="104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4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04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10"/>
          <w:w w:val="104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2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D4D4D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2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77"/>
          <w:position w:val="1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F2F2F"/>
          <w:spacing w:val="0"/>
          <w:w w:val="100"/>
          <w:position w:val="1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2F2F2F"/>
          <w:spacing w:val="-25"/>
          <w:w w:val="100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787878"/>
          <w:spacing w:val="0"/>
          <w:w w:val="100"/>
          <w:position w:val="4"/>
          <w:sz w:val="13"/>
          <w:szCs w:val="13"/>
        </w:rPr>
        <w:t>)</w:t>
      </w:r>
      <w:r>
        <w:rPr>
          <w:rFonts w:cs="Arial" w:hAnsi="Arial" w:eastAsia="Arial" w:ascii="Arial"/>
          <w:color w:val="787878"/>
          <w:spacing w:val="29"/>
          <w:w w:val="100"/>
          <w:position w:val="4"/>
          <w:sz w:val="13"/>
          <w:szCs w:val="13"/>
        </w:rPr>
        <w:t> </w:t>
      </w:r>
      <w:r>
        <w:rPr>
          <w:rFonts w:cs="Arial" w:hAnsi="Arial" w:eastAsia="Arial" w:ascii="Arial"/>
          <w:color w:val="2F2F2F"/>
          <w:spacing w:val="0"/>
          <w:w w:val="129"/>
          <w:position w:val="4"/>
          <w:sz w:val="14"/>
          <w:szCs w:val="14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0"/>
        <w:ind w:left="1396"/>
      </w:pPr>
      <w:r>
        <w:pict>
          <v:shape type="#_x0000_t202" style="position:absolute;margin-left:457.26pt;margin-top:4.80105pt;width:3.60047pt;height:17.1pt;mso-position-horizontal-relative:page;mso-position-vertical-relative:paragraph;z-index:-2480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34"/>
                      <w:szCs w:val="34"/>
                    </w:rPr>
                    <w:jc w:val="left"/>
                    <w:spacing w:lineRule="exact" w:line="340"/>
                    <w:ind w:right="-71"/>
                  </w:pPr>
                  <w:r>
                    <w:rPr>
                      <w:rFonts w:cs="Arial" w:hAnsi="Arial" w:eastAsia="Arial" w:ascii="Arial"/>
                      <w:color w:val="2F2F2F"/>
                      <w:spacing w:val="0"/>
                      <w:w w:val="38"/>
                      <w:sz w:val="34"/>
                      <w:szCs w:val="34"/>
                    </w:rPr>
                    <w:t>..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34"/>
                      <w:szCs w:val="3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87878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D4D4D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D4D4D"/>
          <w:spacing w:val="0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26262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91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27"/>
        <w:ind w:left="1396"/>
      </w:pPr>
      <w:r>
        <w:rPr>
          <w:rFonts w:cs="Courier New" w:hAnsi="Courier New" w:eastAsia="Courier New" w:ascii="Courier New"/>
          <w:color w:val="787878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26262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F2F2F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2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F2F2F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D4D4D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2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2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31313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D4D4D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2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2F2F2F"/>
          <w:spacing w:val="-25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787878"/>
          <w:spacing w:val="0"/>
          <w:w w:val="100"/>
          <w:position w:val="3"/>
          <w:sz w:val="13"/>
          <w:szCs w:val="13"/>
        </w:rPr>
        <w:t>)</w:t>
      </w:r>
      <w:r>
        <w:rPr>
          <w:rFonts w:cs="Arial" w:hAnsi="Arial" w:eastAsia="Arial" w:ascii="Arial"/>
          <w:color w:val="787878"/>
          <w:spacing w:val="29"/>
          <w:w w:val="100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4D4D4D"/>
          <w:spacing w:val="0"/>
          <w:w w:val="139"/>
          <w:position w:val="3"/>
          <w:sz w:val="13"/>
          <w:szCs w:val="13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8"/>
        <w:ind w:left="1396"/>
      </w:pP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787878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2F2F2F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D4D4D"/>
          <w:spacing w:val="0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26262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spacing w:val="0"/>
          <w:w w:val="98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91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1"/>
        <w:ind w:left="1396"/>
      </w:pPr>
      <w:r>
        <w:rPr>
          <w:rFonts w:cs="Courier New" w:hAnsi="Courier New" w:eastAsia="Courier New" w:ascii="Courier New"/>
          <w:color w:val="626262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4D4D4D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2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4D4D4D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D4D4D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D4D4D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D4D4D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D4D4D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4D4D4D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F2F2F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D4D4D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D4D4D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D4D4D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D4D4D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31313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26262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D4D4D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4D4D4D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2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ce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2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2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26262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D4D4D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D4D4D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D4D4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D4D4D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D4D4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color w:val="2F2F2F"/>
          <w:spacing w:val="0"/>
          <w:w w:val="51"/>
          <w:position w:val="3"/>
          <w:sz w:val="14"/>
          <w:szCs w:val="14"/>
        </w:rPr>
        <w:t>11</w:t>
      </w:r>
      <w:r>
        <w:rPr>
          <w:rFonts w:cs="Times New Roman" w:hAnsi="Times New Roman" w:eastAsia="Times New Roman" w:ascii="Times New Roman"/>
          <w:b/>
          <w:color w:val="787878"/>
          <w:spacing w:val="0"/>
          <w:w w:val="185"/>
          <w:position w:val="3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b/>
          <w:color w:val="787878"/>
          <w:spacing w:val="0"/>
          <w:w w:val="100"/>
          <w:position w:val="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787878"/>
          <w:spacing w:val="-5"/>
          <w:w w:val="100"/>
          <w:position w:val="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2F2F2F"/>
          <w:spacing w:val="0"/>
          <w:w w:val="108"/>
          <w:position w:val="3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8" w:lineRule="exact" w:line="180"/>
        <w:ind w:left="1396"/>
        <w:sectPr>
          <w:pgMar w:footer="1118" w:header="349" w:top="1220" w:bottom="280" w:left="1700" w:right="440"/>
          <w:footerReference w:type="default" r:id="rId222"/>
          <w:pgSz w:w="12220" w:h="15820"/>
        </w:sectPr>
      </w:pP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D4D4D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D4D4D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3</w:t>
      </w:r>
      <w:r>
        <w:rPr>
          <w:rFonts w:cs="Courier New" w:hAnsi="Courier New" w:eastAsia="Courier New" w:ascii="Courier New"/>
          <w:color w:val="626262"/>
          <w:spacing w:val="3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87878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2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2F2F2F"/>
          <w:spacing w:val="0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D4D4D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spacing w:val="0"/>
          <w:w w:val="112"/>
          <w:position w:val="1"/>
          <w:sz w:val="17"/>
          <w:szCs w:val="17"/>
        </w:rPr>
        <w:t>x</w:t>
      </w:r>
      <w:r>
        <w:rPr>
          <w:rFonts w:cs="Courier New" w:hAnsi="Courier New" w:eastAsia="Courier New" w:ascii="Courier New"/>
          <w:color w:val="4D4D4D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D4D4D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2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D4D4D"/>
          <w:spacing w:val="0"/>
          <w:w w:val="98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2"/>
          <w:spacing w:val="0"/>
          <w:w w:val="91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87"/>
        <w:ind w:left="107" w:right="-29" w:firstLine="1282"/>
      </w:pPr>
      <w:r>
        <w:pict>
          <v:shape type="#_x0000_t75" style="position:absolute;margin-left:506.586pt;margin-top:4.49594pt;width:30.9641pt;height:6.84069pt;mso-position-horizontal-relative:page;mso-position-vertical-relative:paragraph;z-index:-2485">
            <v:imagedata o:title="" r:id="rId226"/>
          </v:shape>
        </w:pict>
      </w:r>
      <w:r>
        <w:pict>
          <v:shape type="#_x0000_t75" style="position:absolute;margin-left:451.499pt;margin-top:2.69576pt;width:36.3648pt;height:8.64087pt;mso-position-horizontal-relative:page;mso-position-vertical-relative:paragraph;z-index:-2484">
            <v:imagedata o:title="" r:id="rId227"/>
          </v:shape>
        </w:pict>
      </w:r>
      <w:r>
        <w:rPr>
          <w:rFonts w:cs="Courier New" w:hAnsi="Courier New" w:eastAsia="Courier New" w:ascii="Courier New"/>
          <w:color w:val="4D4D4D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F2F2F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2"/>
          <w:w w:val="12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D4D4D"/>
          <w:w w:val="9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26262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D4D4D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131313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2F2F2F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D4D4D"/>
          <w:w w:val="14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131313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2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F2F2F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D4D4D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D4D4D"/>
          <w:w w:val="105"/>
          <w:sz w:val="17"/>
          <w:szCs w:val="17"/>
        </w:rPr>
        <w:t>na</w:t>
      </w:r>
      <w:r>
        <w:rPr>
          <w:rFonts w:cs="Courier New" w:hAnsi="Courier New" w:eastAsia="Courier New" w:ascii="Courier New"/>
          <w:color w:val="4D4D4D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D4D4D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D4D4D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D4D4D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2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2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D4D4D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4D4D4D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4D4D4D"/>
          <w:w w:val="112"/>
          <w:sz w:val="17"/>
          <w:szCs w:val="17"/>
        </w:rPr>
        <w:t>id</w:t>
      </w:r>
      <w:r>
        <w:rPr>
          <w:rFonts w:cs="Courier New" w:hAnsi="Courier New" w:eastAsia="Courier New" w:ascii="Courier New"/>
          <w:color w:val="626262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D4D4D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2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4D4D4D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D4D4D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D4D4D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D4D4D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31313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D4D4D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F2F2F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D4D4D"/>
          <w:spacing w:val="3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D4D4D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D4D4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2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31313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40"/>
        <w:ind w:left="993"/>
      </w:pPr>
      <w:r>
        <w:rPr>
          <w:rFonts w:cs="Times New Roman" w:hAnsi="Times New Roman" w:eastAsia="Times New Roman" w:ascii="Times New Roman"/>
          <w:color w:val="787878"/>
          <w:spacing w:val="0"/>
          <w:w w:val="64"/>
          <w:sz w:val="14"/>
          <w:szCs w:val="14"/>
        </w:rPr>
        <w:t>}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sectPr>
          <w:type w:val="continuous"/>
          <w:pgSz w:w="12220" w:h="15820"/>
          <w:pgMar w:top="1220" w:bottom="280" w:left="1700" w:right="440"/>
          <w:cols w:num="2" w:equalWidth="off">
            <w:col w:w="6956" w:space="388"/>
            <w:col w:w="2736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626262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D4D4D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26262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D4D4D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D4D4D"/>
          <w:w w:val="100"/>
          <w:sz w:val="17"/>
          <w:szCs w:val="17"/>
        </w:rPr>
        <w:t>   </w:t>
      </w:r>
      <w:r>
        <w:rPr>
          <w:rFonts w:cs="Courier New" w:hAnsi="Courier New" w:eastAsia="Courier New" w:ascii="Courier New"/>
          <w:color w:val="4D4D4D"/>
          <w:spacing w:val="-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26262"/>
          <w:spacing w:val="0"/>
          <w:w w:val="105"/>
          <w:sz w:val="17"/>
          <w:szCs w:val="17"/>
        </w:rPr>
        <w:t>ur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D4D4D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964"/>
      </w:pPr>
      <w:r>
        <w:pict>
          <v:group style="position:absolute;margin-left:90.0118pt;margin-top:2.89576pt;width:408.293pt;height:225.743pt;mso-position-horizontal-relative:page;mso-position-vertical-relative:paragraph;z-index:-2488" coordorigin="1800,58" coordsize="8166,4515">
            <v:shape type="#_x0000_t75" style="position:absolute;left:5991;top:1887;width:3442;height:1995">
              <v:imagedata o:title="" r:id="rId228"/>
            </v:shape>
            <v:shape type="#_x0000_t75" style="position:absolute;left:9030;top:4170;width:727;height:173">
              <v:imagedata o:title="" r:id="rId229"/>
            </v:shape>
            <v:shape type="#_x0000_t75" style="position:absolute;left:1800;top:4400;width:2996;height:173">
              <v:imagedata o:title="" r:id="rId230"/>
            </v:shape>
            <v:shape type="#_x0000_t75" style="position:absolute;left:2657;top:58;width:7309;height:4292">
              <v:imagedata o:title="" r:id="rId231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87878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31313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2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31313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D4D4D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2F2F2F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131313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D4D4D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D4D4D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F2F2F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2F2F2F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D4D4D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31313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4D4D4D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F2F2F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2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4D4D4D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26262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um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3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787878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D4D4D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D4D4D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A8A8A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31313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626262"/>
          <w:spacing w:val="8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2F2F2F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2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220"/>
        <w:ind w:left="979"/>
      </w:pP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D4D4D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D4D4D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D4D4D"/>
          <w:spacing w:val="2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D4D4D"/>
          <w:spacing w:val="1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2F2F2F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2"/>
          <w:spacing w:val="0"/>
          <w:w w:val="78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31313"/>
          <w:spacing w:val="0"/>
          <w:w w:val="78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31313"/>
          <w:spacing w:val="0"/>
          <w:w w:val="78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31313"/>
          <w:spacing w:val="4"/>
          <w:w w:val="78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7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2F2F2F"/>
          <w:spacing w:val="41"/>
          <w:w w:val="78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787878"/>
          <w:spacing w:val="0"/>
          <w:w w:val="100"/>
          <w:position w:val="1"/>
          <w:sz w:val="19"/>
          <w:szCs w:val="19"/>
        </w:rPr>
        <w:t>&lt;</w:t>
      </w:r>
      <w:r>
        <w:rPr>
          <w:rFonts w:cs="Arial" w:hAnsi="Arial" w:eastAsia="Arial" w:ascii="Arial"/>
          <w:color w:val="787878"/>
          <w:spacing w:val="52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D4D4D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4D4D4D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3</w:t>
      </w:r>
      <w:r>
        <w:rPr>
          <w:rFonts w:cs="Courier New" w:hAnsi="Courier New" w:eastAsia="Courier New" w:ascii="Courier New"/>
          <w:color w:val="2F2F2F"/>
          <w:spacing w:val="0"/>
          <w:w w:val="10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9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2"/>
          <w:spacing w:val="0"/>
          <w:w w:val="8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98"/>
          <w:position w:val="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87878"/>
          <w:spacing w:val="0"/>
          <w:w w:val="7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5"/>
        <w:ind w:left="1389"/>
      </w:pP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131313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131313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D4D4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2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D4D4D"/>
          <w:spacing w:val="3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4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787878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26262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D4D4D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2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2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26262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D4D4D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2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D4D4D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26262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F2F2F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63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26262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D4D4D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D4D4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2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A8A8A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7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87878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87878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31313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2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26262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2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2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31313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D4D4D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63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1396"/>
        <w:sectPr>
          <w:type w:val="continuous"/>
          <w:pgSz w:w="12220" w:h="15820"/>
          <w:pgMar w:top="1220" w:bottom="280" w:left="1700" w:right="440"/>
        </w:sectPr>
      </w:pPr>
      <w:r>
        <w:rPr>
          <w:rFonts w:cs="Courier New" w:hAnsi="Courier New" w:eastAsia="Courier New" w:ascii="Courier New"/>
          <w:color w:val="787878"/>
          <w:w w:val="9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105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w w:val="98"/>
          <w:position w:val="1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87878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w w:val="211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626262"/>
          <w:spacing w:val="2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77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2"/>
          <w:spacing w:val="0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ex</w:t>
      </w:r>
      <w:r>
        <w:rPr>
          <w:rFonts w:cs="Courier New" w:hAnsi="Courier New" w:eastAsia="Courier New" w:ascii="Courier New"/>
          <w:color w:val="626262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84"/>
        <w:ind w:left="1396" w:right="-29"/>
      </w:pPr>
      <w:r>
        <w:rPr>
          <w:rFonts w:cs="Courier New" w:hAnsi="Courier New" w:eastAsia="Courier New" w:ascii="Courier New"/>
          <w:color w:val="787878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2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31313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A8A8A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87878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2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26262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2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31313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87878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2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2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31313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8A8A8A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87878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2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2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2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2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31313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787878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87878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2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31313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31313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26262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D4D4D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2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4D4D4D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D4D4D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D4D4D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D4D4D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26262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31313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26262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1396"/>
      </w:pP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4</w:t>
      </w:r>
      <w:r>
        <w:rPr>
          <w:rFonts w:cs="Courier New" w:hAnsi="Courier New" w:eastAsia="Courier New" w:ascii="Courier New"/>
          <w:color w:val="626262"/>
          <w:spacing w:val="3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D7D7D7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D7D7D7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D4D4D"/>
          <w:spacing w:val="0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spacing w:val="0"/>
          <w:w w:val="112"/>
          <w:position w:val="1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26262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spacing w:val="0"/>
          <w:w w:val="98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2"/>
          <w:spacing w:val="0"/>
          <w:w w:val="91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before="14"/>
        <w:ind w:right="2763"/>
      </w:pPr>
      <w:r>
        <w:br w:type="column"/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color w:val="2F2F2F"/>
          <w:spacing w:val="0"/>
          <w:w w:val="48"/>
          <w:position w:val="3"/>
          <w:sz w:val="15"/>
          <w:szCs w:val="15"/>
        </w:rPr>
        <w:t>11</w:t>
      </w:r>
      <w:r>
        <w:rPr>
          <w:rFonts w:cs="Times New Roman" w:hAnsi="Times New Roman" w:eastAsia="Times New Roman" w:ascii="Times New Roman"/>
          <w:b/>
          <w:color w:val="787878"/>
          <w:spacing w:val="0"/>
          <w:w w:val="172"/>
          <w:position w:val="3"/>
          <w:sz w:val="15"/>
          <w:szCs w:val="15"/>
        </w:rPr>
        <w:t>)</w:t>
      </w:r>
      <w:r>
        <w:rPr>
          <w:rFonts w:cs="Times New Roman" w:hAnsi="Times New Roman" w:eastAsia="Times New Roman" w:ascii="Times New Roman"/>
          <w:b/>
          <w:color w:val="787878"/>
          <w:spacing w:val="0"/>
          <w:w w:val="100"/>
          <w:position w:val="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b/>
          <w:color w:val="787878"/>
          <w:spacing w:val="-3"/>
          <w:w w:val="100"/>
          <w:position w:val="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0"/>
          <w:position w:val="3"/>
          <w:sz w:val="15"/>
          <w:szCs w:val="15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4"/>
          <w:szCs w:val="14"/>
        </w:rPr>
        <w:jc w:val="both"/>
        <w:spacing w:lineRule="auto" w:line="281"/>
        <w:ind w:right="2300"/>
      </w:pPr>
      <w:r>
        <w:rPr>
          <w:rFonts w:cs="Courier New" w:hAnsi="Courier New" w:eastAsia="Courier New" w:ascii="Courier New"/>
          <w:color w:val="787878"/>
          <w:spacing w:val="0"/>
          <w:w w:val="104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87878"/>
          <w:spacing w:val="0"/>
          <w:w w:val="104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A8A8A"/>
          <w:spacing w:val="0"/>
          <w:w w:val="10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4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04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2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54"/>
          <w:w w:val="77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color w:val="2F2F2F"/>
          <w:spacing w:val="0"/>
          <w:w w:val="48"/>
          <w:position w:val="3"/>
          <w:sz w:val="15"/>
          <w:szCs w:val="15"/>
        </w:rPr>
        <w:t>11</w:t>
      </w:r>
      <w:r>
        <w:rPr>
          <w:rFonts w:cs="Times New Roman" w:hAnsi="Times New Roman" w:eastAsia="Times New Roman" w:ascii="Times New Roman"/>
          <w:b/>
          <w:color w:val="8A8A8A"/>
          <w:spacing w:val="0"/>
          <w:w w:val="172"/>
          <w:position w:val="3"/>
          <w:sz w:val="15"/>
          <w:szCs w:val="15"/>
        </w:rPr>
        <w:t>)</w:t>
      </w:r>
      <w:r>
        <w:rPr>
          <w:rFonts w:cs="Times New Roman" w:hAnsi="Times New Roman" w:eastAsia="Times New Roman" w:ascii="Times New Roman"/>
          <w:b/>
          <w:color w:val="8A8A8A"/>
          <w:spacing w:val="18"/>
          <w:w w:val="172"/>
          <w:position w:val="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b/>
          <w:color w:val="2F2F2F"/>
          <w:spacing w:val="0"/>
          <w:w w:val="100"/>
          <w:position w:val="3"/>
          <w:sz w:val="15"/>
          <w:szCs w:val="15"/>
        </w:rPr>
        <w:t>;</w:t>
      </w:r>
      <w:r>
        <w:rPr>
          <w:rFonts w:cs="Times New Roman" w:hAnsi="Times New Roman" w:eastAsia="Times New Roman" w:ascii="Times New Roman"/>
          <w:b/>
          <w:color w:val="2F2F2F"/>
          <w:spacing w:val="0"/>
          <w:w w:val="100"/>
          <w:position w:val="3"/>
          <w:sz w:val="15"/>
          <w:szCs w:val="15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1"/>
          <w:sz w:val="17"/>
          <w:szCs w:val="17"/>
        </w:rPr>
        <w:t>eg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4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2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91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05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D4D4D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2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7"/>
          <w:position w:val="1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8"/>
          <w:w w:val="100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2F2F2F"/>
          <w:spacing w:val="0"/>
          <w:w w:val="38"/>
          <w:position w:val="4"/>
          <w:sz w:val="34"/>
          <w:szCs w:val="34"/>
        </w:rPr>
        <w:t>..</w:t>
      </w:r>
      <w:r>
        <w:rPr>
          <w:rFonts w:cs="Arial" w:hAnsi="Arial" w:eastAsia="Arial" w:ascii="Arial"/>
          <w:color w:val="2F2F2F"/>
          <w:spacing w:val="-51"/>
          <w:w w:val="100"/>
          <w:position w:val="4"/>
          <w:sz w:val="34"/>
          <w:szCs w:val="34"/>
        </w:rPr>
        <w:t> </w:t>
      </w:r>
      <w:r>
        <w:rPr>
          <w:rFonts w:cs="Arial" w:hAnsi="Arial" w:eastAsia="Arial" w:ascii="Arial"/>
          <w:color w:val="8A8A8A"/>
          <w:spacing w:val="0"/>
          <w:w w:val="100"/>
          <w:position w:val="4"/>
          <w:sz w:val="13"/>
          <w:szCs w:val="13"/>
        </w:rPr>
        <w:t>)</w:t>
      </w:r>
      <w:r>
        <w:rPr>
          <w:rFonts w:cs="Arial" w:hAnsi="Arial" w:eastAsia="Arial" w:ascii="Arial"/>
          <w:color w:val="8A8A8A"/>
          <w:spacing w:val="29"/>
          <w:w w:val="100"/>
          <w:position w:val="4"/>
          <w:sz w:val="13"/>
          <w:szCs w:val="13"/>
        </w:rPr>
        <w:t> </w:t>
      </w:r>
      <w:r>
        <w:rPr>
          <w:rFonts w:cs="Arial" w:hAnsi="Arial" w:eastAsia="Arial" w:ascii="Arial"/>
          <w:color w:val="4D4D4D"/>
          <w:spacing w:val="0"/>
          <w:w w:val="129"/>
          <w:position w:val="4"/>
          <w:sz w:val="14"/>
          <w:szCs w:val="14"/>
        </w:rPr>
        <w:t>;</w:t>
      </w:r>
      <w:r>
        <w:rPr>
          <w:rFonts w:cs="Arial" w:hAnsi="Arial" w:eastAsia="Arial" w:ascii="Arial"/>
          <w:color w:val="4D4D4D"/>
          <w:spacing w:val="0"/>
          <w:w w:val="129"/>
          <w:position w:val="4"/>
          <w:sz w:val="14"/>
          <w:szCs w:val="14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0"/>
          <w:sz w:val="17"/>
          <w:szCs w:val="17"/>
        </w:rPr>
        <w:t>ce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41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1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2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91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98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2"/>
          <w:spacing w:val="0"/>
          <w:w w:val="105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2"/>
          <w:spacing w:val="0"/>
          <w:w w:val="98"/>
          <w:position w:val="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2"/>
          <w:spacing w:val="0"/>
          <w:w w:val="105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5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31313"/>
          <w:spacing w:val="0"/>
          <w:w w:val="77"/>
          <w:position w:val="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131313"/>
          <w:spacing w:val="0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31313"/>
          <w:spacing w:val="-38"/>
          <w:w w:val="100"/>
          <w:position w:val="0"/>
          <w:sz w:val="17"/>
          <w:szCs w:val="17"/>
        </w:rPr>
        <w:t> </w:t>
      </w:r>
      <w:r>
        <w:rPr>
          <w:rFonts w:cs="Arial" w:hAnsi="Arial" w:eastAsia="Arial" w:ascii="Arial"/>
          <w:color w:val="2F2F2F"/>
          <w:spacing w:val="0"/>
          <w:w w:val="38"/>
          <w:position w:val="3"/>
          <w:sz w:val="34"/>
          <w:szCs w:val="34"/>
        </w:rPr>
        <w:t>..</w:t>
      </w:r>
      <w:r>
        <w:rPr>
          <w:rFonts w:cs="Arial" w:hAnsi="Arial" w:eastAsia="Arial" w:ascii="Arial"/>
          <w:color w:val="2F2F2F"/>
          <w:spacing w:val="-51"/>
          <w:w w:val="100"/>
          <w:position w:val="3"/>
          <w:sz w:val="34"/>
          <w:szCs w:val="34"/>
        </w:rPr>
        <w:t> </w:t>
      </w:r>
      <w:r>
        <w:rPr>
          <w:rFonts w:cs="Arial" w:hAnsi="Arial" w:eastAsia="Arial" w:ascii="Arial"/>
          <w:color w:val="787878"/>
          <w:spacing w:val="0"/>
          <w:w w:val="100"/>
          <w:position w:val="3"/>
          <w:sz w:val="13"/>
          <w:szCs w:val="13"/>
        </w:rPr>
        <w:t>)</w:t>
      </w:r>
      <w:r>
        <w:rPr>
          <w:rFonts w:cs="Arial" w:hAnsi="Arial" w:eastAsia="Arial" w:ascii="Arial"/>
          <w:color w:val="787878"/>
          <w:spacing w:val="29"/>
          <w:w w:val="100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2F2F2F"/>
          <w:spacing w:val="0"/>
          <w:w w:val="129"/>
          <w:position w:val="3"/>
          <w:sz w:val="14"/>
          <w:szCs w:val="14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ind w:right="2440"/>
        <w:sectPr>
          <w:type w:val="continuous"/>
          <w:pgSz w:w="12220" w:h="15820"/>
          <w:pgMar w:top="1220" w:bottom="280" w:left="1700" w:right="440"/>
          <w:cols w:num="2" w:equalWidth="off">
            <w:col w:w="4184" w:space="122"/>
            <w:col w:w="5774"/>
          </w:cols>
        </w:sectPr>
      </w:pP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626262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D4D4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D4D4D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31313"/>
          <w:spacing w:val="0"/>
          <w:w w:val="7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131313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31313"/>
          <w:spacing w:val="-3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46"/>
          <w:position w:val="3"/>
          <w:sz w:val="14"/>
          <w:szCs w:val="14"/>
        </w:rPr>
        <w:t>11</w:t>
      </w:r>
      <w:r>
        <w:rPr>
          <w:rFonts w:cs="Times New Roman" w:hAnsi="Times New Roman" w:eastAsia="Times New Roman" w:ascii="Times New Roman"/>
          <w:b/>
          <w:color w:val="787878"/>
          <w:spacing w:val="0"/>
          <w:w w:val="169"/>
          <w:position w:val="3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b/>
          <w:color w:val="787878"/>
          <w:spacing w:val="0"/>
          <w:w w:val="100"/>
          <w:position w:val="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787878"/>
          <w:spacing w:val="2"/>
          <w:w w:val="100"/>
          <w:position w:val="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4D4D4D"/>
          <w:spacing w:val="0"/>
          <w:w w:val="108"/>
          <w:position w:val="3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5"/>
        <w:ind w:left="1382" w:right="-46"/>
      </w:pPr>
      <w:r>
        <w:pict>
          <v:shape type="#_x0000_t75" style="position:absolute;margin-left:506.586pt;margin-top:4.50598pt;width:30.604pt;height:6.84069pt;mso-position-horizontal-relative:page;mso-position-vertical-relative:paragraph;z-index:-2487">
            <v:imagedata o:title="" r:id="rId232"/>
          </v:shape>
        </w:pic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26262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2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2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ci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eTec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A8A8A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D4D4D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D4D4D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F2F2F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107"/>
      </w:pP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D4D4D"/>
          <w:spacing w:val="0"/>
          <w:w w:val="100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D4D4D"/>
          <w:spacing w:val="3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position w:val="1"/>
          <w:sz w:val="17"/>
          <w:szCs w:val="17"/>
        </w:rPr>
        <w:t>2</w:t>
      </w:r>
      <w:r>
        <w:rPr>
          <w:rFonts w:cs="Courier New" w:hAnsi="Courier New" w:eastAsia="Courier New" w:ascii="Courier New"/>
          <w:color w:val="2F2F2F"/>
          <w:spacing w:val="0"/>
          <w:w w:val="77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4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3</w:t>
      </w:r>
      <w:r>
        <w:rPr>
          <w:rFonts w:cs="Courier New" w:hAnsi="Courier New" w:eastAsia="Courier New" w:ascii="Courier New"/>
          <w:color w:val="2F2F2F"/>
          <w:spacing w:val="0"/>
          <w:w w:val="100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44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2"/>
          <w:spacing w:val="0"/>
          <w:w w:val="100"/>
          <w:position w:val="1"/>
          <w:sz w:val="17"/>
          <w:szCs w:val="17"/>
        </w:rPr>
        <w:t>4)</w:t>
      </w:r>
      <w:r>
        <w:rPr>
          <w:rFonts w:cs="Courier New" w:hAnsi="Courier New" w:eastAsia="Courier New" w:ascii="Courier New"/>
          <w:color w:val="2F2F2F"/>
          <w:spacing w:val="0"/>
          <w:w w:val="10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right="-46"/>
      </w:pPr>
      <w:r>
        <w:br w:type="column"/>
      </w: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D4D4D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sectPr>
          <w:type w:val="continuous"/>
          <w:pgSz w:w="12220" w:h="15820"/>
          <w:pgMar w:top="1220" w:bottom="280" w:left="1700" w:right="440"/>
          <w:cols w:num="3" w:equalWidth="off">
            <w:col w:w="6956" w:space="388"/>
            <w:col w:w="706" w:space="388"/>
            <w:col w:w="1642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8A8A8A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D4D4D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 w:lineRule="auto" w:line="287"/>
        <w:ind w:left="964" w:right="2440"/>
        <w:sectPr>
          <w:type w:val="continuous"/>
          <w:pgSz w:w="12220" w:h="15820"/>
          <w:pgMar w:top="1220" w:bottom="280" w:left="1700" w:right="440"/>
        </w:sectPr>
      </w:pPr>
      <w:r>
        <w:pict>
          <v:shape type="#_x0000_t75" style="position:absolute;margin-left:132.497pt;margin-top:2.89576pt;width:333.404pt;height:21.2421pt;mso-position-horizontal-relative:page;mso-position-vertical-relative:paragraph;z-index:-2486">
            <v:imagedata o:title="" r:id="rId233"/>
          </v:shape>
        </w:pict>
      </w:r>
      <w:r>
        <w:rPr>
          <w:rFonts w:cs="Courier New" w:hAnsi="Courier New" w:eastAsia="Courier New" w:ascii="Courier New"/>
          <w:color w:val="626262"/>
          <w:w w:val="98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626262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D4D4D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D4D4D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31313"/>
          <w:w w:val="21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131313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F2F2F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D4D4D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131313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D4D4D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D4D4D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D4D4D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00000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2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D4D4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26262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2626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26262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D4D4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spacing w:val="0"/>
          <w:w w:val="105"/>
          <w:sz w:val="17"/>
          <w:szCs w:val="17"/>
        </w:rPr>
        <w:t>ne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D4D4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D4D4D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2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2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31313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2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D4D4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D4D4D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D4D4D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D4D4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2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31313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\</w:t>
      </w:r>
      <w:r>
        <w:rPr>
          <w:rFonts w:cs="Courier New" w:hAnsi="Courier New" w:eastAsia="Courier New" w:ascii="Courier New"/>
          <w:color w:val="4D4D4D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D4D4D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D4D4D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D4D4D"/>
          <w:spacing w:val="29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4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787878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D4D4D"/>
          <w:spacing w:val="3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2"/>
          <w:spacing w:val="0"/>
          <w:w w:val="86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D4D4D"/>
          <w:spacing w:val="0"/>
          <w:w w:val="86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31313"/>
          <w:spacing w:val="0"/>
          <w:w w:val="86"/>
          <w:sz w:val="17"/>
          <w:szCs w:val="17"/>
        </w:rPr>
        <w:t>:</w:t>
      </w:r>
      <w:r>
        <w:rPr>
          <w:rFonts w:cs="Courier New" w:hAnsi="Courier New" w:eastAsia="Courier New" w:ascii="Courier New"/>
          <w:color w:val="131313"/>
          <w:spacing w:val="79"/>
          <w:w w:val="86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31313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26262"/>
          <w:spacing w:val="0"/>
          <w:w w:val="218"/>
          <w:sz w:val="17"/>
          <w:szCs w:val="17"/>
        </w:rPr>
        <w:t>+</w:t>
      </w:r>
      <w:r>
        <w:rPr>
          <w:rFonts w:cs="Courier New" w:hAnsi="Courier New" w:eastAsia="Courier New" w:ascii="Courier New"/>
          <w:color w:val="626262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98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4D4D4D"/>
          <w:spacing w:val="0"/>
          <w:w w:val="112"/>
          <w:sz w:val="17"/>
          <w:szCs w:val="17"/>
        </w:rPr>
        <w:t>om</w:t>
      </w:r>
      <w:r>
        <w:rPr>
          <w:rFonts w:cs="Courier New" w:hAnsi="Courier New" w:eastAsia="Courier New" w:ascii="Courier New"/>
          <w:color w:val="626262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D4D4D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2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56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0"/>
      </w:pPr>
      <w:r>
        <w:pict>
          <v:shape type="#_x0000_t75" style="position:absolute;margin-left:89.2917pt;margin-top:2.01106pt;width:225.75pt;height:57.6058pt;mso-position-horizontal-relative:page;mso-position-vertical-relative:paragraph;z-index:-2468">
            <v:imagedata o:title="" r:id="rId235"/>
          </v:shape>
        </w:pict>
      </w:r>
      <w:r>
        <w:rPr>
          <w:rFonts w:cs="Arial" w:hAnsi="Arial" w:eastAsia="Arial" w:ascii="Arial"/>
          <w:b/>
          <w:color w:val="060606"/>
          <w:spacing w:val="0"/>
          <w:w w:val="105"/>
          <w:sz w:val="18"/>
          <w:szCs w:val="18"/>
        </w:rPr>
        <w:t>A</w:t>
      </w:r>
      <w:r>
        <w:rPr>
          <w:rFonts w:cs="Arial" w:hAnsi="Arial" w:eastAsia="Arial" w:ascii="Arial"/>
          <w:b/>
          <w:color w:val="060606"/>
          <w:spacing w:val="0"/>
          <w:w w:val="105"/>
          <w:sz w:val="18"/>
          <w:szCs w:val="18"/>
        </w:rPr>
        <w:t>p</w:t>
      </w:r>
      <w:r>
        <w:rPr>
          <w:rFonts w:cs="Arial" w:hAnsi="Arial" w:eastAsia="Arial" w:ascii="Arial"/>
          <w:b/>
          <w:color w:val="060606"/>
          <w:spacing w:val="0"/>
          <w:w w:val="105"/>
          <w:sz w:val="18"/>
          <w:szCs w:val="18"/>
        </w:rPr>
        <w:t>r</w:t>
      </w:r>
      <w:r>
        <w:rPr>
          <w:rFonts w:cs="Arial" w:hAnsi="Arial" w:eastAsia="Arial" w:ascii="Arial"/>
          <w:b/>
          <w:color w:val="060606"/>
          <w:spacing w:val="0"/>
          <w:w w:val="105"/>
          <w:sz w:val="18"/>
          <w:szCs w:val="18"/>
        </w:rPr>
        <w:t>o</w:t>
      </w:r>
      <w:r>
        <w:rPr>
          <w:rFonts w:cs="Arial" w:hAnsi="Arial" w:eastAsia="Arial" w:ascii="Arial"/>
          <w:b/>
          <w:color w:val="060606"/>
          <w:spacing w:val="0"/>
          <w:w w:val="105"/>
          <w:sz w:val="18"/>
          <w:szCs w:val="18"/>
        </w:rPr>
        <w:t>x</w:t>
      </w:r>
      <w:r>
        <w:rPr>
          <w:rFonts w:cs="Arial" w:hAnsi="Arial" w:eastAsia="Arial" w:ascii="Arial"/>
          <w:b/>
          <w:color w:val="060606"/>
          <w:spacing w:val="0"/>
          <w:w w:val="105"/>
          <w:sz w:val="18"/>
          <w:szCs w:val="18"/>
        </w:rPr>
        <w:t>i</w:t>
      </w:r>
      <w:r>
        <w:rPr>
          <w:rFonts w:cs="Arial" w:hAnsi="Arial" w:eastAsia="Arial" w:ascii="Arial"/>
          <w:b/>
          <w:color w:val="060606"/>
          <w:spacing w:val="0"/>
          <w:w w:val="105"/>
          <w:sz w:val="18"/>
          <w:szCs w:val="18"/>
        </w:rPr>
        <w:t>m</w:t>
      </w:r>
      <w:r>
        <w:rPr>
          <w:rFonts w:cs="Arial" w:hAnsi="Arial" w:eastAsia="Arial" w:ascii="Arial"/>
          <w:b/>
          <w:color w:val="060606"/>
          <w:spacing w:val="0"/>
          <w:w w:val="105"/>
          <w:sz w:val="18"/>
          <w:szCs w:val="18"/>
        </w:rPr>
        <w:t>a</w:t>
      </w:r>
      <w:r>
        <w:rPr>
          <w:rFonts w:cs="Arial" w:hAnsi="Arial" w:eastAsia="Arial" w:ascii="Arial"/>
          <w:b/>
          <w:color w:val="060606"/>
          <w:spacing w:val="0"/>
          <w:w w:val="105"/>
          <w:sz w:val="18"/>
          <w:szCs w:val="18"/>
        </w:rPr>
        <w:t>ci</w:t>
      </w:r>
      <w:r>
        <w:rPr>
          <w:rFonts w:cs="Arial" w:hAnsi="Arial" w:eastAsia="Arial" w:ascii="Arial"/>
          <w:b/>
          <w:color w:val="060606"/>
          <w:spacing w:val="0"/>
          <w:w w:val="105"/>
          <w:sz w:val="18"/>
          <w:szCs w:val="18"/>
        </w:rPr>
        <w:t>ó</w:t>
      </w:r>
      <w:r>
        <w:rPr>
          <w:rFonts w:cs="Arial" w:hAnsi="Arial" w:eastAsia="Arial" w:ascii="Arial"/>
          <w:b/>
          <w:color w:val="060606"/>
          <w:spacing w:val="0"/>
          <w:w w:val="105"/>
          <w:sz w:val="18"/>
          <w:szCs w:val="18"/>
        </w:rPr>
        <w:t>n</w:t>
      </w:r>
      <w:r>
        <w:rPr>
          <w:rFonts w:cs="Arial" w:hAnsi="Arial" w:eastAsia="Arial" w:ascii="Arial"/>
          <w:b/>
          <w:color w:val="060606"/>
          <w:spacing w:val="9"/>
          <w:w w:val="105"/>
          <w:sz w:val="18"/>
          <w:szCs w:val="18"/>
        </w:rPr>
        <w:t> </w:t>
      </w:r>
      <w:r>
        <w:rPr>
          <w:rFonts w:cs="Arial" w:hAnsi="Arial" w:eastAsia="Arial" w:ascii="Arial"/>
          <w:b/>
          <w:color w:val="060606"/>
          <w:spacing w:val="0"/>
          <w:w w:val="136"/>
          <w:sz w:val="18"/>
          <w:szCs w:val="18"/>
        </w:rPr>
        <w:t>0</w:t>
      </w:r>
      <w:r>
        <w:rPr>
          <w:rFonts w:cs="Arial" w:hAnsi="Arial" w:eastAsia="Arial" w:ascii="Arial"/>
          <w:b/>
          <w:color w:val="060606"/>
          <w:spacing w:val="0"/>
          <w:w w:val="151"/>
          <w:sz w:val="18"/>
          <w:szCs w:val="18"/>
        </w:rPr>
        <w:t>0</w:t>
      </w:r>
      <w:r>
        <w:rPr>
          <w:rFonts w:cs="Arial" w:hAnsi="Arial" w:eastAsia="Arial" w:ascii="Arial"/>
          <w:b/>
          <w:color w:val="060606"/>
          <w:spacing w:val="0"/>
          <w:w w:val="107"/>
          <w:sz w:val="18"/>
          <w:szCs w:val="18"/>
        </w:rPr>
        <w:t>6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58"/>
        <w:ind w:left="100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3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54646"/>
          <w:spacing w:val="0"/>
          <w:w w:val="84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532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ec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6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77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54646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532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E7E7E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D6D6D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D1D1D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532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E7E7E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D1D1D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group style="position:absolute;margin-left:110.895pt;margin-top:0.59576pt;width:376.609pt;height:54.0055pt;mso-position-horizontal-relative:page;mso-position-vertical-relative:paragraph;z-index:-2470" coordorigin="2218,12" coordsize="7532,1080">
            <v:shape type="#_x0000_t75" style="position:absolute;left:5581;top:473;width:288;height:158">
              <v:imagedata o:title="" r:id="rId236"/>
            </v:shape>
            <v:shape type="#_x0000_t75" style="position:absolute;left:2657;top:466;width:2600;height:626">
              <v:imagedata o:title="" r:id="rId237"/>
            </v:shape>
            <v:shape type="#_x0000_t75" style="position:absolute;left:2218;top:12;width:7532;height:403">
              <v:imagedata o:title="" r:id="rId238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9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929292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92929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54646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54646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929292"/>
          <w:spacing w:val="0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56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964"/>
        <w:sectPr>
          <w:pgMar w:footer="1118" w:header="349" w:top="1220" w:bottom="280" w:left="1700" w:right="440"/>
          <w:footerReference w:type="default" r:id="rId234"/>
          <w:pgSz w:w="12220" w:h="15820"/>
        </w:sectPr>
      </w:pPr>
      <w:r>
        <w:rPr>
          <w:rFonts w:cs="Courier New" w:hAnsi="Courier New" w:eastAsia="Courier New" w:ascii="Courier New"/>
          <w:color w:val="7E7E7E"/>
          <w:w w:val="8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w w:val="127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05"/>
          <w:position w:val="1"/>
          <w:sz w:val="17"/>
          <w:szCs w:val="17"/>
        </w:rPr>
        <w:t>den</w:t>
      </w:r>
      <w:r>
        <w:rPr>
          <w:rFonts w:cs="Courier New" w:hAnsi="Courier New" w:eastAsia="Courier New" w:ascii="Courier New"/>
          <w:color w:val="7E7E7E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D6D6D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D6D6D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B5B5B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4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63636"/>
          <w:spacing w:val="0"/>
          <w:w w:val="28"/>
          <w:position w:val="1"/>
          <w:sz w:val="17"/>
          <w:szCs w:val="17"/>
        </w:rPr>
        <w:t>!</w:t>
      </w:r>
      <w:r>
        <w:rPr>
          <w:rFonts w:cs="Courier New" w:hAnsi="Courier New" w:eastAsia="Courier New" w:ascii="Courier New"/>
          <w:color w:val="7E7E7E"/>
          <w:spacing w:val="0"/>
          <w:w w:val="141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E7E7E"/>
          <w:spacing w:val="1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B5B5B"/>
          <w:spacing w:val="0"/>
          <w:w w:val="105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7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-46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1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is</w:t>
      </w:r>
      <w:r>
        <w:rPr>
          <w:rFonts w:cs="Courier New" w:hAnsi="Courier New" w:eastAsia="Courier New" w:ascii="Courier New"/>
          <w:color w:val="1D1D1D"/>
          <w:spacing w:val="0"/>
          <w:w w:val="84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E7E7E"/>
          <w:spacing w:val="0"/>
          <w:w w:val="13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ti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5"/>
          <w:position w:val="1"/>
          <w:sz w:val="17"/>
          <w:szCs w:val="17"/>
        </w:rPr>
        <w:t>ac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2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E7E7E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8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B5B5B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D6D6D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B5B5B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63636"/>
          <w:spacing w:val="0"/>
          <w:w w:val="77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78"/>
        <w:ind w:left="964" w:right="-29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D1D1D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D6D6D"/>
          <w:spacing w:val="0"/>
          <w:w w:val="13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D1D1D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D1D1D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54646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139.698pt;height:19.802pt;mso-position-horizontal-relative:page;mso-position-vertical-relative:paragraph;z-index:-2469">
            <v:imagedata o:title="" r:id="rId239"/>
          </v:shape>
        </w:pic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63636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54646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5464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54646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363636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63636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1D1D1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B5B5B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B5B5B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972"/>
      </w:pPr>
      <w:r>
        <w:rPr>
          <w:rFonts w:cs="Courier New" w:hAnsi="Courier New" w:eastAsia="Courier New" w:ascii="Courier New"/>
          <w:color w:val="5B5B5B"/>
          <w:w w:val="77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w w:val="98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54646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54646"/>
          <w:spacing w:val="2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7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D1D1D"/>
          <w:spacing w:val="0"/>
          <w:w w:val="91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before="54"/>
      </w:pPr>
      <w:r>
        <w:br w:type="column"/>
      </w:r>
      <w:r>
        <w:rPr>
          <w:rFonts w:cs="Times New Roman" w:hAnsi="Times New Roman" w:eastAsia="Times New Roman" w:ascii="Times New Roman"/>
          <w:b/>
          <w:color w:val="1D1D1D"/>
          <w:w w:val="102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1D1D1D"/>
          <w:w w:val="154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1D1D1D"/>
          <w:w w:val="534"/>
          <w:sz w:val="7"/>
          <w:szCs w:val="7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sz w:val="7"/>
          <w:szCs w:val="7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exact" w:line="160"/>
        <w:ind w:left="223"/>
        <w:sectPr>
          <w:type w:val="continuous"/>
          <w:pgSz w:w="12220" w:h="15820"/>
          <w:pgMar w:top="1220" w:bottom="280" w:left="1700" w:right="440"/>
          <w:cols w:num="2" w:equalWidth="off">
            <w:col w:w="3543" w:space="345"/>
            <w:col w:w="6192"/>
          </w:cols>
        </w:sectPr>
      </w:pPr>
      <w:r>
        <w:rPr>
          <w:rFonts w:cs="Arial" w:hAnsi="Arial" w:eastAsia="Arial" w:ascii="Arial"/>
          <w:color w:val="454646"/>
          <w:spacing w:val="0"/>
          <w:w w:val="118"/>
          <w:sz w:val="16"/>
          <w:szCs w:val="16"/>
        </w:rPr>
        <w:t>'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532"/>
      </w:pPr>
      <w:r>
        <w:pict>
          <v:shape type="#_x0000_t75" style="position:absolute;margin-left:110.895pt;margin-top:2.89576pt;width:182.544pt;height:19.802pt;mso-position-horizontal-relative:page;mso-position-vertical-relative:paragraph;z-index:-2471">
            <v:imagedata o:title="" r:id="rId240"/>
          </v:shape>
        </w:pic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B5B5B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6363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D1D1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D1D1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63636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36363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7E7E7E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63636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5464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5464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D1D1D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63636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1D1D1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5464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6363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060606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1.255pt;margin-top:0.235724pt;width:139.338pt;height:19.802pt;mso-position-horizontal-relative:page;mso-position-vertical-relative:paragraph;z-index:-2472">
            <v:imagedata o:title="" r:id="rId241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54646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D6D6D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6363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6D6D6D"/>
          <w:spacing w:val="-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60606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lineRule="auto" w:line="287"/>
        <w:ind w:left="964" w:right="4817" w:hanging="432"/>
      </w:pPr>
      <w:r>
        <w:pict>
          <v:group style="position:absolute;margin-left:110.895pt;margin-top:0.59576pt;width:236.191pt;height:31.3232pt;mso-position-horizontal-relative:page;mso-position-vertical-relative:paragraph;z-index:-2473" coordorigin="2218,12" coordsize="4724,626">
            <v:shape type="#_x0000_t75" style="position:absolute;left:4717;top:473;width:295;height:166">
              <v:imagedata o:title="" r:id="rId242"/>
            </v:shape>
            <v:shape type="#_x0000_t75" style="position:absolute;left:2657;top:473;width:1951;height:151">
              <v:imagedata o:title="" r:id="rId243"/>
            </v:shape>
            <v:shape type="#_x0000_t75" style="position:absolute;left:2218;top:12;width:4724;height:403">
              <v:imagedata o:title="" r:id="rId244"/>
            </v:shape>
            <w10:wrap type="none"/>
          </v:group>
        </w:pict>
      </w:r>
      <w:r>
        <w:pict>
          <v:shape type="#_x0000_t202" style="position:absolute;margin-left:247.712pt;margin-top:27.5613pt;width:1.44019pt;height:8.1pt;mso-position-horizontal-relative:page;mso-position-vertical-relative:paragraph;z-index:-246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lineRule="exact" w:line="160"/>
                    <w:ind w:right="-44"/>
                  </w:pPr>
                  <w:r>
                    <w:rPr>
                      <w:rFonts w:cs="Times New Roman" w:hAnsi="Times New Roman" w:eastAsia="Times New Roman" w:ascii="Times New Roman"/>
                      <w:color w:val="363636"/>
                      <w:spacing w:val="0"/>
                      <w:w w:val="100"/>
                      <w:sz w:val="16"/>
                      <w:szCs w:val="16"/>
                    </w:rPr>
                    <w:t>'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8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28"/>
          <w:sz w:val="17"/>
          <w:szCs w:val="17"/>
        </w:rPr>
        <w:t>!</w:t>
      </w:r>
      <w:r>
        <w:rPr>
          <w:rFonts w:cs="Courier New" w:hAnsi="Courier New" w:eastAsia="Courier New" w:ascii="Courier New"/>
          <w:color w:val="6D6D6D"/>
          <w:spacing w:val="0"/>
          <w:w w:val="14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6D6D6D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D6D6D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60606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E7E7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6D6D6D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omb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63636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63636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60606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E7E7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7E7E7E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7E7E7E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7E7E7E"/>
          <w:spacing w:val="32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1D1D1D"/>
          <w:spacing w:val="0"/>
          <w:w w:val="102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1D1D1D"/>
          <w:spacing w:val="0"/>
          <w:w w:val="185"/>
          <w:position w:val="6"/>
          <w:sz w:val="7"/>
          <w:szCs w:val="7"/>
        </w:rPr>
        <w:t>1</w:t>
      </w:r>
      <w:r>
        <w:rPr>
          <w:rFonts w:cs="Times New Roman" w:hAnsi="Times New Roman" w:eastAsia="Times New Roman" w:ascii="Times New Roman"/>
          <w:b/>
          <w:color w:val="1D1D1D"/>
          <w:spacing w:val="0"/>
          <w:w w:val="123"/>
          <w:position w:val="6"/>
          <w:sz w:val="7"/>
          <w:szCs w:val="7"/>
        </w:rPr>
        <w:t>1</w:t>
      </w:r>
      <w:r>
        <w:rPr>
          <w:rFonts w:cs="Times New Roman" w:hAnsi="Times New Roman" w:eastAsia="Times New Roman" w:ascii="Times New Roman"/>
          <w:b/>
          <w:color w:val="1D1D1D"/>
          <w:spacing w:val="0"/>
          <w:w w:val="534"/>
          <w:position w:val="6"/>
          <w:sz w:val="7"/>
          <w:szCs w:val="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7"/>
          <w:szCs w:val="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532"/>
      </w:pPr>
      <w:r>
        <w:pict>
          <v:shape type="#_x0000_t75" style="position:absolute;margin-left:110.895pt;margin-top:2.53572pt;width:133.938pt;height:20.162pt;mso-position-horizontal-relative:page;mso-position-vertical-relative:paragraph;z-index:-2474">
            <v:imagedata o:title="" r:id="rId245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929292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7E7E7E"/>
          <w:spacing w:val="-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63636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lineRule="auto" w:line="278"/>
        <w:ind w:left="964" w:right="5141" w:hanging="432"/>
      </w:pPr>
      <w:r>
        <w:pict>
          <v:group style="position:absolute;margin-left:110.895pt;margin-top:0.235724pt;width:220.349pt;height:30.9631pt;mso-position-horizontal-relative:page;mso-position-vertical-relative:paragraph;z-index:-2475" coordorigin="2218,5" coordsize="4407,619">
            <v:shape type="#_x0000_t75" style="position:absolute;left:4609;top:466;width:288;height:158">
              <v:imagedata o:title="" r:id="rId246"/>
            </v:shape>
            <v:shape type="#_x0000_t75" style="position:absolute;left:2657;top:458;width:1836;height:158">
              <v:imagedata o:title="" r:id="rId247"/>
            </v:shape>
            <v:shape type="#_x0000_t75" style="position:absolute;left:2218;top:5;width:4407;height:403">
              <v:imagedata o:title="" r:id="rId248"/>
            </v:shape>
            <w10:wrap type="none"/>
          </v:group>
        </w:pict>
      </w:r>
      <w:r>
        <w:pict>
          <v:shape type="#_x0000_t202" style="position:absolute;margin-left:241.952pt;margin-top:27.4346pt;width:2.16028pt;height:8.2pt;mso-position-horizontal-relative:page;mso-position-vertical-relative:paragraph;z-index:-2466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6"/>
                      <w:szCs w:val="16"/>
                    </w:rPr>
                    <w:jc w:val="left"/>
                    <w:spacing w:lineRule="exact" w:line="160"/>
                    <w:ind w:right="-45"/>
                  </w:pPr>
                  <w:r>
                    <w:rPr>
                      <w:rFonts w:cs="Arial" w:hAnsi="Arial" w:eastAsia="Arial" w:ascii="Arial"/>
                      <w:color w:val="363636"/>
                      <w:spacing w:val="0"/>
                      <w:w w:val="142"/>
                      <w:sz w:val="16"/>
                      <w:szCs w:val="16"/>
                    </w:rPr>
                    <w:t>'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8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929292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7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D1D1D"/>
          <w:spacing w:val="0"/>
          <w:w w:val="21"/>
          <w:sz w:val="17"/>
          <w:szCs w:val="17"/>
        </w:rPr>
        <w:t>!</w:t>
      </w:r>
      <w:r>
        <w:rPr>
          <w:rFonts w:cs="Courier New" w:hAnsi="Courier New" w:eastAsia="Courier New" w:ascii="Courier New"/>
          <w:color w:val="7E7E7E"/>
          <w:spacing w:val="0"/>
          <w:w w:val="14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63636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63636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B5B5B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45464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60606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E7E7E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929292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929292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E7E7E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ur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929292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63636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63636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45464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60606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B5B5B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63636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6D6D6D"/>
          <w:spacing w:val="0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CFCFCF"/>
          <w:spacing w:val="0"/>
          <w:w w:val="133"/>
          <w:sz w:val="12"/>
          <w:szCs w:val="12"/>
        </w:rPr>
        <w:t>=</w:t>
      </w:r>
      <w:r>
        <w:rPr>
          <w:rFonts w:cs="Arial" w:hAnsi="Arial" w:eastAsia="Arial" w:ascii="Arial"/>
          <w:color w:val="CFCFCF"/>
          <w:spacing w:val="0"/>
          <w:w w:val="133"/>
          <w:sz w:val="12"/>
          <w:szCs w:val="12"/>
        </w:rPr>
        <w:t>  </w:t>
      </w:r>
      <w:r>
        <w:rPr>
          <w:rFonts w:cs="Arial" w:hAnsi="Arial" w:eastAsia="Arial" w:ascii="Arial"/>
          <w:color w:val="CFCFCF"/>
          <w:spacing w:val="4"/>
          <w:w w:val="13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b/>
          <w:color w:val="060606"/>
          <w:spacing w:val="0"/>
          <w:w w:val="92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060606"/>
          <w:spacing w:val="0"/>
          <w:w w:val="154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060606"/>
          <w:spacing w:val="0"/>
          <w:w w:val="534"/>
          <w:position w:val="6"/>
          <w:sz w:val="7"/>
          <w:szCs w:val="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7"/>
          <w:szCs w:val="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100"/>
      </w:pPr>
      <w:r>
        <w:pict>
          <v:shape type="#_x0000_t75" style="position:absolute;margin-left:89.6517pt;margin-top:2.89576pt;width:263.194pt;height:32.4033pt;mso-position-horizontal-relative:page;mso-position-vertical-relative:paragraph;z-index:-2476">
            <v:imagedata o:title="" r:id="rId249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1D1D1D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J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6363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8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532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6D6D6D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63636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5464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54646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5464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63636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5464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D1D1D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532"/>
      </w:pP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63636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54646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6363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54646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D1D1D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69"/>
        <w:ind w:left="107" w:right="979" w:firstLine="432"/>
      </w:pPr>
      <w:r>
        <w:pict>
          <v:shape type="#_x0000_t75" style="position:absolute;margin-left:90.0118pt;margin-top:0.235724pt;width:449.339pt;height:54.3655pt;mso-position-horizontal-relative:page;mso-position-vertical-relative:paragraph;z-index:-2477">
            <v:imagedata o:title="" r:id="rId250"/>
          </v:shape>
        </w:pic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Ja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6363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10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54646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54646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54646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54646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-1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63636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63636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63636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54646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5464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6363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54646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-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oub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B5B5B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B5B5B"/>
          <w:spacing w:val="-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63636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14" w:lineRule="auto" w:line="287"/>
        <w:ind w:left="964" w:right="5141"/>
      </w:pPr>
      <w:r>
        <w:rPr>
          <w:rFonts w:cs="Courier New" w:hAnsi="Courier New" w:eastAsia="Courier New" w:ascii="Courier New"/>
          <w:color w:val="7E7E7E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up</w:t>
      </w:r>
      <w:r>
        <w:rPr>
          <w:rFonts w:cs="Courier New" w:hAnsi="Courier New" w:eastAsia="Courier New" w:ascii="Courier New"/>
          <w:color w:val="7E7E7E"/>
          <w:w w:val="98"/>
          <w:sz w:val="17"/>
          <w:szCs w:val="17"/>
        </w:rPr>
        <w:t>er</w:t>
      </w:r>
      <w:r>
        <w:rPr>
          <w:rFonts w:cs="Courier New" w:hAnsi="Courier New" w:eastAsia="Courier New" w:ascii="Courier New"/>
          <w:color w:val="7E7E7E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D6D6D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D6D6D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B5B5B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54646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63636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54646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363636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D6D6D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54646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929292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B5B5B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B5B5B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54646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54646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29292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929292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63636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63636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B5B5B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B5B5B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63636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63636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B5B5B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D6D6D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s)</w:t>
      </w:r>
      <w:r>
        <w:rPr>
          <w:rFonts w:cs="Courier New" w:hAnsi="Courier New" w:eastAsia="Courier New" w:ascii="Courier New"/>
          <w:color w:val="1D1D1D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87.945pt;height:20.5221pt;mso-position-horizontal-relative:page;mso-position-vertical-relative:paragraph;z-index:-2478">
            <v:imagedata o:title="" r:id="rId251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929292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B5B5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D6D6D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+</w:t>
      </w:r>
      <w:r>
        <w:rPr>
          <w:rFonts w:cs="Courier New" w:hAnsi="Courier New" w:eastAsia="Courier New" w:ascii="Courier New"/>
          <w:color w:val="5B5B5B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D6D6D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2929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929292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929292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29292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29292"/>
          <w:spacing w:val="0"/>
          <w:w w:val="84"/>
          <w:sz w:val="17"/>
          <w:szCs w:val="17"/>
        </w:rPr>
        <w:t>/</w:t>
      </w:r>
      <w:r>
        <w:rPr>
          <w:rFonts w:cs="Courier New" w:hAnsi="Courier New" w:eastAsia="Courier New" w:ascii="Courier New"/>
          <w:color w:val="929292"/>
          <w:spacing w:val="51"/>
          <w:w w:val="8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29292"/>
          <w:spacing w:val="0"/>
          <w:w w:val="84"/>
          <w:sz w:val="17"/>
          <w:szCs w:val="17"/>
        </w:rPr>
        <w:t>2</w:t>
      </w:r>
      <w:r>
        <w:rPr>
          <w:rFonts w:cs="Courier New" w:hAnsi="Courier New" w:eastAsia="Courier New" w:ascii="Courier New"/>
          <w:color w:val="454646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  <w:sectPr>
          <w:type w:val="continuous"/>
          <w:pgSz w:w="12220" w:h="15820"/>
          <w:pgMar w:top="1220" w:bottom="280" w:left="1700" w:right="440"/>
        </w:sectPr>
      </w:pPr>
      <w:r>
        <w:pict>
          <v:shape type="#_x0000_t75" style="position:absolute;margin-left:110.895pt;margin-top:0.235724pt;width:144.739pt;height:9.72098pt;mso-position-horizontal-relative:page;mso-position-vertical-relative:paragraph;z-index:-2479">
            <v:imagedata o:title="" r:id="rId252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929292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B5B5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5464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D6D6D"/>
          <w:spacing w:val="0"/>
          <w:w w:val="100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92929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7E7E7E"/>
          <w:spacing w:val="-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29292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964"/>
      </w:pPr>
      <w:r>
        <w:pict>
          <v:shape type="#_x0000_t75" style="position:absolute;margin-left:132.857pt;margin-top:3.61583pt;width:79.5704pt;height:7.56076pt;mso-position-horizontal-relative:page;mso-position-vertical-relative:paragraph;z-index:-2453">
            <v:imagedata o:title="" r:id="rId254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84848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0"/>
        <w:ind w:left="964" w:right="4806" w:hanging="432"/>
      </w:pPr>
      <w:r>
        <w:pict>
          <v:shape type="#_x0000_t75" style="position:absolute;margin-left:110.895pt;margin-top:0.59576pt;width:236.551pt;height:31.3232pt;mso-position-horizontal-relative:page;mso-position-vertical-relative:paragraph;z-index:-2454">
            <v:imagedata o:title="" r:id="rId255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84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636363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E7E7E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7E7E7E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E7E7E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36363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0202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E7E7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uno</w:t>
      </w:r>
      <w:r>
        <w:rPr>
          <w:rFonts w:cs="Courier New" w:hAnsi="Courier New" w:eastAsia="Courier New" w:ascii="Courier New"/>
          <w:color w:val="7E7E7E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E7E7E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02020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02020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E7E7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7E7E7E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7E7E7E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7E7E7E"/>
          <w:spacing w:val="24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02020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44.739pt;height:19.802pt;mso-position-horizontal-relative:page;mso-position-vertical-relative:paragraph;z-index:-2455">
            <v:imagedata o:title="" r:id="rId256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89898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02020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0"/>
        <w:ind w:left="964" w:right="4806" w:hanging="432"/>
      </w:pPr>
      <w:r>
        <w:pict>
          <v:shape type="#_x0000_t75" style="position:absolute;margin-left:111.255pt;margin-top:0.59576pt;width:236.191pt;height:31.3232pt;mso-position-horizontal-relative:page;mso-position-vertical-relative:paragraph;z-index:-2456">
            <v:imagedata o:title="" r:id="rId257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84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36363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36363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7E7E7E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E7E7E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36363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84848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E7E7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E7E7E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84848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84848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36363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484848"/>
          <w:spacing w:val="0"/>
          <w:w w:val="133"/>
          <w:sz w:val="12"/>
          <w:szCs w:val="12"/>
        </w:rPr>
        <w:t>=</w:t>
      </w:r>
      <w:r>
        <w:rPr>
          <w:rFonts w:cs="Arial" w:hAnsi="Arial" w:eastAsia="Arial" w:ascii="Arial"/>
          <w:color w:val="484848"/>
          <w:spacing w:val="0"/>
          <w:w w:val="133"/>
          <w:sz w:val="12"/>
          <w:szCs w:val="12"/>
        </w:rPr>
        <w:t> </w:t>
      </w:r>
      <w:r>
        <w:rPr>
          <w:rFonts w:cs="Arial" w:hAnsi="Arial" w:eastAsia="Arial" w:ascii="Arial"/>
          <w:color w:val="484848"/>
          <w:spacing w:val="42"/>
          <w:w w:val="133"/>
          <w:sz w:val="12"/>
          <w:szCs w:val="12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02020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0"/>
      </w:pPr>
      <w:r>
        <w:pict>
          <v:shape type="#_x0000_t75" style="position:absolute;margin-left:89.6517pt;margin-top:0.59576pt;width:268.595pt;height:43.9244pt;mso-position-horizontal-relative:page;mso-position-vertical-relative:paragraph;z-index:-2457">
            <v:imagedata o:title="" r:id="rId258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3333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3333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3333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33333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20202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8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auto" w:line="287"/>
        <w:ind w:left="532" w:right="6970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0202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8484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3333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0202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8484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3333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8484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84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8484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8484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02020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02020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3333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3333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84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8484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848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87"/>
        <w:ind w:left="107" w:right="979" w:firstLine="432"/>
      </w:pPr>
      <w:r>
        <w:pict>
          <v:shape type="#_x0000_t75" style="position:absolute;margin-left:90.0118pt;margin-top:0.235724pt;width:449.339pt;height:65.8867pt;mso-position-horizontal-relative:page;mso-position-vertical-relative:paragraph;z-index:-2458">
            <v:imagedata o:title="" r:id="rId259"/>
          </v:shape>
        </w:pic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eC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33333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84848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36363"/>
          <w:spacing w:val="0"/>
          <w:w w:val="12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48484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8484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-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cac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84848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84848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-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02020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0202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02020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10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7E7E7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84848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84848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oub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84848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84848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02020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02020"/>
          <w:spacing w:val="4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60"/>
        <w:ind w:left="964"/>
      </w:pPr>
      <w:r>
        <w:rPr>
          <w:rFonts w:cs="Courier New" w:hAnsi="Courier New" w:eastAsia="Courier New" w:ascii="Courier New"/>
          <w:color w:val="7E7E7E"/>
          <w:w w:val="84"/>
          <w:position w:val="2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w w:val="112"/>
          <w:position w:val="2"/>
          <w:sz w:val="17"/>
          <w:szCs w:val="17"/>
        </w:rPr>
        <w:t>up</w:t>
      </w:r>
      <w:r>
        <w:rPr>
          <w:rFonts w:cs="Courier New" w:hAnsi="Courier New" w:eastAsia="Courier New" w:ascii="Courier New"/>
          <w:color w:val="7E7E7E"/>
          <w:w w:val="98"/>
          <w:position w:val="2"/>
          <w:sz w:val="17"/>
          <w:szCs w:val="17"/>
        </w:rPr>
        <w:t>er(</w:t>
      </w:r>
      <w:r>
        <w:rPr>
          <w:rFonts w:cs="Courier New" w:hAnsi="Courier New" w:eastAsia="Courier New" w:ascii="Courier New"/>
          <w:color w:val="636363"/>
          <w:w w:val="112"/>
          <w:position w:val="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12"/>
          <w:position w:val="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w w:val="98"/>
          <w:position w:val="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84848"/>
          <w:w w:val="112"/>
          <w:position w:val="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84848"/>
          <w:w w:val="98"/>
          <w:position w:val="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848"/>
          <w:w w:val="105"/>
          <w:position w:val="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84848"/>
          <w:w w:val="112"/>
          <w:position w:val="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484848"/>
          <w:w w:val="98"/>
          <w:position w:val="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05"/>
          <w:position w:val="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w w:val="112"/>
          <w:position w:val="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w w:val="98"/>
          <w:position w:val="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36363"/>
          <w:w w:val="105"/>
          <w:position w:val="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w w:val="120"/>
          <w:position w:val="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w w:val="98"/>
          <w:position w:val="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33333"/>
          <w:w w:val="70"/>
          <w:position w:val="2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33333"/>
          <w:w w:val="100"/>
          <w:position w:val="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33333"/>
          <w:spacing w:val="-46"/>
          <w:w w:val="100"/>
          <w:position w:val="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91"/>
          <w:position w:val="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position w:val="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2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E7E7E"/>
          <w:spacing w:val="0"/>
          <w:w w:val="105"/>
          <w:position w:val="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84848"/>
          <w:spacing w:val="0"/>
          <w:w w:val="77"/>
          <w:position w:val="2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84848"/>
          <w:spacing w:val="0"/>
          <w:w w:val="100"/>
          <w:position w:val="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84848"/>
          <w:spacing w:val="-46"/>
          <w:w w:val="100"/>
          <w:position w:val="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position w:val="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12"/>
          <w:position w:val="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98"/>
          <w:position w:val="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98"/>
          <w:position w:val="2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20"/>
          <w:position w:val="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63"/>
          <w:position w:val="2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33333"/>
          <w:spacing w:val="0"/>
          <w:w w:val="112"/>
          <w:position w:val="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auto" w:line="287"/>
        <w:ind w:left="964" w:right="6754"/>
      </w:pPr>
      <w:r>
        <w:rPr>
          <w:rFonts w:cs="Courier New" w:hAnsi="Courier New" w:eastAsia="Courier New" w:ascii="Courier New"/>
          <w:color w:val="7E7E7E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E7E7E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E7E7E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36363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84848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0202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0202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E7E7E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36363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w w:val="84"/>
          <w:sz w:val="17"/>
          <w:szCs w:val="17"/>
        </w:rPr>
        <w:t>s)</w:t>
      </w:r>
      <w:r>
        <w:rPr>
          <w:rFonts w:cs="Courier New" w:hAnsi="Courier New" w:eastAsia="Courier New" w:ascii="Courier New"/>
          <w:color w:val="333333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33333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E7E7E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36363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E7E7E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33333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246.992pt;height:20.5221pt;mso-position-horizontal-relative:page;mso-position-vertical-relative:paragraph;z-index:-2459">
            <v:imagedata o:title="" r:id="rId260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8989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989898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84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E7E7E"/>
          <w:spacing w:val="0"/>
          <w:w w:val="21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8989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218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8989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89898"/>
          <w:spacing w:val="0"/>
          <w:w w:val="70"/>
          <w:sz w:val="17"/>
          <w:szCs w:val="17"/>
        </w:rPr>
        <w:t>/</w:t>
      </w:r>
      <w:r>
        <w:rPr>
          <w:rFonts w:cs="Courier New" w:hAnsi="Courier New" w:eastAsia="Courier New" w:ascii="Courier New"/>
          <w:color w:val="989898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89898"/>
          <w:spacing w:val="1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89898"/>
          <w:spacing w:val="0"/>
          <w:w w:val="77"/>
          <w:sz w:val="17"/>
          <w:szCs w:val="17"/>
        </w:rPr>
        <w:t>3</w:t>
      </w:r>
      <w:r>
        <w:rPr>
          <w:rFonts w:cs="Courier New" w:hAnsi="Courier New" w:eastAsia="Courier New" w:ascii="Courier New"/>
          <w:color w:val="333333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44.739pt;height:19.802pt;mso-position-horizontal-relative:page;mso-position-vertical-relative:paragraph;z-index:-2460">
            <v:imagedata o:title="" r:id="rId261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7E7E7E"/>
          <w:spacing w:val="-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89898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84848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02020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0"/>
        <w:ind w:left="964" w:right="4806" w:hanging="432"/>
      </w:pPr>
      <w:r>
        <w:pict>
          <v:shape type="#_x0000_t75" style="position:absolute;margin-left:110.895pt;margin-top:0.595761pt;width:236.551pt;height:31.3232pt;mso-position-horizontal-relative:page;mso-position-vertical-relative:paragraph;z-index:-2461">
            <v:imagedata o:title="" r:id="rId262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8989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84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84848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36363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uno</w:t>
      </w:r>
      <w:r>
        <w:rPr>
          <w:rFonts w:cs="Courier New" w:hAnsi="Courier New" w:eastAsia="Courier New" w:ascii="Courier New"/>
          <w:color w:val="7E7E7E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84848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E7E7E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636363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636363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36363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E7E7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uno</w:t>
      </w:r>
      <w:r>
        <w:rPr>
          <w:rFonts w:cs="Courier New" w:hAnsi="Courier New" w:eastAsia="Courier New" w:ascii="Courier New"/>
          <w:color w:val="7E7E7E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82"/>
          <w:sz w:val="19"/>
          <w:szCs w:val="19"/>
        </w:rPr>
        <w:t>=</w:t>
      </w:r>
      <w:r>
        <w:rPr>
          <w:rFonts w:cs="Courier New" w:hAnsi="Courier New" w:eastAsia="Courier New" w:ascii="Courier New"/>
          <w:color w:val="636363"/>
          <w:spacing w:val="28"/>
          <w:w w:val="8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84848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84848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33333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36363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8484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84848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636363"/>
          <w:spacing w:val="0"/>
          <w:w w:val="133"/>
          <w:sz w:val="12"/>
          <w:szCs w:val="12"/>
        </w:rPr>
        <w:t>=</w:t>
      </w:r>
      <w:r>
        <w:rPr>
          <w:rFonts w:cs="Arial" w:hAnsi="Arial" w:eastAsia="Arial" w:ascii="Arial"/>
          <w:color w:val="636363"/>
          <w:spacing w:val="0"/>
          <w:w w:val="133"/>
          <w:sz w:val="12"/>
          <w:szCs w:val="12"/>
        </w:rPr>
        <w:t> </w:t>
      </w:r>
      <w:r>
        <w:rPr>
          <w:rFonts w:cs="Arial" w:hAnsi="Arial" w:eastAsia="Arial" w:ascii="Arial"/>
          <w:color w:val="636363"/>
          <w:spacing w:val="42"/>
          <w:w w:val="133"/>
          <w:sz w:val="12"/>
          <w:szCs w:val="12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02020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44.739pt;height:19.802pt;mso-position-horizontal-relative:page;mso-position-vertical-relative:paragraph;z-index:-2462">
            <v:imagedata o:title="" r:id="rId263"/>
          </v:shape>
        </w:pic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36363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20202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0202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0202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84848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8484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8484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8484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02020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0"/>
        <w:ind w:left="964" w:right="4806" w:hanging="432"/>
      </w:pPr>
      <w:r>
        <w:pict>
          <v:shape type="#_x0000_t75" style="position:absolute;margin-left:110.895pt;margin-top:0.595761pt;width:236.551pt;height:31.3232pt;mso-position-horizontal-relative:page;mso-position-vertical-relative:paragraph;z-index:-2463">
            <v:imagedata o:title="" r:id="rId264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98989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989898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8484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84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36363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36363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8989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8989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8989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36363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484848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484848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8"/>
          <w:sz w:val="17"/>
          <w:szCs w:val="17"/>
        </w:rPr>
        <w:t>0</w:t>
      </w:r>
      <w:r>
        <w:rPr>
          <w:rFonts w:cs="Courier New" w:hAnsi="Courier New" w:eastAsia="Courier New" w:ascii="Courier New"/>
          <w:color w:val="636363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36363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48484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0202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36363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8989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8989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484848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8989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8989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84848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84848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48484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0202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36363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363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484848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484848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484848"/>
          <w:spacing w:val="24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02020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1pt;width:150.5pt;height:19.802pt;mso-position-horizontal-relative:page;mso-position-vertical-relative:paragraph;z-index:-2464">
            <v:imagedata o:title="" r:id="rId265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8989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84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7E7E7E"/>
          <w:spacing w:val="-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02020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0"/>
        <w:ind w:left="964" w:right="4489" w:hanging="432"/>
        <w:sectPr>
          <w:pgMar w:footer="1118" w:header="349" w:top="1220" w:bottom="280" w:left="1700" w:right="440"/>
          <w:footerReference w:type="default" r:id="rId253"/>
          <w:pgSz w:w="12220" w:h="15820"/>
        </w:sectPr>
      </w:pPr>
      <w:r>
        <w:pict>
          <v:shape type="#_x0000_t75" style="position:absolute;margin-left:110.895pt;margin-top:0.595761pt;width:252.753pt;height:30.9631pt;mso-position-horizontal-relative:page;mso-position-vertical-relative:paragraph;z-index:-2465">
            <v:imagedata o:title="" r:id="rId266"/>
          </v:shape>
        </w:pic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E7E7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E7E7E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8484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98989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8989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E7E7E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E7E7E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E7E7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E7E7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89898"/>
          <w:spacing w:val="0"/>
          <w:w w:val="80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989898"/>
          <w:spacing w:val="0"/>
          <w:w w:val="8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989898"/>
          <w:spacing w:val="57"/>
          <w:w w:val="8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8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8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36363"/>
          <w:spacing w:val="71"/>
          <w:w w:val="8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36363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is</w:t>
      </w:r>
      <w:r>
        <w:rPr>
          <w:rFonts w:cs="Courier New" w:hAnsi="Courier New" w:eastAsia="Courier New" w:ascii="Courier New"/>
          <w:color w:val="070707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E7E7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89898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989898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at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33333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33333"/>
          <w:spacing w:val="0"/>
          <w:w w:val="8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E7E7E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E7E7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363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E7E7E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E7E7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E7E7E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9DA7B3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9DA7B3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9DA7B3"/>
          <w:spacing w:val="32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7E7E7E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02020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100"/>
      </w:pPr>
      <w:r>
        <w:pict>
          <v:shape type="#_x0000_t75" style="position:absolute;margin-left:89.6517pt;margin-top:2.53572pt;width:268.235pt;height:55.4456pt;mso-position-horizontal-relative:page;mso-position-vertical-relative:paragraph;z-index:-2442">
            <v:imagedata o:title="" r:id="rId268"/>
          </v:shape>
        </w:pic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A8A8A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3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8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ud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 w:lineRule="auto" w:line="287"/>
        <w:ind w:left="532" w:right="6754"/>
      </w:pP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87878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64646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87878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F2F2F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87878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F2F2F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8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87878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8"/>
        <w:ind w:left="107" w:right="979" w:firstLine="432"/>
      </w:pPr>
      <w:r>
        <w:pict>
          <v:shape type="#_x0000_t75" style="position:absolute;margin-left:90.0118pt;margin-top:0.235724pt;width:448.979pt;height:77.4078pt;mso-position-horizontal-relative:page;mso-position-vertical-relative:paragraph;z-index:-2443">
            <v:imagedata o:title="" r:id="rId269"/>
          </v:shape>
        </w:pic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E5E5E"/>
          <w:spacing w:val="-6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10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64646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64646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64646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-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6464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10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64646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64646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64646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64646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64646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4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64646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64646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64646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64646"/>
          <w:spacing w:val="0"/>
          <w:w w:val="56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64646"/>
          <w:spacing w:val="-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7" w:lineRule="auto" w:line="284"/>
        <w:ind w:left="964" w:right="5141"/>
      </w:pPr>
      <w:r>
        <w:rPr>
          <w:rFonts w:cs="Courier New" w:hAnsi="Courier New" w:eastAsia="Courier New" w:ascii="Courier New"/>
          <w:color w:val="787878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up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er(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F2F2F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64646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64646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64646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A8A8A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64646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F2F2F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64646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6464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0A0A0A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A0A0A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6464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64646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F2F2F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64646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0A0A0A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A0A0A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6464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64646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64646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F2F2F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0A0A0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A0A0A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64646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64646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64646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F2F2F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64646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64646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64646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6464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317.562pt;height:20.162pt;mso-position-horizontal-relative:page;mso-position-vertical-relative:paragraph;z-index:-2444">
            <v:imagedata o:title="" r:id="rId270"/>
          </v:shape>
        </w:pic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E5E5E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E5E5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64646"/>
          <w:spacing w:val="0"/>
          <w:w w:val="84"/>
          <w:sz w:val="17"/>
          <w:szCs w:val="17"/>
        </w:rPr>
        <w:t>+</w:t>
      </w:r>
      <w:r>
        <w:rPr>
          <w:rFonts w:cs="Courier New" w:hAnsi="Courier New" w:eastAsia="Courier New" w:ascii="Courier New"/>
          <w:color w:val="464646"/>
          <w:spacing w:val="0"/>
          <w:w w:val="21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64646"/>
          <w:spacing w:val="0"/>
          <w:w w:val="218"/>
          <w:sz w:val="17"/>
          <w:szCs w:val="17"/>
        </w:rPr>
        <w:t>+</w:t>
      </w:r>
      <w:r>
        <w:rPr>
          <w:rFonts w:cs="Courier New" w:hAnsi="Courier New" w:eastAsia="Courier New" w:ascii="Courier New"/>
          <w:color w:val="464646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5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77"/>
          <w:sz w:val="17"/>
          <w:szCs w:val="17"/>
        </w:rPr>
        <w:t>+</w:t>
      </w:r>
      <w:r>
        <w:rPr>
          <w:rFonts w:cs="Courier New" w:hAnsi="Courier New" w:eastAsia="Courier New" w:ascii="Courier New"/>
          <w:color w:val="5E5E5E"/>
          <w:spacing w:val="51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/</w:t>
      </w:r>
      <w:r>
        <w:rPr>
          <w:rFonts w:cs="Courier New" w:hAnsi="Courier New" w:eastAsia="Courier New" w:ascii="Courier New"/>
          <w:color w:val="5E5E5E"/>
          <w:spacing w:val="44"/>
          <w:w w:val="8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84"/>
          <w:sz w:val="17"/>
          <w:szCs w:val="17"/>
        </w:rPr>
        <w:t>4</w:t>
      </w:r>
      <w:r>
        <w:rPr>
          <w:rFonts w:cs="Courier New" w:hAnsi="Courier New" w:eastAsia="Courier New" w:ascii="Courier New"/>
          <w:color w:val="0A0A0A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1.255pt;margin-top:0.59576pt;width:144.379pt;height:19.442pt;mso-position-horizontal-relative:page;mso-position-vertical-relative:paragraph;z-index:-2445">
            <v:imagedata o:title="" r:id="rId271"/>
          </v:shape>
        </w:pic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787878"/>
          <w:spacing w:val="-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64646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A0A0A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0"/>
        <w:ind w:left="964" w:right="4813" w:hanging="432"/>
      </w:pPr>
      <w:r>
        <w:pict>
          <v:shape type="#_x0000_t75" style="position:absolute;margin-left:110.895pt;margin-top:0.59576pt;width:236.191pt;height:31.3232pt;mso-position-horizontal-relative:page;mso-position-vertical-relative:paragraph;z-index:-2446">
            <v:imagedata o:title="" r:id="rId272"/>
          </v:shape>
        </w:pic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A8A8A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87878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A8A8A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A8A8A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87878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87878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787878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87878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E5E5E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A0A0A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87878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A0A0A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787878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787878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787878"/>
          <w:spacing w:val="24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44.739pt;height:20.162pt;mso-position-horizontal-relative:page;mso-position-vertical-relative:paragraph;z-index:-2447">
            <v:imagedata o:title="" r:id="rId273"/>
          </v:shape>
        </w:pic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A8A8A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6464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87878"/>
          <w:spacing w:val="-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F2F2F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66"/>
        <w:ind w:left="964" w:right="4806" w:hanging="432"/>
      </w:pPr>
      <w:r>
        <w:pict>
          <v:shape type="#_x0000_t75" style="position:absolute;margin-left:110.895pt;margin-top:0.235724pt;width:236.551pt;height:31.3232pt;mso-position-horizontal-relative:page;mso-position-vertical-relative:paragraph;z-index:-2448">
            <v:imagedata o:title="" r:id="rId274"/>
          </v:shape>
        </w:pic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A8A8A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87878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A8A8A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A8A8A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E5E5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CFCFCF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CFCFCF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E5E5E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46464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A0A0A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E5E5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CFCFCF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CFCFCF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F2F2F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46464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A0A0A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E5E5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CFCFCF"/>
          <w:spacing w:val="0"/>
          <w:w w:val="133"/>
          <w:sz w:val="12"/>
          <w:szCs w:val="12"/>
        </w:rPr>
        <w:t>=</w:t>
      </w:r>
      <w:r>
        <w:rPr>
          <w:rFonts w:cs="Arial" w:hAnsi="Arial" w:eastAsia="Arial" w:ascii="Arial"/>
          <w:color w:val="CFCFCF"/>
          <w:spacing w:val="0"/>
          <w:w w:val="133"/>
          <w:sz w:val="12"/>
          <w:szCs w:val="12"/>
        </w:rPr>
        <w:t> </w:t>
      </w:r>
      <w:r>
        <w:rPr>
          <w:rFonts w:cs="Arial" w:hAnsi="Arial" w:eastAsia="Arial" w:ascii="Arial"/>
          <w:color w:val="CFCFCF"/>
          <w:spacing w:val="42"/>
          <w:w w:val="133"/>
          <w:sz w:val="12"/>
          <w:szCs w:val="12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A0A0A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150.5pt;height:19.802pt;mso-position-horizontal-relative:page;mso-position-vertical-relative:paragraph;z-index:-2449">
            <v:imagedata o:title="" r:id="rId275"/>
          </v:shape>
        </w:pic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6464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6464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s(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87878"/>
          <w:spacing w:val="-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64646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6464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A0A0A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0"/>
        <w:ind w:left="964" w:right="4489" w:hanging="432"/>
      </w:pPr>
      <w:r>
        <w:pict>
          <v:shape type="#_x0000_t75" style="position:absolute;margin-left:110.895pt;margin-top:0.59576pt;width:252.753pt;height:31.3232pt;mso-position-horizontal-relative:page;mso-position-vertical-relative:paragraph;z-index:-2450">
            <v:imagedata o:title="" r:id="rId276"/>
          </v:shape>
        </w:pic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6464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64646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64646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6464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6464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64646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E5E5E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464646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at</w:t>
      </w:r>
      <w:r>
        <w:rPr>
          <w:rFonts w:cs="Courier New" w:hAnsi="Courier New" w:eastAsia="Courier New" w:ascii="Courier New"/>
          <w:color w:val="46464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A8A8A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87878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E5E5E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64646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64646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2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2F2F2F"/>
          <w:spacing w:val="0"/>
          <w:w w:val="82"/>
          <w:sz w:val="19"/>
          <w:szCs w:val="19"/>
        </w:rPr>
        <w:t>=</w:t>
      </w:r>
      <w:r>
        <w:rPr>
          <w:rFonts w:cs="Courier New" w:hAnsi="Courier New" w:eastAsia="Courier New" w:ascii="Courier New"/>
          <w:color w:val="2F2F2F"/>
          <w:spacing w:val="50"/>
          <w:w w:val="8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82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E5E5E"/>
          <w:spacing w:val="64"/>
          <w:w w:val="8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A0A0A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E5E5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2F2F2F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at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F2F2F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8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A0A0A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E5E5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6464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2F2F2F"/>
          <w:spacing w:val="0"/>
          <w:w w:val="144"/>
          <w:sz w:val="12"/>
          <w:szCs w:val="12"/>
        </w:rPr>
        <w:t>=</w:t>
      </w:r>
      <w:r>
        <w:rPr>
          <w:rFonts w:cs="Arial" w:hAnsi="Arial" w:eastAsia="Arial" w:ascii="Arial"/>
          <w:color w:val="2F2F2F"/>
          <w:spacing w:val="0"/>
          <w:w w:val="144"/>
          <w:sz w:val="12"/>
          <w:szCs w:val="12"/>
        </w:rPr>
        <w:t> </w:t>
      </w:r>
      <w:r>
        <w:rPr>
          <w:rFonts w:cs="Arial" w:hAnsi="Arial" w:eastAsia="Arial" w:ascii="Arial"/>
          <w:color w:val="2F2F2F"/>
          <w:spacing w:val="34"/>
          <w:w w:val="144"/>
          <w:sz w:val="12"/>
          <w:szCs w:val="12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64646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161.301pt;height:19.802pt;mso-position-horizontal-relative:page;mso-position-vertical-relative:paragraph;z-index:-2451">
            <v:imagedata o:title="" r:id="rId277"/>
          </v:shape>
        </w:pic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A8A8A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6464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64646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A8A8A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0"/>
        <w:ind w:left="964" w:right="3841" w:hanging="432"/>
        <w:sectPr>
          <w:pgMar w:footer="1118" w:header="349" w:top="1220" w:bottom="280" w:left="1700" w:right="440"/>
          <w:footerReference w:type="default" r:id="rId267"/>
          <w:pgSz w:w="12220" w:h="15820"/>
        </w:sectPr>
      </w:pPr>
      <w:r>
        <w:pict>
          <v:shape type="#_x0000_t75" style="position:absolute;margin-left:110.895pt;margin-top:0.59576pt;width:285.157pt;height:31.3232pt;mso-position-horizontal-relative:page;mso-position-vertical-relative:paragraph;z-index:-2452">
            <v:imagedata o:title="" r:id="rId278"/>
          </v:shape>
        </w:pic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8A8A8A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87878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82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787878"/>
          <w:spacing w:val="0"/>
          <w:w w:val="82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87878"/>
          <w:spacing w:val="50"/>
          <w:w w:val="8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82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87878"/>
          <w:spacing w:val="64"/>
          <w:w w:val="8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A0A0A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87878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A0A0A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787878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787878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787878"/>
          <w:spacing w:val="32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100"/>
      </w:pPr>
      <w:r>
        <w:pict>
          <v:group style="position:absolute;margin-left:89.6517pt;margin-top:2.89576pt;width:193.345pt;height:77.7679pt;mso-position-horizontal-relative:page;mso-position-vertical-relative:paragraph;z-index:-2430" coordorigin="1793,58" coordsize="3867,1555">
            <v:shape type="#_x0000_t75" style="position:absolute;left:2218;top:512;width:3442;height:1102">
              <v:imagedata o:title="" r:id="rId280"/>
            </v:shape>
            <v:shape type="#_x0000_t75" style="position:absolute;left:1793;top:58;width:2167;height:396">
              <v:imagedata o:title="" r:id="rId281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3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3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3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3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3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66666"/>
          <w:spacing w:val="0"/>
          <w:w w:val="103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3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34" w:lineRule="exact" w:line="160"/>
        <w:ind w:left="129"/>
      </w:pPr>
      <w:r>
        <w:rPr>
          <w:rFonts w:cs="Times New Roman" w:hAnsi="Times New Roman" w:eastAsia="Times New Roman" w:ascii="Times New Roman"/>
          <w:color w:val="7F7F7F"/>
          <w:spacing w:val="0"/>
          <w:w w:val="64"/>
          <w:sz w:val="14"/>
          <w:szCs w:val="14"/>
        </w:rPr>
        <w:t>{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67" w:lineRule="auto" w:line="287"/>
        <w:ind w:left="532" w:right="6430"/>
      </w:pP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F7F7F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F7F7F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73737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F7F7F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ecc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73737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532"/>
      </w:pP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F7F7F"/>
          <w:spacing w:val="4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[</w:t>
      </w:r>
      <w:r>
        <w:rPr>
          <w:rFonts w:cs="Courier New" w:hAnsi="Courier New" w:eastAsia="Courier New" w:ascii="Courier New"/>
          <w:color w:val="373737"/>
          <w:spacing w:val="0"/>
          <w:w w:val="100"/>
          <w:position w:val="1"/>
          <w:sz w:val="17"/>
          <w:szCs w:val="17"/>
        </w:rPr>
        <w:t>]</w:t>
      </w:r>
      <w:r>
        <w:rPr>
          <w:rFonts w:cs="Courier New" w:hAnsi="Courier New" w:eastAsia="Courier New" w:ascii="Courier New"/>
          <w:color w:val="373737"/>
          <w:spacing w:val="6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5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73737"/>
          <w:spacing w:val="0"/>
          <w:w w:val="84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532"/>
      </w:pP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F7F7F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F1F1F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349.966pt;height:76.6878pt;mso-position-horizontal-relative:page;mso-position-vertical-relative:paragraph;z-index:-2431">
            <v:imagedata o:title="" r:id="rId282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66666"/>
          <w:spacing w:val="7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73737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7F7F7F"/>
          <w:spacing w:val="0"/>
          <w:w w:val="13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omb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7F7F7F"/>
          <w:spacing w:val="0"/>
          <w:w w:val="13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ecc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 w:lineRule="auto" w:line="283"/>
        <w:ind w:left="964" w:right="5674"/>
      </w:pPr>
      <w:r>
        <w:rPr>
          <w:rFonts w:cs="Courier New" w:hAnsi="Courier New" w:eastAsia="Courier New" w:ascii="Courier New"/>
          <w:color w:val="7F7F7F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66666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21"/>
          <w:sz w:val="17"/>
          <w:szCs w:val="17"/>
        </w:rPr>
        <w:t>!</w:t>
      </w:r>
      <w:r>
        <w:rPr>
          <w:rFonts w:cs="Courier New" w:hAnsi="Courier New" w:eastAsia="Courier New" w:ascii="Courier New"/>
          <w:color w:val="7F7F7F"/>
          <w:spacing w:val="0"/>
          <w:w w:val="14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F7F7F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F7F7F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ni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7373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F7F7F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0"/>
          <w:w w:val="63"/>
          <w:sz w:val="17"/>
          <w:szCs w:val="17"/>
        </w:rPr>
        <w:t>"</w:t>
      </w:r>
      <w:r>
        <w:rPr>
          <w:rFonts w:cs="Courier New" w:hAnsi="Courier New" w:eastAsia="Courier New" w:ascii="Courier New"/>
          <w:color w:val="070707"/>
          <w:spacing w:val="0"/>
          <w:w w:val="105"/>
          <w:sz w:val="17"/>
          <w:szCs w:val="17"/>
        </w:rPr>
        <w:t>"</w:t>
      </w:r>
      <w:r>
        <w:rPr>
          <w:rFonts w:cs="Courier New" w:hAnsi="Courier New" w:eastAsia="Courier New" w:ascii="Courier New"/>
          <w:color w:val="373737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73737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05050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73737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73737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ci</w:t>
      </w:r>
      <w:r>
        <w:rPr>
          <w:rFonts w:cs="Courier New" w:hAnsi="Courier New" w:eastAsia="Courier New" w:ascii="Courier New"/>
          <w:color w:val="666666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05050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ci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F1F1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F1F1F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7373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21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F7F7F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666666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7373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[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5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0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]</w:t>
      </w:r>
      <w:r>
        <w:rPr>
          <w:rFonts w:cs="Courier New" w:hAnsi="Courier New" w:eastAsia="Courier New" w:ascii="Courier New"/>
          <w:color w:val="373737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73737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73737"/>
          <w:spacing w:val="7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F7F7F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F1F1F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123.136pt;height:19.802pt;mso-position-horizontal-relative:page;mso-position-vertical-relative:paragraph;z-index:-2432">
            <v:imagedata o:title="" r:id="rId283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66666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-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ni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77.143pt;height:21.2421pt;mso-position-horizontal-relative:page;mso-position-vertical-relative:paragraph;z-index:-2433">
            <v:imagedata o:title="" r:id="rId284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66666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7F7F7F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373737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37373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F1F1F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group style="position:absolute;margin-left:110.895pt;margin-top:0.59576pt;width:274.356pt;height:55.4456pt;mso-position-horizontal-relative:page;mso-position-vertical-relative:paragraph;z-index:-2434" coordorigin="2218,12" coordsize="5487,1109">
            <v:shape type="#_x0000_t75" style="position:absolute;left:5350;top:473;width:1491;height:187">
              <v:imagedata o:title="" r:id="rId285"/>
            </v:shape>
            <v:shape type="#_x0000_t75" style="position:absolute;left:2679;top:473;width:2362;height:648">
              <v:imagedata o:title="" r:id="rId286"/>
            </v:shape>
            <v:shape type="#_x0000_t75" style="position:absolute;left:2218;top:12;width:5487;height:418">
              <v:imagedata o:title="" r:id="rId287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964"/>
        <w:sectPr>
          <w:pgMar w:footer="1118" w:header="349" w:top="1220" w:bottom="280" w:left="1700" w:right="440"/>
          <w:footerReference w:type="default" r:id="rId279"/>
          <w:pgSz w:w="12220" w:h="15820"/>
        </w:sectPr>
      </w:pPr>
      <w:r>
        <w:rPr>
          <w:rFonts w:cs="Courier New" w:hAnsi="Courier New" w:eastAsia="Courier New" w:ascii="Courier New"/>
          <w:color w:val="7F7F7F"/>
          <w:w w:val="8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F7F7F"/>
          <w:w w:val="127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w w:val="105"/>
          <w:position w:val="1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7F7F7F"/>
          <w:w w:val="91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112"/>
          <w:position w:val="1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505050"/>
          <w:w w:val="91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w w:val="112"/>
          <w:position w:val="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-46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73737"/>
          <w:spacing w:val="0"/>
          <w:w w:val="21"/>
          <w:position w:val="1"/>
          <w:sz w:val="17"/>
          <w:szCs w:val="17"/>
        </w:rPr>
        <w:t>!</w:t>
      </w:r>
      <w:r>
        <w:rPr>
          <w:rFonts w:cs="Courier New" w:hAnsi="Courier New" w:eastAsia="Courier New" w:ascii="Courier New"/>
          <w:color w:val="7F7F7F"/>
          <w:spacing w:val="0"/>
          <w:w w:val="141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F7F7F"/>
          <w:spacing w:val="2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5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77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-3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396" w:right="-46"/>
      </w:pPr>
      <w:r>
        <w:rPr>
          <w:rFonts w:cs="Courier New" w:hAnsi="Courier New" w:eastAsia="Courier New" w:ascii="Courier New"/>
          <w:color w:val="7F7F7F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is</w:t>
      </w:r>
      <w:r>
        <w:rPr>
          <w:rFonts w:cs="Courier New" w:hAnsi="Courier New" w:eastAsia="Courier New" w:ascii="Courier New"/>
          <w:color w:val="070707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50505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93"/>
      </w:pPr>
      <w:r>
        <w:rPr>
          <w:rFonts w:cs="Courier New" w:hAnsi="Courier New" w:eastAsia="Courier New" w:ascii="Courier New"/>
          <w:color w:val="7F7F7F"/>
          <w:w w:val="42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w w:val="127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1396" w:right="-46"/>
      </w:pPr>
      <w:r>
        <w:rPr>
          <w:rFonts w:cs="Courier New" w:hAnsi="Courier New" w:eastAsia="Courier New" w:ascii="Courier New"/>
          <w:color w:val="7F7F7F"/>
          <w:w w:val="84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w w:val="112"/>
          <w:position w:val="1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F7F7F"/>
          <w:w w:val="98"/>
          <w:position w:val="1"/>
          <w:sz w:val="17"/>
          <w:szCs w:val="17"/>
        </w:rPr>
        <w:t>is</w:t>
      </w:r>
      <w:r>
        <w:rPr>
          <w:rFonts w:cs="Courier New" w:hAnsi="Courier New" w:eastAsia="Courier New" w:ascii="Courier New"/>
          <w:color w:val="070707"/>
          <w:w w:val="84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w w:val="105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F7F7F"/>
          <w:w w:val="105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w w:val="91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112"/>
          <w:position w:val="1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505050"/>
          <w:w w:val="91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112"/>
          <w:position w:val="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66666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</w:pPr>
      <w:r>
        <w:br w:type="column"/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omb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eg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4"/>
        <w:sectPr>
          <w:type w:val="continuous"/>
          <w:pgSz w:w="12220" w:h="15820"/>
          <w:pgMar w:top="1220" w:bottom="280" w:left="1700" w:right="440"/>
          <w:cols w:num="2" w:equalWidth="off">
            <w:col w:w="3327" w:space="331"/>
            <w:col w:w="6422"/>
          </w:cols>
        </w:sectPr>
      </w:pPr>
      <w:r>
        <w:pict>
          <v:shape type="#_x0000_t75" style="position:absolute;margin-left:268.235pt;margin-top:2.67056pt;width:14.7619pt;height:8.28084pt;mso-position-horizontal-relative:page;mso-position-vertical-relative:paragraph;z-index:-2435">
            <v:imagedata o:title="" r:id="rId288"/>
          </v:shape>
        </w:pict>
      </w:r>
      <w:r>
        <w:rPr>
          <w:rFonts w:cs="Times New Roman" w:hAnsi="Times New Roman" w:eastAsia="Times New Roman" w:ascii="Times New Roman"/>
          <w:b/>
          <w:color w:val="1F1F1F"/>
          <w:w w:val="102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1F1F1F"/>
          <w:w w:val="198"/>
          <w:sz w:val="7"/>
          <w:szCs w:val="7"/>
        </w:rPr>
        <w:t>1'</w:t>
      </w:r>
      <w:r>
        <w:rPr>
          <w:rFonts w:cs="Times New Roman" w:hAnsi="Times New Roman" w:eastAsia="Times New Roman" w:ascii="Times New Roman"/>
          <w:b/>
          <w:color w:val="1F1F1F"/>
          <w:spacing w:val="-50"/>
          <w:w w:val="534"/>
          <w:sz w:val="7"/>
          <w:szCs w:val="7"/>
        </w:rPr>
        <w:t>.</w:t>
      </w:r>
      <w:r>
        <w:rPr>
          <w:rFonts w:cs="Arial" w:hAnsi="Arial" w:eastAsia="Arial" w:ascii="Arial"/>
          <w:color w:val="373737"/>
          <w:spacing w:val="0"/>
          <w:w w:val="68"/>
          <w:position w:val="-6"/>
          <w:sz w:val="19"/>
          <w:szCs w:val="19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532"/>
      </w:pPr>
      <w:r>
        <w:pict>
          <v:shape type="#_x0000_t75" style="position:absolute;margin-left:110.895pt;margin-top:2.53572pt;width:155.54pt;height:19.442pt;mso-position-horizontal-relative:page;mso-position-vertical-relative:paragraph;z-index:-2436">
            <v:imagedata o:title="" r:id="rId289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recc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7F7F7F"/>
          <w:spacing w:val="-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ec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F1F1F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group style="position:absolute;margin-left:110.895pt;margin-top:0.235724pt;width:231.15pt;height:53.6454pt;mso-position-horizontal-relative:page;mso-position-vertical-relative:paragraph;z-index:-2437" coordorigin="2218,5" coordsize="4623,1073">
            <v:shape type="#_x0000_t75" style="position:absolute;left:4911;top:458;width:1066;height:166">
              <v:imagedata o:title="" r:id="rId290"/>
            </v:shape>
            <v:shape type="#_x0000_t75" style="position:absolute;left:2679;top:458;width:1930;height:619">
              <v:imagedata o:title="" r:id="rId291"/>
            </v:shape>
            <v:shape type="#_x0000_t75" style="position:absolute;left:2218;top:5;width:4623;height:410">
              <v:imagedata o:title="" r:id="rId292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ecc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9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ecc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 w:lineRule="exact" w:line="180"/>
        <w:ind w:left="964"/>
        <w:sectPr>
          <w:type w:val="continuous"/>
          <w:pgSz w:w="12220" w:h="15820"/>
          <w:pgMar w:top="1220" w:bottom="280" w:left="1700" w:right="440"/>
        </w:sectPr>
      </w:pPr>
      <w:r>
        <w:rPr>
          <w:rFonts w:cs="Courier New" w:hAnsi="Courier New" w:eastAsia="Courier New" w:ascii="Courier New"/>
          <w:color w:val="666666"/>
          <w:w w:val="8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66666"/>
          <w:w w:val="127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05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w w:val="105"/>
          <w:position w:val="1"/>
          <w:sz w:val="17"/>
          <w:szCs w:val="17"/>
        </w:rPr>
        <w:t>ec</w:t>
      </w:r>
      <w:r>
        <w:rPr>
          <w:rFonts w:cs="Courier New" w:hAnsi="Courier New" w:eastAsia="Courier New" w:ascii="Courier New"/>
          <w:color w:val="666666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73737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w w:val="12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7373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73737"/>
          <w:spacing w:val="-46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F1F1F"/>
          <w:spacing w:val="0"/>
          <w:w w:val="21"/>
          <w:position w:val="1"/>
          <w:sz w:val="17"/>
          <w:szCs w:val="17"/>
        </w:rPr>
        <w:t>!</w:t>
      </w:r>
      <w:r>
        <w:rPr>
          <w:rFonts w:cs="Courier New" w:hAnsi="Courier New" w:eastAsia="Courier New" w:ascii="Courier New"/>
          <w:color w:val="D7D7D7"/>
          <w:spacing w:val="0"/>
          <w:w w:val="141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D7D7D7"/>
          <w:spacing w:val="2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9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73737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73737"/>
          <w:spacing w:val="0"/>
          <w:w w:val="105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7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66666"/>
          <w:spacing w:val="-2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5"/>
        <w:ind w:left="1396" w:right="-46"/>
      </w:pPr>
      <w:r>
        <w:rPr>
          <w:rFonts w:cs="Courier New" w:hAnsi="Courier New" w:eastAsia="Courier New" w:ascii="Courier New"/>
          <w:color w:val="7F7F7F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is</w:t>
      </w:r>
      <w:r>
        <w:rPr>
          <w:rFonts w:cs="Courier New" w:hAnsi="Courier New" w:eastAsia="Courier New" w:ascii="Courier New"/>
          <w:color w:val="070707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w w:val="14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ecc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before="38"/>
        <w:ind w:left="959" w:right="1291"/>
      </w:pPr>
      <w:r>
        <w:rPr>
          <w:rFonts w:cs="Courier New" w:hAnsi="Courier New" w:eastAsia="Courier New" w:ascii="Courier New"/>
          <w:color w:val="7F7F7F"/>
          <w:w w:val="42"/>
          <w:sz w:val="17"/>
          <w:szCs w:val="17"/>
        </w:rPr>
        <w:t>}</w:t>
      </w:r>
      <w:r>
        <w:rPr>
          <w:rFonts w:cs="Courier New" w:hAnsi="Courier New" w:eastAsia="Courier New" w:ascii="Courier New"/>
          <w:color w:val="7F7F7F"/>
          <w:w w:val="127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ls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w w:val="84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 w:right="-46"/>
      </w:pPr>
      <w:r>
        <w:rPr>
          <w:rFonts w:cs="Courier New" w:hAnsi="Courier New" w:eastAsia="Courier New" w:ascii="Courier New"/>
          <w:color w:val="666666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w w:val="14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73737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ec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F1F1F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5"/>
      </w:pPr>
      <w:r>
        <w:br w:type="column"/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di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recci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73737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left="14"/>
        <w:sectPr>
          <w:type w:val="continuous"/>
          <w:pgSz w:w="12220" w:h="15820"/>
          <w:pgMar w:top="1220" w:bottom="280" w:left="1700" w:right="440"/>
          <w:cols w:num="2" w:equalWidth="off">
            <w:col w:w="2895" w:space="331"/>
            <w:col w:w="6854"/>
          </w:cols>
        </w:sectPr>
      </w:pPr>
      <w:r>
        <w:pict>
          <v:shape type="#_x0000_t75" style="position:absolute;margin-left:246.632pt;margin-top:1.81493pt;width:14.7619pt;height:7.9208pt;mso-position-horizontal-relative:page;mso-position-vertical-relative:paragraph;z-index:-2438">
            <v:imagedata o:title="" r:id="rId293"/>
          </v:shape>
        </w:pict>
      </w:r>
      <w:r>
        <w:rPr>
          <w:rFonts w:cs="Times New Roman" w:hAnsi="Times New Roman" w:eastAsia="Times New Roman" w:ascii="Times New Roman"/>
          <w:color w:val="070707"/>
          <w:w w:val="103"/>
          <w:sz w:val="17"/>
          <w:szCs w:val="17"/>
        </w:rPr>
        <w:t>"</w:t>
      </w:r>
      <w:r>
        <w:rPr>
          <w:rFonts w:cs="Times New Roman" w:hAnsi="Times New Roman" w:eastAsia="Times New Roman" w:ascii="Times New Roman"/>
          <w:color w:val="1F1F1F"/>
          <w:w w:val="155"/>
          <w:sz w:val="17"/>
          <w:szCs w:val="17"/>
        </w:rPr>
        <w:t>"</w:t>
      </w:r>
      <w:r>
        <w:rPr>
          <w:rFonts w:cs="Times New Roman" w:hAnsi="Times New Roman" w:eastAsia="Times New Roman" w:ascii="Times New Roman"/>
          <w:color w:val="070707"/>
          <w:spacing w:val="-50"/>
          <w:w w:val="165"/>
          <w:sz w:val="17"/>
          <w:szCs w:val="17"/>
        </w:rPr>
        <w:t>­</w:t>
      </w:r>
      <w:r>
        <w:rPr>
          <w:rFonts w:cs="Times New Roman" w:hAnsi="Times New Roman" w:eastAsia="Times New Roman" w:ascii="Times New Roman"/>
          <w:color w:val="373737"/>
          <w:spacing w:val="0"/>
          <w:w w:val="171"/>
          <w:position w:val="-7"/>
          <w:sz w:val="14"/>
          <w:szCs w:val="14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532"/>
      </w:pPr>
      <w:r>
        <w:pict>
          <v:shape type="#_x0000_t75" style="position:absolute;margin-left:110.895pt;margin-top:2.89576pt;width:339.164pt;height:43.5644pt;mso-position-horizontal-relative:page;mso-position-vertical-relative:paragraph;z-index:-2439">
            <v:imagedata o:title="" r:id="rId294"/>
          </v:shape>
        </w:pic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4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57"/>
      </w:pP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7373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spacing w:val="0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373737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70707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220"/>
        <w:ind w:left="979"/>
      </w:pP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2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1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73737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373737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78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F1F1F"/>
          <w:spacing w:val="0"/>
          <w:w w:val="78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F1F1F"/>
          <w:spacing w:val="0"/>
          <w:w w:val="78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F1F1F"/>
          <w:spacing w:val="4"/>
          <w:w w:val="78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7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41"/>
          <w:w w:val="78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7F7F7F"/>
          <w:spacing w:val="0"/>
          <w:w w:val="100"/>
          <w:position w:val="1"/>
          <w:sz w:val="19"/>
          <w:szCs w:val="19"/>
        </w:rPr>
        <w:t>&lt;</w:t>
      </w:r>
      <w:r>
        <w:rPr>
          <w:rFonts w:cs="Arial" w:hAnsi="Arial" w:eastAsia="Arial" w:ascii="Arial"/>
          <w:color w:val="7F7F7F"/>
          <w:spacing w:val="52"/>
          <w:w w:val="100"/>
          <w:position w:val="1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505050"/>
          <w:spacing w:val="8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2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92"/>
          <w:position w:val="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505050"/>
          <w:spacing w:val="0"/>
          <w:w w:val="92"/>
          <w:position w:val="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F7F7F"/>
          <w:spacing w:val="0"/>
          <w:w w:val="92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-12"/>
          <w:w w:val="92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42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66666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F7F7F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21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0505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99999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97"/>
          <w:sz w:val="17"/>
          <w:szCs w:val="17"/>
        </w:rPr>
        <w:t>+</w:t>
      </w:r>
      <w:r>
        <w:rPr>
          <w:rFonts w:cs="Courier New" w:hAnsi="Courier New" w:eastAsia="Courier New" w:ascii="Courier New"/>
          <w:color w:val="50505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[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]</w:t>
      </w:r>
      <w:r>
        <w:rPr>
          <w:rFonts w:cs="Courier New" w:hAnsi="Courier New" w:eastAsia="Courier New" w:ascii="Courier New"/>
          <w:color w:val="7F7F7F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F1F1F"/>
          <w:spacing w:val="0"/>
          <w:w w:val="28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F7F7F"/>
          <w:spacing w:val="0"/>
          <w:w w:val="14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F1F1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64"/>
      </w:pPr>
      <w:r>
        <w:pict>
          <v:shape type="#_x0000_t75" style="position:absolute;margin-left:132.857pt;margin-top:0.595761pt;width:106.934pt;height:9.36095pt;mso-position-horizontal-relative:page;mso-position-vertical-relative:paragraph;z-index:-2440">
            <v:imagedata o:title="" r:id="rId295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83"/>
          <w:sz w:val="17"/>
          <w:szCs w:val="17"/>
        </w:rPr>
        <w:t>/</w:t>
      </w:r>
      <w:r>
        <w:rPr>
          <w:rFonts w:cs="Courier New" w:hAnsi="Courier New" w:eastAsia="Courier New" w:ascii="Courier New"/>
          <w:color w:val="666666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8"/>
        <w:ind w:left="115" w:right="1015" w:firstLine="418"/>
      </w:pPr>
      <w:r>
        <w:pict>
          <v:shape type="#_x0000_t75" style="position:absolute;margin-left:90.0118pt;margin-top:0.235724pt;width:447.179pt;height:43.2044pt;mso-position-horizontal-relative:page;mso-position-vertical-relative:paragraph;z-index:-2441">
            <v:imagedata o:title="" r:id="rId296"/>
          </v:shape>
        </w:pic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ci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J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rdin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2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9999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666666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ng</w:t>
      </w:r>
      <w:r>
        <w:rPr>
          <w:rFonts w:cs="Courier New" w:hAnsi="Courier New" w:eastAsia="Courier New" w:ascii="Courier New"/>
          <w:color w:val="7F7F7F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73737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ou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9999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F7F7F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7" w:lineRule="auto" w:line="287"/>
        <w:ind w:left="115" w:right="1015" w:firstLine="850"/>
        <w:sectPr>
          <w:type w:val="continuous"/>
          <w:pgSz w:w="12220" w:h="15820"/>
          <w:pgMar w:top="1220" w:bottom="280" w:left="1700" w:right="440"/>
        </w:sectPr>
      </w:pPr>
      <w:r>
        <w:rPr>
          <w:rFonts w:cs="Courier New" w:hAnsi="Courier New" w:eastAsia="Courier New" w:ascii="Courier New"/>
          <w:color w:val="7F7F7F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84"/>
          <w:sz w:val="17"/>
          <w:szCs w:val="17"/>
        </w:rPr>
        <w:t>[</w:t>
      </w:r>
      <w:r>
        <w:rPr>
          <w:rFonts w:cs="Courier New" w:hAnsi="Courier New" w:eastAsia="Courier New" w:ascii="Courier New"/>
          <w:color w:val="666666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66666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w w:val="70"/>
          <w:sz w:val="17"/>
          <w:szCs w:val="17"/>
        </w:rPr>
        <w:t>]</w:t>
      </w:r>
      <w:r>
        <w:rPr>
          <w:rFonts w:cs="Courier New" w:hAnsi="Courier New" w:eastAsia="Courier New" w:ascii="Courier New"/>
          <w:color w:val="7F7F7F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99999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999999"/>
          <w:spacing w:val="6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ne</w:t>
      </w:r>
      <w:r>
        <w:rPr>
          <w:rFonts w:cs="Courier New" w:hAnsi="Courier New" w:eastAsia="Courier New" w:ascii="Courier New"/>
          <w:color w:val="7F7F7F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F7F7F"/>
          <w:spacing w:val="9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Ja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05050"/>
          <w:spacing w:val="0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9999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99999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F7F7F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7F7F7F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F7F7F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F7F7F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F7F7F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F1F1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964"/>
      </w:pPr>
      <w:r>
        <w:pict>
          <v:shape type="#_x0000_t75" style="position:absolute;margin-left:132.497pt;margin-top:2.89576pt;width:90.7319pt;height:8.28084pt;mso-position-horizontal-relative:page;mso-position-vertical-relative:paragraph;z-index:-2422">
            <v:imagedata o:title="" r:id="rId298"/>
          </v:shape>
        </w:pict>
      </w:r>
      <w:r>
        <w:rPr>
          <w:rFonts w:cs="Courier New" w:hAnsi="Courier New" w:eastAsia="Courier New" w:ascii="Courier New"/>
          <w:color w:val="777777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+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+</w:t>
      </w:r>
      <w:r>
        <w:rPr>
          <w:rFonts w:cs="Courier New" w:hAnsi="Courier New" w:eastAsia="Courier New" w:ascii="Courier New"/>
          <w:color w:val="070707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tLeast" w:line="220"/>
        <w:ind w:left="115" w:right="1015" w:firstLine="418"/>
        <w:sectPr>
          <w:pgMar w:footer="1118" w:header="349" w:top="1220" w:bottom="280" w:left="1700" w:right="440"/>
          <w:footerReference w:type="default" r:id="rId297"/>
          <w:pgSz w:w="12220" w:h="15820"/>
        </w:sectPr>
      </w:pPr>
      <w:r>
        <w:pict>
          <v:group style="position:absolute;margin-left:90.0118pt;margin-top:1.24678pt;width:447.179pt;height:54.0055pt;mso-position-horizontal-relative:page;mso-position-vertical-relative:paragraph;z-index:-2423" coordorigin="1800,25" coordsize="8944,1080">
            <v:shape type="#_x0000_t75" style="position:absolute;left:5854;top:486;width:4889;height:187">
              <v:imagedata o:title="" r:id="rId299"/>
            </v:shape>
            <v:shape type="#_x0000_t75" style="position:absolute;left:1800;top:486;width:3759;height:619">
              <v:imagedata o:title="" r:id="rId300"/>
            </v:shape>
            <v:shape type="#_x0000_t75" style="position:absolute;left:1800;top:25;width:8944;height:425">
              <v:imagedata o:title="" r:id="rId301"/>
            </v:shape>
            <w10:wrap type="none"/>
          </v:group>
        </w:pic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68686"/>
          <w:spacing w:val="10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9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-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23232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2323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23232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-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68686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23232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23232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23232"/>
          <w:spacing w:val="0"/>
          <w:w w:val="56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2323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23232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-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868686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w w:val="84"/>
          <w:sz w:val="17"/>
          <w:szCs w:val="17"/>
        </w:rPr>
        <w:t>[</w:t>
      </w:r>
      <w:r>
        <w:rPr>
          <w:rFonts w:cs="Courier New" w:hAnsi="Courier New" w:eastAsia="Courier New" w:ascii="Courier New"/>
          <w:color w:val="666666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66666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w w:val="105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777777"/>
          <w:w w:val="70"/>
          <w:sz w:val="17"/>
          <w:szCs w:val="17"/>
        </w:rPr>
        <w:t>]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15" w:right="-49"/>
      </w:pP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68686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23232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23232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23232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23232"/>
          <w:spacing w:val="5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23232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964"/>
      </w:pPr>
      <w:r>
        <w:rPr>
          <w:rFonts w:cs="Courier New" w:hAnsi="Courier New" w:eastAsia="Courier New" w:ascii="Courier New"/>
          <w:color w:val="777777"/>
          <w:w w:val="9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w w:val="112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77777"/>
          <w:w w:val="98"/>
          <w:position w:val="1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777777"/>
          <w:w w:val="105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w w:val="112"/>
          <w:position w:val="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505050"/>
          <w:w w:val="105"/>
          <w:position w:val="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323232"/>
          <w:w w:val="84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sectPr>
          <w:type w:val="continuous"/>
          <w:pgSz w:w="12220" w:h="15820"/>
          <w:pgMar w:top="1220" w:bottom="280" w:left="1700" w:right="440"/>
          <w:cols w:num="2" w:equalWidth="off">
            <w:col w:w="3845" w:space="316"/>
            <w:col w:w="5919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868686"/>
          <w:spacing w:val="6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di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777777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05050"/>
          <w:spacing w:val="0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-1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omb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 w:lineRule="auto" w:line="287"/>
        <w:ind w:left="115" w:right="1015" w:firstLine="418"/>
      </w:pPr>
      <w:r>
        <w:pict>
          <v:shape type="#_x0000_t75" style="position:absolute;margin-left:90.0118pt;margin-top:2.53572pt;width:447.179pt;height:54.0055pt;mso-position-horizontal-relative:page;mso-position-vertical-relative:paragraph;z-index:-2424">
            <v:imagedata o:title="" r:id="rId302"/>
          </v:shape>
        </w:pic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68686"/>
          <w:spacing w:val="10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9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ec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ni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ng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-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23232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2323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23232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-1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om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rin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68686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23232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23232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23232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23232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23232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23232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68686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CA4AE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964"/>
      </w:pPr>
      <w:r>
        <w:rPr>
          <w:rFonts w:cs="Courier New" w:hAnsi="Courier New" w:eastAsia="Courier New" w:ascii="Courier New"/>
          <w:color w:val="777777"/>
          <w:w w:val="91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w w:val="105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w w:val="84"/>
          <w:position w:val="1"/>
          <w:sz w:val="17"/>
          <w:szCs w:val="17"/>
        </w:rPr>
        <w:t>[</w:t>
      </w:r>
      <w:r>
        <w:rPr>
          <w:rFonts w:cs="Courier New" w:hAnsi="Courier New" w:eastAsia="Courier New" w:ascii="Courier New"/>
          <w:color w:val="505050"/>
          <w:w w:val="127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w w:val="112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05050"/>
          <w:w w:val="91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w w:val="112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w w:val="77"/>
          <w:position w:val="1"/>
          <w:sz w:val="17"/>
          <w:szCs w:val="17"/>
        </w:rPr>
        <w:t>]</w:t>
      </w:r>
      <w:r>
        <w:rPr>
          <w:rFonts w:cs="Courier New" w:hAnsi="Courier New" w:eastAsia="Courier New" w:ascii="Courier New"/>
          <w:color w:val="77777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-1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05050"/>
          <w:spacing w:val="4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w</w:t>
      </w:r>
      <w:r>
        <w:rPr>
          <w:rFonts w:cs="Courier New" w:hAnsi="Courier New" w:eastAsia="Courier New" w:ascii="Courier New"/>
          <w:color w:val="868686"/>
          <w:spacing w:val="6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84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12"/>
          <w:position w:val="1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77777"/>
          <w:spacing w:val="0"/>
          <w:w w:val="98"/>
          <w:position w:val="1"/>
          <w:sz w:val="17"/>
          <w:szCs w:val="17"/>
        </w:rPr>
        <w:t>di</w:t>
      </w:r>
      <w:r>
        <w:rPr>
          <w:rFonts w:cs="Courier New" w:hAnsi="Courier New" w:eastAsia="Courier New" w:ascii="Courier New"/>
          <w:color w:val="777777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12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68686"/>
          <w:spacing w:val="0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77777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05050"/>
          <w:spacing w:val="0"/>
          <w:w w:val="12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05"/>
          <w:position w:val="1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666666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66666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77777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0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63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-1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5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12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68686"/>
          <w:spacing w:val="0"/>
          <w:w w:val="98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77777"/>
          <w:spacing w:val="0"/>
          <w:w w:val="98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68686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70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15"/>
      </w:pPr>
      <w:r>
        <w:rPr>
          <w:rFonts w:cs="Courier New" w:hAnsi="Courier New" w:eastAsia="Courier New" w:ascii="Courier New"/>
          <w:color w:val="777777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23232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23232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23232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23232"/>
          <w:spacing w:val="0"/>
          <w:w w:val="100"/>
          <w:sz w:val="17"/>
          <w:szCs w:val="17"/>
        </w:rPr>
        <w:t>s,</w:t>
      </w:r>
      <w:r>
        <w:rPr>
          <w:rFonts w:cs="Courier New" w:hAnsi="Courier New" w:eastAsia="Courier New" w:ascii="Courier New"/>
          <w:color w:val="323232"/>
          <w:spacing w:val="5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23232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23232"/>
          <w:spacing w:val="4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at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666666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23232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23232"/>
          <w:w w:val="112"/>
          <w:sz w:val="17"/>
          <w:szCs w:val="17"/>
        </w:rPr>
        <w:t>+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+</w:t>
      </w:r>
      <w:r>
        <w:rPr>
          <w:rFonts w:cs="Courier New" w:hAnsi="Courier New" w:eastAsia="Courier New" w:ascii="Courier New"/>
          <w:color w:val="1A1A1A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7"/>
      </w:pPr>
      <w:r>
        <w:pict>
          <v:shape type="#_x0000_t75" style="position:absolute;margin-left:89.6517pt;margin-top:0.59576pt;width:414.054pt;height:66.9668pt;mso-position-horizontal-relative:page;mso-position-vertical-relative:paragraph;z-index:-2425">
            <v:imagedata o:title="" r:id="rId303"/>
          </v:shape>
        </w:pic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63"/>
          <w:sz w:val="17"/>
          <w:szCs w:val="17"/>
        </w:rPr>
        <w:t>j</w:t>
      </w:r>
      <w:r>
        <w:rPr>
          <w:rFonts w:cs="Courier New" w:hAnsi="Courier New" w:eastAsia="Courier New" w:ascii="Courier New"/>
          <w:color w:val="777777"/>
          <w:spacing w:val="0"/>
          <w:w w:val="134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070707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77777"/>
          <w:spacing w:val="0"/>
          <w:w w:val="14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1A1A1A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spacing w:val="0"/>
          <w:w w:val="12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2323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23232"/>
          <w:spacing w:val="0"/>
          <w:w w:val="105"/>
          <w:sz w:val="17"/>
          <w:szCs w:val="17"/>
        </w:rPr>
        <w:t>nn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23232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070707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0"/>
      </w:pP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77777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auto" w:line="278"/>
        <w:ind w:left="964" w:right="3520" w:hanging="432"/>
      </w:pP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77777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23232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2323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23232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23232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2323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77777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[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68686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4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77777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anne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23232"/>
          <w:spacing w:val="0"/>
          <w:w w:val="218"/>
          <w:sz w:val="17"/>
          <w:szCs w:val="17"/>
        </w:rPr>
        <w:t>=</w:t>
      </w:r>
      <w:r>
        <w:rPr>
          <w:rFonts w:cs="Courier New" w:hAnsi="Courier New" w:eastAsia="Courier New" w:ascii="Courier New"/>
          <w:color w:val="323232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2323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50505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ca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nn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20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77777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323232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spacing w:val="0"/>
          <w:w w:val="13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7" w:lineRule="auto" w:line="296"/>
        <w:ind w:left="964" w:right="1684"/>
      </w:pP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32323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23232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32323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6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68686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77777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eg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70707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1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23</w:t>
      </w:r>
      <w:r>
        <w:rPr>
          <w:rFonts w:cs="Courier New" w:hAnsi="Courier New" w:eastAsia="Courier New" w:ascii="Courier New"/>
          <w:color w:val="777777"/>
          <w:spacing w:val="0"/>
          <w:w w:val="49"/>
          <w:sz w:val="17"/>
          <w:szCs w:val="17"/>
        </w:rPr>
        <w:t>11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5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6</w:t>
      </w:r>
      <w:r>
        <w:rPr>
          <w:rFonts w:cs="Courier New" w:hAnsi="Courier New" w:eastAsia="Courier New" w:ascii="Courier New"/>
          <w:color w:val="070707"/>
          <w:spacing w:val="0"/>
          <w:w w:val="98"/>
          <w:sz w:val="17"/>
          <w:szCs w:val="17"/>
        </w:rPr>
        <w:t>"</w:t>
      </w:r>
      <w:r>
        <w:rPr>
          <w:rFonts w:cs="Courier New" w:hAnsi="Courier New" w:eastAsia="Courier New" w:ascii="Courier New"/>
          <w:color w:val="505050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1A1A1A"/>
          <w:spacing w:val="0"/>
          <w:w w:val="134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z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A1A1A"/>
          <w:spacing w:val="0"/>
          <w:w w:val="9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323232"/>
          <w:spacing w:val="0"/>
          <w:w w:val="84"/>
          <w:sz w:val="17"/>
          <w:szCs w:val="17"/>
        </w:rPr>
        <w:t>,</w:t>
      </w:r>
      <w:r>
        <w:rPr>
          <w:rFonts w:cs="Courier New" w:hAnsi="Courier New" w:eastAsia="Courier New" w:ascii="Courier New"/>
          <w:color w:val="1A1A1A"/>
          <w:spacing w:val="0"/>
          <w:w w:val="127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2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ba</w:t>
      </w:r>
      <w:r>
        <w:rPr>
          <w:rFonts w:cs="Courier New" w:hAnsi="Courier New" w:eastAsia="Courier New" w:ascii="Courier New"/>
          <w:color w:val="323232"/>
          <w:spacing w:val="0"/>
          <w:w w:val="9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68686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23232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23232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77777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23232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23232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ur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23232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57"/>
      </w:pPr>
      <w:r>
        <w:pict>
          <v:shape type="#_x0000_t75" style="position:absolute;margin-left:132.497pt;margin-top:0.59576pt;width:107.294pt;height:9.36095pt;mso-position-horizontal-relative:page;mso-position-vertical-relative:paragraph;z-index:-2426">
            <v:imagedata o:title="" r:id="rId304"/>
          </v:shape>
        </w:pic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0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68686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A1A1A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64"/>
      </w:pPr>
      <w:r>
        <w:pict>
          <v:group style="position:absolute;margin-left:90.0118pt;margin-top:0.59576pt;width:408.293pt;height:191.179pt;mso-position-horizontal-relative:page;mso-position-vertical-relative:paragraph;z-index:-2427" coordorigin="1800,12" coordsize="8166,3824">
            <v:shape type="#_x0000_t75" style="position:absolute;left:8980;top:3209;width:727;height:173">
              <v:imagedata o:title="" r:id="rId305"/>
            </v:shape>
            <v:shape type="#_x0000_t75" style="position:absolute;left:1800;top:3202;width:6754;height:634">
              <v:imagedata o:title="" r:id="rId306"/>
            </v:shape>
            <v:shape type="#_x0000_t75" style="position:absolute;left:2657;top:12;width:7309;height:3140">
              <v:imagedata o:title="" r:id="rId307"/>
            </v:shape>
            <w10:wrap type="none"/>
          </v:group>
        </w:pict>
      </w: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68686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68686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A1A1A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77777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J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070707"/>
          <w:spacing w:val="0"/>
          <w:w w:val="7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23232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68686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8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68686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77777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2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68686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23232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220"/>
        <w:ind w:left="979"/>
      </w:pP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77777"/>
          <w:spacing w:val="0"/>
          <w:w w:val="100"/>
          <w:position w:val="1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777777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2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1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68686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79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70707"/>
          <w:spacing w:val="0"/>
          <w:w w:val="79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70707"/>
          <w:spacing w:val="80"/>
          <w:w w:val="79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79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39"/>
          <w:w w:val="79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868686"/>
          <w:spacing w:val="0"/>
          <w:w w:val="79"/>
          <w:position w:val="1"/>
          <w:sz w:val="20"/>
          <w:szCs w:val="20"/>
        </w:rPr>
        <w:t>&lt;</w:t>
      </w:r>
      <w:r>
        <w:rPr>
          <w:rFonts w:cs="Arial" w:hAnsi="Arial" w:eastAsia="Arial" w:ascii="Arial"/>
          <w:color w:val="868686"/>
          <w:spacing w:val="0"/>
          <w:w w:val="79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868686"/>
          <w:spacing w:val="36"/>
          <w:w w:val="79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spacing w:val="0"/>
          <w:w w:val="10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77777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00"/>
          <w:position w:val="1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23232"/>
          <w:spacing w:val="0"/>
          <w:w w:val="10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23232"/>
          <w:spacing w:val="9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8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98"/>
          <w:position w:val="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77777"/>
          <w:spacing w:val="0"/>
          <w:w w:val="112"/>
          <w:position w:val="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68686"/>
          <w:spacing w:val="0"/>
          <w:w w:val="7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68686"/>
          <w:spacing w:val="0"/>
          <w:w w:val="112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89"/>
      </w:pP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23232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23232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323232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68686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77777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68686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68686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A1A1A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68686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68686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63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ti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ac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23232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32323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23232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68686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7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68686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23232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68686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68686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68686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77777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A1A1A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77777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68686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om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spacing w:val="0"/>
          <w:w w:val="7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63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77777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A1A1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77777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w w:val="21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68686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68686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23232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77777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68686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66666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77777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70707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66666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68686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23232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777777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666666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D7D7D7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D7D7D7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66666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070707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68686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68686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70707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68686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68686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4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68686"/>
          <w:spacing w:val="0"/>
          <w:w w:val="10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04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68686"/>
          <w:spacing w:val="0"/>
          <w:w w:val="10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4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68686"/>
          <w:spacing w:val="0"/>
          <w:w w:val="104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1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68686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666666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68686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23232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77777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68686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66666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77777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23232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23232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70707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77777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2323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23232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77777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1396"/>
        <w:sectPr>
          <w:type w:val="continuous"/>
          <w:pgSz w:w="12220" w:h="15820"/>
          <w:pgMar w:top="1220" w:bottom="280" w:left="1700" w:right="440"/>
        </w:sectPr>
      </w:pPr>
      <w:r>
        <w:rPr>
          <w:rFonts w:cs="Courier New" w:hAnsi="Courier New" w:eastAsia="Courier New" w:ascii="Courier New"/>
          <w:color w:val="777777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2</w:t>
      </w:r>
      <w:r>
        <w:rPr>
          <w:rFonts w:cs="Courier New" w:hAnsi="Courier New" w:eastAsia="Courier New" w:ascii="Courier New"/>
          <w:color w:val="666666"/>
          <w:spacing w:val="3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070707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323232"/>
          <w:spacing w:val="0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12"/>
          <w:position w:val="1"/>
          <w:sz w:val="17"/>
          <w:szCs w:val="17"/>
        </w:rPr>
        <w:t>x</w:t>
      </w:r>
      <w:r>
        <w:rPr>
          <w:rFonts w:cs="Courier New" w:hAnsi="Courier New" w:eastAsia="Courier New" w:ascii="Courier New"/>
          <w:color w:val="505050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23232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8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12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05050"/>
          <w:spacing w:val="0"/>
          <w:w w:val="91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68686"/>
          <w:spacing w:val="0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23232"/>
          <w:spacing w:val="0"/>
          <w:w w:val="12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78"/>
        <w:ind w:left="107" w:right="-29" w:firstLine="1282"/>
      </w:pPr>
      <w:r>
        <w:pict>
          <v:shape type="#_x0000_t75" style="position:absolute;margin-left:506.586pt;margin-top:4.49594pt;width:30.9641pt;height:6.84069pt;mso-position-horizontal-relative:page;mso-position-vertical-relative:paragraph;z-index:-2428">
            <v:imagedata o:title="" r:id="rId308"/>
          </v:shape>
        </w:pic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323232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2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1A1A1A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w w:val="14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23232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23232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23232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na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J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05050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23232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23232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23232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3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2</w:t>
      </w:r>
      <w:r>
        <w:rPr>
          <w:rFonts w:cs="Courier New" w:hAnsi="Courier New" w:eastAsia="Courier New" w:ascii="Courier New"/>
          <w:color w:val="868686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23232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1" w:lineRule="exact" w:line="160"/>
        <w:ind w:left="993"/>
      </w:pPr>
      <w:r>
        <w:rPr>
          <w:rFonts w:cs="Times New Roman" w:hAnsi="Times New Roman" w:eastAsia="Times New Roman" w:ascii="Times New Roman"/>
          <w:color w:val="868686"/>
          <w:spacing w:val="0"/>
          <w:w w:val="64"/>
          <w:sz w:val="14"/>
          <w:szCs w:val="14"/>
        </w:rPr>
        <w:t>}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sectPr>
          <w:type w:val="continuous"/>
          <w:pgSz w:w="12220" w:h="15820"/>
          <w:pgMar w:top="1220" w:bottom="280" w:left="1700" w:right="440"/>
          <w:cols w:num="2" w:equalWidth="off">
            <w:col w:w="6848" w:space="439"/>
            <w:col w:w="2793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23232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23232"/>
          <w:w w:val="100"/>
          <w:sz w:val="17"/>
          <w:szCs w:val="17"/>
        </w:rPr>
        <w:t>   </w:t>
      </w:r>
      <w:r>
        <w:rPr>
          <w:rFonts w:cs="Courier New" w:hAnsi="Courier New" w:eastAsia="Courier New" w:ascii="Courier New"/>
          <w:color w:val="323232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964"/>
      </w:pPr>
      <w:r>
        <w:pict>
          <v:shape type="#_x0000_t75" style="position:absolute;margin-left:132.857pt;margin-top:2.89576pt;width:365.448pt;height:123.853pt;mso-position-horizontal-relative:page;mso-position-vertical-relative:paragraph;z-index:-2429">
            <v:imagedata o:title="" r:id="rId309"/>
          </v:shape>
        </w:pict>
      </w:r>
      <w:r>
        <w:rPr>
          <w:rFonts w:cs="Courier New" w:hAnsi="Courier New" w:eastAsia="Courier New" w:ascii="Courier New"/>
          <w:color w:val="777777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68686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A1A1A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68686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A1A1A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23232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70707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66666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um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66666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23232"/>
          <w:spacing w:val="0"/>
          <w:w w:val="63"/>
          <w:sz w:val="17"/>
          <w:szCs w:val="17"/>
        </w:rPr>
        <w:t>:</w:t>
      </w:r>
      <w:r>
        <w:rPr>
          <w:rFonts w:cs="Courier New" w:hAnsi="Courier New" w:eastAsia="Courier New" w:ascii="Courier New"/>
          <w:color w:val="32323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23232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23232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68686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23232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777777"/>
          <w:spacing w:val="8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05050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23232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68686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220"/>
        <w:ind w:left="979"/>
      </w:pP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77777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2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1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05050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79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23232"/>
          <w:spacing w:val="0"/>
          <w:w w:val="79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23232"/>
          <w:spacing w:val="80"/>
          <w:w w:val="79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79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39"/>
          <w:w w:val="79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868686"/>
          <w:spacing w:val="0"/>
          <w:w w:val="79"/>
          <w:position w:val="1"/>
          <w:sz w:val="20"/>
          <w:szCs w:val="20"/>
        </w:rPr>
        <w:t>&lt;</w:t>
      </w:r>
      <w:r>
        <w:rPr>
          <w:rFonts w:cs="Arial" w:hAnsi="Arial" w:eastAsia="Arial" w:ascii="Arial"/>
          <w:color w:val="868686"/>
          <w:spacing w:val="0"/>
          <w:w w:val="79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868686"/>
          <w:spacing w:val="36"/>
          <w:w w:val="79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00"/>
          <w:position w:val="1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00"/>
          <w:position w:val="1"/>
          <w:sz w:val="17"/>
          <w:szCs w:val="17"/>
        </w:rPr>
        <w:t>2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505050"/>
          <w:spacing w:val="9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8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spacing w:val="0"/>
          <w:w w:val="98"/>
          <w:position w:val="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77777"/>
          <w:spacing w:val="0"/>
          <w:w w:val="112"/>
          <w:position w:val="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68686"/>
          <w:spacing w:val="0"/>
          <w:w w:val="7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68686"/>
          <w:spacing w:val="-3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42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89"/>
      </w:pP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2</w:t>
      </w:r>
      <w:r>
        <w:rPr>
          <w:rFonts w:cs="Courier New" w:hAnsi="Courier New" w:eastAsia="Courier New" w:ascii="Courier New"/>
          <w:color w:val="323232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23232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68686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A1A1A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68686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323232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77777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63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6666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23232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68686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23232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spacing w:val="7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68686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68686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68686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68686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A1A1A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68686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A1A1A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77777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323232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68686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68686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spacing w:val="0"/>
          <w:w w:val="7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23232"/>
          <w:spacing w:val="0"/>
          <w:w w:val="63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77777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23232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868686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68686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w w:val="21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68686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77777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77777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ex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68686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23232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68686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68686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77777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323232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77777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68686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77777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23232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77777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23232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77777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68686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68686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9CA4AE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9CA4A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66666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77777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A1A1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  <w:sectPr>
          <w:type w:val="continuous"/>
          <w:pgSz w:w="12220" w:h="15820"/>
          <w:pgMar w:top="1220" w:bottom="280" w:left="1700" w:right="440"/>
        </w:sectPr>
      </w:pP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68686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77777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68686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77777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77777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68686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66666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323232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77777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77777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77777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868686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4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777777"/>
          <w:spacing w:val="0"/>
          <w:w w:val="10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68686"/>
          <w:spacing w:val="0"/>
          <w:w w:val="104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68686"/>
          <w:spacing w:val="0"/>
          <w:w w:val="10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104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68686"/>
          <w:spacing w:val="0"/>
          <w:w w:val="104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1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68686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868686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68686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68686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68686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66666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66666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66666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77777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77777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7777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68686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68686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23232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1396"/>
      </w:pPr>
      <w:r>
        <w:pict>
          <v:group style="position:absolute;margin-left:90.0118pt;margin-top:72.7274pt;width:397.852pt;height:77.0478pt;mso-position-horizontal-relative:page;mso-position-vertical-relative:page;z-index:-2417" coordorigin="1800,1455" coordsize="7957,1541">
            <v:shape type="#_x0000_t75" style="position:absolute;left:9030;top:2592;width:727;height:180">
              <v:imagedata o:title="" r:id="rId311"/>
            </v:shape>
            <v:shape type="#_x0000_t75" style="position:absolute;left:1800;top:2592;width:6862;height:403">
              <v:imagedata o:title="" r:id="rId312"/>
            </v:shape>
            <v:shape type="#_x0000_t75" style="position:absolute;left:3082;top:1455;width:6351;height:1087">
              <v:imagedata o:title="" r:id="rId313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B7B7B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73737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7B7B7B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56565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0202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B7B7B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5656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E0E0E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56565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56565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5656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5656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0202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B7B7B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B7B7B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eg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02020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02020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7B7B7B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B7B7B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56565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02020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7B7B7B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B7B7B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0202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B7B7B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56565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0202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B7B7B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B7B7B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er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era</w:t>
      </w:r>
      <w:r>
        <w:rPr>
          <w:rFonts w:cs="Courier New" w:hAnsi="Courier New" w:eastAsia="Courier New" w:ascii="Courier New"/>
          <w:color w:val="7B7B7B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02020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0202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02020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73737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02020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1396"/>
        <w:sectPr>
          <w:pgMar w:footer="1118" w:header="349" w:top="1220" w:bottom="280" w:left="1700" w:right="440"/>
          <w:footerReference w:type="default" r:id="rId310"/>
          <w:pgSz w:w="12220" w:h="15820"/>
        </w:sectPr>
      </w:pP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3</w:t>
      </w:r>
      <w:r>
        <w:rPr>
          <w:rFonts w:cs="Courier New" w:hAnsi="Courier New" w:eastAsia="Courier New" w:ascii="Courier New"/>
          <w:color w:val="7B7B7B"/>
          <w:spacing w:val="3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B7B7B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56565"/>
          <w:spacing w:val="0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12"/>
          <w:position w:val="1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56565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12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91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E8E8E"/>
          <w:spacing w:val="0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73737"/>
          <w:spacing w:val="0"/>
          <w:w w:val="12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5"/>
        <w:ind w:left="1382" w:right="-46"/>
      </w:pPr>
      <w:r>
        <w:pict>
          <v:shape type="#_x0000_t75" style="position:absolute;margin-left:506.586pt;margin-top:4.14594pt;width:30.604pt;height:7.20073pt;mso-position-horizontal-relative:page;mso-position-vertical-relative:paragraph;z-index:-2418">
            <v:imagedata o:title="" r:id="rId314"/>
          </v:shape>
        </w:pic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56565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2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ol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5656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E0E0E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B7B7B"/>
          <w:w w:val="14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5656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na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E8E8E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E8E8E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id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73737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107"/>
      </w:pP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3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E8E8E"/>
          <w:spacing w:val="0"/>
          <w:w w:val="98"/>
          <w:position w:val="1"/>
          <w:sz w:val="17"/>
          <w:szCs w:val="17"/>
        </w:rPr>
        <w:t>2</w:t>
      </w:r>
      <w:r>
        <w:rPr>
          <w:rFonts w:cs="Courier New" w:hAnsi="Courier New" w:eastAsia="Courier New" w:ascii="Courier New"/>
          <w:color w:val="373737"/>
          <w:spacing w:val="0"/>
          <w:w w:val="77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73737"/>
          <w:spacing w:val="4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3</w:t>
      </w:r>
      <w:r>
        <w:rPr>
          <w:rFonts w:cs="Courier New" w:hAnsi="Courier New" w:eastAsia="Courier New" w:ascii="Courier New"/>
          <w:color w:val="656565"/>
          <w:spacing w:val="0"/>
          <w:w w:val="10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02020"/>
          <w:spacing w:val="0"/>
          <w:w w:val="10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5"/>
        <w:sectPr>
          <w:type w:val="continuous"/>
          <w:pgSz w:w="12220" w:h="15820"/>
          <w:pgMar w:top="1220" w:bottom="280" w:left="1700" w:right="440"/>
          <w:cols w:num="2" w:equalWidth="off">
            <w:col w:w="6956" w:space="388"/>
            <w:col w:w="2736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7B7B7B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w w:val="100"/>
          <w:sz w:val="17"/>
          <w:szCs w:val="17"/>
        </w:rPr>
        <w:t>   </w:t>
      </w:r>
      <w:r>
        <w:rPr>
          <w:rFonts w:cs="Courier New" w:hAnsi="Courier New" w:eastAsia="Courier New" w:ascii="Courier New"/>
          <w:color w:val="505050"/>
          <w:spacing w:val="-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E8E8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964"/>
      </w:pPr>
      <w:r>
        <w:pict>
          <v:group style="position:absolute;margin-left:90.0118pt;margin-top:2.53572pt;width:408.293pt;height:237.624pt;mso-position-horizontal-relative:page;mso-position-vertical-relative:paragraph;z-index:-2421" coordorigin="1800,51" coordsize="8166,4752">
            <v:shape type="#_x0000_t75" style="position:absolute;left:5991;top:1880;width:3442;height:2002">
              <v:imagedata o:title="" r:id="rId315"/>
            </v:shape>
            <v:shape type="#_x0000_t75" style="position:absolute;left:9030;top:4170;width:727;height:180">
              <v:imagedata o:title="" r:id="rId316"/>
            </v:shape>
            <v:shape type="#_x0000_t75" style="position:absolute;left:1800;top:4400;width:2996;height:403">
              <v:imagedata o:title="" r:id="rId317"/>
            </v:shape>
            <v:shape type="#_x0000_t75" style="position:absolute;left:2657;top:51;width:7309;height:4306">
              <v:imagedata o:title="" r:id="rId318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B7B7B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em</w:t>
      </w:r>
      <w:r>
        <w:rPr>
          <w:rFonts w:cs="Courier New" w:hAnsi="Courier New" w:eastAsia="Courier New" w:ascii="Courier New"/>
          <w:color w:val="50505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B7B7B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56565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5656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56565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0202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B7B7B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56565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5656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B7B7B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um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E8E8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spacing w:val="0"/>
          <w:w w:val="63"/>
          <w:sz w:val="17"/>
          <w:szCs w:val="17"/>
        </w:rPr>
        <w:t>: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73737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02020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B7B7B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73737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7B7B7B"/>
          <w:spacing w:val="8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B7B7B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0202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56565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tl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E8E8E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E8E8E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1"/>
        <w:ind w:left="979"/>
      </w:pP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B7B7B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spacing w:val="0"/>
          <w:w w:val="78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73737"/>
          <w:spacing w:val="0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73737"/>
          <w:spacing w:val="4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7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41"/>
          <w:w w:val="78"/>
          <w:sz w:val="17"/>
          <w:szCs w:val="17"/>
        </w:rPr>
        <w:t> </w:t>
      </w:r>
      <w:r>
        <w:rPr>
          <w:rFonts w:cs="Arial" w:hAnsi="Arial" w:eastAsia="Arial" w:ascii="Arial"/>
          <w:color w:val="7B7B7B"/>
          <w:spacing w:val="0"/>
          <w:w w:val="100"/>
          <w:sz w:val="19"/>
          <w:szCs w:val="19"/>
        </w:rPr>
        <w:t>&lt;</w:t>
      </w:r>
      <w:r>
        <w:rPr>
          <w:rFonts w:cs="Arial" w:hAnsi="Arial" w:eastAsia="Arial" w:ascii="Arial"/>
          <w:color w:val="7B7B7B"/>
          <w:spacing w:val="5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505050"/>
          <w:spacing w:val="9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+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B7B7B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89"/>
      </w:pP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56565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73737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2</w:t>
      </w:r>
      <w:r>
        <w:rPr>
          <w:rFonts w:cs="Courier New" w:hAnsi="Courier New" w:eastAsia="Courier New" w:ascii="Courier New"/>
          <w:color w:val="373737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73737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3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4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656565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73737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E0E0E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56565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56565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63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nt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56565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73737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73737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73737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7373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02020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0202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02020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02020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E8E8E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73737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0202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20202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0202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73737"/>
          <w:spacing w:val="7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B7B7B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E0E0E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56565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73737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656565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56565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50505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73737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373737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373737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0202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73737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73737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73737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E0E0E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56565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56565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56565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56565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56565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73737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7373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02020"/>
          <w:spacing w:val="0"/>
          <w:w w:val="63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B7B7B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02020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60"/>
        <w:ind w:left="1396"/>
        <w:sectPr>
          <w:type w:val="continuous"/>
          <w:pgSz w:w="12220" w:h="15820"/>
          <w:pgMar w:top="1220" w:bottom="280" w:left="1700" w:right="440"/>
        </w:sectPr>
      </w:pPr>
      <w:r>
        <w:rPr>
          <w:rFonts w:cs="Courier New" w:hAnsi="Courier New" w:eastAsia="Courier New" w:ascii="Courier New"/>
          <w:color w:val="505050"/>
          <w:w w:val="91"/>
          <w:position w:val="-9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w w:val="105"/>
          <w:position w:val="-9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112"/>
          <w:position w:val="-9"/>
          <w:sz w:val="17"/>
          <w:szCs w:val="17"/>
        </w:rPr>
        <w:t>m</w:t>
      </w:r>
      <w:r>
        <w:rPr>
          <w:rFonts w:cs="Courier New" w:hAnsi="Courier New" w:eastAsia="Courier New" w:ascii="Courier New"/>
          <w:color w:val="373737"/>
          <w:w w:val="98"/>
          <w:position w:val="-9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05050"/>
          <w:w w:val="98"/>
          <w:position w:val="-9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w w:val="112"/>
          <w:position w:val="-9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02020"/>
          <w:w w:val="211"/>
          <w:position w:val="-9"/>
          <w:sz w:val="17"/>
          <w:szCs w:val="17"/>
        </w:rPr>
        <w:t>=</w:t>
      </w:r>
      <w:r>
        <w:rPr>
          <w:rFonts w:cs="Courier New" w:hAnsi="Courier New" w:eastAsia="Courier New" w:ascii="Courier New"/>
          <w:color w:val="202020"/>
          <w:spacing w:val="20"/>
          <w:w w:val="100"/>
          <w:position w:val="-9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02020"/>
          <w:spacing w:val="0"/>
          <w:w w:val="77"/>
          <w:position w:val="-9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02020"/>
          <w:spacing w:val="0"/>
          <w:w w:val="112"/>
          <w:position w:val="-9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position w:val="-9"/>
          <w:sz w:val="17"/>
          <w:szCs w:val="17"/>
        </w:rPr>
        <w:t>.</w:t>
      </w:r>
      <w:r>
        <w:rPr>
          <w:rFonts w:cs="Courier New" w:hAnsi="Courier New" w:eastAsia="Courier New" w:ascii="Courier New"/>
          <w:color w:val="373737"/>
          <w:spacing w:val="0"/>
          <w:w w:val="141"/>
          <w:position w:val="-9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position w:val="-9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12"/>
          <w:position w:val="-9"/>
          <w:sz w:val="17"/>
          <w:szCs w:val="17"/>
        </w:rPr>
        <w:t>x</w:t>
      </w:r>
      <w:r>
        <w:rPr>
          <w:rFonts w:cs="Courier New" w:hAnsi="Courier New" w:eastAsia="Courier New" w:ascii="Courier New"/>
          <w:color w:val="373737"/>
          <w:spacing w:val="0"/>
          <w:w w:val="98"/>
          <w:position w:val="-9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91"/>
          <w:position w:val="-9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56565"/>
          <w:spacing w:val="0"/>
          <w:w w:val="84"/>
          <w:position w:val="-9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02020"/>
          <w:spacing w:val="0"/>
          <w:w w:val="120"/>
          <w:position w:val="-9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84"/>
        <w:ind w:left="1396" w:right="-29"/>
      </w:pPr>
      <w:r>
        <w:rPr>
          <w:rFonts w:cs="Courier New" w:hAnsi="Courier New" w:eastAsia="Courier New" w:ascii="Courier New"/>
          <w:color w:val="656565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656565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56565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56565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73737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373737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73737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73737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0202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56565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0202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56565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5656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56565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E0E0E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0E0E0E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73737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373737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37373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05050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0E0E0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E0E0E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56565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E0E0E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56565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7373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373737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20202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73737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02020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56565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56565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02020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202020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73737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373737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56565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02020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02020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56565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56565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73737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73737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73737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02020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56565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7B7B7B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E8E8E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02020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02020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56565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B7B7B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56565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02020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56565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7B7B7B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B7B7B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E0E0E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0505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E8E8E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73737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73737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56565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B7B7B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E0E0E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56565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02020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B7B7B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" w:lineRule="exact" w:line="180"/>
        <w:ind w:left="1396"/>
      </w:pP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56565"/>
          <w:spacing w:val="0"/>
          <w:w w:val="100"/>
          <w:position w:val="1"/>
          <w:sz w:val="17"/>
          <w:szCs w:val="17"/>
        </w:rPr>
        <w:t>4</w:t>
      </w:r>
      <w:r>
        <w:rPr>
          <w:rFonts w:cs="Courier New" w:hAnsi="Courier New" w:eastAsia="Courier New" w:ascii="Courier New"/>
          <w:color w:val="656565"/>
          <w:spacing w:val="3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B7B7B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56565"/>
          <w:spacing w:val="0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12"/>
          <w:position w:val="1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56565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12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E8E8E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12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91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E8E8E"/>
          <w:spacing w:val="0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73737"/>
          <w:spacing w:val="0"/>
          <w:w w:val="12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Arial" w:hAnsi="Arial" w:eastAsia="Arial" w:ascii="Arial"/>
          <w:sz w:val="13"/>
          <w:szCs w:val="13"/>
        </w:rPr>
        <w:jc w:val="both"/>
        <w:spacing w:lineRule="exact" w:line="340"/>
        <w:ind w:right="2740"/>
      </w:pPr>
      <w:r>
        <w:br w:type="column"/>
      </w:r>
      <w:r>
        <w:rPr>
          <w:rFonts w:cs="Courier New" w:hAnsi="Courier New" w:eastAsia="Courier New" w:ascii="Courier New"/>
          <w:color w:val="656565"/>
          <w:spacing w:val="0"/>
          <w:w w:val="100"/>
          <w:position w:val="-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-2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24"/>
          <w:w w:val="100"/>
          <w:position w:val="-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-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-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56565"/>
          <w:spacing w:val="0"/>
          <w:w w:val="100"/>
          <w:position w:val="-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-2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-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18"/>
          <w:w w:val="100"/>
          <w:position w:val="-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100"/>
          <w:position w:val="-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56565"/>
          <w:spacing w:val="0"/>
          <w:w w:val="100"/>
          <w:position w:val="-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73737"/>
          <w:spacing w:val="0"/>
          <w:w w:val="100"/>
          <w:position w:val="-2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73737"/>
          <w:spacing w:val="36"/>
          <w:w w:val="100"/>
          <w:position w:val="-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84"/>
          <w:position w:val="-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56565"/>
          <w:spacing w:val="0"/>
          <w:w w:val="98"/>
          <w:position w:val="-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56565"/>
          <w:spacing w:val="0"/>
          <w:w w:val="105"/>
          <w:position w:val="-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position w:val="-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5"/>
          <w:position w:val="-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73737"/>
          <w:spacing w:val="0"/>
          <w:w w:val="98"/>
          <w:position w:val="-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56565"/>
          <w:spacing w:val="0"/>
          <w:w w:val="112"/>
          <w:position w:val="-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position w:val="-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73737"/>
          <w:spacing w:val="0"/>
          <w:w w:val="98"/>
          <w:position w:val="-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5"/>
          <w:position w:val="-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7"/>
          <w:position w:val="-1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-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8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202020"/>
          <w:spacing w:val="0"/>
          <w:w w:val="38"/>
          <w:position w:val="1"/>
          <w:sz w:val="34"/>
          <w:szCs w:val="34"/>
        </w:rPr>
        <w:t>..</w:t>
      </w:r>
      <w:r>
        <w:rPr>
          <w:rFonts w:cs="Arial" w:hAnsi="Arial" w:eastAsia="Arial" w:ascii="Arial"/>
          <w:color w:val="202020"/>
          <w:spacing w:val="-51"/>
          <w:w w:val="100"/>
          <w:position w:val="1"/>
          <w:sz w:val="34"/>
          <w:szCs w:val="34"/>
        </w:rPr>
        <w:t> </w:t>
      </w:r>
      <w:r>
        <w:rPr>
          <w:rFonts w:cs="Arial" w:hAnsi="Arial" w:eastAsia="Arial" w:ascii="Arial"/>
          <w:color w:val="656565"/>
          <w:spacing w:val="0"/>
          <w:w w:val="100"/>
          <w:position w:val="1"/>
          <w:sz w:val="13"/>
          <w:szCs w:val="13"/>
        </w:rPr>
        <w:t>)</w:t>
      </w:r>
      <w:r>
        <w:rPr>
          <w:rFonts w:cs="Arial" w:hAnsi="Arial" w:eastAsia="Arial" w:ascii="Arial"/>
          <w:color w:val="656565"/>
          <w:spacing w:val="29"/>
          <w:w w:val="100"/>
          <w:position w:val="1"/>
          <w:sz w:val="13"/>
          <w:szCs w:val="13"/>
        </w:rPr>
        <w:t> </w:t>
      </w:r>
      <w:r>
        <w:rPr>
          <w:rFonts w:cs="Arial" w:hAnsi="Arial" w:eastAsia="Arial" w:ascii="Arial"/>
          <w:color w:val="202020"/>
          <w:spacing w:val="0"/>
          <w:w w:val="139"/>
          <w:position w:val="1"/>
          <w:sz w:val="13"/>
          <w:szCs w:val="13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both"/>
        <w:spacing w:before="61"/>
        <w:ind w:right="2308"/>
      </w:pPr>
      <w:r>
        <w:rPr>
          <w:rFonts w:cs="Courier New" w:hAnsi="Courier New" w:eastAsia="Courier New" w:ascii="Courier New"/>
          <w:color w:val="7B7B7B"/>
          <w:spacing w:val="0"/>
          <w:w w:val="104"/>
          <w:position w:val="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56565"/>
          <w:spacing w:val="0"/>
          <w:w w:val="104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4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56565"/>
          <w:spacing w:val="0"/>
          <w:w w:val="104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04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4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10"/>
          <w:w w:val="104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spacing w:val="0"/>
          <w:w w:val="100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00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56565"/>
          <w:spacing w:val="1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656565"/>
          <w:spacing w:val="0"/>
          <w:w w:val="100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56565"/>
          <w:spacing w:val="2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91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05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02020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56565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56565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7"/>
          <w:position w:val="1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8"/>
          <w:w w:val="100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373737"/>
          <w:spacing w:val="0"/>
          <w:w w:val="38"/>
          <w:position w:val="3"/>
          <w:sz w:val="34"/>
          <w:szCs w:val="34"/>
        </w:rPr>
        <w:t>..</w:t>
      </w:r>
      <w:r>
        <w:rPr>
          <w:rFonts w:cs="Arial" w:hAnsi="Arial" w:eastAsia="Arial" w:ascii="Arial"/>
          <w:color w:val="373737"/>
          <w:spacing w:val="-51"/>
          <w:w w:val="100"/>
          <w:position w:val="3"/>
          <w:sz w:val="34"/>
          <w:szCs w:val="34"/>
        </w:rPr>
        <w:t> </w:t>
      </w:r>
      <w:r>
        <w:rPr>
          <w:rFonts w:cs="Arial" w:hAnsi="Arial" w:eastAsia="Arial" w:ascii="Arial"/>
          <w:color w:val="7B7B7B"/>
          <w:spacing w:val="0"/>
          <w:w w:val="100"/>
          <w:position w:val="3"/>
          <w:sz w:val="13"/>
          <w:szCs w:val="13"/>
        </w:rPr>
        <w:t>)</w:t>
      </w:r>
      <w:r>
        <w:rPr>
          <w:rFonts w:cs="Arial" w:hAnsi="Arial" w:eastAsia="Arial" w:ascii="Arial"/>
          <w:color w:val="7B7B7B"/>
          <w:spacing w:val="29"/>
          <w:w w:val="100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202020"/>
          <w:spacing w:val="0"/>
          <w:w w:val="139"/>
          <w:position w:val="3"/>
          <w:sz w:val="13"/>
          <w:szCs w:val="13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4"/>
          <w:szCs w:val="14"/>
        </w:rPr>
        <w:jc w:val="both"/>
        <w:spacing w:lineRule="auto" w:line="293"/>
        <w:ind w:right="2301"/>
        <w:sectPr>
          <w:type w:val="continuous"/>
          <w:pgSz w:w="12220" w:h="15820"/>
          <w:pgMar w:top="1220" w:bottom="280" w:left="1700" w:right="440"/>
          <w:cols w:num="2" w:equalWidth="off">
            <w:col w:w="4184" w:space="122"/>
            <w:col w:w="5774"/>
          </w:cols>
        </w:sectPr>
      </w:pP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eg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56565"/>
          <w:spacing w:val="1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73737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7373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45"/>
          <w:w w:val="77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color w:val="202020"/>
          <w:spacing w:val="0"/>
          <w:w w:val="48"/>
          <w:position w:val="3"/>
          <w:sz w:val="15"/>
          <w:szCs w:val="15"/>
        </w:rPr>
        <w:t>11</w:t>
      </w:r>
      <w:r>
        <w:rPr>
          <w:rFonts w:cs="Times New Roman" w:hAnsi="Times New Roman" w:eastAsia="Times New Roman" w:ascii="Times New Roman"/>
          <w:b/>
          <w:color w:val="7B7B7B"/>
          <w:spacing w:val="0"/>
          <w:w w:val="172"/>
          <w:position w:val="3"/>
          <w:sz w:val="15"/>
          <w:szCs w:val="15"/>
        </w:rPr>
        <w:t>)</w:t>
      </w:r>
      <w:r>
        <w:rPr>
          <w:rFonts w:cs="Times New Roman" w:hAnsi="Times New Roman" w:eastAsia="Times New Roman" w:ascii="Times New Roman"/>
          <w:b/>
          <w:color w:val="7B7B7B"/>
          <w:spacing w:val="8"/>
          <w:w w:val="172"/>
          <w:position w:val="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b/>
          <w:color w:val="202020"/>
          <w:spacing w:val="0"/>
          <w:w w:val="100"/>
          <w:position w:val="3"/>
          <w:sz w:val="15"/>
          <w:szCs w:val="15"/>
        </w:rPr>
        <w:t>;</w:t>
      </w:r>
      <w:r>
        <w:rPr>
          <w:rFonts w:cs="Times New Roman" w:hAnsi="Times New Roman" w:eastAsia="Times New Roman" w:ascii="Times New Roman"/>
          <w:b/>
          <w:color w:val="202020"/>
          <w:spacing w:val="0"/>
          <w:w w:val="100"/>
          <w:position w:val="3"/>
          <w:sz w:val="15"/>
          <w:szCs w:val="15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ercer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42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1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2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8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5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position w:val="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105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position w:val="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56565"/>
          <w:spacing w:val="0"/>
          <w:w w:val="112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56565"/>
          <w:spacing w:val="0"/>
          <w:w w:val="105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56565"/>
          <w:spacing w:val="0"/>
          <w:w w:val="98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5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7"/>
          <w:position w:val="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8"/>
          <w:w w:val="100"/>
          <w:position w:val="0"/>
          <w:sz w:val="17"/>
          <w:szCs w:val="17"/>
        </w:rPr>
        <w:t> </w:t>
      </w:r>
      <w:r>
        <w:rPr>
          <w:rFonts w:cs="Arial" w:hAnsi="Arial" w:eastAsia="Arial" w:ascii="Arial"/>
          <w:color w:val="373737"/>
          <w:spacing w:val="0"/>
          <w:w w:val="38"/>
          <w:position w:val="3"/>
          <w:sz w:val="34"/>
          <w:szCs w:val="34"/>
        </w:rPr>
        <w:t>..</w:t>
      </w:r>
      <w:r>
        <w:rPr>
          <w:rFonts w:cs="Arial" w:hAnsi="Arial" w:eastAsia="Arial" w:ascii="Arial"/>
          <w:color w:val="373737"/>
          <w:spacing w:val="-51"/>
          <w:w w:val="100"/>
          <w:position w:val="3"/>
          <w:sz w:val="34"/>
          <w:szCs w:val="34"/>
        </w:rPr>
        <w:t> </w:t>
      </w:r>
      <w:r>
        <w:rPr>
          <w:rFonts w:cs="Arial" w:hAnsi="Arial" w:eastAsia="Arial" w:ascii="Arial"/>
          <w:color w:val="7B7B7B"/>
          <w:spacing w:val="0"/>
          <w:w w:val="100"/>
          <w:position w:val="3"/>
          <w:sz w:val="13"/>
          <w:szCs w:val="13"/>
        </w:rPr>
        <w:t>)</w:t>
      </w:r>
      <w:r>
        <w:rPr>
          <w:rFonts w:cs="Arial" w:hAnsi="Arial" w:eastAsia="Arial" w:ascii="Arial"/>
          <w:color w:val="7B7B7B"/>
          <w:spacing w:val="29"/>
          <w:w w:val="100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202020"/>
          <w:spacing w:val="0"/>
          <w:w w:val="129"/>
          <w:position w:val="3"/>
          <w:sz w:val="14"/>
          <w:szCs w:val="14"/>
        </w:rPr>
        <w:t>;</w:t>
      </w:r>
      <w:r>
        <w:rPr>
          <w:rFonts w:cs="Arial" w:hAnsi="Arial" w:eastAsia="Arial" w:ascii="Arial"/>
          <w:color w:val="202020"/>
          <w:spacing w:val="0"/>
          <w:w w:val="129"/>
          <w:position w:val="3"/>
          <w:sz w:val="14"/>
          <w:szCs w:val="14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100"/>
          <w:position w:val="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rt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36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0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1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E8E8E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E8E8E"/>
          <w:spacing w:val="2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4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8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12"/>
          <w:position w:val="0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656565"/>
          <w:spacing w:val="0"/>
          <w:w w:val="105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position w:val="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5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0"/>
          <w:position w:val="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1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40"/>
          <w:position w:val="3"/>
          <w:sz w:val="32"/>
          <w:szCs w:val="32"/>
        </w:rPr>
        <w:t>..</w:t>
      </w:r>
      <w:r>
        <w:rPr>
          <w:rFonts w:cs="Times New Roman" w:hAnsi="Times New Roman" w:eastAsia="Times New Roman" w:ascii="Times New Roman"/>
          <w:color w:val="202020"/>
          <w:spacing w:val="-37"/>
          <w:w w:val="100"/>
          <w:position w:val="3"/>
          <w:sz w:val="32"/>
          <w:szCs w:val="32"/>
        </w:rPr>
        <w:t> </w:t>
      </w:r>
      <w:r>
        <w:rPr>
          <w:rFonts w:cs="Arial" w:hAnsi="Arial" w:eastAsia="Arial" w:ascii="Arial"/>
          <w:color w:val="7B7B7B"/>
          <w:spacing w:val="0"/>
          <w:w w:val="83"/>
          <w:position w:val="3"/>
          <w:sz w:val="13"/>
          <w:szCs w:val="13"/>
        </w:rPr>
        <w:t>)</w:t>
      </w:r>
      <w:r>
        <w:rPr>
          <w:rFonts w:cs="Arial" w:hAnsi="Arial" w:eastAsia="Arial" w:ascii="Arial"/>
          <w:color w:val="7B7B7B"/>
          <w:spacing w:val="0"/>
          <w:w w:val="83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7B7B7B"/>
          <w:spacing w:val="12"/>
          <w:w w:val="83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373737"/>
          <w:spacing w:val="0"/>
          <w:w w:val="129"/>
          <w:position w:val="3"/>
          <w:sz w:val="14"/>
          <w:szCs w:val="14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87"/>
        <w:ind w:left="107" w:right="-29" w:firstLine="1275"/>
      </w:pPr>
      <w:r>
        <w:pict>
          <v:shape type="#_x0000_t75" style="position:absolute;margin-left:506.586pt;margin-top:4.49594pt;width:30.604pt;height:7.20073pt;mso-position-horizontal-relative:page;mso-position-vertical-relative:paragraph;z-index:-2420">
            <v:imagedata o:title="" r:id="rId319"/>
          </v:shape>
        </w:pic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56565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2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ol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5656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B7B7B"/>
          <w:w w:val="14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56565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na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56565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eTe</w:t>
      </w:r>
      <w:r>
        <w:rPr>
          <w:rFonts w:cs="Courier New" w:hAnsi="Courier New" w:eastAsia="Courier New" w:ascii="Courier New"/>
          <w:color w:val="8E8E8E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7B7B7B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id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spacing w:val="3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E8E8E"/>
          <w:spacing w:val="0"/>
          <w:w w:val="98"/>
          <w:sz w:val="17"/>
          <w:szCs w:val="17"/>
        </w:rPr>
        <w:t>2</w:t>
      </w:r>
      <w:r>
        <w:rPr>
          <w:rFonts w:cs="Courier New" w:hAnsi="Courier New" w:eastAsia="Courier New" w:ascii="Courier New"/>
          <w:color w:val="373737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73737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73737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56565"/>
          <w:spacing w:val="0"/>
          <w:w w:val="100"/>
          <w:sz w:val="17"/>
          <w:szCs w:val="17"/>
        </w:rPr>
        <w:t>4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02020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160"/>
        <w:ind w:left="993"/>
      </w:pPr>
      <w:r>
        <w:rPr>
          <w:rFonts w:cs="Times New Roman" w:hAnsi="Times New Roman" w:eastAsia="Times New Roman" w:ascii="Times New Roman"/>
          <w:color w:val="7B7B7B"/>
          <w:spacing w:val="0"/>
          <w:w w:val="60"/>
          <w:sz w:val="15"/>
          <w:szCs w:val="15"/>
        </w:rPr>
        <w:t>}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right="-46"/>
      </w:pPr>
      <w:r>
        <w:br w:type="column"/>
      </w:r>
      <w:r>
        <w:rPr>
          <w:rFonts w:cs="Courier New" w:hAnsi="Courier New" w:eastAsia="Courier New" w:ascii="Courier New"/>
          <w:color w:val="7B7B7B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sectPr>
          <w:type w:val="continuous"/>
          <w:pgSz w:w="12220" w:h="15820"/>
          <w:pgMar w:top="1220" w:bottom="280" w:left="1700" w:right="440"/>
          <w:cols w:num="3" w:equalWidth="off">
            <w:col w:w="6956" w:space="388"/>
            <w:col w:w="706" w:space="388"/>
            <w:col w:w="1642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8E8E8E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ur</w:t>
      </w:r>
      <w:r>
        <w:rPr>
          <w:rFonts w:cs="Courier New" w:hAnsi="Courier New" w:eastAsia="Courier New" w:ascii="Courier New"/>
          <w:color w:val="8E8E8E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E8E8E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56565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 w:lineRule="auto" w:line="287"/>
        <w:ind w:left="964" w:right="2440"/>
        <w:sectPr>
          <w:type w:val="continuous"/>
          <w:pgSz w:w="12220" w:h="15820"/>
          <w:pgMar w:top="1220" w:bottom="280" w:left="1700" w:right="440"/>
        </w:sectPr>
      </w:pPr>
      <w:r>
        <w:pict>
          <v:shape type="#_x0000_t75" style="position:absolute;margin-left:132.497pt;margin-top:2.53572pt;width:333.404pt;height:21.2421pt;mso-position-horizontal-relative:page;mso-position-vertical-relative:paragraph;z-index:-2419">
            <v:imagedata o:title="" r:id="rId320"/>
          </v:shape>
        </w:pic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E8E8E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E8E8E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w w:val="21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B7B7B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656565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02020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E8E8E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E8E8E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E8E8E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E8E8E"/>
          <w:spacing w:val="0"/>
          <w:w w:val="9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73737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73737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E8E8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E8E8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E0E0E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B7B7B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0202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56565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56565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56565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56565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E0E0E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\</w:t>
      </w:r>
      <w:r>
        <w:rPr>
          <w:rFonts w:cs="Courier New" w:hAnsi="Courier New" w:eastAsia="Courier New" w:ascii="Courier New"/>
          <w:color w:val="7B7B7B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56565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56565"/>
          <w:spacing w:val="29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E8E8E"/>
          <w:spacing w:val="4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8E8E8E"/>
          <w:spacing w:val="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E8E8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3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8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88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78"/>
          <w:w w:val="8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02020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B7B7B"/>
          <w:spacing w:val="0"/>
          <w:w w:val="218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B7B7B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E8E8E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E8E8E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56565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E8E8E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56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73737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00"/>
      </w:pPr>
      <w:r>
        <w:pict>
          <v:shape type="#_x0000_t75" style="position:absolute;margin-left:89.2917pt;margin-top:2.01106pt;width:225.75pt;height:57.6058pt;mso-position-horizontal-relative:page;mso-position-vertical-relative:paragraph;z-index:-2403">
            <v:imagedata o:title="" r:id="rId322"/>
          </v:shape>
        </w:pic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A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p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r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o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x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i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m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a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ci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ó</w:t>
      </w:r>
      <w:r>
        <w:rPr>
          <w:rFonts w:cs="Arial" w:hAnsi="Arial" w:eastAsia="Arial" w:ascii="Arial"/>
          <w:b/>
          <w:color w:val="030303"/>
          <w:spacing w:val="0"/>
          <w:w w:val="105"/>
          <w:sz w:val="18"/>
          <w:szCs w:val="18"/>
        </w:rPr>
        <w:t>n</w:t>
      </w:r>
      <w:r>
        <w:rPr>
          <w:rFonts w:cs="Arial" w:hAnsi="Arial" w:eastAsia="Arial" w:ascii="Arial"/>
          <w:b/>
          <w:color w:val="030303"/>
          <w:spacing w:val="9"/>
          <w:w w:val="105"/>
          <w:sz w:val="18"/>
          <w:szCs w:val="18"/>
        </w:rPr>
        <w:t> </w:t>
      </w:r>
      <w:r>
        <w:rPr>
          <w:rFonts w:cs="Arial" w:hAnsi="Arial" w:eastAsia="Arial" w:ascii="Arial"/>
          <w:b/>
          <w:color w:val="030303"/>
          <w:spacing w:val="0"/>
          <w:w w:val="136"/>
          <w:sz w:val="18"/>
          <w:szCs w:val="18"/>
        </w:rPr>
        <w:t>0</w:t>
      </w:r>
      <w:r>
        <w:rPr>
          <w:rFonts w:cs="Arial" w:hAnsi="Arial" w:eastAsia="Arial" w:ascii="Arial"/>
          <w:b/>
          <w:color w:val="030303"/>
          <w:spacing w:val="0"/>
          <w:w w:val="151"/>
          <w:sz w:val="18"/>
          <w:szCs w:val="18"/>
        </w:rPr>
        <w:t>0</w:t>
      </w:r>
      <w:r>
        <w:rPr>
          <w:rFonts w:cs="Arial" w:hAnsi="Arial" w:eastAsia="Arial" w:ascii="Arial"/>
          <w:b/>
          <w:color w:val="030303"/>
          <w:spacing w:val="0"/>
          <w:w w:val="100"/>
          <w:sz w:val="18"/>
          <w:szCs w:val="18"/>
        </w:rPr>
        <w:t>7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before="58"/>
        <w:ind w:left="67" w:right="6425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532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6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96969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532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808080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96969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21212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532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808080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9696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21212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90.3718pt;margin-top:0.59576pt;width:448.259pt;height:43.5644pt;mso-position-horizontal-relative:page;mso-position-vertical-relative:paragraph;z-index:-2404">
            <v:imagedata o:title="" r:id="rId323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7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caci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-1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9393A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9393A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9393A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-1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hr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w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15"/>
      </w:pP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io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spacing w:val="-5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-5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21212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121212"/>
          <w:spacing w:val="-5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696969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96969"/>
          <w:spacing w:val="-5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82828"/>
          <w:spacing w:val="0"/>
          <w:w w:val="35"/>
          <w:sz w:val="17"/>
          <w:szCs w:val="17"/>
        </w:rPr>
        <w:t>.</w:t>
      </w:r>
      <w:r>
        <w:rPr>
          <w:rFonts w:cs="Courier New" w:hAnsi="Courier New" w:eastAsia="Courier New" w:ascii="Courier New"/>
          <w:color w:val="282828"/>
          <w:spacing w:val="-5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q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ls</w:t>
      </w:r>
      <w:r>
        <w:rPr>
          <w:rFonts w:cs="Courier New" w:hAnsi="Courier New" w:eastAsia="Courier New" w:ascii="Courier New"/>
          <w:color w:val="808080"/>
          <w:spacing w:val="-3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-59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82"/>
          <w:position w:val="6"/>
          <w:sz w:val="7"/>
          <w:szCs w:val="7"/>
        </w:rPr>
        <w:t>1</w:t>
      </w:r>
      <w:r>
        <w:rPr>
          <w:rFonts w:cs="Times New Roman" w:hAnsi="Times New Roman" w:eastAsia="Times New Roman" w:ascii="Times New Roman"/>
          <w:color w:val="39393A"/>
          <w:spacing w:val="0"/>
          <w:w w:val="154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color w:val="525252"/>
          <w:spacing w:val="0"/>
          <w:w w:val="123"/>
          <w:position w:val="6"/>
          <w:sz w:val="7"/>
          <w:szCs w:val="7"/>
        </w:rPr>
        <w:t>1</w:t>
      </w:r>
      <w:r>
        <w:rPr>
          <w:rFonts w:cs="Times New Roman" w:hAnsi="Times New Roman" w:eastAsia="Times New Roman" w:ascii="Times New Roman"/>
          <w:color w:val="808080"/>
          <w:spacing w:val="0"/>
          <w:w w:val="339"/>
          <w:position w:val="0"/>
          <w:sz w:val="7"/>
          <w:szCs w:val="7"/>
        </w:rPr>
        <w:t>)</w:t>
      </w:r>
      <w:r>
        <w:rPr>
          <w:rFonts w:cs="Times New Roman" w:hAnsi="Times New Roman" w:eastAsia="Times New Roman" w:ascii="Times New Roman"/>
          <w:color w:val="808080"/>
          <w:spacing w:val="0"/>
          <w:w w:val="463"/>
          <w:position w:val="0"/>
          <w:sz w:val="7"/>
          <w:szCs w:val="7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7"/>
          <w:szCs w:val="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396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h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696969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696969"/>
          <w:spacing w:val="2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21212"/>
          <w:spacing w:val="0"/>
          <w:w w:val="10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8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id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4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82828"/>
          <w:spacing w:val="0"/>
          <w:w w:val="9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9393A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64"/>
      </w:pPr>
      <w:r>
        <w:pict>
          <v:shape type="#_x0000_t75" style="position:absolute;margin-left:132.857pt;margin-top:0.59576pt;width:381.65pt;height:20.8821pt;mso-position-horizontal-relative:page;mso-position-vertical-relative:paragraph;z-index:-2405">
            <v:imagedata o:title="" r:id="rId324"/>
          </v:shape>
        </w:pict>
      </w: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9393A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25252"/>
          <w:w w:val="148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at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es(</w:t>
      </w:r>
      <w:r>
        <w:rPr>
          <w:rFonts w:cs="Courier New" w:hAnsi="Courier New" w:eastAsia="Courier New" w:ascii="Courier New"/>
          <w:color w:val="121212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121212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w w:val="120"/>
          <w:sz w:val="17"/>
          <w:szCs w:val="17"/>
        </w:rPr>
        <w:t>*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[</w:t>
      </w:r>
      <w:r>
        <w:rPr>
          <w:rFonts w:cs="Courier New" w:hAnsi="Courier New" w:eastAsia="Courier New" w:ascii="Courier New"/>
          <w:color w:val="808080"/>
          <w:w w:val="127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-z</w:t>
      </w:r>
      <w:r>
        <w:rPr>
          <w:rFonts w:cs="Courier New" w:hAnsi="Courier New" w:eastAsia="Courier New" w:ascii="Courier New"/>
          <w:color w:val="808080"/>
          <w:w w:val="12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-Z</w:t>
      </w:r>
      <w:r>
        <w:rPr>
          <w:rFonts w:cs="Courier New" w:hAnsi="Courier New" w:eastAsia="Courier New" w:ascii="Courier New"/>
          <w:color w:val="808080"/>
          <w:w w:val="77"/>
          <w:sz w:val="17"/>
          <w:szCs w:val="17"/>
        </w:rPr>
        <w:t>]</w:t>
      </w:r>
      <w:r>
        <w:rPr>
          <w:rFonts w:cs="Courier New" w:hAnsi="Courier New" w:eastAsia="Courier New" w:ascii="Courier New"/>
          <w:color w:val="808080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82828"/>
          <w:spacing w:val="0"/>
          <w:w w:val="28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27"/>
          <w:sz w:val="17"/>
          <w:szCs w:val="17"/>
        </w:rPr>
        <w:t>*</w:t>
      </w:r>
      <w:r>
        <w:rPr>
          <w:rFonts w:cs="Courier New" w:hAnsi="Courier New" w:eastAsia="Courier New" w:ascii="Courier New"/>
          <w:color w:val="121212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h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696969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525252"/>
          <w:spacing w:val="2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ep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21212"/>
          <w:spacing w:val="0"/>
          <w:w w:val="10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7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7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ede</w:t>
      </w:r>
      <w:r>
        <w:rPr>
          <w:rFonts w:cs="Courier New" w:hAnsi="Courier New" w:eastAsia="Courier New" w:ascii="Courier New"/>
          <w:color w:val="696969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spacing w:val="3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er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82828"/>
          <w:spacing w:val="0"/>
          <w:w w:val="105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9393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64"/>
      </w:pPr>
      <w:r>
        <w:pict>
          <v:shape type="#_x0000_t75" style="position:absolute;margin-left:132.497pt;margin-top:0.59576pt;width:198.746pt;height:31.6832pt;mso-position-horizontal-relative:page;mso-position-vertical-relative:paragraph;z-index:-2406">
            <v:imagedata o:title="" r:id="rId325"/>
          </v:shape>
        </w:pict>
      </w:r>
      <w:r>
        <w:rPr>
          <w:rFonts w:cs="Courier New" w:hAnsi="Courier New" w:eastAsia="Courier New" w:ascii="Courier New"/>
          <w:color w:val="696969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21212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282828"/>
          <w:w w:val="13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28282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82828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9393A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9393A"/>
          <w:spacing w:val="2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808080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808080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808080"/>
          <w:spacing w:val="17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39393A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82828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525252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39393A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25252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9393A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82828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21212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525252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9393A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25252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25252"/>
          <w:w w:val="12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282828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9393A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9393A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82828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21212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225.75pt;height:9.36095pt;mso-position-horizontal-relative:page;mso-position-vertical-relative:paragraph;z-index:-2407">
            <v:imagedata o:title="" r:id="rId326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9393A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28282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4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39393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1.255pt;margin-top:0.235724pt;width:182.184pt;height:19.802pt;mso-position-horizontal-relative:page;mso-position-vertical-relative:paragraph;z-index:-2408">
            <v:imagedata o:title="" r:id="rId327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9696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ti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808080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21212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139.698pt;height:19.802pt;mso-position-horizontal-relative:page;mso-position-vertical-relative:paragraph;z-index:-2409">
            <v:imagedata o:title="" r:id="rId328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21212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group style="position:absolute;margin-left:110.895pt;margin-top:0.59576pt;width:236.191pt;height:30.9631pt;mso-position-horizontal-relative:page;mso-position-vertical-relative:paragraph;z-index:-2410" coordorigin="2218,12" coordsize="4724,619">
            <v:shape type="#_x0000_t75" style="position:absolute;left:4717;top:466;width:295;height:166">
              <v:imagedata o:title="" r:id="rId329"/>
            </v:shape>
            <v:shape type="#_x0000_t75" style="position:absolute;left:2657;top:458;width:1951;height:158">
              <v:imagedata o:title="" r:id="rId330"/>
            </v:shape>
            <v:shape type="#_x0000_t75" style="position:absolute;left:2218;top:12;width:4724;height:396">
              <v:imagedata o:title="" r:id="rId331"/>
            </v:shape>
            <w10:wrap type="none"/>
          </v:group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8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80808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28"/>
          <w:sz w:val="17"/>
          <w:szCs w:val="17"/>
        </w:rPr>
        <w:t>!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0808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82828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08080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omb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9393A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left"/>
        <w:spacing w:lineRule="exact" w:line="220"/>
        <w:ind w:left="964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82828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808080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808080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808080"/>
          <w:spacing w:val="32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position w:val="7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position w:val="7"/>
          <w:sz w:val="7"/>
          <w:szCs w:val="7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9"/>
          <w:w w:val="100"/>
          <w:position w:val="7"/>
          <w:sz w:val="7"/>
          <w:szCs w:val="7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61"/>
          <w:position w:val="7"/>
          <w:sz w:val="7"/>
          <w:szCs w:val="7"/>
        </w:rPr>
        <w:t>1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23"/>
          <w:position w:val="7"/>
          <w:sz w:val="7"/>
          <w:szCs w:val="7"/>
        </w:rPr>
        <w:t>1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position w:val="7"/>
          <w:sz w:val="7"/>
          <w:szCs w:val="7"/>
        </w:rPr>
        <w:t>  </w:t>
      </w:r>
      <w:r>
        <w:rPr>
          <w:rFonts w:cs="Times New Roman" w:hAnsi="Times New Roman" w:eastAsia="Times New Roman" w:ascii="Times New Roman"/>
          <w:b/>
          <w:color w:val="121212"/>
          <w:spacing w:val="-2"/>
          <w:w w:val="100"/>
          <w:position w:val="7"/>
          <w:sz w:val="7"/>
          <w:szCs w:val="7"/>
        </w:rPr>
        <w:t> </w:t>
      </w:r>
      <w:r>
        <w:rPr>
          <w:rFonts w:cs="Arial" w:hAnsi="Arial" w:eastAsia="Arial" w:ascii="Arial"/>
          <w:color w:val="525252"/>
          <w:spacing w:val="-22"/>
          <w:w w:val="68"/>
          <w:position w:val="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b/>
          <w:color w:val="282828"/>
          <w:spacing w:val="0"/>
          <w:w w:val="117"/>
          <w:position w:val="7"/>
          <w:sz w:val="7"/>
          <w:szCs w:val="7"/>
        </w:rPr>
        <w:t>•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7"/>
          <w:szCs w:val="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532"/>
      </w:pPr>
      <w:r>
        <w:pict>
          <v:shape type="#_x0000_t75" style="position:absolute;margin-left:110.895pt;margin-top:2.53572pt;width:133.938pt;height:19.802pt;mso-position-horizontal-relative:page;mso-position-vertical-relative:paragraph;z-index:-2411">
            <v:imagedata o:title="" r:id="rId332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696969"/>
          <w:spacing w:val="-2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82828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lineRule="auto" w:line="260"/>
        <w:ind w:left="964" w:right="5136" w:hanging="432"/>
      </w:pPr>
      <w:r>
        <w:pict>
          <v:shape type="#_x0000_t75" style="position:absolute;margin-left:230.43pt;margin-top:23.2781pt;width:14.4019pt;height:7.9208pt;mso-position-horizontal-relative:page;mso-position-vertical-relative:paragraph;z-index:-2413">
            <v:imagedata o:title="" r:id="rId333"/>
          </v:shape>
        </w:pict>
      </w:r>
      <w:r>
        <w:pict>
          <v:group style="position:absolute;margin-left:110.895pt;margin-top:0.235724pt;width:220.349pt;height:30.6031pt;mso-position-horizontal-relative:page;mso-position-vertical-relative:paragraph;z-index:-2412" coordorigin="2218,5" coordsize="4407,612">
            <v:shape type="#_x0000_t75" style="position:absolute;left:2657;top:458;width:1836;height:158">
              <v:imagedata o:title="" r:id="rId334"/>
            </v:shape>
            <v:shape type="#_x0000_t75" style="position:absolute;left:2218;top:5;width:4407;height:396">
              <v:imagedata o:title="" r:id="rId335"/>
            </v:shape>
            <w10:wrap type="none"/>
          </v:group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9393A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9393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8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127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21212"/>
          <w:spacing w:val="0"/>
          <w:w w:val="21"/>
          <w:sz w:val="17"/>
          <w:szCs w:val="17"/>
        </w:rPr>
        <w:t>!</w:t>
      </w:r>
      <w:r>
        <w:rPr>
          <w:rFonts w:cs="Courier New" w:hAnsi="Courier New" w:eastAsia="Courier New" w:ascii="Courier New"/>
          <w:color w:val="525252"/>
          <w:spacing w:val="0"/>
          <w:w w:val="14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25252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9393A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9393A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9393A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25252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39393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21212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696969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ur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9393A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9393A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39393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30303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96969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9393A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525252"/>
          <w:spacing w:val="0"/>
          <w:w w:val="133"/>
          <w:sz w:val="12"/>
          <w:szCs w:val="12"/>
        </w:rPr>
        <w:t>=</w:t>
      </w:r>
      <w:r>
        <w:rPr>
          <w:rFonts w:cs="Arial" w:hAnsi="Arial" w:eastAsia="Arial" w:ascii="Arial"/>
          <w:color w:val="525252"/>
          <w:spacing w:val="0"/>
          <w:w w:val="133"/>
          <w:sz w:val="12"/>
          <w:szCs w:val="12"/>
        </w:rPr>
        <w:t>  </w:t>
      </w:r>
      <w:r>
        <w:rPr>
          <w:rFonts w:cs="Arial" w:hAnsi="Arial" w:eastAsia="Arial" w:ascii="Arial"/>
          <w:color w:val="525252"/>
          <w:spacing w:val="4"/>
          <w:w w:val="13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92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54"/>
          <w:position w:val="6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121212"/>
          <w:spacing w:val="-50"/>
          <w:w w:val="534"/>
          <w:position w:val="6"/>
          <w:sz w:val="7"/>
          <w:szCs w:val="7"/>
        </w:rPr>
        <w:t>.</w:t>
      </w:r>
      <w:r>
        <w:rPr>
          <w:rFonts w:cs="Arial" w:hAnsi="Arial" w:eastAsia="Arial" w:ascii="Arial"/>
          <w:color w:val="282828"/>
          <w:spacing w:val="0"/>
          <w:w w:val="91"/>
          <w:position w:val="1"/>
          <w:sz w:val="17"/>
          <w:szCs w:val="17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0"/>
      </w:pPr>
      <w:r>
        <w:pict>
          <v:shape type="#_x0000_t75" style="position:absolute;margin-left:89.6517pt;margin-top:0.235724pt;width:263.194pt;height:32.0432pt;mso-position-horizontal-relative:page;mso-position-vertical-relative:paragraph;z-index:-2414">
            <v:imagedata o:title="" r:id="rId336"/>
          </v:shape>
        </w:pic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3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J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9393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8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3"/>
        <w:ind w:left="532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9393A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532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9393A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8"/>
        <w:ind w:left="107" w:right="979" w:firstLine="432"/>
      </w:pPr>
      <w:r>
        <w:pict>
          <v:shape type="#_x0000_t75" style="position:absolute;margin-left:90.0118pt;margin-top:0.595761pt;width:449.339pt;height:54.3655pt;mso-position-horizontal-relative:page;mso-position-vertical-relative:paragraph;z-index:-2415">
            <v:imagedata o:title="" r:id="rId337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Ja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10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caci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-1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-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oub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25252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25252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969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w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96969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7" w:lineRule="auto" w:line="287"/>
        <w:ind w:left="964" w:right="5141"/>
      </w:pP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up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er(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96969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2525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9393A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9393A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9393A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9393A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96969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s)</w:t>
      </w:r>
      <w:r>
        <w:rPr>
          <w:rFonts w:cs="Courier New" w:hAnsi="Courier New" w:eastAsia="Courier New" w:ascii="Courier New"/>
          <w:color w:val="39393A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  <w:sectPr>
          <w:pgMar w:footer="1118" w:header="349" w:top="1220" w:bottom="280" w:left="1700" w:right="440"/>
          <w:footerReference w:type="default" r:id="rId321"/>
          <w:pgSz w:w="12220" w:h="15820"/>
        </w:sectPr>
      </w:pPr>
      <w:r>
        <w:pict>
          <v:shape type="#_x0000_t75" style="position:absolute;margin-left:110.895pt;margin-top:0.235724pt;width:177.143pt;height:9.72098pt;mso-position-horizontal-relative:page;mso-position-vertical-relative:paragraph;z-index:-2416">
            <v:imagedata o:title="" r:id="rId338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96969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808080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964"/>
      </w:pPr>
      <w:r>
        <w:pict>
          <v:shape type="#_x0000_t75" style="position:absolute;margin-left:132.857pt;margin-top:2.89576pt;width:165.982pt;height:8.64087pt;mso-position-horizontal-relative:page;mso-position-vertical-relative:paragraph;z-index:-2390">
            <v:imagedata o:title="" r:id="rId340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B4B4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B4B4B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+</w:t>
      </w:r>
      <w:r>
        <w:rPr>
          <w:rFonts w:cs="Courier New" w:hAnsi="Courier New" w:eastAsia="Courier New" w:ascii="Courier New"/>
          <w:color w:val="626263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B8B8B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77"/>
          <w:sz w:val="17"/>
          <w:szCs w:val="17"/>
        </w:rPr>
        <w:t>/</w:t>
      </w:r>
      <w:r>
        <w:rPr>
          <w:rFonts w:cs="Courier New" w:hAnsi="Courier New" w:eastAsia="Courier New" w:ascii="Courier New"/>
          <w:color w:val="8B8B8B"/>
          <w:spacing w:val="58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191919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144.739pt;height:19.802pt;mso-position-horizontal-relative:page;mso-position-vertical-relative:paragraph;z-index:-2391">
            <v:imagedata o:title="" r:id="rId341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B8B8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B7B7B"/>
          <w:spacing w:val="-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191919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0"/>
        <w:ind w:left="964" w:right="4806" w:hanging="432"/>
      </w:pPr>
      <w:r>
        <w:pict>
          <v:shape type="#_x0000_t75" style="position:absolute;margin-left:110.895pt;margin-top:0.59576pt;width:236.551pt;height:30.9631pt;mso-position-horizontal-relative:page;mso-position-vertical-relative:paragraph;z-index:-2392">
            <v:imagedata o:title="" r:id="rId342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B8B8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B4B4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B4B4B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B8B8B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B8B8B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B7B7B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B8B8B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B7B7B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7B7B7B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B7B7B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26263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B7B7B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B8B8B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B7B7B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03030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03030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91919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B7B7B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7B7B7B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7B7B7B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7B7B7B"/>
          <w:spacing w:val="24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03030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144.739pt;height:19.802pt;mso-position-horizontal-relative:page;mso-position-vertical-relative:paragraph;z-index:-2393">
            <v:imagedata o:title="" r:id="rId343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B7B7B"/>
          <w:spacing w:val="-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B4B4B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03030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66"/>
        <w:ind w:left="964" w:right="4806" w:hanging="432"/>
      </w:pPr>
      <w:r>
        <w:pict>
          <v:shape type="#_x0000_t75" style="position:absolute;margin-left:110.895pt;margin-top:0.235724pt;width:236.551pt;height:31.3232pt;mso-position-horizontal-relative:page;mso-position-vertical-relative:paragraph;z-index:-2394">
            <v:imagedata o:title="" r:id="rId344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26263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0303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3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B4B4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B4B4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0303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B4B4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0303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B4B4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0303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B4B4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B4B4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4B4B4B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B4B4B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B8B8B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B8B8B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B7B7B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B4B4B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4B4B4B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B4B4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03030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B4B4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B4B4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B4B4B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7B7B7B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B7B7B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B4B4B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B4B4B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B4B4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B4B4B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19191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B4B4B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3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3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B7B7B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B4B4B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B4B4B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B4B4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19191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B4B4B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B4B4B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B4B4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9191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0303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B4B4B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4B4B4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B4B4B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4B4B4B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4B4B4B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4B4B4B"/>
          <w:spacing w:val="24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70707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0"/>
      </w:pPr>
      <w:r>
        <w:pict>
          <v:shape type="#_x0000_t75" style="position:absolute;margin-left:89.6517pt;margin-top:0.235724pt;width:268.595pt;height:43.5644pt;mso-position-horizontal-relative:page;mso-position-vertical-relative:paragraph;z-index:-2395">
            <v:imagedata o:title="" r:id="rId345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3"/>
          <w:spacing w:val="3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30303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8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ud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an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 w:lineRule="auto" w:line="282"/>
        <w:ind w:left="532" w:right="6970"/>
      </w:pP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B4B4B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B4B4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B4B4B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91919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91919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7B7B7B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B4B4B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91919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91919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pri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B4B4B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91919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87"/>
        <w:ind w:left="107" w:right="979" w:firstLine="432"/>
      </w:pPr>
      <w:r>
        <w:pict>
          <v:shape type="#_x0000_t75" style="position:absolute;margin-left:90.0118pt;margin-top:0.59576pt;width:449.339pt;height:65.8867pt;mso-position-horizontal-relative:page;mso-position-vertical-relative:paragraph;z-index:-2396">
            <v:imagedata o:title="" r:id="rId346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eC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2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-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B4B4B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B4B4B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-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B4B4B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B4B4B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spacing w:val="10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B8B8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B8B8B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B4B4B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B4B4B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8B8B8B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B4B4B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B4B4B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B4B4B"/>
          <w:spacing w:val="4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8B8B8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B8B8B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B7B7B"/>
          <w:spacing w:val="0"/>
          <w:w w:val="14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ow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x</w:t>
      </w:r>
      <w:r>
        <w:rPr>
          <w:rFonts w:cs="Courier New" w:hAnsi="Courier New" w:eastAsia="Courier New" w:ascii="Courier New"/>
          <w:color w:val="8B8B8B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B8B8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84"/>
        <w:ind w:left="964" w:right="5141"/>
      </w:pPr>
      <w:r>
        <w:rPr>
          <w:rFonts w:cs="Courier New" w:hAnsi="Courier New" w:eastAsia="Courier New" w:ascii="Courier New"/>
          <w:color w:val="7B7B7B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B8B8B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B8B8B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26263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26263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0303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030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03030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B4B4B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B4B4B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B8B8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B8B8B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B8B8B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03030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03030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26263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7B7B7B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03030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03030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26263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s)</w:t>
      </w:r>
      <w:r>
        <w:rPr>
          <w:rFonts w:cs="Courier New" w:hAnsi="Courier New" w:eastAsia="Courier New" w:ascii="Courier New"/>
          <w:color w:val="303030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03030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B8B8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3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03030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246.992pt;height:20.162pt;mso-position-horizontal-relative:page;mso-position-vertical-relative:paragraph;z-index:-2397">
            <v:imagedata o:title="" r:id="rId347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B8B8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0303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8B8B8B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B4B4B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26263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B4B4B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84"/>
          <w:sz w:val="17"/>
          <w:szCs w:val="17"/>
        </w:rPr>
        <w:t>+</w:t>
      </w:r>
      <w:r>
        <w:rPr>
          <w:rFonts w:cs="Courier New" w:hAnsi="Courier New" w:eastAsia="Courier New" w:ascii="Courier New"/>
          <w:color w:val="4B4B4B"/>
          <w:spacing w:val="0"/>
          <w:w w:val="21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218"/>
          <w:sz w:val="17"/>
          <w:szCs w:val="17"/>
        </w:rPr>
        <w:t>+</w:t>
      </w:r>
      <w:r>
        <w:rPr>
          <w:rFonts w:cs="Courier New" w:hAnsi="Courier New" w:eastAsia="Courier New" w:ascii="Courier New"/>
          <w:color w:val="7B7B7B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B8B8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B8B8B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70"/>
          <w:sz w:val="17"/>
          <w:szCs w:val="17"/>
        </w:rPr>
        <w:t>/</w:t>
      </w:r>
      <w:r>
        <w:rPr>
          <w:rFonts w:cs="Courier New" w:hAnsi="Courier New" w:eastAsia="Courier New" w:ascii="Courier New"/>
          <w:color w:val="8B8B8B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1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7"/>
          <w:sz w:val="17"/>
          <w:szCs w:val="17"/>
        </w:rPr>
        <w:t>3</w:t>
      </w:r>
      <w:r>
        <w:rPr>
          <w:rFonts w:cs="Courier New" w:hAnsi="Courier New" w:eastAsia="Courier New" w:ascii="Courier New"/>
          <w:color w:val="303030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144.739pt;height:19.802pt;mso-position-horizontal-relative:page;mso-position-vertical-relative:paragraph;z-index:-2398">
            <v:imagedata o:title="" r:id="rId348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B7B7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0303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B7B7B"/>
          <w:spacing w:val="-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B4B4B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B4B4B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03030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0"/>
        <w:ind w:left="964" w:right="4806" w:hanging="432"/>
      </w:pPr>
      <w:r>
        <w:pict>
          <v:shape type="#_x0000_t75" style="position:absolute;margin-left:110.895pt;margin-top:0.59576pt;width:236.551pt;height:31.3232pt;mso-position-horizontal-relative:page;mso-position-vertical-relative:paragraph;z-index:-2399">
            <v:imagedata o:title="" r:id="rId349"/>
          </v:shape>
        </w:pic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26263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0303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26263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B4B4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B4B4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0303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0303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B4B4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B4B4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0303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03030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4B4B4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4B4B4B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B4B4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B4B4B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B4B4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B7B7B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B7B7B"/>
          <w:spacing w:val="0"/>
          <w:w w:val="4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B4B4B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B4B4B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26263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B4B4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B4B4B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B4B4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B4B4B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191919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91919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B4B4B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B4B4B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B4B4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B4B4B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30303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B4B4B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91919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26263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91919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191919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B4B4B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B4B4B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30303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B4B4B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B4B4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0303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B4B4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B4B4B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03030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303030"/>
          <w:spacing w:val="0"/>
          <w:w w:val="133"/>
          <w:sz w:val="12"/>
          <w:szCs w:val="12"/>
        </w:rPr>
        <w:t>=</w:t>
      </w:r>
      <w:r>
        <w:rPr>
          <w:rFonts w:cs="Arial" w:hAnsi="Arial" w:eastAsia="Arial" w:ascii="Arial"/>
          <w:color w:val="303030"/>
          <w:spacing w:val="0"/>
          <w:w w:val="133"/>
          <w:sz w:val="12"/>
          <w:szCs w:val="12"/>
        </w:rPr>
        <w:t> </w:t>
      </w:r>
      <w:r>
        <w:rPr>
          <w:rFonts w:cs="Arial" w:hAnsi="Arial" w:eastAsia="Arial" w:ascii="Arial"/>
          <w:color w:val="303030"/>
          <w:spacing w:val="42"/>
          <w:w w:val="133"/>
          <w:sz w:val="12"/>
          <w:szCs w:val="12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91919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1pt;width:144.739pt;height:19.802pt;mso-position-horizontal-relative:page;mso-position-vertical-relative:paragraph;z-index:-2400">
            <v:imagedata o:title="" r:id="rId350"/>
          </v:shape>
        </w:pic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B8B8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B7B7B"/>
          <w:spacing w:val="-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26263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03030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0"/>
        <w:ind w:left="964" w:right="4813" w:hanging="432"/>
      </w:pPr>
      <w:r>
        <w:pict>
          <v:shape type="#_x0000_t75" style="position:absolute;margin-left:110.895pt;margin-top:0.595761pt;width:236.191pt;height:31.3232pt;mso-position-horizontal-relative:page;mso-position-vertical-relative:paragraph;z-index:-2401">
            <v:imagedata o:title="" r:id="rId351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B8B8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B4B4B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26263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26263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B8B8B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B8B8B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B8B8B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B8B8B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B8B8B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B7B7B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7B7B7B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B7B7B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26263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26263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26263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B7B7B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7B7B7B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03030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0303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B7B7B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B4B4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B8B8B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B7B7B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7B7B7B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7B7B7B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7B7B7B"/>
          <w:spacing w:val="24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03030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50.5pt;height:19.802pt;mso-position-horizontal-relative:page;mso-position-vertical-relative:paragraph;z-index:-2402">
            <v:imagedata o:title="" r:id="rId352"/>
          </v:shape>
        </w:pic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B8B8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26263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B4B4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8B8B8B"/>
          <w:spacing w:val="-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  <w:sectPr>
          <w:pgMar w:footer="1118" w:header="349" w:top="1220" w:bottom="280" w:left="1700" w:right="440"/>
          <w:footerReference w:type="default" r:id="rId339"/>
          <w:pgSz w:w="12220" w:h="15820"/>
        </w:sectPr>
      </w:pP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B7B7B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26263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B7B7B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B7B7B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91919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 w:lineRule="auto" w:line="270"/>
        <w:ind w:left="964" w:right="4489" w:hanging="432"/>
      </w:pPr>
      <w:r>
        <w:pict>
          <v:shape type="#_x0000_t75" style="position:absolute;margin-left:110.895pt;margin-top:2.89576pt;width:252.753pt;height:31.3232pt;mso-position-horizontal-relative:page;mso-position-vertical-relative:paragraph;z-index:-2378">
            <v:imagedata o:title="" r:id="rId354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0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808080"/>
          <w:spacing w:val="0"/>
          <w:w w:val="8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808080"/>
          <w:spacing w:val="57"/>
          <w:w w:val="8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8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8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45454"/>
          <w:spacing w:val="71"/>
          <w:w w:val="8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808080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at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B2B2B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B2B2B"/>
          <w:spacing w:val="0"/>
          <w:w w:val="8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808080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808080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808080"/>
          <w:spacing w:val="32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0"/>
      </w:pPr>
      <w:r>
        <w:pict>
          <v:shape type="#_x0000_t75" style="position:absolute;margin-left:89.6517pt;margin-top:0.235724pt;width:268.595pt;height:55.0856pt;mso-position-horizontal-relative:page;mso-position-vertical-relative:paragraph;z-index:-2379">
            <v:imagedata o:title="" r:id="rId355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3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8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x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ud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an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 w:lineRule="auto" w:line="284"/>
        <w:ind w:left="532" w:right="6754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2B2B2B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B2B2B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14141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14141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14141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14141"/>
          <w:spacing w:val="0"/>
          <w:w w:val="8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87"/>
        <w:ind w:left="107" w:right="979" w:firstLine="432"/>
      </w:pPr>
      <w:r>
        <w:pict>
          <v:shape type="#_x0000_t75" style="position:absolute;margin-left:90.0118pt;margin-top:0.235724pt;width:449.339pt;height:77.4078pt;mso-position-horizontal-relative:page;mso-position-vertical-relative:paragraph;z-index:-2380">
            <v:imagedata o:title="" r:id="rId356"/>
          </v:shape>
        </w:pic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14141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45454"/>
          <w:spacing w:val="0"/>
          <w:w w:val="12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14141"/>
          <w:spacing w:val="0"/>
          <w:w w:val="105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19191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14141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-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14141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ac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14141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14141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-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14141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14141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14141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86869"/>
          <w:spacing w:val="10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14141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14141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91919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191919"/>
          <w:spacing w:val="4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14141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14141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45454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56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B2B2B"/>
          <w:spacing w:val="0"/>
          <w:w w:val="14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B2B2B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414141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ow</w:t>
      </w:r>
      <w:r>
        <w:rPr>
          <w:rFonts w:cs="Courier New" w:hAnsi="Courier New" w:eastAsia="Courier New" w:ascii="Courier New"/>
          <w:color w:val="414141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14141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14141"/>
          <w:spacing w:val="0"/>
          <w:w w:val="77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82"/>
        <w:ind w:left="964" w:right="5141"/>
      </w:pPr>
      <w:r>
        <w:rPr>
          <w:rFonts w:cs="Courier New" w:hAnsi="Courier New" w:eastAsia="Courier New" w:ascii="Courier New"/>
          <w:color w:val="545454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w w:val="112"/>
          <w:sz w:val="17"/>
          <w:szCs w:val="17"/>
        </w:rPr>
        <w:t>up</w:t>
      </w:r>
      <w:r>
        <w:rPr>
          <w:rFonts w:cs="Courier New" w:hAnsi="Courier New" w:eastAsia="Courier New" w:ascii="Courier New"/>
          <w:color w:val="686869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45454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86869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414141"/>
          <w:w w:val="112"/>
          <w:sz w:val="17"/>
          <w:szCs w:val="17"/>
        </w:rPr>
        <w:t>id</w:t>
      </w:r>
      <w:r>
        <w:rPr>
          <w:rFonts w:cs="Courier New" w:hAnsi="Courier New" w:eastAsia="Courier New" w:ascii="Courier New"/>
          <w:color w:val="545454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14141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B2B2B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91919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2B2B2B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070707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2B2B2B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14141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14141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91919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14141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B2B2B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B2B2B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B2B2B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B2B2B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B2B2B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B2B2B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B2B2B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14141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68686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B2B2B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B2B2B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14141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070707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70707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B2B2B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14141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070707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70707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14141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14141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414141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1414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070707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70707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14141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8686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45454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14141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91919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1.255pt;margin-top:0.59576pt;width:317.202pt;height:19.802pt;mso-position-horizontal-relative:page;mso-position-vertical-relative:paragraph;z-index:-2381">
            <v:imagedata o:title="" r:id="rId357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808080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86869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14141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14141"/>
          <w:spacing w:val="0"/>
          <w:w w:val="84"/>
          <w:sz w:val="17"/>
          <w:szCs w:val="17"/>
        </w:rPr>
        <w:t>+</w:t>
      </w:r>
      <w:r>
        <w:rPr>
          <w:rFonts w:cs="Courier New" w:hAnsi="Courier New" w:eastAsia="Courier New" w:ascii="Courier New"/>
          <w:color w:val="686869"/>
          <w:spacing w:val="0"/>
          <w:w w:val="21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spacing w:val="0"/>
          <w:w w:val="21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68686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4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+</w:t>
      </w:r>
      <w:r>
        <w:rPr>
          <w:rFonts w:cs="Courier New" w:hAnsi="Courier New" w:eastAsia="Courier New" w:ascii="Courier New"/>
          <w:color w:val="686869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84"/>
          <w:sz w:val="17"/>
          <w:szCs w:val="17"/>
        </w:rPr>
        <w:t>/</w:t>
      </w:r>
      <w:r>
        <w:rPr>
          <w:rFonts w:cs="Courier New" w:hAnsi="Courier New" w:eastAsia="Courier New" w:ascii="Courier New"/>
          <w:color w:val="686869"/>
          <w:spacing w:val="44"/>
          <w:w w:val="8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84"/>
          <w:sz w:val="17"/>
          <w:szCs w:val="17"/>
        </w:rPr>
        <w:t>4</w:t>
      </w:r>
      <w:r>
        <w:rPr>
          <w:rFonts w:cs="Courier New" w:hAnsi="Courier New" w:eastAsia="Courier New" w:ascii="Courier New"/>
          <w:color w:val="2B2B2B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144.739pt;height:19.802pt;mso-position-horizontal-relative:page;mso-position-vertical-relative:paragraph;z-index:-2382">
            <v:imagedata o:title="" r:id="rId358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808080"/>
          <w:spacing w:val="-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91919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0"/>
        <w:ind w:left="964" w:right="4813" w:hanging="432"/>
      </w:pPr>
      <w:r>
        <w:pict>
          <v:shape type="#_x0000_t75" style="position:absolute;margin-left:110.895pt;margin-top:0.235724pt;width:236.191pt;height:31.6832pt;mso-position-horizontal-relative:page;mso-position-vertical-relative:paragraph;z-index:-2383">
            <v:imagedata o:title="" r:id="rId359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68686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808080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808080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86869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B2B2B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808080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14141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B2B2B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808080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808080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808080"/>
          <w:spacing w:val="24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44.739pt;height:19.802pt;mso-position-horizontal-relative:page;mso-position-vertical-relative:paragraph;z-index:-2384">
            <v:imagedata o:title="" r:id="rId360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45454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14141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14141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91919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0"/>
        <w:ind w:left="964" w:right="4806" w:hanging="432"/>
      </w:pPr>
      <w:r>
        <w:pict>
          <v:shape type="#_x0000_t75" style="position:absolute;margin-left:110.895pt;margin-top:0.59576pt;width:236.551pt;height:31.3232pt;mso-position-horizontal-relative:page;mso-position-vertical-relative:paragraph;z-index:-2385">
            <v:imagedata o:title="" r:id="rId361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86869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86869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8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545454"/>
          <w:spacing w:val="0"/>
          <w:w w:val="78"/>
          <w:sz w:val="19"/>
          <w:szCs w:val="19"/>
        </w:rPr>
        <w:t>=</w:t>
      </w:r>
      <w:r>
        <w:rPr>
          <w:rFonts w:cs="Courier New" w:hAnsi="Courier New" w:eastAsia="Courier New" w:ascii="Courier New"/>
          <w:color w:val="545454"/>
          <w:spacing w:val="56"/>
          <w:w w:val="78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7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7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86869"/>
          <w:spacing w:val="69"/>
          <w:w w:val="7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414141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82"/>
          <w:sz w:val="19"/>
          <w:szCs w:val="19"/>
        </w:rPr>
        <w:t>=</w:t>
      </w:r>
      <w:r>
        <w:rPr>
          <w:rFonts w:cs="Courier New" w:hAnsi="Courier New" w:eastAsia="Courier New" w:ascii="Courier New"/>
          <w:color w:val="545454"/>
          <w:spacing w:val="28"/>
          <w:w w:val="8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14141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14141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19191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45454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spacing w:val="35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070707"/>
          <w:spacing w:val="0"/>
          <w:w w:val="133"/>
          <w:sz w:val="12"/>
          <w:szCs w:val="12"/>
        </w:rPr>
        <w:t>=</w:t>
      </w:r>
      <w:r>
        <w:rPr>
          <w:rFonts w:cs="Arial" w:hAnsi="Arial" w:eastAsia="Arial" w:ascii="Arial"/>
          <w:color w:val="070707"/>
          <w:spacing w:val="0"/>
          <w:w w:val="133"/>
          <w:sz w:val="12"/>
          <w:szCs w:val="12"/>
        </w:rPr>
        <w:t> </w:t>
      </w:r>
      <w:r>
        <w:rPr>
          <w:rFonts w:cs="Arial" w:hAnsi="Arial" w:eastAsia="Arial" w:ascii="Arial"/>
          <w:color w:val="070707"/>
          <w:spacing w:val="42"/>
          <w:w w:val="133"/>
          <w:sz w:val="12"/>
          <w:szCs w:val="12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7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91919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50.5pt;height:19.802pt;mso-position-horizontal-relative:page;mso-position-vertical-relative:paragraph;z-index:-2386">
            <v:imagedata o:title="" r:id="rId362"/>
          </v:shape>
        </w:pic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86869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B2B2B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808080"/>
          <w:spacing w:val="-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45454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45454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45454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0"/>
        <w:ind w:left="964" w:right="4489" w:hanging="432"/>
      </w:pPr>
      <w:r>
        <w:pict>
          <v:shape type="#_x0000_t75" style="position:absolute;margin-left:110.895pt;margin-top:0.59576pt;width:252.753pt;height:31.3232pt;mso-position-horizontal-relative:page;mso-position-vertical-relative:paragraph;z-index:-2387">
            <v:imagedata o:title="" r:id="rId363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1414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86869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08080"/>
          <w:spacing w:val="0"/>
          <w:w w:val="3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0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545454"/>
          <w:spacing w:val="0"/>
          <w:w w:val="8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545454"/>
          <w:spacing w:val="57"/>
          <w:w w:val="8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8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8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86869"/>
          <w:spacing w:val="71"/>
          <w:w w:val="8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B2B2B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86869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686869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14141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14141"/>
          <w:spacing w:val="0"/>
          <w:w w:val="84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B2B2B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86869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686869"/>
          <w:spacing w:val="0"/>
          <w:w w:val="100"/>
          <w:sz w:val="14"/>
          <w:szCs w:val="14"/>
        </w:rPr>
        <w:t>=</w:t>
      </w:r>
      <w:r>
        <w:rPr>
          <w:rFonts w:cs="Arial" w:hAnsi="Arial" w:eastAsia="Arial" w:ascii="Arial"/>
          <w:color w:val="686869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686869"/>
          <w:spacing w:val="32"/>
          <w:w w:val="100"/>
          <w:sz w:val="14"/>
          <w:szCs w:val="14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61.301pt;height:20.162pt;mso-position-horizontal-relative:page;mso-position-vertical-relative:paragraph;z-index:-2388">
            <v:imagedata o:title="" r:id="rId364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1414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45454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4545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14141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285.157pt;height:20.5221pt;mso-position-horizontal-relative:page;mso-position-vertical-relative:paragraph;z-index:-2389">
            <v:imagedata o:title="" r:id="rId365"/>
          </v:shape>
        </w:pic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14141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86869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86869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oub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08080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acu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1"/>
        <w:ind w:left="964"/>
        <w:sectPr>
          <w:pgMar w:footer="1118" w:header="349" w:top="1220" w:bottom="280" w:left="1700" w:right="440"/>
          <w:footerReference w:type="default" r:id="rId353"/>
          <w:pgSz w:w="12220" w:h="15820"/>
        </w:sectPr>
      </w:pP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0808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0808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86869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86869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82"/>
          <w:sz w:val="19"/>
          <w:szCs w:val="19"/>
        </w:rPr>
        <w:t>&gt;</w:t>
      </w:r>
      <w:r>
        <w:rPr>
          <w:rFonts w:cs="Courier New" w:hAnsi="Courier New" w:eastAsia="Courier New" w:ascii="Courier New"/>
          <w:color w:val="9FA7B1"/>
          <w:spacing w:val="0"/>
          <w:w w:val="82"/>
          <w:sz w:val="19"/>
          <w:szCs w:val="19"/>
        </w:rPr>
        <w:t>=</w:t>
      </w:r>
      <w:r>
        <w:rPr>
          <w:rFonts w:cs="Courier New" w:hAnsi="Courier New" w:eastAsia="Courier New" w:ascii="Courier New"/>
          <w:color w:val="9FA7B1"/>
          <w:spacing w:val="50"/>
          <w:w w:val="82"/>
          <w:sz w:val="19"/>
          <w:szCs w:val="19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8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82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08080"/>
          <w:spacing w:val="64"/>
          <w:w w:val="8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86869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is</w:t>
      </w:r>
      <w:r>
        <w:rPr>
          <w:rFonts w:cs="Courier New" w:hAnsi="Courier New" w:eastAsia="Courier New" w:ascii="Courier New"/>
          <w:color w:val="070707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08080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9FA7B1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color w:val="9FA7B1"/>
          <w:spacing w:val="-13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08080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0808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08080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08080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B2B2B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964"/>
      </w:pPr>
      <w:r>
        <w:pict>
          <v:shape type="#_x0000_t75" style="position:absolute;margin-left:132.857pt;margin-top:2.89576pt;width:133.577pt;height:8.28084pt;mso-position-horizontal-relative:page;mso-position-vertical-relative:paragraph;z-index:-2367">
            <v:imagedata o:title="" r:id="rId367"/>
          </v:shape>
        </w:pic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C6C6C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73737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828282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F1F1F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7"/>
      </w:pPr>
      <w:r>
        <w:pict>
          <v:group style="position:absolute;margin-left:89.6517pt;margin-top:0.59576pt;width:176.783pt;height:77.7679pt;mso-position-horizontal-relative:page;mso-position-vertical-relative:paragraph;z-index:-2368" coordorigin="1793,12" coordsize="3536,1555">
            <v:shape type="#_x0000_t75" style="position:absolute;left:2218;top:696;width:3111;height:871">
              <v:imagedata o:title="" r:id="rId368"/>
            </v:shape>
            <v:shape type="#_x0000_t75" style="position:absolute;left:1793;top:12;width:2888;height:634">
              <v:imagedata o:title="" r:id="rId369"/>
            </v:shape>
            <w10:wrap type="none"/>
          </v:group>
        </w:pic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28282"/>
          <w:spacing w:val="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63"/>
          <w:sz w:val="17"/>
          <w:szCs w:val="17"/>
        </w:rPr>
        <w:t>j</w:t>
      </w:r>
      <w:r>
        <w:rPr>
          <w:rFonts w:cs="Courier New" w:hAnsi="Courier New" w:eastAsia="Courier New" w:ascii="Courier New"/>
          <w:color w:val="828282"/>
          <w:spacing w:val="0"/>
          <w:w w:val="127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070707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28282"/>
          <w:spacing w:val="0"/>
          <w:w w:val="14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il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C6C6C"/>
          <w:spacing w:val="0"/>
          <w:w w:val="148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C6C6C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y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25252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F1F1F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0"/>
      </w:pP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28282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28282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103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28282"/>
          <w:spacing w:val="0"/>
          <w:w w:val="103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103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spacing w:val="0"/>
          <w:w w:val="103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spacing w:val="0"/>
          <w:w w:val="103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C6C6C"/>
          <w:spacing w:val="0"/>
          <w:w w:val="103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03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2" w:lineRule="exact" w:line="160"/>
        <w:ind w:left="129"/>
      </w:pPr>
      <w:r>
        <w:rPr>
          <w:rFonts w:cs="Times New Roman" w:hAnsi="Times New Roman" w:eastAsia="Times New Roman" w:ascii="Times New Roman"/>
          <w:color w:val="828282"/>
          <w:spacing w:val="0"/>
          <w:w w:val="60"/>
          <w:sz w:val="15"/>
          <w:szCs w:val="15"/>
        </w:rPr>
        <w:t>{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66" w:lineRule="auto" w:line="281"/>
        <w:ind w:left="532" w:right="6430"/>
      </w:pP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ate</w:t>
      </w:r>
      <w:r>
        <w:rPr>
          <w:rFonts w:cs="Courier New" w:hAnsi="Courier New" w:eastAsia="Courier New" w:ascii="Courier New"/>
          <w:color w:val="828282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77"/>
          <w:sz w:val="17"/>
          <w:szCs w:val="17"/>
        </w:rPr>
        <w:t>f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C6C6C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ni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C6C6C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6C6C6C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73737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C6C6C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73737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73737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va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is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6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73737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349.966pt;height:66.6067pt;mso-position-horizontal-relative:page;mso-position-vertical-relative:paragraph;z-index:-2369">
            <v:imagedata o:title="" r:id="rId370"/>
          </v:shape>
        </w:pic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28282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25252"/>
          <w:spacing w:val="7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7373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73737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6C6C6C"/>
          <w:spacing w:val="0"/>
          <w:w w:val="13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28282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6C6C6C"/>
          <w:spacing w:val="0"/>
          <w:w w:val="13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tr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C6C6C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7373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73737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ecc</w:t>
      </w:r>
      <w:r>
        <w:rPr>
          <w:rFonts w:cs="Courier New" w:hAnsi="Courier New" w:eastAsia="Courier New" w:ascii="Courier New"/>
          <w:color w:val="1F1F1F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70"/>
          <w:sz w:val="17"/>
          <w:szCs w:val="17"/>
        </w:rPr>
        <w:t>}</w:t>
      </w:r>
      <w:r>
        <w:rPr>
          <w:rFonts w:cs="Courier New" w:hAnsi="Courier New" w:eastAsia="Courier New" w:ascii="Courier New"/>
          <w:color w:val="828282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 w:lineRule="auto" w:line="284"/>
        <w:ind w:left="964" w:right="5674" w:firstLine="7"/>
      </w:pPr>
      <w:r>
        <w:rPr>
          <w:rFonts w:cs="Courier New" w:hAnsi="Courier New" w:eastAsia="Courier New" w:ascii="Courier New"/>
          <w:color w:val="525252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28282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25252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F1F1F"/>
          <w:spacing w:val="0"/>
          <w:w w:val="21"/>
          <w:sz w:val="17"/>
          <w:szCs w:val="17"/>
        </w:rPr>
        <w:t>!</w:t>
      </w:r>
      <w:r>
        <w:rPr>
          <w:rFonts w:cs="Courier New" w:hAnsi="Courier New" w:eastAsia="Courier New" w:ascii="Courier New"/>
          <w:color w:val="828282"/>
          <w:spacing w:val="0"/>
          <w:w w:val="14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28282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73737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73737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1F1F1F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25252"/>
          <w:spacing w:val="0"/>
          <w:w w:val="77"/>
          <w:sz w:val="17"/>
          <w:szCs w:val="17"/>
        </w:rPr>
        <w:t>}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73737"/>
          <w:spacing w:val="0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73737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1F1F1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25252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7373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28282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1F1F1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25252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F1F1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73737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73737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6C6C6C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0"/>
          <w:w w:val="63"/>
          <w:sz w:val="17"/>
          <w:szCs w:val="17"/>
        </w:rPr>
        <w:t>"</w:t>
      </w:r>
      <w:r>
        <w:rPr>
          <w:rFonts w:cs="Courier New" w:hAnsi="Courier New" w:eastAsia="Courier New" w:ascii="Courier New"/>
          <w:color w:val="070707"/>
          <w:spacing w:val="0"/>
          <w:w w:val="105"/>
          <w:sz w:val="17"/>
          <w:szCs w:val="17"/>
        </w:rPr>
        <w:t>"</w:t>
      </w:r>
      <w:r>
        <w:rPr>
          <w:rFonts w:cs="Courier New" w:hAnsi="Courier New" w:eastAsia="Courier New" w:ascii="Courier New"/>
          <w:color w:val="1F1F1F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F1F1F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373737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1F1F1F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73737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070707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373737"/>
          <w:spacing w:val="0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73737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373737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525252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28282"/>
          <w:spacing w:val="0"/>
          <w:w w:val="63"/>
          <w:sz w:val="17"/>
          <w:szCs w:val="17"/>
        </w:rPr>
        <w:t>}</w:t>
      </w:r>
      <w:r>
        <w:rPr>
          <w:rFonts w:cs="Courier New" w:hAnsi="Courier New" w:eastAsia="Courier New" w:ascii="Courier New"/>
          <w:color w:val="373737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73737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C6C6C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cc</w:t>
      </w:r>
      <w:r>
        <w:rPr>
          <w:rFonts w:cs="Courier New" w:hAnsi="Courier New" w:eastAsia="Courier New" w:ascii="Courier New"/>
          <w:color w:val="1F1F1F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C6C6C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373737"/>
          <w:spacing w:val="0"/>
          <w:w w:val="127"/>
          <w:sz w:val="17"/>
          <w:szCs w:val="17"/>
        </w:rPr>
        <w:t>d</w:t>
      </w:r>
      <w:r>
        <w:rPr>
          <w:rFonts w:cs="Courier New" w:hAnsi="Courier New" w:eastAsia="Courier New" w:ascii="Courier New"/>
          <w:color w:val="1F1F1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rec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73737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70"/>
          <w:sz w:val="17"/>
          <w:szCs w:val="17"/>
        </w:rPr>
        <w:t>}</w:t>
      </w:r>
      <w:r>
        <w:rPr>
          <w:rFonts w:cs="Courier New" w:hAnsi="Courier New" w:eastAsia="Courier New" w:ascii="Courier New"/>
          <w:color w:val="1F1F1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"/>
        <w:ind w:left="964"/>
      </w:pPr>
      <w:r>
        <w:rPr>
          <w:rFonts w:cs="Courier New" w:hAnsi="Courier New" w:eastAsia="Courier New" w:ascii="Courier New"/>
          <w:color w:val="6C6C6C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C6C6C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C6C6C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C6C6C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73737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C6C6C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w w:val="21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070707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1F1F1F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F1F1F"/>
          <w:spacing w:val="0"/>
          <w:w w:val="218"/>
          <w:sz w:val="17"/>
          <w:szCs w:val="17"/>
        </w:rPr>
        <w:t>=</w:t>
      </w:r>
      <w:r>
        <w:rPr>
          <w:rFonts w:cs="Courier New" w:hAnsi="Courier New" w:eastAsia="Courier New" w:ascii="Courier New"/>
          <w:color w:val="1F1F1F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828282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C6C6C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y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28282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28282"/>
          <w:spacing w:val="0"/>
          <w:w w:val="91"/>
          <w:sz w:val="17"/>
          <w:szCs w:val="17"/>
        </w:rPr>
        <w:t>}</w:t>
      </w:r>
      <w:r>
        <w:rPr>
          <w:rFonts w:cs="Courier New" w:hAnsi="Courier New" w:eastAsia="Courier New" w:ascii="Courier New"/>
          <w:color w:val="1F1F1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23.136pt;height:19.802pt;mso-position-horizontal-relative:page;mso-position-vertical-relative:paragraph;z-index:-2370">
            <v:imagedata o:title="" r:id="rId371"/>
          </v:shape>
        </w:pic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28282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C6C6C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}</w:t>
      </w:r>
      <w:r>
        <w:rPr>
          <w:rFonts w:cs="Courier New" w:hAnsi="Courier New" w:eastAsia="Courier New" w:ascii="Courier New"/>
          <w:color w:val="525252"/>
          <w:spacing w:val="-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964"/>
      </w:pP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ni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59576pt;width:177.143pt;height:20.8821pt;mso-position-horizontal-relative:page;mso-position-vertical-relative:paragraph;z-index:-2371">
            <v:imagedata o:title="" r:id="rId372"/>
          </v:shape>
        </w:pic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28282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28282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(}</w:t>
      </w:r>
      <w:r>
        <w:rPr>
          <w:rFonts w:cs="Courier New" w:hAnsi="Courier New" w:eastAsia="Courier New" w:ascii="Courier New"/>
          <w:color w:val="828282"/>
          <w:spacing w:val="1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C6C6C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C6C6C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525252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F1F1F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group style="position:absolute;margin-left:110.895pt;margin-top:0.59576pt;width:274.356pt;height:55.0856pt;mso-position-horizontal-relative:page;mso-position-vertical-relative:paragraph;z-index:-2372" coordorigin="2218,12" coordsize="5487,1102">
            <v:shape type="#_x0000_t75" style="position:absolute;left:5365;top:926;width:295;height:166">
              <v:imagedata o:title="" r:id="rId373"/>
            </v:shape>
            <v:shape type="#_x0000_t75" style="position:absolute;left:3082;top:919;width:1959;height:194">
              <v:imagedata o:title="" r:id="rId374"/>
            </v:shape>
            <v:shape type="#_x0000_t75" style="position:absolute;left:2218;top:12;width:5487;height:857">
              <v:imagedata o:title="" r:id="rId375"/>
            </v:shape>
            <w10:wrap type="none"/>
          </v:group>
        </w:pic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28282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28282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28282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28282"/>
          <w:spacing w:val="0"/>
          <w:w w:val="63"/>
          <w:sz w:val="17"/>
          <w:szCs w:val="17"/>
        </w:rPr>
        <w:t>}</w:t>
      </w:r>
      <w:r>
        <w:rPr>
          <w:rFonts w:cs="Courier New" w:hAnsi="Courier New" w:eastAsia="Courier New" w:ascii="Courier New"/>
          <w:color w:val="828282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64"/>
      </w:pPr>
      <w:r>
        <w:rPr>
          <w:rFonts w:cs="Courier New" w:hAnsi="Courier New" w:eastAsia="Courier New" w:ascii="Courier New"/>
          <w:color w:val="828282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28282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28282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28282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828282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525252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C6C6C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2828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73737"/>
          <w:spacing w:val="0"/>
          <w:w w:val="21"/>
          <w:sz w:val="17"/>
          <w:szCs w:val="17"/>
        </w:rPr>
        <w:t>!</w:t>
      </w:r>
      <w:r>
        <w:rPr>
          <w:rFonts w:cs="Courier New" w:hAnsi="Courier New" w:eastAsia="Courier New" w:ascii="Courier New"/>
          <w:color w:val="828282"/>
          <w:spacing w:val="0"/>
          <w:w w:val="14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28282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spacing w:val="0"/>
          <w:w w:val="77"/>
          <w:sz w:val="17"/>
          <w:szCs w:val="17"/>
        </w:rPr>
        <w:t>}</w:t>
      </w:r>
      <w:r>
        <w:rPr>
          <w:rFonts w:cs="Courier New" w:hAnsi="Courier New" w:eastAsia="Courier New" w:ascii="Courier New"/>
          <w:color w:val="828282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before="30"/>
        <w:ind w:left="1363" w:right="4920"/>
      </w:pPr>
      <w:r>
        <w:rPr>
          <w:rFonts w:cs="Courier New" w:hAnsi="Courier New" w:eastAsia="Courier New" w:ascii="Courier New"/>
          <w:color w:val="6C6C6C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C6C6C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828282"/>
          <w:w w:val="98"/>
          <w:sz w:val="17"/>
          <w:szCs w:val="17"/>
        </w:rPr>
        <w:t>is</w:t>
      </w:r>
      <w:r>
        <w:rPr>
          <w:rFonts w:cs="Courier New" w:hAnsi="Courier New" w:eastAsia="Courier New" w:ascii="Courier New"/>
          <w:color w:val="070707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C6C6C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28282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C6C6C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6C6C6C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C6C6C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28282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828282"/>
          <w:spacing w:val="2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omb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93"/>
      </w:pPr>
      <w:r>
        <w:rPr>
          <w:rFonts w:cs="Courier New" w:hAnsi="Courier New" w:eastAsia="Courier New" w:ascii="Courier New"/>
          <w:color w:val="828282"/>
          <w:w w:val="42"/>
          <w:sz w:val="17"/>
          <w:szCs w:val="17"/>
        </w:rPr>
        <w:t>}</w:t>
      </w:r>
      <w:r>
        <w:rPr>
          <w:rFonts w:cs="Courier New" w:hAnsi="Courier New" w:eastAsia="Courier New" w:ascii="Courier New"/>
          <w:color w:val="828282"/>
          <w:w w:val="127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w w:val="102"/>
          <w:sz w:val="17"/>
          <w:szCs w:val="17"/>
        </w:rPr>
        <w:t>ls</w:t>
      </w:r>
      <w:r>
        <w:rPr>
          <w:rFonts w:cs="Courier New" w:hAnsi="Courier New" w:eastAsia="Courier New" w:ascii="Courier New"/>
          <w:color w:val="828282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exact" w:line="220"/>
        <w:ind w:left="1396"/>
      </w:pPr>
      <w:r>
        <w:rPr>
          <w:rFonts w:cs="Courier New" w:hAnsi="Courier New" w:eastAsia="Courier New" w:ascii="Courier New"/>
          <w:color w:val="828282"/>
          <w:w w:val="84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C6C6C"/>
          <w:w w:val="112"/>
          <w:position w:val="1"/>
          <w:sz w:val="17"/>
          <w:szCs w:val="17"/>
        </w:rPr>
        <w:t>h</w:t>
      </w:r>
      <w:r>
        <w:rPr>
          <w:rFonts w:cs="Courier New" w:hAnsi="Courier New" w:eastAsia="Courier New" w:ascii="Courier New"/>
          <w:color w:val="828282"/>
          <w:w w:val="98"/>
          <w:position w:val="1"/>
          <w:sz w:val="17"/>
          <w:szCs w:val="17"/>
        </w:rPr>
        <w:t>is</w:t>
      </w:r>
      <w:r>
        <w:rPr>
          <w:rFonts w:cs="Courier New" w:hAnsi="Courier New" w:eastAsia="Courier New" w:ascii="Courier New"/>
          <w:color w:val="070707"/>
          <w:w w:val="84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C6C6C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w w:val="105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28282"/>
          <w:w w:val="105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C6C6C"/>
          <w:w w:val="91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w w:val="112"/>
          <w:position w:val="1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6C6C6C"/>
          <w:w w:val="91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w w:val="112"/>
          <w:position w:val="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28282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28282"/>
          <w:w w:val="100"/>
          <w:position w:val="1"/>
          <w:sz w:val="17"/>
          <w:szCs w:val="17"/>
        </w:rPr>
        <w:t>  </w:t>
      </w:r>
      <w:r>
        <w:rPr>
          <w:rFonts w:cs="Courier New" w:hAnsi="Courier New" w:eastAsia="Courier New" w:ascii="Courier New"/>
          <w:color w:val="828282"/>
          <w:spacing w:val="40"/>
          <w:w w:val="100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1F1F1F"/>
          <w:spacing w:val="0"/>
          <w:w w:val="101"/>
          <w:position w:val="1"/>
          <w:sz w:val="20"/>
          <w:szCs w:val="20"/>
        </w:rPr>
        <w:t>"</w:t>
      </w:r>
      <w:r>
        <w:rPr>
          <w:rFonts w:cs="Arial" w:hAnsi="Arial" w:eastAsia="Arial" w:ascii="Arial"/>
          <w:color w:val="070707"/>
          <w:spacing w:val="0"/>
          <w:w w:val="152"/>
          <w:position w:val="1"/>
          <w:sz w:val="20"/>
          <w:szCs w:val="20"/>
        </w:rPr>
        <w:t>"</w:t>
      </w:r>
      <w:r>
        <w:rPr>
          <w:rFonts w:cs="Arial" w:hAnsi="Arial" w:eastAsia="Arial" w:ascii="Arial"/>
          <w:color w:val="1F1F1F"/>
          <w:spacing w:val="-50"/>
          <w:w w:val="168"/>
          <w:position w:val="1"/>
          <w:sz w:val="20"/>
          <w:szCs w:val="20"/>
        </w:rPr>
        <w:t>.</w:t>
      </w:r>
      <w:r>
        <w:rPr>
          <w:rFonts w:cs="Arial" w:hAnsi="Arial" w:eastAsia="Arial" w:ascii="Arial"/>
          <w:color w:val="373737"/>
          <w:spacing w:val="0"/>
          <w:w w:val="68"/>
          <w:position w:val="1"/>
          <w:sz w:val="19"/>
          <w:szCs w:val="19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shape type="#_x0000_t75" style="position:absolute;margin-left:110.895pt;margin-top:0.235724pt;width:155.54pt;height:19.442pt;mso-position-horizontal-relative:page;mso-position-vertical-relative:paragraph;z-index:-2373">
            <v:imagedata o:title="" r:id="rId376"/>
          </v:shape>
        </w:pic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28282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28282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(}</w:t>
      </w:r>
      <w:r>
        <w:rPr>
          <w:rFonts w:cs="Courier New" w:hAnsi="Courier New" w:eastAsia="Courier New" w:ascii="Courier New"/>
          <w:color w:val="828282"/>
          <w:spacing w:val="-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3"/>
        <w:ind w:left="964"/>
      </w:pP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C6C6C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ecc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F1F1F"/>
          <w:spacing w:val="0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2"/>
      </w:pPr>
      <w:r>
        <w:pict>
          <v:group style="position:absolute;margin-left:110.895pt;margin-top:0.59576pt;width:231.15pt;height:53.2854pt;mso-position-horizontal-relative:page;mso-position-vertical-relative:paragraph;z-index:-2374" coordorigin="2218,12" coordsize="4623,1066">
            <v:shape type="#_x0000_t75" style="position:absolute;left:4911;top:466;width:1066;height:166">
              <v:imagedata o:title="" r:id="rId377"/>
            </v:shape>
            <v:shape type="#_x0000_t75" style="position:absolute;left:2679;top:466;width:1930;height:612">
              <v:imagedata o:title="" r:id="rId378"/>
            </v:shape>
            <v:shape type="#_x0000_t75" style="position:absolute;left:2218;top:12;width:4623;height:403">
              <v:imagedata o:title="" r:id="rId379"/>
            </v:shape>
            <w10:wrap type="none"/>
          </v:group>
        </w:pic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28282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28282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ec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73737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28282"/>
          <w:spacing w:val="8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ecc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28282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35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964"/>
        <w:sectPr>
          <w:pgMar w:footer="1118" w:header="349" w:top="1220" w:bottom="280" w:left="1700" w:right="440"/>
          <w:footerReference w:type="default" r:id="rId366"/>
          <w:pgSz w:w="12220" w:h="15820"/>
        </w:sectPr>
      </w:pPr>
      <w:r>
        <w:rPr>
          <w:rFonts w:cs="Courier New" w:hAnsi="Courier New" w:eastAsia="Courier New" w:ascii="Courier New"/>
          <w:color w:val="525252"/>
          <w:w w:val="84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w w:val="112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28282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C6C6C"/>
          <w:w w:val="127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w w:val="105"/>
          <w:position w:val="1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828282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C6C6C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F1F1F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w w:val="12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7373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73737"/>
          <w:spacing w:val="-46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0"/>
          <w:w w:val="21"/>
          <w:position w:val="1"/>
          <w:sz w:val="17"/>
          <w:szCs w:val="17"/>
        </w:rPr>
        <w:t>!</w:t>
      </w:r>
      <w:r>
        <w:rPr>
          <w:rFonts w:cs="Courier New" w:hAnsi="Courier New" w:eastAsia="Courier New" w:ascii="Courier New"/>
          <w:color w:val="070707"/>
          <w:spacing w:val="0"/>
          <w:w w:val="141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070707"/>
          <w:spacing w:val="2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9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25252"/>
          <w:spacing w:val="0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73737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1F1F1F"/>
          <w:spacing w:val="0"/>
          <w:w w:val="105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25252"/>
          <w:spacing w:val="0"/>
          <w:w w:val="77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color w:val="525252"/>
          <w:spacing w:val="-3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42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396" w:right="-46"/>
      </w:pPr>
      <w:r>
        <w:rPr>
          <w:rFonts w:cs="Courier New" w:hAnsi="Courier New" w:eastAsia="Courier New" w:ascii="Courier New"/>
          <w:color w:val="525252"/>
          <w:w w:val="8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73737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373737"/>
          <w:w w:val="98"/>
          <w:sz w:val="17"/>
          <w:szCs w:val="17"/>
        </w:rPr>
        <w:t>is</w:t>
      </w:r>
      <w:r>
        <w:rPr>
          <w:rFonts w:cs="Courier New" w:hAnsi="Courier New" w:eastAsia="Courier New" w:ascii="Courier New"/>
          <w:color w:val="070707"/>
          <w:w w:val="84"/>
          <w:sz w:val="17"/>
          <w:szCs w:val="17"/>
        </w:rPr>
        <w:t>.</w:t>
      </w:r>
      <w:r>
        <w:rPr>
          <w:rFonts w:cs="Courier New" w:hAnsi="Courier New" w:eastAsia="Courier New" w:ascii="Courier New"/>
          <w:color w:val="373737"/>
          <w:w w:val="14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1F1F1F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ec</w:t>
      </w:r>
      <w:r>
        <w:rPr>
          <w:rFonts w:cs="Courier New" w:hAnsi="Courier New" w:eastAsia="Courier New" w:ascii="Courier New"/>
          <w:color w:val="373737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F1F1F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before="30"/>
        <w:ind w:left="960" w:right="1292"/>
      </w:pPr>
      <w:r>
        <w:rPr>
          <w:rFonts w:cs="Courier New" w:hAnsi="Courier New" w:eastAsia="Courier New" w:ascii="Courier New"/>
          <w:color w:val="828282"/>
          <w:w w:val="42"/>
          <w:sz w:val="17"/>
          <w:szCs w:val="17"/>
        </w:rPr>
        <w:t>}</w:t>
      </w:r>
      <w:r>
        <w:rPr>
          <w:rFonts w:cs="Courier New" w:hAnsi="Courier New" w:eastAsia="Courier New" w:ascii="Courier New"/>
          <w:color w:val="6C6C6C"/>
          <w:w w:val="127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w w:val="102"/>
          <w:sz w:val="17"/>
          <w:szCs w:val="17"/>
        </w:rPr>
        <w:t>ls</w:t>
      </w:r>
      <w:r>
        <w:rPr>
          <w:rFonts w:cs="Courier New" w:hAnsi="Courier New" w:eastAsia="Courier New" w:ascii="Courier New"/>
          <w:color w:val="6C6C6C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25252"/>
          <w:w w:val="84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5" w:lineRule="exact" w:line="180"/>
        <w:ind w:left="1396" w:right="-46"/>
      </w:pPr>
      <w:r>
        <w:rPr>
          <w:rFonts w:cs="Courier New" w:hAnsi="Courier New" w:eastAsia="Courier New" w:ascii="Courier New"/>
          <w:color w:val="525252"/>
          <w:w w:val="84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73737"/>
          <w:w w:val="112"/>
          <w:position w:val="1"/>
          <w:sz w:val="17"/>
          <w:szCs w:val="17"/>
        </w:rPr>
        <w:t>h</w:t>
      </w:r>
      <w:r>
        <w:rPr>
          <w:rFonts w:cs="Courier New" w:hAnsi="Courier New" w:eastAsia="Courier New" w:ascii="Courier New"/>
          <w:color w:val="525252"/>
          <w:w w:val="98"/>
          <w:position w:val="1"/>
          <w:sz w:val="17"/>
          <w:szCs w:val="17"/>
        </w:rPr>
        <w:t>is</w:t>
      </w:r>
      <w:r>
        <w:rPr>
          <w:rFonts w:cs="Courier New" w:hAnsi="Courier New" w:eastAsia="Courier New" w:ascii="Courier New"/>
          <w:color w:val="070707"/>
          <w:w w:val="84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25252"/>
          <w:w w:val="141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73737"/>
          <w:w w:val="105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25252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73737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w w:val="12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73737"/>
          <w:w w:val="98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5"/>
      </w:pPr>
      <w:r>
        <w:br w:type="column"/>
      </w:r>
      <w:r>
        <w:rPr>
          <w:rFonts w:cs="Courier New" w:hAnsi="Courier New" w:eastAsia="Courier New" w:ascii="Courier New"/>
          <w:color w:val="6C6C6C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73737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373737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C6C6C"/>
          <w:w w:val="105"/>
          <w:sz w:val="17"/>
          <w:szCs w:val="17"/>
        </w:rPr>
        <w:t>ecc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F1F1F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ind w:left="14"/>
        <w:sectPr>
          <w:type w:val="continuous"/>
          <w:pgSz w:w="12220" w:h="15820"/>
          <w:pgMar w:top="1220" w:bottom="280" w:left="1700" w:right="440"/>
          <w:cols w:num="2" w:equalWidth="off">
            <w:col w:w="2895" w:space="331"/>
            <w:col w:w="6854"/>
          </w:cols>
        </w:sectPr>
      </w:pPr>
      <w:r>
        <w:pict>
          <v:shape type="#_x0000_t75" style="position:absolute;margin-left:246.632pt;margin-top:2.09261pt;width:14.7619pt;height:7.9208pt;mso-position-horizontal-relative:page;mso-position-vertical-relative:paragraph;z-index:-2375">
            <v:imagedata o:title="" r:id="rId380"/>
          </v:shape>
        </w:pict>
      </w:r>
      <w:r>
        <w:rPr>
          <w:rFonts w:cs="Times New Roman" w:hAnsi="Times New Roman" w:eastAsia="Times New Roman" w:ascii="Times New Roman"/>
          <w:b/>
          <w:color w:val="1F1F1F"/>
          <w:w w:val="102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070707"/>
          <w:w w:val="154"/>
          <w:sz w:val="7"/>
          <w:szCs w:val="7"/>
        </w:rPr>
        <w:t>11</w:t>
      </w:r>
      <w:r>
        <w:rPr>
          <w:rFonts w:cs="Times New Roman" w:hAnsi="Times New Roman" w:eastAsia="Times New Roman" w:ascii="Times New Roman"/>
          <w:b/>
          <w:color w:val="070707"/>
          <w:spacing w:val="-50"/>
          <w:w w:val="534"/>
          <w:sz w:val="7"/>
          <w:szCs w:val="7"/>
        </w:rPr>
        <w:t>.</w:t>
      </w:r>
      <w:r>
        <w:rPr>
          <w:rFonts w:cs="Arial" w:hAnsi="Arial" w:eastAsia="Arial" w:ascii="Arial"/>
          <w:color w:val="1F1F1F"/>
          <w:spacing w:val="0"/>
          <w:w w:val="91"/>
          <w:position w:val="-6"/>
          <w:sz w:val="17"/>
          <w:szCs w:val="17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532"/>
      </w:pPr>
      <w:r>
        <w:pict>
          <v:shape type="#_x0000_t75" style="position:absolute;margin-left:110.895pt;margin-top:2.89576pt;width:382.37pt;height:43.5644pt;mso-position-horizontal-relative:page;mso-position-vertical-relative:paragraph;z-index:-2376">
            <v:imagedata o:title="" r:id="rId381"/>
          </v:shape>
        </w:pic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28282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25252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oG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}</w:t>
      </w:r>
      <w:r>
        <w:rPr>
          <w:rFonts w:cs="Courier New" w:hAnsi="Courier New" w:eastAsia="Courier New" w:ascii="Courier New"/>
          <w:color w:val="828282"/>
          <w:spacing w:val="4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957"/>
      </w:pP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do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6C6C6C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7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F1F1F"/>
          <w:spacing w:val="0"/>
          <w:w w:val="9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220"/>
        <w:ind w:left="979"/>
      </w:pPr>
      <w:r>
        <w:rPr>
          <w:rFonts w:cs="Courier New" w:hAnsi="Courier New" w:eastAsia="Courier New" w:ascii="Courier New"/>
          <w:color w:val="828282"/>
          <w:spacing w:val="0"/>
          <w:w w:val="100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color w:val="828282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28282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00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C6C6C"/>
          <w:spacing w:val="0"/>
          <w:w w:val="100"/>
          <w:position w:val="1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6C6C6C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C6C6C"/>
          <w:spacing w:val="2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C6C6C"/>
          <w:spacing w:val="1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28282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79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F1F1F"/>
          <w:spacing w:val="0"/>
          <w:w w:val="79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F1F1F"/>
          <w:spacing w:val="80"/>
          <w:w w:val="79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25252"/>
          <w:spacing w:val="0"/>
          <w:w w:val="79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25252"/>
          <w:spacing w:val="39"/>
          <w:w w:val="79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828282"/>
          <w:spacing w:val="0"/>
          <w:w w:val="79"/>
          <w:position w:val="1"/>
          <w:sz w:val="20"/>
          <w:szCs w:val="20"/>
        </w:rPr>
        <w:t>&lt;</w:t>
      </w:r>
      <w:r>
        <w:rPr>
          <w:rFonts w:cs="Arial" w:hAnsi="Arial" w:eastAsia="Arial" w:ascii="Arial"/>
          <w:color w:val="828282"/>
          <w:spacing w:val="0"/>
          <w:w w:val="79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828282"/>
          <w:spacing w:val="43"/>
          <w:w w:val="79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91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C6C6C"/>
          <w:spacing w:val="0"/>
          <w:w w:val="105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C6C6C"/>
          <w:spacing w:val="0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28282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C6C6C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28282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28282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F1F1F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28282"/>
          <w:spacing w:val="0"/>
          <w:w w:val="127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C6C6C"/>
          <w:spacing w:val="0"/>
          <w:w w:val="112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98"/>
          <w:position w:val="1"/>
          <w:sz w:val="17"/>
          <w:szCs w:val="17"/>
        </w:rPr>
        <w:t>z</w:t>
      </w:r>
      <w:r>
        <w:rPr>
          <w:rFonts w:cs="Courier New" w:hAnsi="Courier New" w:eastAsia="Courier New" w:ascii="Courier New"/>
          <w:color w:val="828282"/>
          <w:spacing w:val="0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28282"/>
          <w:spacing w:val="0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73737"/>
          <w:spacing w:val="0"/>
          <w:w w:val="112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73737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73737"/>
          <w:spacing w:val="-46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91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91"/>
          <w:position w:val="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6C6C6C"/>
          <w:spacing w:val="0"/>
          <w:w w:val="91"/>
          <w:position w:val="1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28282"/>
          <w:spacing w:val="0"/>
          <w:w w:val="91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color w:val="828282"/>
          <w:spacing w:val="-21"/>
          <w:w w:val="91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42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396"/>
      </w:pPr>
      <w:r>
        <w:rPr>
          <w:rFonts w:cs="Courier New" w:hAnsi="Courier New" w:eastAsia="Courier New" w:ascii="Courier New"/>
          <w:color w:val="828282"/>
          <w:w w:val="9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28282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28282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C6C6C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25252"/>
          <w:w w:val="204"/>
          <w:sz w:val="17"/>
          <w:szCs w:val="17"/>
        </w:rPr>
        <w:t>+</w:t>
      </w:r>
      <w:r>
        <w:rPr>
          <w:rFonts w:cs="Courier New" w:hAnsi="Courier New" w:eastAsia="Courier New" w:ascii="Courier New"/>
          <w:color w:val="828282"/>
          <w:w w:val="112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2828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3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C6C6C"/>
          <w:spacing w:val="0"/>
          <w:w w:val="12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28282"/>
          <w:spacing w:val="0"/>
          <w:w w:val="14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nt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F1F1F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28282"/>
          <w:spacing w:val="0"/>
          <w:w w:val="14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28282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C6C6C"/>
          <w:spacing w:val="0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}</w:t>
      </w:r>
      <w:r>
        <w:rPr>
          <w:rFonts w:cs="Courier New" w:hAnsi="Courier New" w:eastAsia="Courier New" w:ascii="Courier New"/>
          <w:color w:val="6C6C6C"/>
          <w:spacing w:val="-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0"/>
          <w:w w:val="28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28282"/>
          <w:spacing w:val="0"/>
          <w:w w:val="13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25252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28282"/>
          <w:spacing w:val="0"/>
          <w:w w:val="77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28282"/>
          <w:spacing w:val="0"/>
          <w:w w:val="84"/>
          <w:sz w:val="17"/>
          <w:szCs w:val="17"/>
        </w:rPr>
        <w:t>}</w:t>
      </w:r>
      <w:r>
        <w:rPr>
          <w:rFonts w:cs="Courier New" w:hAnsi="Courier New" w:eastAsia="Courier New" w:ascii="Courier New"/>
          <w:color w:val="373737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64"/>
        <w:sectPr>
          <w:type w:val="continuous"/>
          <w:pgSz w:w="12220" w:h="15820"/>
          <w:pgMar w:top="1220" w:bottom="280" w:left="1700" w:right="440"/>
        </w:sectPr>
      </w:pPr>
      <w:r>
        <w:pict>
          <v:shape type="#_x0000_t75" style="position:absolute;margin-left:132.857pt;margin-top:0.59576pt;width:106.934pt;height:9.36095pt;mso-position-horizontal-relative:page;mso-position-vertical-relative:paragraph;z-index:-2377">
            <v:imagedata o:title="" r:id="rId382"/>
          </v:shape>
        </w:pic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C6C6C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C6C6C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C6C6C"/>
          <w:spacing w:val="0"/>
          <w:w w:val="9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28282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C6C6C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28282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C6C6C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25252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28282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28282"/>
          <w:spacing w:val="0"/>
          <w:w w:val="183"/>
          <w:sz w:val="17"/>
          <w:szCs w:val="17"/>
        </w:rPr>
        <w:t>/</w:t>
      </w:r>
      <w:r>
        <w:rPr>
          <w:rFonts w:cs="Courier New" w:hAnsi="Courier New" w:eastAsia="Courier New" w:ascii="Courier New"/>
          <w:color w:val="828282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28282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1F1F1F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both"/>
        <w:spacing w:before="46" w:lineRule="auto" w:line="287"/>
        <w:ind w:left="115" w:right="959" w:firstLine="418"/>
      </w:pP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A8A8A"/>
          <w:spacing w:val="8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9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C4C4C"/>
          <w:spacing w:val="22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42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A8A8A"/>
          <w:spacing w:val="82"/>
          <w:w w:val="9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9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75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9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A8A8A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A1A1A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1A1A1A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oub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hr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3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x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9FA7B1"/>
          <w:spacing w:val="0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8"/>
        <w:ind w:left="107" w:right="995" w:firstLine="857"/>
      </w:pP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16161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16161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A1A1A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C4C4C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16161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616161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87878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J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id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-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0"/>
          <w:w w:val="63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1"/>
        <w:ind w:left="561"/>
      </w:pPr>
      <w:r>
        <w:rPr>
          <w:rFonts w:cs="Times New Roman" w:hAnsi="Times New Roman" w:eastAsia="Times New Roman" w:ascii="Times New Roman"/>
          <w:color w:val="8A8A8A"/>
          <w:spacing w:val="0"/>
          <w:w w:val="60"/>
          <w:sz w:val="15"/>
          <w:szCs w:val="15"/>
        </w:rPr>
        <w:t>}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5"/>
          <w:szCs w:val="15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both"/>
        <w:spacing w:lineRule="auto" w:line="287"/>
        <w:ind w:left="115" w:right="959" w:firstLine="418"/>
      </w:pPr>
      <w:r>
        <w:pict>
          <v:shape type="#_x0000_t75" style="position:absolute;margin-left:90.0118pt;margin-top:0.59576pt;width:449.339pt;height:54.0055pt;mso-position-horizontal-relative:page;mso-position-vertical-relative:paragraph;z-index:-2357">
            <v:imagedata o:title="" r:id="rId384"/>
          </v:shape>
        </w:pic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A8A8A"/>
          <w:spacing w:val="7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8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42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73"/>
          <w:w w:val="9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nt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66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no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oub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4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87878"/>
          <w:spacing w:val="0"/>
          <w:w w:val="134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78"/>
        <w:ind w:left="107" w:right="995" w:firstLine="857"/>
      </w:pPr>
      <w:r>
        <w:rPr>
          <w:rFonts w:cs="Courier New" w:hAnsi="Courier New" w:eastAsia="Courier New" w:ascii="Courier New"/>
          <w:color w:val="8A8A8A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16161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16161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4C4C4C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87878"/>
          <w:spacing w:val="-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id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0"/>
          <w:w w:val="63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C4C4C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1"/>
        <w:ind w:left="561"/>
      </w:pPr>
      <w:r>
        <w:rPr>
          <w:rFonts w:cs="Times New Roman" w:hAnsi="Times New Roman" w:eastAsia="Times New Roman" w:ascii="Times New Roman"/>
          <w:color w:val="787878"/>
          <w:spacing w:val="0"/>
          <w:w w:val="64"/>
          <w:sz w:val="14"/>
          <w:szCs w:val="14"/>
        </w:rPr>
        <w:t>}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both"/>
        <w:spacing w:lineRule="auto" w:line="282"/>
        <w:ind w:left="115" w:right="959" w:firstLine="418"/>
      </w:pPr>
      <w:r>
        <w:pict>
          <v:shape type="#_x0000_t75" style="position:absolute;margin-left:90.0118pt;margin-top:0.235724pt;width:449.339pt;height:65.5266pt;mso-position-horizontal-relative:page;mso-position-vertical-relative:paragraph;z-index:-2358">
            <v:imagedata o:title="" r:id="rId385"/>
          </v:shape>
        </w:pic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8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9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16161"/>
          <w:spacing w:val="22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42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St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82"/>
          <w:w w:val="9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9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16161"/>
          <w:spacing w:val="75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9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20"/>
          <w:w w:val="63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2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28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C4C4C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2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16161"/>
          <w:spacing w:val="0"/>
          <w:w w:val="14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16161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" w:lineRule="auto" w:line="278"/>
        <w:ind w:left="107" w:right="987" w:firstLine="857"/>
      </w:pP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16161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C4C4C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16161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F2F2F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16161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70707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C4C4C"/>
          <w:w w:val="14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16161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2F2F2F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16161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F2F2F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16161"/>
          <w:w w:val="12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616161"/>
          <w:spacing w:val="-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ec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16161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4C4C4C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C4C4C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5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A1A1A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A1A1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1"/>
        <w:ind w:left="561"/>
      </w:pPr>
      <w:r>
        <w:rPr>
          <w:rFonts w:cs="Times New Roman" w:hAnsi="Times New Roman" w:eastAsia="Times New Roman" w:ascii="Times New Roman"/>
          <w:color w:val="787878"/>
          <w:spacing w:val="0"/>
          <w:w w:val="64"/>
          <w:sz w:val="14"/>
          <w:szCs w:val="14"/>
        </w:rPr>
        <w:t>}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7"/>
      </w:pPr>
      <w:r>
        <w:pict>
          <v:shape type="#_x0000_t75" style="position:absolute;margin-left:89.6517pt;margin-top:0.59576pt;width:414.054pt;height:100.81pt;mso-position-horizontal-relative:page;mso-position-vertical-relative:paragraph;z-index:-2359">
            <v:imagedata o:title="" r:id="rId386"/>
          </v:shape>
        </w:pic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63"/>
          <w:sz w:val="17"/>
          <w:szCs w:val="17"/>
        </w:rPr>
        <w:t>j</w:t>
      </w:r>
      <w:r>
        <w:rPr>
          <w:rFonts w:cs="Courier New" w:hAnsi="Courier New" w:eastAsia="Courier New" w:ascii="Courier New"/>
          <w:color w:val="787878"/>
          <w:spacing w:val="0"/>
          <w:w w:val="134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070707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C4C4C"/>
          <w:spacing w:val="0"/>
          <w:w w:val="12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1A1A1A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070707"/>
          <w:spacing w:val="0"/>
          <w:w w:val="84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  <w:ind w:left="100"/>
      </w:pP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auto" w:line="287"/>
        <w:ind w:left="964" w:right="3500" w:hanging="432"/>
      </w:pP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pu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v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C4C4C"/>
          <w:spacing w:val="3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tri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[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A8A8A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218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87878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616161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ca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nn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F2F2F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34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C4C4C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964"/>
      </w:pP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16161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2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10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4C4C4C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100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4C4C4C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6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87878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87878"/>
          <w:spacing w:val="2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91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112"/>
          <w:position w:val="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0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70707"/>
          <w:spacing w:val="0"/>
          <w:w w:val="112"/>
          <w:position w:val="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1</w:t>
      </w:r>
      <w:r>
        <w:rPr>
          <w:rFonts w:cs="Courier New" w:hAnsi="Courier New" w:eastAsia="Courier New" w:ascii="Courier New"/>
          <w:color w:val="8A8A8A"/>
          <w:spacing w:val="0"/>
          <w:w w:val="105"/>
          <w:position w:val="1"/>
          <w:sz w:val="17"/>
          <w:szCs w:val="17"/>
        </w:rPr>
        <w:t>2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3</w:t>
      </w:r>
      <w:r>
        <w:rPr>
          <w:rFonts w:cs="Courier New" w:hAnsi="Courier New" w:eastAsia="Courier New" w:ascii="Courier New"/>
          <w:color w:val="787878"/>
          <w:spacing w:val="0"/>
          <w:w w:val="98"/>
          <w:position w:val="1"/>
          <w:sz w:val="17"/>
          <w:szCs w:val="17"/>
        </w:rPr>
        <w:t>4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56</w:t>
      </w:r>
      <w:r>
        <w:rPr>
          <w:rFonts w:cs="Courier New" w:hAnsi="Courier New" w:eastAsia="Courier New" w:ascii="Courier New"/>
          <w:color w:val="1A1A1A"/>
          <w:spacing w:val="0"/>
          <w:w w:val="98"/>
          <w:position w:val="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4C4C4C"/>
          <w:spacing w:val="0"/>
          <w:w w:val="77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70707"/>
          <w:spacing w:val="0"/>
          <w:w w:val="134"/>
          <w:position w:val="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2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1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Go</w:t>
      </w:r>
      <w:r>
        <w:rPr>
          <w:rFonts w:cs="Courier New" w:hAnsi="Courier New" w:eastAsia="Courier New" w:ascii="Courier New"/>
          <w:color w:val="787878"/>
          <w:spacing w:val="0"/>
          <w:w w:val="98"/>
          <w:position w:val="1"/>
          <w:sz w:val="17"/>
          <w:szCs w:val="17"/>
        </w:rPr>
        <w:t>nz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16161"/>
          <w:spacing w:val="0"/>
          <w:w w:val="91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16161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go</w:t>
      </w:r>
      <w:r>
        <w:rPr>
          <w:rFonts w:cs="Courier New" w:hAnsi="Courier New" w:eastAsia="Courier New" w:ascii="Courier New"/>
          <w:color w:val="2F2F2F"/>
          <w:spacing w:val="0"/>
          <w:w w:val="91"/>
          <w:position w:val="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4C4C4C"/>
          <w:spacing w:val="0"/>
          <w:w w:val="84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0"/>
          <w:w w:val="127"/>
          <w:position w:val="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2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spacing w:val="0"/>
          <w:w w:val="105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5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F2F2F"/>
          <w:spacing w:val="0"/>
          <w:w w:val="91"/>
          <w:position w:val="1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A8A8A"/>
          <w:spacing w:val="0"/>
          <w:w w:val="77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8" w:lineRule="auto" w:line="276"/>
        <w:ind w:left="957" w:right="5117" w:firstLine="7"/>
      </w:pP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9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ur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2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F2F2F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3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4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87878"/>
          <w:spacing w:val="2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63"/>
          <w:sz w:val="19"/>
          <w:szCs w:val="19"/>
        </w:rPr>
        <w:t>O</w:t>
      </w:r>
      <w:r>
        <w:rPr>
          <w:rFonts w:cs="Courier New" w:hAnsi="Courier New" w:eastAsia="Courier New" w:ascii="Courier New"/>
          <w:color w:val="2F2F2F"/>
          <w:spacing w:val="0"/>
          <w:w w:val="82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lineRule="exact" w:line="180"/>
        <w:ind w:left="964"/>
      </w:pP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22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16161"/>
          <w:spacing w:val="0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spacing w:val="0"/>
          <w:w w:val="10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16161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16161"/>
          <w:spacing w:val="5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87878"/>
          <w:spacing w:val="26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63"/>
          <w:position w:val="1"/>
          <w:sz w:val="19"/>
          <w:szCs w:val="19"/>
        </w:rPr>
        <w:t>O</w:t>
      </w:r>
      <w:r>
        <w:rPr>
          <w:rFonts w:cs="Courier New" w:hAnsi="Courier New" w:eastAsia="Courier New" w:ascii="Courier New"/>
          <w:color w:val="1A1A1A"/>
          <w:spacing w:val="0"/>
          <w:w w:val="82"/>
          <w:position w:val="1"/>
          <w:sz w:val="19"/>
          <w:szCs w:val="19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15" w:lineRule="exact" w:line="200"/>
        <w:sectPr>
          <w:pgMar w:footer="1118" w:header="349" w:top="1220" w:bottom="280" w:left="1700" w:right="460"/>
          <w:footerReference w:type="default" r:id="rId383"/>
          <w:pgSz w:w="12220" w:h="15820"/>
        </w:sectPr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right"/>
        <w:spacing w:before="46"/>
      </w:pPr>
      <w:r>
        <w:pict>
          <v:shape type="#_x0000_t75" style="position:absolute;margin-left:132.497pt;margin-top:2.89576pt;width:15.482pt;height:8.64087pt;mso-position-horizontal-relative:page;mso-position-vertical-relative:paragraph;z-index:-2360">
            <v:imagedata o:title="" r:id="rId387"/>
          </v:shape>
        </w:pict>
      </w:r>
      <w:r>
        <w:rPr>
          <w:rFonts w:cs="Courier New" w:hAnsi="Courier New" w:eastAsia="Courier New" w:ascii="Courier New"/>
          <w:color w:val="8A8A8A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77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82"/>
        <w:ind w:right="2096"/>
      </w:pPr>
      <w:r>
        <w:pict>
          <v:shape type="#_x0000_t75" style="position:absolute;margin-left:154.46pt;margin-top:0.235724pt;width:328.003pt;height:110.891pt;mso-position-horizontal-relative:page;mso-position-vertical-relative:paragraph;z-index:-2361">
            <v:imagedata o:title="" r:id="rId388"/>
          </v:shape>
        </w:pic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A8A8A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A8A8A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16161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A1A1A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A8A8A"/>
          <w:w w:val="98"/>
          <w:sz w:val="17"/>
          <w:szCs w:val="17"/>
        </w:rPr>
        <w:t>\</w:t>
      </w:r>
      <w:r>
        <w:rPr>
          <w:rFonts w:cs="Courier New" w:hAnsi="Courier New" w:eastAsia="Courier New" w:ascii="Courier New"/>
          <w:color w:val="787878"/>
          <w:w w:val="127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A8A8A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8A8A8A"/>
          <w:spacing w:val="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Op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1A1A1A"/>
          <w:spacing w:val="0"/>
          <w:w w:val="98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F2F2F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A8A8A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A1A1A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A1A1A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[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]</w:t>
      </w:r>
      <w:r>
        <w:rPr>
          <w:rFonts w:cs="Courier New" w:hAnsi="Courier New" w:eastAsia="Courier New" w:ascii="Courier New"/>
          <w:color w:val="9FA7B1"/>
          <w:spacing w:val="0"/>
          <w:w w:val="141"/>
          <w:sz w:val="17"/>
          <w:szCs w:val="17"/>
        </w:rPr>
        <w:t>-</w:t>
      </w:r>
      <w:r>
        <w:rPr>
          <w:rFonts w:cs="Courier New" w:hAnsi="Courier New" w:eastAsia="Courier New" w:ascii="Courier New"/>
          <w:color w:val="9FA7B1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6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5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91"/>
          <w:sz w:val="17"/>
          <w:szCs w:val="17"/>
        </w:rPr>
        <w:t>J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í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16161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A1A1A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[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2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]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-</w:t>
      </w:r>
      <w:r>
        <w:rPr>
          <w:rFonts w:cs="Courier New" w:hAnsi="Courier New" w:eastAsia="Courier New" w:ascii="Courier New"/>
          <w:color w:val="787878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ar</w:t>
      </w:r>
      <w:r>
        <w:rPr>
          <w:rFonts w:cs="Courier New" w:hAnsi="Courier New" w:eastAsia="Courier New" w:ascii="Courier New"/>
          <w:color w:val="8A8A8A"/>
          <w:spacing w:val="6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5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8A8A8A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70707"/>
          <w:spacing w:val="0"/>
          <w:w w:val="63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A8A8A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A1A1A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1A1A1A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16161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70707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[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3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]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-</w:t>
      </w:r>
      <w:r>
        <w:rPr>
          <w:rFonts w:cs="Courier New" w:hAnsi="Courier New" w:eastAsia="Courier New" w:ascii="Courier New"/>
          <w:color w:val="787878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6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5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8A8A8A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spacing w:val="5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A8A8A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16161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16161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70707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[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4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]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-</w:t>
      </w:r>
      <w:r>
        <w:rPr>
          <w:rFonts w:cs="Courier New" w:hAnsi="Courier New" w:eastAsia="Courier New" w:ascii="Courier New"/>
          <w:color w:val="787878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Ca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5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70707"/>
          <w:spacing w:val="0"/>
          <w:w w:val="19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616161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16161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16161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A1A1A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[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5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]</w:t>
      </w:r>
      <w:r>
        <w:rPr>
          <w:rFonts w:cs="Courier New" w:hAnsi="Courier New" w:eastAsia="Courier New" w:ascii="Courier New"/>
          <w:color w:val="2F2F2F"/>
          <w:spacing w:val="0"/>
          <w:w w:val="141"/>
          <w:sz w:val="17"/>
          <w:szCs w:val="17"/>
        </w:rPr>
        <w:t>-</w:t>
      </w:r>
      <w:r>
        <w:rPr>
          <w:rFonts w:cs="Courier New" w:hAnsi="Courier New" w:eastAsia="Courier New" w:ascii="Courier New"/>
          <w:color w:val="2F2F2F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77"/>
          <w:sz w:val="17"/>
          <w:szCs w:val="17"/>
        </w:rPr>
        <w:t>\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070707"/>
          <w:spacing w:val="0"/>
          <w:w w:val="98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A8A8A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16161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70707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co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j</w:t>
      </w:r>
      <w:r>
        <w:rPr>
          <w:rFonts w:cs="Courier New" w:hAnsi="Courier New" w:eastAsia="Courier New" w:ascii="Courier New"/>
          <w:color w:val="8A8A8A"/>
          <w:spacing w:val="0"/>
          <w:w w:val="134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2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070707"/>
          <w:spacing w:val="0"/>
          <w:w w:val="70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70707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70707"/>
          <w:spacing w:val="-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"/>
      </w:pP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C4C4C"/>
          <w:spacing w:val="5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616161"/>
          <w:spacing w:val="1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C4C4C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</w:pPr>
      <w:r>
        <w:rPr>
          <w:rFonts w:cs="Courier New" w:hAnsi="Courier New" w:eastAsia="Courier New" w:ascii="Courier New"/>
          <w:color w:val="787878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w</w:t>
      </w: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tc</w:t>
      </w:r>
      <w:r>
        <w:rPr>
          <w:rFonts w:cs="Courier New" w:hAnsi="Courier New" w:eastAsia="Courier New" w:ascii="Courier New"/>
          <w:color w:val="4C4C4C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787878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87878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A1A1A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16161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616161"/>
          <w:w w:val="63"/>
          <w:sz w:val="17"/>
          <w:szCs w:val="17"/>
        </w:rPr>
        <w:t>)</w:t>
      </w:r>
      <w:r>
        <w:rPr>
          <w:rFonts w:cs="Courier New" w:hAnsi="Courier New" w:eastAsia="Courier New" w:ascii="Courier New"/>
          <w:color w:val="616161"/>
          <w:spacing w:val="-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432"/>
        <w:sectPr>
          <w:type w:val="continuous"/>
          <w:pgSz w:w="12220" w:h="15820"/>
          <w:pgMar w:top="1220" w:bottom="280" w:left="1700" w:right="460"/>
          <w:cols w:num="2" w:equalWidth="off">
            <w:col w:w="1253" w:space="144"/>
            <w:col w:w="8663"/>
          </w:cols>
        </w:sectPr>
      </w:pPr>
      <w:r>
        <w:rPr>
          <w:rFonts w:cs="Courier New" w:hAnsi="Courier New" w:eastAsia="Courier New" w:ascii="Courier New"/>
          <w:color w:val="616161"/>
          <w:spacing w:val="0"/>
          <w:w w:val="100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C4C4C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16161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C4C4C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34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77"/>
          <w:position w:val="1"/>
          <w:sz w:val="17"/>
          <w:szCs w:val="17"/>
        </w:rPr>
        <w:t>1</w:t>
      </w:r>
      <w:r>
        <w:rPr>
          <w:rFonts w:cs="Courier New" w:hAnsi="Courier New" w:eastAsia="Courier New" w:ascii="Courier New"/>
          <w:color w:val="070707"/>
          <w:spacing w:val="0"/>
          <w:w w:val="77"/>
          <w:position w:val="1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ind w:left="122" w:right="-42"/>
      </w:pPr>
      <w:r>
        <w:pict>
          <v:shape type="#_x0000_t75" style="position:absolute;margin-left:90.7319pt;margin-top:0.805335pt;width:14.4019pt;height:8.28084pt;mso-position-horizontal-relative:page;mso-position-vertical-relative:paragraph;z-index:-2363">
            <v:imagedata o:title="" r:id="rId389"/>
          </v:shape>
        </w:pict>
      </w:r>
      <w:r>
        <w:rPr>
          <w:rFonts w:cs="Times New Roman" w:hAnsi="Times New Roman" w:eastAsia="Times New Roman" w:ascii="Times New Roman"/>
          <w:color w:val="070707"/>
          <w:spacing w:val="0"/>
          <w:w w:val="137"/>
          <w:sz w:val="14"/>
          <w:szCs w:val="14"/>
        </w:rPr>
        <w:t>"</w:t>
      </w:r>
      <w:r>
        <w:rPr>
          <w:rFonts w:cs="Times New Roman" w:hAnsi="Times New Roman" w:eastAsia="Times New Roman" w:ascii="Times New Roman"/>
          <w:color w:val="8A8A8A"/>
          <w:spacing w:val="0"/>
          <w:w w:val="137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8A8A8A"/>
          <w:spacing w:val="33"/>
          <w:w w:val="137"/>
          <w:sz w:val="14"/>
          <w:szCs w:val="14"/>
        </w:rPr>
        <w:t> </w:t>
      </w:r>
      <w:r>
        <w:rPr>
          <w:rFonts w:cs="Arial" w:hAnsi="Arial" w:eastAsia="Arial" w:ascii="Arial"/>
          <w:color w:val="2F2F2F"/>
          <w:spacing w:val="0"/>
          <w:w w:val="137"/>
          <w:sz w:val="14"/>
          <w:szCs w:val="14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5"/>
      </w:pPr>
      <w:r>
        <w:br w:type="column"/>
      </w:r>
      <w:r>
        <w:rPr>
          <w:rFonts w:cs="Courier New" w:hAnsi="Courier New" w:eastAsia="Courier New" w:ascii="Courier New"/>
          <w:color w:val="4C4C4C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16161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4C4C4C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4C4C4C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w w:val="112"/>
          <w:sz w:val="17"/>
          <w:szCs w:val="17"/>
        </w:rPr>
        <w:t>L</w:t>
      </w:r>
      <w:r>
        <w:rPr>
          <w:rFonts w:cs="Courier New" w:hAnsi="Courier New" w:eastAsia="Courier New" w:ascii="Courier New"/>
          <w:color w:val="2F2F2F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16161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</w:pPr>
      <w:r>
        <w:pict>
          <v:shape type="#_x0000_t75" style="position:absolute;margin-left:219.269pt;margin-top:-9.0254pt;width:318.282pt;height:21.2421pt;mso-position-horizontal-relative:page;mso-position-vertical-relative:paragraph;z-index:-2362">
            <v:imagedata o:title="" r:id="rId390"/>
          </v:shape>
        </w:pict>
      </w:r>
      <w:r>
        <w:rPr>
          <w:rFonts w:cs="Courier New" w:hAnsi="Courier New" w:eastAsia="Courier New" w:ascii="Courier New"/>
          <w:color w:val="4C4C4C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C4C4C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4C4C4C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C4C4C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16161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16161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070707"/>
          <w:spacing w:val="-5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4C4C4C"/>
          <w:spacing w:val="0"/>
          <w:w w:val="88"/>
          <w:sz w:val="17"/>
          <w:szCs w:val="17"/>
        </w:rPr>
        <w:t>t.</w:t>
      </w:r>
      <w:r>
        <w:rPr>
          <w:rFonts w:cs="Courier New" w:hAnsi="Courier New" w:eastAsia="Courier New" w:ascii="Courier New"/>
          <w:color w:val="4C4C4C"/>
          <w:spacing w:val="-5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tl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16161"/>
          <w:spacing w:val="-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42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-5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C4C4C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4C4C4C"/>
          <w:spacing w:val="14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16161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l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616161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63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A1A1A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1A1A1A"/>
          <w:spacing w:val="-6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22"/>
          <w:w w:val="77"/>
          <w:sz w:val="17"/>
          <w:szCs w:val="17"/>
        </w:rPr>
        <w:t>f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F2F2F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16161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spacing w:val="-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C4C4C"/>
          <w:spacing w:val="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4C4C4C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</w:pPr>
      <w:r>
        <w:pict>
          <v:group style="position:absolute;margin-left:218.909pt;margin-top:0.595761pt;width:318.282pt;height:123.492pt;mso-position-horizontal-relative:page;mso-position-vertical-relative:paragraph;z-index:-2366" coordorigin="4378,12" coordsize="6366,2470">
            <v:shape type="#_x0000_t75" style="position:absolute;left:10024;top:2295;width:720;height:173">
              <v:imagedata o:title="" r:id="rId391"/>
            </v:shape>
            <v:shape type="#_x0000_t75" style="position:absolute;left:4803;top:2287;width:4832;height:194">
              <v:imagedata o:title="" r:id="rId392"/>
            </v:shape>
            <v:shape type="#_x0000_t75" style="position:absolute;left:4378;top:12;width:6344;height:2239">
              <v:imagedata o:title="" r:id="rId393"/>
            </v:shape>
            <w10:wrap type="none"/>
          </v:group>
        </w:pic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7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2F2F2F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A1A1A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616161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16161"/>
          <w:spacing w:val="0"/>
          <w:w w:val="105"/>
          <w:sz w:val="17"/>
          <w:szCs w:val="17"/>
        </w:rPr>
        <w:t>x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87878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</w:pPr>
      <w:r>
        <w:rPr>
          <w:rFonts w:cs="Courier New" w:hAnsi="Courier New" w:eastAsia="Courier New" w:ascii="Courier New"/>
          <w:color w:val="787878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16161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616161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F2F2F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A8A8A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F2F2F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616161"/>
          <w:w w:val="105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tl</w:t>
      </w:r>
      <w:r>
        <w:rPr>
          <w:rFonts w:cs="Courier New" w:hAnsi="Courier New" w:eastAsia="Courier New" w:ascii="Courier New"/>
          <w:color w:val="616161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F2F2F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A8A8A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16161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616161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C4C4C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16161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A8A8A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</w:pP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616161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w w:val="21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4C4C4C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C4C4C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</w:pPr>
      <w:r>
        <w:rPr>
          <w:rFonts w:cs="Courier New" w:hAnsi="Courier New" w:eastAsia="Courier New" w:ascii="Courier New"/>
          <w:color w:val="787878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16161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616161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F2F2F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F2F2F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intl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F2F2F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C4C4C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616161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F2F2F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F2F2F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A8A8A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C4C4C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</w:pP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616161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A8A8A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616161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C4C4C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</w:pPr>
      <w:r>
        <w:rPr>
          <w:rFonts w:cs="Courier New" w:hAnsi="Courier New" w:eastAsia="Courier New" w:ascii="Courier New"/>
          <w:color w:val="787878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70707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A8A8A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70707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A8A8A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intl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F2F2F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C4C4C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A1A1A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1A1A1A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A8A8A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C4C4C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</w:pP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87878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F2F2F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</w:pPr>
      <w:r>
        <w:rPr>
          <w:rFonts w:cs="Courier New" w:hAnsi="Courier New" w:eastAsia="Courier New" w:ascii="Courier New"/>
          <w:color w:val="787878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A8A8A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616161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A1A1A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A8A8A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A1A1A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4C4C4C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nda</w:t>
      </w:r>
      <w:r>
        <w:rPr>
          <w:rFonts w:cs="Courier New" w:hAnsi="Courier New" w:eastAsia="Courier New" w:ascii="Courier New"/>
          <w:color w:val="8A8A8A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C4C4C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A1A1A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A8A8A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4C4C4C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</w:pP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616161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8A8A8A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87878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4C4C4C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87878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A8A8A"/>
          <w:spacing w:val="0"/>
          <w:w w:val="9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F2F2F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 w:lineRule="exact" w:line="180"/>
        <w:sectPr>
          <w:type w:val="continuous"/>
          <w:pgSz w:w="12220" w:h="15820"/>
          <w:pgMar w:top="1220" w:bottom="280" w:left="1700" w:right="460"/>
          <w:cols w:num="2" w:equalWidth="off">
            <w:col w:w="396" w:space="2297"/>
            <w:col w:w="7367"/>
          </w:cols>
        </w:sectPr>
      </w:pPr>
      <w:r>
        <w:rPr>
          <w:rFonts w:cs="Courier New" w:hAnsi="Courier New" w:eastAsia="Courier New" w:ascii="Courier New"/>
          <w:color w:val="616161"/>
          <w:w w:val="84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w w:val="105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87878"/>
          <w:w w:val="112"/>
          <w:position w:val="1"/>
          <w:sz w:val="17"/>
          <w:szCs w:val="17"/>
        </w:rPr>
        <w:t>y</w:t>
      </w:r>
      <w:r>
        <w:rPr>
          <w:rFonts w:cs="Courier New" w:hAnsi="Courier New" w:eastAsia="Courier New" w:ascii="Courier New"/>
          <w:color w:val="616161"/>
          <w:w w:val="77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pict>
          <v:shape type="#_x0000_t75" style="position:absolute;margin-left:90.0118pt;margin-top:37.8038pt;width:240.872pt;height:11.5212pt;mso-position-horizontal-relative:page;mso-position-vertical-relative:page;z-index:-2356">
            <v:imagedata o:title="" r:id="rId394"/>
          </v:shape>
        </w:pict>
      </w:r>
      <w:r>
        <w:pict>
          <v:group style="position:absolute;margin-left:90.0118pt;margin-top:28.0828pt;width:493.265pt;height:99.01pt;mso-position-horizontal-relative:page;mso-position-vertical-relative:page;z-index:-2364" coordorigin="1800,562" coordsize="9865,1980">
            <v:shape type="#_x0000_t75" style="position:absolute;left:10787;top:562;width:879;height:864">
              <v:imagedata o:title="" r:id="rId395"/>
            </v:shape>
            <v:shape type="#_x0000_t75" style="position:absolute;left:1800;top:1455;width:8987;height:1087">
              <v:imagedata o:title="" r:id="rId396"/>
            </v:shape>
            <w10:wrap type="none"/>
          </v:group>
        </w:pict>
      </w: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15" w:right="-46"/>
      </w:pPr>
      <w:r>
        <w:pict>
          <v:shape type="#_x0000_t75" style="position:absolute;margin-left:90.0118pt;margin-top:0.595761pt;width:112.335pt;height:8.64087pt;mso-position-horizontal-relative:page;mso-position-vertical-relative:paragraph;z-index:-2365">
            <v:imagedata o:title="" r:id="rId397"/>
          </v:shape>
        </w:pic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A8A8A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4C4C4C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4C4C4C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4C4C4C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4C4C4C"/>
          <w:spacing w:val="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787878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A1A1A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sectPr>
          <w:type w:val="continuous"/>
          <w:pgSz w:w="12220" w:h="15820"/>
          <w:pgMar w:top="1220" w:bottom="280" w:left="1700" w:right="460"/>
          <w:cols w:num="2" w:equalWidth="off">
            <w:col w:w="2333" w:space="777"/>
            <w:col w:w="6950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87878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A1A1A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A8A8A"/>
          <w:w w:val="14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rE</w:t>
      </w:r>
      <w:r>
        <w:rPr>
          <w:rFonts w:cs="Courier New" w:hAnsi="Courier New" w:eastAsia="Courier New" w:ascii="Courier New"/>
          <w:color w:val="8A8A8A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A8A8A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87878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616161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87878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A8A8A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A8A8A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616161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616161"/>
          <w:w w:val="100"/>
          <w:sz w:val="17"/>
          <w:szCs w:val="17"/>
        </w:rPr>
        <w:t>   </w:t>
      </w:r>
      <w:r>
        <w:rPr>
          <w:rFonts w:cs="Courier New" w:hAnsi="Courier New" w:eastAsia="Courier New" w:ascii="Courier New"/>
          <w:color w:val="616161"/>
          <w:spacing w:val="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87878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A8A8A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87878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A8A8A"/>
          <w:spacing w:val="0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87878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A8A8A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4C4C4C"/>
          <w:spacing w:val="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19" w:lineRule="atLeast" w:line="220"/>
        <w:ind w:left="3125" w:right="3176" w:hanging="403"/>
      </w:pPr>
      <w:r>
        <w:pict>
          <v:shape type="#_x0000_t75" style="position:absolute;margin-left:220.349pt;margin-top:2.91685pt;width:208.107pt;height:20.8821pt;mso-position-horizontal-relative:page;mso-position-vertical-relative:paragraph;z-index:-2345">
            <v:imagedata o:title="" r:id="rId399"/>
          </v:shape>
        </w:pict>
      </w:r>
      <w:r>
        <w:rPr>
          <w:rFonts w:cs="Courier New" w:hAnsi="Courier New" w:eastAsia="Courier New" w:ascii="Courier New"/>
          <w:color w:val="505050"/>
          <w:w w:val="35"/>
          <w:sz w:val="17"/>
          <w:szCs w:val="17"/>
        </w:rPr>
        <w:t>}</w:t>
      </w:r>
      <w:r>
        <w:rPr>
          <w:rFonts w:cs="Courier New" w:hAnsi="Courier New" w:eastAsia="Courier New" w:ascii="Courier New"/>
          <w:color w:val="747474"/>
          <w:w w:val="127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E5E5E"/>
          <w:w w:val="12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8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8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-2"/>
          <w:w w:val="8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898989"/>
          <w:spacing w:val="0"/>
          <w:w w:val="4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42424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ln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47474"/>
          <w:spacing w:val="0"/>
          <w:w w:val="12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spacing w:val="0"/>
          <w:w w:val="14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47474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sa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42424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15" w:lineRule="exact" w:line="200"/>
        <w:sectPr>
          <w:pgMar w:footer="1118" w:header="349" w:top="1220" w:bottom="280" w:left="1700" w:right="460"/>
          <w:footerReference w:type="default" r:id="rId398"/>
          <w:pgSz w:w="12220" w:h="15820"/>
        </w:sectPr>
      </w:pPr>
      <w:r>
        <w:rPr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ind w:left="122" w:right="-71"/>
      </w:pPr>
      <w:r>
        <w:rPr>
          <w:rFonts w:cs="Arial" w:hAnsi="Arial" w:eastAsia="Arial" w:ascii="Arial"/>
          <w:color w:val="242424"/>
          <w:w w:val="38"/>
          <w:sz w:val="34"/>
          <w:szCs w:val="34"/>
        </w:rPr>
        <w:t>..</w:t>
      </w:r>
      <w:r>
        <w:rPr>
          <w:rFonts w:cs="Arial" w:hAnsi="Arial" w:eastAsia="Arial" w:ascii="Arial"/>
          <w:color w:val="242424"/>
          <w:spacing w:val="-58"/>
          <w:w w:val="100"/>
          <w:sz w:val="34"/>
          <w:szCs w:val="34"/>
        </w:rPr>
        <w:t> </w:t>
      </w:r>
      <w:r>
        <w:rPr>
          <w:rFonts w:cs="Arial" w:hAnsi="Arial" w:eastAsia="Arial" w:ascii="Arial"/>
          <w:color w:val="898989"/>
          <w:spacing w:val="0"/>
          <w:w w:val="100"/>
          <w:sz w:val="14"/>
          <w:szCs w:val="14"/>
        </w:rPr>
        <w:t>)</w:t>
      </w:r>
      <w:r>
        <w:rPr>
          <w:rFonts w:cs="Arial" w:hAnsi="Arial" w:eastAsia="Arial" w:ascii="Arial"/>
          <w:color w:val="898989"/>
          <w:spacing w:val="29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3E3E3E"/>
          <w:spacing w:val="0"/>
          <w:w w:val="129"/>
          <w:sz w:val="14"/>
          <w:szCs w:val="14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right="-46"/>
      </w:pPr>
      <w:r>
        <w:pict>
          <v:shape type="#_x0000_t75" style="position:absolute;margin-left:176.063pt;margin-top:0.59576pt;width:36.3648pt;height:7.56076pt;mso-position-horizontal-relative:page;mso-position-vertical-relative:paragraph;z-index:-2347">
            <v:imagedata o:title="" r:id="rId400"/>
          </v:shape>
        </w:pic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77"/>
          <w:sz w:val="17"/>
          <w:szCs w:val="17"/>
        </w:rPr>
        <w:t>2</w:t>
      </w:r>
      <w:r>
        <w:rPr>
          <w:rFonts w:cs="Courier New" w:hAnsi="Courier New" w:eastAsia="Courier New" w:ascii="Courier New"/>
          <w:color w:val="000000"/>
          <w:spacing w:val="0"/>
          <w:w w:val="84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</w:pPr>
      <w:r>
        <w:br w:type="column"/>
      </w:r>
      <w:r>
        <w:rPr>
          <w:rFonts w:cs="Courier New" w:hAnsi="Courier New" w:eastAsia="Courier New" w:ascii="Courier New"/>
          <w:color w:val="747474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intl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21212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**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*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*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*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*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*********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*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*</w:t>
      </w:r>
      <w:r>
        <w:rPr>
          <w:rFonts w:cs="Courier New" w:hAnsi="Courier New" w:eastAsia="Courier New" w:ascii="Courier New"/>
          <w:color w:val="3E3E3E"/>
          <w:w w:val="105"/>
          <w:sz w:val="17"/>
          <w:szCs w:val="17"/>
        </w:rPr>
        <w:t>*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*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*</w:t>
      </w:r>
      <w:r>
        <w:rPr>
          <w:rFonts w:cs="Courier New" w:hAnsi="Courier New" w:eastAsia="Courier New" w:ascii="Courier New"/>
          <w:color w:val="242424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47474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42424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5"/>
      </w:pPr>
      <w:r>
        <w:pict>
          <v:shape type="#_x0000_t75" style="position:absolute;margin-left:218.909pt;margin-top:-8.6754pt;width:231.15pt;height:19.802pt;mso-position-horizontal-relative:page;mso-position-vertical-relative:paragraph;z-index:-2346">
            <v:imagedata o:title="" r:id="rId401"/>
          </v:shape>
        </w:pic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47474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k</w:t>
      </w:r>
      <w:r>
        <w:rPr>
          <w:rFonts w:cs="Courier New" w:hAnsi="Courier New" w:eastAsia="Courier New" w:ascii="Courier New"/>
          <w:color w:val="242424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</w:pPr>
      <w:r>
        <w:pict>
          <v:group style="position:absolute;margin-left:90.0118pt;margin-top:141.134pt;width:447.539pt;height:214.582pt;mso-position-horizontal-relative:page;mso-position-vertical-relative:page;z-index:-2354" coordorigin="1800,2823" coordsize="8951,4292">
            <v:shape type="#_x0000_t75" style="position:absolute;left:7287;top:4191;width:3435;height:1541">
              <v:imagedata o:title="" r:id="rId402"/>
            </v:shape>
            <v:shape type="#_x0000_t75" style="position:absolute;left:10024;top:6250;width:720;height:173">
              <v:imagedata o:title="" r:id="rId403"/>
            </v:shape>
            <v:shape type="#_x0000_t75" style="position:absolute;left:4407;top:6704;width:4162;height:410">
              <v:imagedata o:title="" r:id="rId404"/>
            </v:shape>
            <v:shape type="#_x0000_t75" style="position:absolute;left:1800;top:3500;width:8598;height:3154">
              <v:imagedata o:title="" r:id="rId405"/>
            </v:shape>
            <v:shape type="#_x0000_t75" style="position:absolute;left:1815;top:3284;width:288;height:173">
              <v:imagedata o:title="" r:id="rId406"/>
            </v:shape>
            <v:shape type="#_x0000_t75" style="position:absolute;left:4385;top:2823;width:6366;height:418">
              <v:imagedata o:title="" r:id="rId407"/>
            </v:shape>
            <w10:wrap type="none"/>
          </v:group>
        </w:pict>
      </w:r>
      <w:r>
        <w:rPr>
          <w:rFonts w:cs="Courier New" w:hAnsi="Courier New" w:eastAsia="Courier New" w:ascii="Courier New"/>
          <w:color w:val="747474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</w:pPr>
      <w:r>
        <w:rPr>
          <w:rFonts w:cs="Courier New" w:hAnsi="Courier New" w:eastAsia="Courier New" w:ascii="Courier New"/>
          <w:color w:val="747474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47474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21212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21212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3E3E3E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47474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77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63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-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spacing w:val="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42424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</w:pP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7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47474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42424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</w:pPr>
      <w:r>
        <w:rPr>
          <w:rFonts w:cs="Courier New" w:hAnsi="Courier New" w:eastAsia="Courier New" w:ascii="Courier New"/>
          <w:color w:val="747474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47474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3E3E3E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w w:val="88"/>
          <w:sz w:val="17"/>
          <w:szCs w:val="17"/>
        </w:rPr>
        <w:t>t.</w:t>
      </w:r>
      <w:r>
        <w:rPr>
          <w:rFonts w:cs="Courier New" w:hAnsi="Courier New" w:eastAsia="Courier New" w:ascii="Courier New"/>
          <w:color w:val="747474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intl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0000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47474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spacing w:val="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E3E3E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98989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20"/>
        <w:sectPr>
          <w:type w:val="continuous"/>
          <w:pgSz w:w="12220" w:h="15820"/>
          <w:pgMar w:top="1220" w:bottom="280" w:left="1700" w:right="460"/>
          <w:cols w:num="3" w:equalWidth="off">
            <w:col w:w="396" w:space="1432"/>
            <w:col w:w="706" w:space="158"/>
            <w:col w:w="7368"/>
          </w:cols>
        </w:sectPr>
      </w:pPr>
      <w:r>
        <w:rPr>
          <w:rFonts w:cs="Courier New" w:hAnsi="Courier New" w:eastAsia="Courier New" w:ascii="Courier New"/>
          <w:color w:val="747474"/>
          <w:w w:val="91"/>
          <w:position w:val="-1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w w:val="105"/>
          <w:position w:val="-1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112"/>
          <w:position w:val="-1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47474"/>
          <w:w w:val="98"/>
          <w:position w:val="-11"/>
          <w:sz w:val="17"/>
          <w:szCs w:val="17"/>
        </w:rPr>
        <w:t>br</w:t>
      </w:r>
      <w:r>
        <w:rPr>
          <w:rFonts w:cs="Courier New" w:hAnsi="Courier New" w:eastAsia="Courier New" w:ascii="Courier New"/>
          <w:color w:val="747474"/>
          <w:w w:val="105"/>
          <w:position w:val="-1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218"/>
          <w:position w:val="-1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47474"/>
          <w:spacing w:val="20"/>
          <w:w w:val="100"/>
          <w:position w:val="-1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77"/>
          <w:position w:val="-1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12"/>
          <w:position w:val="-1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21212"/>
          <w:spacing w:val="0"/>
          <w:w w:val="77"/>
          <w:position w:val="-1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position w:val="-1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8"/>
          <w:position w:val="-1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12"/>
          <w:position w:val="-11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47474"/>
          <w:spacing w:val="0"/>
          <w:w w:val="98"/>
          <w:position w:val="-1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91"/>
          <w:position w:val="-1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84"/>
          <w:position w:val="-1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0"/>
          <w:w w:val="112"/>
          <w:position w:val="-1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84"/>
        <w:ind w:left="2693" w:right="-29"/>
      </w:pPr>
      <w:r>
        <w:rPr>
          <w:rFonts w:cs="Courier New" w:hAnsi="Courier New" w:eastAsia="Courier New" w:ascii="Courier New"/>
          <w:color w:val="747474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47474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00000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47474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E3E3E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747474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47474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42424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E5E5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E3E3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21212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42424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nt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3E3E3E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47474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E3E3E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747474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42424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E5E5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oub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47474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3E3E3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242424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3E3E3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42424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E3E3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42424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47474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E3E3E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3E3E3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5E5E5E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000000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747474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47474"/>
          <w:spacing w:val="0"/>
          <w:w w:val="9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42424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47474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5E5E5E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242424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47474"/>
          <w:spacing w:val="0"/>
          <w:w w:val="9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before="2" w:lineRule="exact" w:line="180"/>
        <w:ind w:left="2660" w:right="2365"/>
      </w:pPr>
      <w:r>
        <w:rPr>
          <w:rFonts w:cs="Courier New" w:hAnsi="Courier New" w:eastAsia="Courier New" w:ascii="Courier New"/>
          <w:color w:val="3E3E3E"/>
          <w:w w:val="84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w w:val="105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w w:val="112"/>
          <w:position w:val="1"/>
          <w:sz w:val="17"/>
          <w:szCs w:val="17"/>
        </w:rPr>
        <w:t>y</w:t>
      </w:r>
      <w:r>
        <w:rPr>
          <w:rFonts w:cs="Courier New" w:hAnsi="Courier New" w:eastAsia="Courier New" w:ascii="Courier New"/>
          <w:color w:val="3E3E3E"/>
          <w:w w:val="77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7"/>
          <w:szCs w:val="17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380"/>
      </w:pPr>
      <w:r>
        <w:br w:type="column"/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-3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-3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spacing w:val="17"/>
          <w:w w:val="100"/>
          <w:position w:val="-3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-3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-3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-3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-3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-3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24"/>
          <w:w w:val="100"/>
          <w:position w:val="-3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0"/>
          <w:w w:val="100"/>
          <w:position w:val="-3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00"/>
          <w:position w:val="-3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E3E3E"/>
          <w:spacing w:val="0"/>
          <w:w w:val="100"/>
          <w:position w:val="-3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E3E3E"/>
          <w:spacing w:val="36"/>
          <w:w w:val="100"/>
          <w:position w:val="-3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position w:val="-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98"/>
          <w:position w:val="-2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05"/>
          <w:position w:val="-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12"/>
          <w:position w:val="-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5"/>
          <w:position w:val="-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98"/>
          <w:position w:val="-2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position w:val="-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105"/>
          <w:position w:val="-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8"/>
          <w:position w:val="-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5"/>
          <w:position w:val="-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121212"/>
          <w:spacing w:val="0"/>
          <w:w w:val="77"/>
          <w:position w:val="-2"/>
          <w:sz w:val="17"/>
          <w:szCs w:val="17"/>
        </w:rPr>
        <w:t>:</w:t>
      </w:r>
      <w:r>
        <w:rPr>
          <w:rFonts w:cs="Courier New" w:hAnsi="Courier New" w:eastAsia="Courier New" w:ascii="Courier New"/>
          <w:color w:val="121212"/>
          <w:spacing w:val="0"/>
          <w:w w:val="100"/>
          <w:position w:val="-2"/>
          <w:sz w:val="17"/>
          <w:szCs w:val="17"/>
        </w:rPr>
        <w:t> </w:t>
      </w:r>
      <w:r>
        <w:rPr>
          <w:rFonts w:cs="Courier New" w:hAnsi="Courier New" w:eastAsia="Courier New" w:ascii="Courier New"/>
          <w:color w:val="121212"/>
          <w:spacing w:val="-38"/>
          <w:w w:val="100"/>
          <w:position w:val="-2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37"/>
          <w:position w:val="1"/>
          <w:sz w:val="38"/>
          <w:szCs w:val="38"/>
        </w:rPr>
        <w:t>..</w:t>
      </w:r>
      <w:r>
        <w:rPr>
          <w:rFonts w:cs="Times New Roman" w:hAnsi="Times New Roman" w:eastAsia="Times New Roman" w:ascii="Times New Roman"/>
          <w:color w:val="242424"/>
          <w:spacing w:val="-52"/>
          <w:w w:val="100"/>
          <w:position w:val="1"/>
          <w:sz w:val="38"/>
          <w:szCs w:val="38"/>
        </w:rPr>
        <w:t> </w:t>
      </w:r>
      <w:r>
        <w:rPr>
          <w:rFonts w:cs="Arial" w:hAnsi="Arial" w:eastAsia="Arial" w:ascii="Arial"/>
          <w:color w:val="898989"/>
          <w:spacing w:val="0"/>
          <w:w w:val="83"/>
          <w:position w:val="1"/>
          <w:sz w:val="13"/>
          <w:szCs w:val="13"/>
        </w:rPr>
        <w:t>)</w:t>
      </w:r>
      <w:r>
        <w:rPr>
          <w:rFonts w:cs="Arial" w:hAnsi="Arial" w:eastAsia="Arial" w:ascii="Arial"/>
          <w:color w:val="898989"/>
          <w:spacing w:val="0"/>
          <w:w w:val="83"/>
          <w:position w:val="1"/>
          <w:sz w:val="13"/>
          <w:szCs w:val="13"/>
        </w:rPr>
        <w:t> </w:t>
      </w:r>
      <w:r>
        <w:rPr>
          <w:rFonts w:cs="Arial" w:hAnsi="Arial" w:eastAsia="Arial" w:ascii="Arial"/>
          <w:color w:val="898989"/>
          <w:spacing w:val="12"/>
          <w:w w:val="83"/>
          <w:position w:val="1"/>
          <w:sz w:val="13"/>
          <w:szCs w:val="13"/>
        </w:rPr>
        <w:t> </w:t>
      </w:r>
      <w:r>
        <w:rPr>
          <w:rFonts w:cs="Arial" w:hAnsi="Arial" w:eastAsia="Arial" w:ascii="Arial"/>
          <w:color w:val="3E3E3E"/>
          <w:spacing w:val="0"/>
          <w:w w:val="139"/>
          <w:position w:val="1"/>
          <w:sz w:val="13"/>
          <w:szCs w:val="13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</w:pP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E3E3E"/>
          <w:spacing w:val="4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E3E3E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E3E3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42424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42424"/>
          <w:spacing w:val="-3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48"/>
          <w:position w:val="1"/>
          <w:sz w:val="14"/>
          <w:szCs w:val="14"/>
        </w:rPr>
        <w:t>"</w:t>
      </w:r>
      <w:r>
        <w:rPr>
          <w:rFonts w:cs="Times New Roman" w:hAnsi="Times New Roman" w:eastAsia="Times New Roman" w:ascii="Times New Roman"/>
          <w:color w:val="898989"/>
          <w:spacing w:val="0"/>
          <w:w w:val="148"/>
          <w:position w:val="1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898989"/>
          <w:spacing w:val="10"/>
          <w:w w:val="148"/>
          <w:position w:val="1"/>
          <w:sz w:val="14"/>
          <w:szCs w:val="14"/>
        </w:rPr>
        <w:t> </w:t>
      </w:r>
      <w:r>
        <w:rPr>
          <w:rFonts w:cs="Arial" w:hAnsi="Arial" w:eastAsia="Arial" w:ascii="Arial"/>
          <w:color w:val="3E3E3E"/>
          <w:spacing w:val="0"/>
          <w:w w:val="148"/>
          <w:position w:val="1"/>
          <w:sz w:val="14"/>
          <w:szCs w:val="14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</w:pP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gu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E3E3E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242424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242424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E3E3E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48"/>
          <w:position w:val="1"/>
          <w:sz w:val="14"/>
          <w:szCs w:val="14"/>
        </w:rPr>
        <w:t>"</w:t>
      </w:r>
      <w:r>
        <w:rPr>
          <w:rFonts w:cs="Times New Roman" w:hAnsi="Times New Roman" w:eastAsia="Times New Roman" w:ascii="Times New Roman"/>
          <w:color w:val="898989"/>
          <w:spacing w:val="0"/>
          <w:w w:val="148"/>
          <w:position w:val="1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898989"/>
          <w:spacing w:val="10"/>
          <w:w w:val="148"/>
          <w:position w:val="1"/>
          <w:sz w:val="14"/>
          <w:szCs w:val="14"/>
        </w:rPr>
        <w:t> </w:t>
      </w:r>
      <w:r>
        <w:rPr>
          <w:rFonts w:cs="Arial" w:hAnsi="Arial" w:eastAsia="Arial" w:ascii="Arial"/>
          <w:color w:val="3E3E3E"/>
          <w:spacing w:val="0"/>
          <w:w w:val="148"/>
          <w:position w:val="1"/>
          <w:sz w:val="14"/>
          <w:szCs w:val="14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53"/>
        <w:sectPr>
          <w:type w:val="continuous"/>
          <w:pgSz w:w="12220" w:h="15820"/>
          <w:pgMar w:top="1220" w:bottom="280" w:left="1700" w:right="460"/>
          <w:cols w:num="2" w:equalWidth="off">
            <w:col w:w="5480" w:space="122"/>
            <w:col w:w="4458"/>
          </w:cols>
        </w:sectPr>
      </w:pP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1"/>
          <w:sz w:val="17"/>
          <w:szCs w:val="17"/>
        </w:rPr>
        <w:t>ce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4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E3E3E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E3E3E"/>
          <w:spacing w:val="2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91"/>
          <w:position w:val="1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505050"/>
          <w:spacing w:val="0"/>
          <w:w w:val="112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12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42424"/>
          <w:spacing w:val="0"/>
          <w:w w:val="77"/>
          <w:position w:val="1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42424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42424"/>
          <w:spacing w:val="-38"/>
          <w:w w:val="100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242424"/>
          <w:spacing w:val="0"/>
          <w:w w:val="38"/>
          <w:position w:val="3"/>
          <w:sz w:val="34"/>
          <w:szCs w:val="34"/>
        </w:rPr>
        <w:t>..</w:t>
      </w:r>
      <w:r>
        <w:rPr>
          <w:rFonts w:cs="Arial" w:hAnsi="Arial" w:eastAsia="Arial" w:ascii="Arial"/>
          <w:color w:val="242424"/>
          <w:spacing w:val="-51"/>
          <w:w w:val="100"/>
          <w:position w:val="3"/>
          <w:sz w:val="34"/>
          <w:szCs w:val="34"/>
        </w:rPr>
        <w:t> </w:t>
      </w:r>
      <w:r>
        <w:rPr>
          <w:rFonts w:cs="Arial" w:hAnsi="Arial" w:eastAsia="Arial" w:ascii="Arial"/>
          <w:color w:val="898989"/>
          <w:spacing w:val="0"/>
          <w:w w:val="83"/>
          <w:position w:val="3"/>
          <w:sz w:val="13"/>
          <w:szCs w:val="13"/>
        </w:rPr>
        <w:t>)</w:t>
      </w:r>
      <w:r>
        <w:rPr>
          <w:rFonts w:cs="Arial" w:hAnsi="Arial" w:eastAsia="Arial" w:ascii="Arial"/>
          <w:color w:val="898989"/>
          <w:spacing w:val="0"/>
          <w:w w:val="83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898989"/>
          <w:spacing w:val="5"/>
          <w:w w:val="83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505050"/>
          <w:spacing w:val="0"/>
          <w:w w:val="159"/>
          <w:position w:val="3"/>
          <w:sz w:val="13"/>
          <w:szCs w:val="13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87"/>
        <w:ind w:left="115" w:right="-29" w:firstLine="2564"/>
      </w:pPr>
      <w:r>
        <w:rPr>
          <w:rFonts w:cs="Courier New" w:hAnsi="Courier New" w:eastAsia="Courier New" w:ascii="Courier New"/>
          <w:color w:val="3E3E3E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3E3E3E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E3E3E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121212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w w:val="14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E5E5E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E3E3E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3E3E3E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E3E3E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E3E3E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rs</w:t>
      </w:r>
      <w:r>
        <w:rPr>
          <w:rFonts w:cs="Courier New" w:hAnsi="Courier New" w:eastAsia="Courier New" w:ascii="Courier New"/>
          <w:color w:val="898989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spacing w:val="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242424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3</w:t>
      </w:r>
      <w:r>
        <w:rPr>
          <w:rFonts w:cs="Courier New" w:hAnsi="Courier New" w:eastAsia="Courier New" w:ascii="Courier New"/>
          <w:color w:val="5E5E5E"/>
          <w:spacing w:val="0"/>
          <w:w w:val="7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42424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lineRule="exact" w:line="180"/>
        <w:ind w:left="2688" w:right="2653"/>
      </w:pPr>
      <w:r>
        <w:rPr>
          <w:rFonts w:cs="Courier New" w:hAnsi="Courier New" w:eastAsia="Courier New" w:ascii="Courier New"/>
          <w:color w:val="505050"/>
          <w:w w:val="35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color w:val="747474"/>
          <w:w w:val="127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05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E5E5E"/>
          <w:w w:val="112"/>
          <w:position w:val="1"/>
          <w:sz w:val="17"/>
          <w:szCs w:val="17"/>
        </w:rPr>
        <w:t>h</w:t>
      </w:r>
      <w:r>
        <w:rPr>
          <w:rFonts w:cs="Courier New" w:hAnsi="Courier New" w:eastAsia="Courier New" w:ascii="Courier New"/>
          <w:color w:val="898989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47474"/>
          <w:w w:val="12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12"/>
          <w:position w:val="1"/>
          <w:sz w:val="17"/>
          <w:szCs w:val="17"/>
        </w:rPr>
        <w:t>x</w:t>
      </w:r>
      <w:r>
        <w:rPr>
          <w:rFonts w:cs="Courier New" w:hAnsi="Courier New" w:eastAsia="Courier New" w:ascii="Courier New"/>
          <w:color w:val="898989"/>
          <w:w w:val="98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12"/>
          <w:position w:val="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47474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05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1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8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8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-2"/>
          <w:w w:val="8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42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 w:lineRule="exact" w:line="180"/>
        <w:ind w:left="3125"/>
      </w:pPr>
      <w:r>
        <w:rPr>
          <w:rFonts w:cs="Courier New" w:hAnsi="Courier New" w:eastAsia="Courier New" w:ascii="Courier New"/>
          <w:color w:val="747474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12"/>
          <w:position w:val="1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47474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05"/>
          <w:position w:val="1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47474"/>
          <w:w w:val="12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42424"/>
          <w:w w:val="63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w w:val="141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w w:val="98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w w:val="105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42424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w w:val="141"/>
          <w:position w:val="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47474"/>
          <w:w w:val="98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w w:val="105"/>
          <w:position w:val="1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747474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12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47474"/>
          <w:w w:val="12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w w:val="70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w w:val="141"/>
          <w:position w:val="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47474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2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47474"/>
          <w:w w:val="91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12"/>
          <w:position w:val="1"/>
          <w:sz w:val="17"/>
          <w:szCs w:val="17"/>
        </w:rPr>
        <w:t>sa</w:t>
      </w:r>
      <w:r>
        <w:rPr>
          <w:rFonts w:cs="Courier New" w:hAnsi="Courier New" w:eastAsia="Courier New" w:ascii="Courier New"/>
          <w:color w:val="747474"/>
          <w:w w:val="105"/>
          <w:position w:val="1"/>
          <w:sz w:val="17"/>
          <w:szCs w:val="17"/>
        </w:rPr>
        <w:t>ge</w:t>
      </w:r>
      <w:r>
        <w:rPr>
          <w:rFonts w:cs="Courier New" w:hAnsi="Courier New" w:eastAsia="Courier New" w:ascii="Courier New"/>
          <w:color w:val="5E5E5E"/>
          <w:w w:val="84"/>
          <w:position w:val="1"/>
          <w:sz w:val="17"/>
          <w:szCs w:val="17"/>
        </w:rPr>
        <w:t>()</w:t>
      </w:r>
      <w:r>
        <w:rPr>
          <w:rFonts w:cs="Courier New" w:hAnsi="Courier New" w:eastAsia="Courier New" w:ascii="Courier New"/>
          <w:color w:val="747474"/>
          <w:w w:val="112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42424"/>
          <w:w w:val="112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sectPr>
          <w:type w:val="continuous"/>
          <w:pgSz w:w="12220" w:h="15820"/>
          <w:pgMar w:top="1220" w:bottom="280" w:left="1700" w:right="460"/>
          <w:cols w:num="2" w:equalWidth="off">
            <w:col w:w="7496" w:space="835"/>
            <w:col w:w="1729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747474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7" w:lineRule="exact" w:line="220"/>
        <w:sectPr>
          <w:type w:val="continuous"/>
          <w:pgSz w:w="12220" w:h="15820"/>
          <w:pgMar w:top="1220" w:bottom="280" w:left="1700" w:right="460"/>
        </w:sectPr>
      </w:pPr>
      <w:r>
        <w:rPr>
          <w:sz w:val="22"/>
          <w:szCs w:val="22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ind w:left="122" w:right="-71"/>
      </w:pPr>
      <w:r>
        <w:rPr>
          <w:rFonts w:cs="Arial" w:hAnsi="Arial" w:eastAsia="Arial" w:ascii="Arial"/>
          <w:w w:val="38"/>
          <w:sz w:val="34"/>
          <w:szCs w:val="34"/>
        </w:rPr>
        <w:t>..</w:t>
      </w:r>
      <w:r>
        <w:rPr>
          <w:rFonts w:cs="Arial" w:hAnsi="Arial" w:eastAsia="Arial" w:ascii="Arial"/>
          <w:spacing w:val="-58"/>
          <w:w w:val="100"/>
          <w:sz w:val="34"/>
          <w:szCs w:val="34"/>
        </w:rPr>
        <w:t> </w:t>
      </w:r>
      <w:r>
        <w:rPr>
          <w:rFonts w:cs="Arial" w:hAnsi="Arial" w:eastAsia="Arial" w:ascii="Arial"/>
          <w:color w:val="898989"/>
          <w:spacing w:val="0"/>
          <w:w w:val="100"/>
          <w:sz w:val="14"/>
          <w:szCs w:val="14"/>
        </w:rPr>
        <w:t>)</w:t>
      </w:r>
      <w:r>
        <w:rPr>
          <w:rFonts w:cs="Arial" w:hAnsi="Arial" w:eastAsia="Arial" w:ascii="Arial"/>
          <w:color w:val="898989"/>
          <w:spacing w:val="29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3E3E3E"/>
          <w:spacing w:val="0"/>
          <w:w w:val="129"/>
          <w:sz w:val="14"/>
          <w:szCs w:val="14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right="-46"/>
      </w:pPr>
      <w:r>
        <w:pict>
          <v:shape type="#_x0000_t75" style="position:absolute;margin-left:176.063pt;margin-top:0.595761pt;width:36.3648pt;height:7.56076pt;mso-position-horizontal-relative:page;mso-position-vertical-relative:paragraph;z-index:-2349">
            <v:imagedata o:title="" r:id="rId408"/>
          </v:shape>
        </w:pic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77"/>
          <w:sz w:val="17"/>
          <w:szCs w:val="17"/>
        </w:rPr>
        <w:t>3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</w:pPr>
      <w:r>
        <w:br w:type="column"/>
      </w:r>
      <w:r>
        <w:rPr>
          <w:rFonts w:cs="Courier New" w:hAnsi="Courier New" w:eastAsia="Courier New" w:ascii="Courier New"/>
          <w:color w:val="747474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42424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42424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intl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42424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**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**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***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***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*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***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*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*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*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***</w:t>
      </w:r>
      <w:r>
        <w:rPr>
          <w:rFonts w:cs="Courier New" w:hAnsi="Courier New" w:eastAsia="Courier New" w:ascii="Courier New"/>
          <w:color w:val="242424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47474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121212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</w:pPr>
      <w:r>
        <w:pict>
          <v:shape type="#_x0000_t75" style="position:absolute;margin-left:218.909pt;margin-top:-9.0254pt;width:231.15pt;height:19.802pt;mso-position-horizontal-relative:page;mso-position-vertical-relative:paragraph;z-index:-2348">
            <v:imagedata o:title="" r:id="rId409"/>
          </v:shape>
        </w:pic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47474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k</w:t>
      </w:r>
      <w:r>
        <w:rPr>
          <w:rFonts w:cs="Courier New" w:hAnsi="Courier New" w:eastAsia="Courier New" w:ascii="Courier New"/>
          <w:color w:val="242424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</w:pPr>
      <w:r>
        <w:pict>
          <v:group style="position:absolute;margin-left:90.0118pt;margin-top:0.595761pt;width:447.539pt;height:237.264pt;mso-position-horizontal-relative:page;mso-position-vertical-relative:paragraph;z-index:-2355" coordorigin="1800,12" coordsize="8951,4745">
            <v:shape type="#_x0000_t75" style="position:absolute;left:7287;top:1373;width:3435;height:2002">
              <v:imagedata o:title="" r:id="rId410"/>
            </v:shape>
            <v:shape type="#_x0000_t75" style="position:absolute;left:10024;top:3886;width:720;height:180">
              <v:imagedata o:title="" r:id="rId411"/>
            </v:shape>
            <v:shape type="#_x0000_t75" style="position:absolute;left:1800;top:689;width:8598;height:4068">
              <v:imagedata o:title="" r:id="rId412"/>
            </v:shape>
            <v:shape type="#_x0000_t75" style="position:absolute;left:1815;top:466;width:288;height:166">
              <v:imagedata o:title="" r:id="rId413"/>
            </v:shape>
            <v:shape type="#_x0000_t75" style="position:absolute;left:4385;top:12;width:6366;height:410">
              <v:imagedata o:title="" r:id="rId414"/>
            </v:shape>
            <w10:wrap type="none"/>
          </v:group>
        </w:pic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</w:pPr>
      <w:r>
        <w:rPr>
          <w:rFonts w:cs="Courier New" w:hAnsi="Courier New" w:eastAsia="Courier New" w:ascii="Courier New"/>
          <w:color w:val="747474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242424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242424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int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21212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98989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77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63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-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de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spacing w:val="1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E3E3E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</w:pP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7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98989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E3E3E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ex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t(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42424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/>
      </w:pPr>
      <w:r>
        <w:rPr>
          <w:rFonts w:cs="Courier New" w:hAnsi="Courier New" w:eastAsia="Courier New" w:ascii="Courier New"/>
          <w:color w:val="747474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21212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21212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42424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98989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spacing w:val="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E3E3E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-3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0"/>
          <w:w w:val="70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98989"/>
          <w:spacing w:val="0"/>
          <w:w w:val="77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sectPr>
          <w:type w:val="continuous"/>
          <w:pgSz w:w="12220" w:h="15820"/>
          <w:pgMar w:top="1220" w:bottom="280" w:left="1700" w:right="460"/>
          <w:cols w:num="3" w:equalWidth="off">
            <w:col w:w="396" w:space="1432"/>
            <w:col w:w="706" w:space="158"/>
            <w:col w:w="7368"/>
          </w:cols>
        </w:sectPr>
      </w:pPr>
      <w:r>
        <w:rPr>
          <w:rFonts w:cs="Courier New" w:hAnsi="Courier New" w:eastAsia="Courier New" w:ascii="Courier New"/>
          <w:color w:val="505050"/>
          <w:w w:val="9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105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w w:val="112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47474"/>
          <w:w w:val="98"/>
          <w:position w:val="1"/>
          <w:sz w:val="17"/>
          <w:szCs w:val="17"/>
        </w:rPr>
        <w:t>b</w:t>
      </w:r>
      <w:r>
        <w:rPr>
          <w:rFonts w:cs="Courier New" w:hAnsi="Courier New" w:eastAsia="Courier New" w:ascii="Courier New"/>
          <w:color w:val="5E5E5E"/>
          <w:w w:val="98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w w:val="112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w w:val="211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898989"/>
          <w:spacing w:val="2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77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12"/>
          <w:position w:val="1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42424"/>
          <w:spacing w:val="0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98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12"/>
          <w:position w:val="1"/>
          <w:sz w:val="17"/>
          <w:szCs w:val="17"/>
        </w:rPr>
        <w:t>x</w:t>
      </w:r>
      <w:r>
        <w:rPr>
          <w:rFonts w:cs="Courier New" w:hAnsi="Courier New" w:eastAsia="Courier New" w:ascii="Courier New"/>
          <w:color w:val="898989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12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84"/>
        <w:ind w:left="2693" w:right="-29"/>
      </w:pPr>
      <w:r>
        <w:rPr>
          <w:rFonts w:cs="Courier New" w:hAnsi="Courier New" w:eastAsia="Courier New" w:ascii="Courier New"/>
          <w:color w:val="747474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121212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98989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3E3E3E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27"/>
          <w:sz w:val="17"/>
          <w:szCs w:val="17"/>
        </w:rPr>
        <w:t>o</w:t>
      </w:r>
      <w:r>
        <w:rPr>
          <w:rFonts w:cs="Courier New" w:hAnsi="Courier New" w:eastAsia="Courier New" w:ascii="Courier New"/>
          <w:color w:val="D7D7D7"/>
          <w:w w:val="204"/>
          <w:sz w:val="17"/>
          <w:szCs w:val="17"/>
        </w:rPr>
        <w:t>=</w:t>
      </w:r>
      <w:r>
        <w:rPr>
          <w:rFonts w:cs="Courier New" w:hAnsi="Courier New" w:eastAsia="Courier New" w:ascii="Courier New"/>
          <w:color w:val="D7D7D7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te</w:t>
      </w:r>
      <w:r>
        <w:rPr>
          <w:rFonts w:cs="Courier New" w:hAnsi="Courier New" w:eastAsia="Courier New" w:ascii="Courier New"/>
          <w:color w:val="747474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21212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21212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42424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898989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5E5E5E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121212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747474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21212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21212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ln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3E3E3E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47474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5E5E5E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000000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42424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ub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E3E3E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3E3E3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E3E3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000000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21212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E5E5E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3E3E3E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tl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42424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47474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E3E3E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05050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color w:val="747474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242424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242424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5E5E5E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oub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21212"/>
          <w:spacing w:val="0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nt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242424"/>
          <w:spacing w:val="0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47474"/>
          <w:spacing w:val="0"/>
          <w:w w:val="12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4</w:t>
      </w:r>
      <w:r>
        <w:rPr>
          <w:rFonts w:cs="Courier New" w:hAnsi="Courier New" w:eastAsia="Courier New" w:ascii="Courier New"/>
          <w:color w:val="505050"/>
          <w:spacing w:val="3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color w:val="242424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77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spacing w:val="0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oub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lineRule="exact" w:line="180"/>
        <w:ind w:left="2660" w:right="2365"/>
      </w:pPr>
      <w:r>
        <w:rPr>
          <w:rFonts w:cs="Courier New" w:hAnsi="Courier New" w:eastAsia="Courier New" w:ascii="Courier New"/>
          <w:color w:val="5E5E5E"/>
          <w:w w:val="84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w w:val="105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w w:val="112"/>
          <w:position w:val="1"/>
          <w:sz w:val="17"/>
          <w:szCs w:val="17"/>
        </w:rPr>
        <w:t>y</w:t>
      </w:r>
      <w:r>
        <w:rPr>
          <w:rFonts w:cs="Courier New" w:hAnsi="Courier New" w:eastAsia="Courier New" w:ascii="Courier New"/>
          <w:color w:val="3E3E3E"/>
          <w:w w:val="77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7"/>
          <w:szCs w:val="17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23" w:lineRule="auto" w:line="288"/>
        <w:ind w:right="985"/>
      </w:pPr>
      <w:r>
        <w:br w:type="column"/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spacing w:val="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2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242424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42424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42424"/>
          <w:spacing w:val="-3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77"/>
          <w:position w:val="3"/>
          <w:sz w:val="14"/>
          <w:szCs w:val="14"/>
        </w:rPr>
        <w:t>tt</w:t>
      </w:r>
      <w:r>
        <w:rPr>
          <w:rFonts w:cs="Times New Roman" w:hAnsi="Times New Roman" w:eastAsia="Times New Roman" w:ascii="Times New Roman"/>
          <w:b/>
          <w:color w:val="898989"/>
          <w:spacing w:val="0"/>
          <w:w w:val="169"/>
          <w:position w:val="3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b/>
          <w:color w:val="898989"/>
          <w:spacing w:val="0"/>
          <w:w w:val="100"/>
          <w:position w:val="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898989"/>
          <w:spacing w:val="2"/>
          <w:w w:val="100"/>
          <w:position w:val="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3E3E3E"/>
          <w:spacing w:val="0"/>
          <w:w w:val="108"/>
          <w:position w:val="3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b/>
          <w:color w:val="3E3E3E"/>
          <w:spacing w:val="0"/>
          <w:w w:val="108"/>
          <w:position w:val="3"/>
          <w:sz w:val="14"/>
          <w:szCs w:val="14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0"/>
          <w:sz w:val="17"/>
          <w:szCs w:val="17"/>
        </w:rPr>
        <w:t>p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9DA6B1"/>
          <w:spacing w:val="0"/>
          <w:w w:val="100"/>
          <w:position w:val="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42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100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1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5E5E5E"/>
          <w:spacing w:val="2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91"/>
          <w:position w:val="1"/>
          <w:sz w:val="17"/>
          <w:szCs w:val="17"/>
        </w:rPr>
        <w:t>es</w:t>
      </w:r>
      <w:r>
        <w:rPr>
          <w:rFonts w:cs="Courier New" w:hAnsi="Courier New" w:eastAsia="Courier New" w:ascii="Courier New"/>
          <w:color w:val="747474"/>
          <w:spacing w:val="0"/>
          <w:w w:val="112"/>
          <w:position w:val="1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47474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898989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42424"/>
          <w:spacing w:val="0"/>
          <w:w w:val="77"/>
          <w:position w:val="1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42424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42424"/>
          <w:spacing w:val="-38"/>
          <w:w w:val="100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000000"/>
          <w:spacing w:val="0"/>
          <w:w w:val="38"/>
          <w:position w:val="3"/>
          <w:sz w:val="34"/>
          <w:szCs w:val="34"/>
        </w:rPr>
        <w:t>..</w:t>
      </w:r>
      <w:r>
        <w:rPr>
          <w:rFonts w:cs="Arial" w:hAnsi="Arial" w:eastAsia="Arial" w:ascii="Arial"/>
          <w:color w:val="000000"/>
          <w:spacing w:val="-51"/>
          <w:w w:val="100"/>
          <w:position w:val="3"/>
          <w:sz w:val="34"/>
          <w:szCs w:val="34"/>
        </w:rPr>
        <w:t> </w:t>
      </w:r>
      <w:r>
        <w:rPr>
          <w:rFonts w:cs="Arial" w:hAnsi="Arial" w:eastAsia="Arial" w:ascii="Arial"/>
          <w:color w:val="898989"/>
          <w:spacing w:val="0"/>
          <w:w w:val="83"/>
          <w:position w:val="3"/>
          <w:sz w:val="13"/>
          <w:szCs w:val="13"/>
        </w:rPr>
        <w:t>)</w:t>
      </w:r>
      <w:r>
        <w:rPr>
          <w:rFonts w:cs="Arial" w:hAnsi="Arial" w:eastAsia="Arial" w:ascii="Arial"/>
          <w:color w:val="898989"/>
          <w:spacing w:val="0"/>
          <w:w w:val="83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898989"/>
          <w:spacing w:val="5"/>
          <w:w w:val="83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3E3E3E"/>
          <w:spacing w:val="0"/>
          <w:w w:val="159"/>
          <w:position w:val="3"/>
          <w:sz w:val="13"/>
          <w:szCs w:val="13"/>
        </w:rPr>
        <w:t>;</w:t>
      </w:r>
      <w:r>
        <w:rPr>
          <w:rFonts w:cs="Arial" w:hAnsi="Arial" w:eastAsia="Arial" w:ascii="Arial"/>
          <w:color w:val="3E3E3E"/>
          <w:spacing w:val="0"/>
          <w:w w:val="159"/>
          <w:position w:val="3"/>
          <w:sz w:val="13"/>
          <w:szCs w:val="13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0"/>
          <w:sz w:val="17"/>
          <w:szCs w:val="17"/>
        </w:rPr>
        <w:t>gu</w:t>
      </w:r>
      <w:r>
        <w:rPr>
          <w:rFonts w:cs="Courier New" w:hAnsi="Courier New" w:eastAsia="Courier New" w:ascii="Courier New"/>
          <w:color w:val="898989"/>
          <w:spacing w:val="0"/>
          <w:w w:val="100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0"/>
          <w:sz w:val="17"/>
          <w:szCs w:val="17"/>
        </w:rPr>
        <w:t>da</w:t>
      </w:r>
      <w:r>
        <w:rPr>
          <w:rFonts w:cs="Courier New" w:hAnsi="Courier New" w:eastAsia="Courier New" w:ascii="Courier New"/>
          <w:color w:val="747474"/>
          <w:spacing w:val="41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position w:val="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1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position w:val="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spacing w:val="0"/>
          <w:w w:val="100"/>
          <w:position w:val="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E3E3E"/>
          <w:spacing w:val="0"/>
          <w:w w:val="100"/>
          <w:position w:val="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E3E3E"/>
          <w:spacing w:val="29"/>
          <w:w w:val="100"/>
          <w:position w:val="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84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spacing w:val="0"/>
          <w:w w:val="112"/>
          <w:position w:val="1"/>
          <w:sz w:val="17"/>
          <w:szCs w:val="17"/>
        </w:rPr>
        <w:t>tu</w:t>
      </w:r>
      <w:r>
        <w:rPr>
          <w:rFonts w:cs="Courier New" w:hAnsi="Courier New" w:eastAsia="Courier New" w:ascii="Courier New"/>
          <w:color w:val="747474"/>
          <w:spacing w:val="0"/>
          <w:w w:val="105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spacing w:val="0"/>
          <w:w w:val="98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spacing w:val="0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42424"/>
          <w:spacing w:val="0"/>
          <w:w w:val="77"/>
          <w:position w:val="1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42424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42424"/>
          <w:spacing w:val="-38"/>
          <w:w w:val="100"/>
          <w:position w:val="1"/>
          <w:sz w:val="17"/>
          <w:szCs w:val="17"/>
        </w:rPr>
        <w:t> </w:t>
      </w:r>
      <w:r>
        <w:rPr>
          <w:rFonts w:cs="Arial" w:hAnsi="Arial" w:eastAsia="Arial" w:ascii="Arial"/>
          <w:color w:val="242424"/>
          <w:spacing w:val="0"/>
          <w:w w:val="38"/>
          <w:position w:val="3"/>
          <w:sz w:val="34"/>
          <w:szCs w:val="34"/>
        </w:rPr>
        <w:t>..</w:t>
      </w:r>
      <w:r>
        <w:rPr>
          <w:rFonts w:cs="Arial" w:hAnsi="Arial" w:eastAsia="Arial" w:ascii="Arial"/>
          <w:color w:val="242424"/>
          <w:spacing w:val="-51"/>
          <w:w w:val="100"/>
          <w:position w:val="3"/>
          <w:sz w:val="34"/>
          <w:szCs w:val="34"/>
        </w:rPr>
        <w:t> </w:t>
      </w:r>
      <w:r>
        <w:rPr>
          <w:rFonts w:cs="Arial" w:hAnsi="Arial" w:eastAsia="Arial" w:ascii="Arial"/>
          <w:color w:val="898989"/>
          <w:spacing w:val="0"/>
          <w:w w:val="83"/>
          <w:position w:val="3"/>
          <w:sz w:val="13"/>
          <w:szCs w:val="13"/>
        </w:rPr>
        <w:t>)</w:t>
      </w:r>
      <w:r>
        <w:rPr>
          <w:rFonts w:cs="Arial" w:hAnsi="Arial" w:eastAsia="Arial" w:ascii="Arial"/>
          <w:color w:val="898989"/>
          <w:spacing w:val="0"/>
          <w:w w:val="83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898989"/>
          <w:spacing w:val="5"/>
          <w:w w:val="83"/>
          <w:position w:val="3"/>
          <w:sz w:val="13"/>
          <w:szCs w:val="13"/>
        </w:rPr>
        <w:t> </w:t>
      </w:r>
      <w:r>
        <w:rPr>
          <w:rFonts w:cs="Arial" w:hAnsi="Arial" w:eastAsia="Arial" w:ascii="Arial"/>
          <w:color w:val="505050"/>
          <w:spacing w:val="0"/>
          <w:w w:val="159"/>
          <w:position w:val="3"/>
          <w:sz w:val="13"/>
          <w:szCs w:val="13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</w:pP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cer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3E3E3E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E3E3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E3E3E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-3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48"/>
          <w:position w:val="1"/>
          <w:sz w:val="14"/>
          <w:szCs w:val="14"/>
        </w:rPr>
        <w:t>"</w:t>
      </w:r>
      <w:r>
        <w:rPr>
          <w:rFonts w:cs="Times New Roman" w:hAnsi="Times New Roman" w:eastAsia="Times New Roman" w:ascii="Times New Roman"/>
          <w:color w:val="898989"/>
          <w:spacing w:val="0"/>
          <w:w w:val="148"/>
          <w:position w:val="1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898989"/>
          <w:spacing w:val="10"/>
          <w:w w:val="148"/>
          <w:position w:val="1"/>
          <w:sz w:val="14"/>
          <w:szCs w:val="14"/>
        </w:rPr>
        <w:t> </w:t>
      </w:r>
      <w:r>
        <w:rPr>
          <w:rFonts w:cs="Arial" w:hAnsi="Arial" w:eastAsia="Arial" w:ascii="Arial"/>
          <w:color w:val="3E3E3E"/>
          <w:spacing w:val="0"/>
          <w:w w:val="148"/>
          <w:position w:val="1"/>
          <w:sz w:val="14"/>
          <w:szCs w:val="14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ectPr>
          <w:type w:val="continuous"/>
          <w:pgSz w:w="12220" w:h="15820"/>
          <w:pgMar w:top="1220" w:bottom="280" w:left="1700" w:right="460"/>
          <w:cols w:num="2" w:equalWidth="off">
            <w:col w:w="5480" w:space="122"/>
            <w:col w:w="4458"/>
          </w:cols>
        </w:sectPr>
      </w:pP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05050"/>
          <w:spacing w:val="2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E3E3E"/>
          <w:spacing w:val="2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3E3E3E"/>
          <w:spacing w:val="0"/>
          <w:w w:val="112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E5E5E"/>
          <w:spacing w:val="0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3E3E3E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505050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242424"/>
          <w:spacing w:val="0"/>
          <w:w w:val="77"/>
          <w:sz w:val="17"/>
          <w:szCs w:val="17"/>
        </w:rPr>
        <w:t>:</w:t>
      </w:r>
      <w:r>
        <w:rPr>
          <w:rFonts w:cs="Courier New" w:hAnsi="Courier New" w:eastAsia="Courier New" w:ascii="Courier New"/>
          <w:color w:val="242424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242424"/>
          <w:spacing w:val="-3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color w:val="3E3E3E"/>
          <w:spacing w:val="0"/>
          <w:w w:val="51"/>
          <w:position w:val="3"/>
          <w:sz w:val="14"/>
          <w:szCs w:val="14"/>
        </w:rPr>
        <w:t>11</w:t>
      </w:r>
      <w:r>
        <w:rPr>
          <w:rFonts w:cs="Times New Roman" w:hAnsi="Times New Roman" w:eastAsia="Times New Roman" w:ascii="Times New Roman"/>
          <w:b/>
          <w:color w:val="898989"/>
          <w:spacing w:val="0"/>
          <w:w w:val="169"/>
          <w:position w:val="3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b/>
          <w:color w:val="898989"/>
          <w:spacing w:val="0"/>
          <w:w w:val="100"/>
          <w:position w:val="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898989"/>
          <w:spacing w:val="2"/>
          <w:w w:val="100"/>
          <w:position w:val="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color w:val="242424"/>
          <w:spacing w:val="0"/>
          <w:w w:val="100"/>
          <w:position w:val="3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87"/>
        <w:ind w:left="115" w:right="-29" w:firstLine="2564"/>
      </w:pPr>
      <w:r>
        <w:rPr>
          <w:rFonts w:cs="Courier New" w:hAnsi="Courier New" w:eastAsia="Courier New" w:ascii="Courier New"/>
          <w:color w:val="50505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3E3E3E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2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g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242424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w w:val="141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5E5E5E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47474"/>
          <w:w w:val="120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en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5E5E5E"/>
          <w:w w:val="112"/>
          <w:sz w:val="17"/>
          <w:szCs w:val="17"/>
        </w:rPr>
        <w:t>f</w:t>
      </w:r>
      <w:r>
        <w:rPr>
          <w:rFonts w:cs="Courier New" w:hAnsi="Courier New" w:eastAsia="Courier New" w:ascii="Courier New"/>
          <w:color w:val="3E3E3E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505050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3E3E3E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w w:val="7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w w:val="63"/>
          <w:sz w:val="17"/>
          <w:szCs w:val="17"/>
        </w:rPr>
        <w:t>,</w:t>
      </w:r>
      <w:r>
        <w:rPr>
          <w:rFonts w:cs="Courier New" w:hAnsi="Courier New" w:eastAsia="Courier New" w:ascii="Courier New"/>
          <w:color w:val="50505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05050"/>
          <w:spacing w:val="-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spacing w:val="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color w:val="3E3E3E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E5E5E"/>
          <w:spacing w:val="0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3</w:t>
      </w:r>
      <w:r>
        <w:rPr>
          <w:rFonts w:cs="Courier New" w:hAnsi="Courier New" w:eastAsia="Courier New" w:ascii="Courier New"/>
          <w:color w:val="3E3E3E"/>
          <w:spacing w:val="0"/>
          <w:w w:val="77"/>
          <w:sz w:val="17"/>
          <w:szCs w:val="17"/>
        </w:rPr>
        <w:t>,</w:t>
      </w:r>
      <w:r>
        <w:rPr>
          <w:rFonts w:cs="Courier New" w:hAnsi="Courier New" w:eastAsia="Courier New" w:ascii="Courier New"/>
          <w:color w:val="3E3E3E"/>
          <w:spacing w:val="4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9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5E5E5E"/>
          <w:spacing w:val="0"/>
          <w:w w:val="84"/>
          <w:sz w:val="17"/>
          <w:szCs w:val="17"/>
        </w:rPr>
        <w:t>4</w:t>
      </w:r>
      <w:r>
        <w:rPr>
          <w:rFonts w:cs="Courier New" w:hAnsi="Courier New" w:eastAsia="Courier New" w:ascii="Courier New"/>
          <w:color w:val="898989"/>
          <w:spacing w:val="0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3E3E3E"/>
          <w:spacing w:val="0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ind w:left="2688" w:right="2653"/>
      </w:pPr>
      <w:r>
        <w:rPr>
          <w:rFonts w:cs="Courier New" w:hAnsi="Courier New" w:eastAsia="Courier New" w:ascii="Courier New"/>
          <w:color w:val="747474"/>
          <w:w w:val="35"/>
          <w:sz w:val="17"/>
          <w:szCs w:val="17"/>
        </w:rPr>
        <w:t>}</w:t>
      </w:r>
      <w:r>
        <w:rPr>
          <w:rFonts w:cs="Courier New" w:hAnsi="Courier New" w:eastAsia="Courier New" w:ascii="Courier New"/>
          <w:color w:val="898989"/>
          <w:w w:val="127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h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747474"/>
          <w:w w:val="12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747474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747474"/>
          <w:spacing w:val="0"/>
          <w:w w:val="8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80"/>
          <w:sz w:val="17"/>
          <w:szCs w:val="17"/>
        </w:rPr>
        <w:t>)</w:t>
      </w:r>
      <w:r>
        <w:rPr>
          <w:rFonts w:cs="Courier New" w:hAnsi="Courier New" w:eastAsia="Courier New" w:ascii="Courier New"/>
          <w:color w:val="898989"/>
          <w:spacing w:val="-2"/>
          <w:w w:val="8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42"/>
          <w:sz w:val="17"/>
          <w:szCs w:val="17"/>
        </w:rPr>
        <w:t>{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0" w:lineRule="exact" w:line="180"/>
        <w:ind w:left="3125"/>
      </w:pPr>
      <w:r>
        <w:rPr>
          <w:rFonts w:cs="Courier New" w:hAnsi="Courier New" w:eastAsia="Courier New" w:ascii="Courier New"/>
          <w:color w:val="747474"/>
          <w:w w:val="84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12"/>
          <w:position w:val="1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98989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05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2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21212"/>
          <w:w w:val="63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w w:val="141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w w:val="105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3E3E3E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w w:val="141"/>
          <w:position w:val="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47474"/>
          <w:w w:val="98"/>
          <w:position w:val="1"/>
          <w:sz w:val="17"/>
          <w:szCs w:val="17"/>
        </w:rPr>
        <w:t>ri</w:t>
      </w:r>
      <w:r>
        <w:rPr>
          <w:rFonts w:cs="Courier New" w:hAnsi="Courier New" w:eastAsia="Courier New" w:ascii="Courier New"/>
          <w:color w:val="747474"/>
          <w:w w:val="112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12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w w:val="105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91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w w:val="12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3E3E3E"/>
          <w:w w:val="77"/>
          <w:position w:val="1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w w:val="134"/>
          <w:position w:val="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47474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98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2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47474"/>
          <w:w w:val="91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98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12"/>
          <w:position w:val="1"/>
          <w:sz w:val="17"/>
          <w:szCs w:val="17"/>
        </w:rPr>
        <w:t>sa</w:t>
      </w:r>
      <w:r>
        <w:rPr>
          <w:rFonts w:cs="Courier New" w:hAnsi="Courier New" w:eastAsia="Courier New" w:ascii="Courier New"/>
          <w:color w:val="747474"/>
          <w:w w:val="105"/>
          <w:position w:val="1"/>
          <w:sz w:val="17"/>
          <w:szCs w:val="17"/>
        </w:rPr>
        <w:t>g</w:t>
      </w:r>
      <w:r>
        <w:rPr>
          <w:rFonts w:cs="Courier New" w:hAnsi="Courier New" w:eastAsia="Courier New" w:ascii="Courier New"/>
          <w:color w:val="898989"/>
          <w:w w:val="105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84"/>
          <w:position w:val="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5E5E5E"/>
          <w:w w:val="84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5E5E5E"/>
          <w:w w:val="105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42424"/>
          <w:w w:val="12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sectPr>
          <w:type w:val="continuous"/>
          <w:pgSz w:w="12220" w:h="15820"/>
          <w:pgMar w:top="1220" w:bottom="280" w:left="1700" w:right="460"/>
          <w:cols w:num="2" w:equalWidth="off">
            <w:col w:w="7496" w:space="835"/>
            <w:col w:w="1729"/>
          </w:cols>
        </w:sectPr>
      </w:pPr>
      <w:r>
        <w:br w:type="column"/>
      </w:r>
      <w:r>
        <w:rPr>
          <w:rFonts w:cs="Courier New" w:hAnsi="Courier New" w:eastAsia="Courier New" w:ascii="Courier New"/>
          <w:color w:val="747474"/>
          <w:w w:val="9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mb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505050"/>
          <w:w w:val="70"/>
          <w:sz w:val="17"/>
          <w:szCs w:val="17"/>
        </w:rPr>
        <w:t>,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20" w:lineRule="exact" w:line="200"/>
        <w:sectPr>
          <w:type w:val="continuous"/>
          <w:pgSz w:w="12220" w:h="15820"/>
          <w:pgMar w:top="1220" w:bottom="280" w:left="1700" w:right="460"/>
        </w:sectPr>
      </w:pPr>
      <w:r>
        <w:rPr>
          <w:sz w:val="20"/>
          <w:szCs w:val="20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pict>
          <v:shape type="#_x0000_t75" style="position:absolute;margin-left:90.0118pt;margin-top:37.8038pt;width:240.872pt;height:11.5212pt;mso-position-horizontal-relative:page;mso-position-vertical-relative:page;z-index:-2344">
            <v:imagedata o:title="" r:id="rId415"/>
          </v:shape>
        </w:pict>
      </w:r>
      <w:r>
        <w:pict>
          <v:shape type="#_x0000_t75" style="position:absolute;margin-left:539.351pt;margin-top:28.0828pt;width:43.9258pt;height:43.2044pt;mso-position-horizontal-relative:page;mso-position-vertical-relative:page;z-index:-2353">
            <v:imagedata o:title="" r:id="rId416"/>
          </v:shape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right"/>
      </w:pPr>
      <w:r>
        <w:pict>
          <v:shape type="#_x0000_t75" style="position:absolute;margin-left:176.063pt;margin-top:0.595761pt;width:36.3648pt;height:7.56076pt;mso-position-horizontal-relative:page;mso-position-vertical-relative:paragraph;z-index:-2351">
            <v:imagedata o:title="" r:id="rId417"/>
          </v:shape>
        </w:pic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3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5E5E5E"/>
          <w:spacing w:val="0"/>
          <w:w w:val="63"/>
          <w:sz w:val="17"/>
          <w:szCs w:val="17"/>
        </w:rPr>
        <w:t>4</w:t>
      </w:r>
      <w:r>
        <w:rPr>
          <w:rFonts w:cs="Courier New" w:hAnsi="Courier New" w:eastAsia="Courier New" w:ascii="Courier New"/>
          <w:color w:val="000000"/>
          <w:spacing w:val="0"/>
          <w:w w:val="91"/>
          <w:sz w:val="17"/>
          <w:szCs w:val="17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</w:pPr>
      <w:r>
        <w:br w:type="column"/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y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s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20"/>
          <w:sz w:val="17"/>
          <w:szCs w:val="17"/>
        </w:rPr>
        <w:t>m</w:t>
      </w:r>
      <w:r>
        <w:rPr>
          <w:rFonts w:cs="Courier New" w:hAnsi="Courier New" w:eastAsia="Courier New" w:ascii="Courier New"/>
          <w:color w:val="121212"/>
          <w:w w:val="63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w w:val="141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121212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w w:val="141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in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(</w:t>
      </w:r>
      <w:r>
        <w:rPr>
          <w:rFonts w:cs="Courier New" w:hAnsi="Courier New" w:eastAsia="Courier New" w:ascii="Courier New"/>
          <w:color w:val="3E3E3E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**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*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*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*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*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*******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*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*</w:t>
      </w:r>
      <w:r>
        <w:rPr>
          <w:rFonts w:cs="Courier New" w:hAnsi="Courier New" w:eastAsia="Courier New" w:ascii="Courier New"/>
          <w:color w:val="3E3E3E"/>
          <w:w w:val="105"/>
          <w:sz w:val="17"/>
          <w:szCs w:val="17"/>
        </w:rPr>
        <w:t>*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***</w:t>
      </w:r>
      <w:r>
        <w:rPr>
          <w:rFonts w:cs="Courier New" w:hAnsi="Courier New" w:eastAsia="Courier New" w:ascii="Courier New"/>
          <w:color w:val="5E5E5E"/>
          <w:w w:val="105"/>
          <w:sz w:val="17"/>
          <w:szCs w:val="17"/>
        </w:rPr>
        <w:t>*</w:t>
      </w:r>
      <w:r>
        <w:rPr>
          <w:rFonts w:cs="Courier New" w:hAnsi="Courier New" w:eastAsia="Courier New" w:ascii="Courier New"/>
          <w:color w:val="242424"/>
          <w:w w:val="112"/>
          <w:sz w:val="17"/>
          <w:szCs w:val="17"/>
        </w:rPr>
        <w:t>"</w:t>
      </w:r>
      <w:r>
        <w:rPr>
          <w:rFonts w:cs="Courier New" w:hAnsi="Courier New" w:eastAsia="Courier New" w:ascii="Courier New"/>
          <w:color w:val="747474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42424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5"/>
      </w:pPr>
      <w:r>
        <w:pict>
          <v:shape type="#_x0000_t75" style="position:absolute;margin-left:218.909pt;margin-top:-9.03544pt;width:231.15pt;height:20.162pt;mso-position-horizontal-relative:page;mso-position-vertical-relative:paragraph;z-index:-2350">
            <v:imagedata o:title="" r:id="rId418"/>
          </v:shape>
        </w:pic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b</w:t>
      </w:r>
      <w:r>
        <w:rPr>
          <w:rFonts w:cs="Courier New" w:hAnsi="Courier New" w:eastAsia="Courier New" w:ascii="Courier New"/>
          <w:color w:val="747474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w w:val="105"/>
          <w:sz w:val="17"/>
          <w:szCs w:val="17"/>
        </w:rPr>
        <w:t>k</w:t>
      </w:r>
      <w:r>
        <w:rPr>
          <w:rFonts w:cs="Courier New" w:hAnsi="Courier New" w:eastAsia="Courier New" w:ascii="Courier New"/>
          <w:color w:val="3E3E3E"/>
          <w:w w:val="77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</w:pPr>
      <w:r>
        <w:pict>
          <v:shape type="#_x0000_t75" style="position:absolute;margin-left:218.909pt;margin-top:0.235725pt;width:252.753pt;height:21.2421pt;mso-position-horizontal-relative:page;mso-position-vertical-relative:paragraph;z-index:-2352">
            <v:imagedata o:title="" r:id="rId419"/>
          </v:shape>
        </w:pict>
      </w:r>
      <w:r>
        <w:rPr>
          <w:rFonts w:cs="Courier New" w:hAnsi="Courier New" w:eastAsia="Courier New" w:ascii="Courier New"/>
          <w:color w:val="747474"/>
          <w:w w:val="84"/>
          <w:sz w:val="17"/>
          <w:szCs w:val="17"/>
        </w:rPr>
        <w:t>s</w:t>
      </w:r>
      <w:r>
        <w:rPr>
          <w:rFonts w:cs="Courier New" w:hAnsi="Courier New" w:eastAsia="Courier New" w:ascii="Courier New"/>
          <w:color w:val="898989"/>
          <w:w w:val="105"/>
          <w:sz w:val="17"/>
          <w:szCs w:val="17"/>
        </w:rPr>
        <w:t>c</w:t>
      </w:r>
      <w:r>
        <w:rPr>
          <w:rFonts w:cs="Courier New" w:hAnsi="Courier New" w:eastAsia="Courier New" w:ascii="Courier New"/>
          <w:color w:val="000000"/>
          <w:w w:val="77"/>
          <w:sz w:val="17"/>
          <w:szCs w:val="17"/>
        </w:rPr>
        <w:t>.</w:t>
      </w:r>
      <w:r>
        <w:rPr>
          <w:rFonts w:cs="Courier New" w:hAnsi="Courier New" w:eastAsia="Courier New" w:ascii="Courier New"/>
          <w:color w:val="747474"/>
          <w:w w:val="141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x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t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w w:val="84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42424"/>
          <w:w w:val="12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sectPr>
          <w:type w:val="continuous"/>
          <w:pgSz w:w="12220" w:h="15820"/>
          <w:pgMar w:top="1220" w:bottom="280" w:left="1700" w:right="460"/>
          <w:cols w:num="2" w:equalWidth="off">
            <w:col w:w="2535" w:space="158"/>
            <w:col w:w="7367"/>
          </w:cols>
        </w:sectPr>
      </w:pP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p</w:t>
      </w:r>
      <w:r>
        <w:rPr>
          <w:rFonts w:cs="Courier New" w:hAnsi="Courier New" w:eastAsia="Courier New" w:ascii="Courier New"/>
          <w:color w:val="747474"/>
          <w:w w:val="91"/>
          <w:sz w:val="17"/>
          <w:szCs w:val="17"/>
        </w:rPr>
        <w:t>r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9DA6B1"/>
          <w:w w:val="211"/>
          <w:sz w:val="17"/>
          <w:szCs w:val="17"/>
        </w:rPr>
        <w:t>=</w:t>
      </w:r>
      <w:r>
        <w:rPr>
          <w:rFonts w:cs="Courier New" w:hAnsi="Courier New" w:eastAsia="Courier New" w:ascii="Courier New"/>
          <w:color w:val="9DA6B1"/>
          <w:spacing w:val="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m</w:t>
      </w:r>
      <w:r>
        <w:rPr>
          <w:rFonts w:cs="Courier New" w:hAnsi="Courier New" w:eastAsia="Courier New" w:ascii="Courier New"/>
          <w:color w:val="747474"/>
          <w:spacing w:val="0"/>
          <w:w w:val="91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o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g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o</w:t>
      </w:r>
      <w:r>
        <w:rPr>
          <w:rFonts w:cs="Courier New" w:hAnsi="Courier New" w:eastAsia="Courier New" w:ascii="Courier New"/>
          <w:color w:val="505050"/>
          <w:spacing w:val="0"/>
          <w:w w:val="70"/>
          <w:sz w:val="17"/>
          <w:szCs w:val="17"/>
        </w:rPr>
        <w:t>.</w:t>
      </w:r>
      <w:r>
        <w:rPr>
          <w:rFonts w:cs="Courier New" w:hAnsi="Courier New" w:eastAsia="Courier New" w:ascii="Courier New"/>
          <w:color w:val="898989"/>
          <w:spacing w:val="0"/>
          <w:w w:val="127"/>
          <w:sz w:val="17"/>
          <w:szCs w:val="17"/>
        </w:rPr>
        <w:t>c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c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u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Pr</w:t>
      </w:r>
      <w:r>
        <w:rPr>
          <w:rFonts w:cs="Courier New" w:hAnsi="Courier New" w:eastAsia="Courier New" w:ascii="Courier New"/>
          <w:color w:val="898989"/>
          <w:spacing w:val="0"/>
          <w:w w:val="12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m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e</w:t>
      </w:r>
      <w:r>
        <w:rPr>
          <w:rFonts w:cs="Courier New" w:hAnsi="Courier New" w:eastAsia="Courier New" w:ascii="Courier New"/>
          <w:color w:val="898989"/>
          <w:spacing w:val="0"/>
          <w:w w:val="112"/>
          <w:sz w:val="17"/>
          <w:szCs w:val="17"/>
        </w:rPr>
        <w:t>d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i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oG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105"/>
          <w:sz w:val="17"/>
          <w:szCs w:val="17"/>
        </w:rPr>
        <w:t>n</w:t>
      </w:r>
      <w:r>
        <w:rPr>
          <w:rFonts w:cs="Courier New" w:hAnsi="Courier New" w:eastAsia="Courier New" w:ascii="Courier New"/>
          <w:color w:val="898989"/>
          <w:spacing w:val="0"/>
          <w:w w:val="105"/>
          <w:sz w:val="17"/>
          <w:szCs w:val="17"/>
        </w:rPr>
        <w:t>e</w:t>
      </w:r>
      <w:r>
        <w:rPr>
          <w:rFonts w:cs="Courier New" w:hAnsi="Courier New" w:eastAsia="Courier New" w:ascii="Courier New"/>
          <w:color w:val="747474"/>
          <w:spacing w:val="0"/>
          <w:w w:val="98"/>
          <w:sz w:val="17"/>
          <w:szCs w:val="17"/>
        </w:rPr>
        <w:t>r</w:t>
      </w:r>
      <w:r>
        <w:rPr>
          <w:rFonts w:cs="Courier New" w:hAnsi="Courier New" w:eastAsia="Courier New" w:ascii="Courier New"/>
          <w:color w:val="747474"/>
          <w:spacing w:val="0"/>
          <w:w w:val="112"/>
          <w:sz w:val="17"/>
          <w:szCs w:val="17"/>
        </w:rPr>
        <w:t>a</w:t>
      </w:r>
      <w:r>
        <w:rPr>
          <w:rFonts w:cs="Courier New" w:hAnsi="Courier New" w:eastAsia="Courier New" w:ascii="Courier New"/>
          <w:color w:val="898989"/>
          <w:spacing w:val="0"/>
          <w:w w:val="98"/>
          <w:sz w:val="17"/>
          <w:szCs w:val="17"/>
        </w:rPr>
        <w:t>l</w:t>
      </w:r>
      <w:r>
        <w:rPr>
          <w:rFonts w:cs="Courier New" w:hAnsi="Courier New" w:eastAsia="Courier New" w:ascii="Courier New"/>
          <w:color w:val="747474"/>
          <w:spacing w:val="0"/>
          <w:w w:val="91"/>
          <w:sz w:val="17"/>
          <w:szCs w:val="17"/>
        </w:rPr>
        <w:t>(</w:t>
      </w:r>
      <w:r>
        <w:rPr>
          <w:rFonts w:cs="Courier New" w:hAnsi="Courier New" w:eastAsia="Courier New" w:ascii="Courier New"/>
          <w:color w:val="898989"/>
          <w:spacing w:val="0"/>
          <w:w w:val="91"/>
          <w:sz w:val="17"/>
          <w:szCs w:val="17"/>
        </w:rPr>
        <w:t>)</w:t>
      </w:r>
      <w:r>
        <w:rPr>
          <w:rFonts w:cs="Courier New" w:hAnsi="Courier New" w:eastAsia="Courier New" w:ascii="Courier New"/>
          <w:color w:val="242424"/>
          <w:spacing w:val="0"/>
          <w:w w:val="112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07" w:right="-47"/>
      </w:pPr>
      <w:r>
        <w:pict>
          <v:shape type="#_x0000_t75" style="position:absolute;margin-left:90.0118pt;margin-top:1.01202pt;width:52.9269pt;height:9.36095pt;mso-position-horizontal-relative:page;mso-position-vertical-relative:paragraph;z-index:-2340">
            <v:imagedata o:title="" r:id="rId421"/>
          </v:shape>
        </w:pict>
      </w:r>
      <w:r>
        <w:rPr>
          <w:rFonts w:cs="Courier New" w:hAnsi="Courier New" w:eastAsia="Courier New" w:ascii="Courier New"/>
          <w:color w:val="7B7B7B"/>
          <w:w w:val="93"/>
          <w:sz w:val="18"/>
          <w:szCs w:val="18"/>
        </w:rPr>
        <w:t>pr</w:t>
      </w:r>
      <w:r>
        <w:rPr>
          <w:rFonts w:cs="Courier New" w:hAnsi="Courier New" w:eastAsia="Courier New" w:ascii="Courier New"/>
          <w:color w:val="8B8B8B"/>
          <w:w w:val="106"/>
          <w:sz w:val="18"/>
          <w:szCs w:val="18"/>
        </w:rPr>
        <w:t>o</w:t>
      </w:r>
      <w:r>
        <w:rPr>
          <w:rFonts w:cs="Courier New" w:hAnsi="Courier New" w:eastAsia="Courier New" w:ascii="Courier New"/>
          <w:color w:val="7B7B7B"/>
          <w:w w:val="100"/>
          <w:sz w:val="18"/>
          <w:szCs w:val="18"/>
        </w:rPr>
        <w:t>m</w:t>
      </w:r>
      <w:r>
        <w:rPr>
          <w:rFonts w:cs="Courier New" w:hAnsi="Courier New" w:eastAsia="Courier New" w:ascii="Courier New"/>
          <w:color w:val="7B7B7B"/>
          <w:w w:val="93"/>
          <w:sz w:val="18"/>
          <w:szCs w:val="18"/>
        </w:rPr>
        <w:t>e</w:t>
      </w:r>
      <w:r>
        <w:rPr>
          <w:rFonts w:cs="Courier New" w:hAnsi="Courier New" w:eastAsia="Courier New" w:ascii="Courier New"/>
          <w:color w:val="7B7B7B"/>
          <w:w w:val="106"/>
          <w:sz w:val="18"/>
          <w:szCs w:val="18"/>
        </w:rPr>
        <w:t>d</w:t>
      </w:r>
      <w:r>
        <w:rPr>
          <w:rFonts w:cs="Courier New" w:hAnsi="Courier New" w:eastAsia="Courier New" w:ascii="Courier New"/>
          <w:color w:val="7B7B7B"/>
          <w:w w:val="93"/>
          <w:sz w:val="18"/>
          <w:szCs w:val="18"/>
        </w:rPr>
        <w:t>i</w:t>
      </w:r>
      <w:r>
        <w:rPr>
          <w:rFonts w:cs="Courier New" w:hAnsi="Courier New" w:eastAsia="Courier New" w:ascii="Courier New"/>
          <w:color w:val="8B8B8B"/>
          <w:w w:val="106"/>
          <w:sz w:val="18"/>
          <w:szCs w:val="18"/>
        </w:rPr>
        <w:t>o</w:t>
      </w:r>
      <w:r>
        <w:rPr>
          <w:rFonts w:cs="Courier New" w:hAnsi="Courier New" w:eastAsia="Courier New" w:ascii="Courier New"/>
          <w:color w:val="8B8B8B"/>
          <w:w w:val="60"/>
          <w:sz w:val="18"/>
          <w:szCs w:val="18"/>
        </w:rPr>
        <w:t>)</w:t>
      </w:r>
      <w:r>
        <w:rPr>
          <w:rFonts w:cs="Courier New" w:hAnsi="Courier New" w:eastAsia="Courier New" w:ascii="Courier New"/>
          <w:color w:val="333333"/>
          <w:w w:val="113"/>
          <w:sz w:val="18"/>
          <w:szCs w:val="18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right="-47"/>
      </w:pPr>
      <w:r>
        <w:pict>
          <v:shape type="#_x0000_t75" style="position:absolute;margin-left:175.703pt;margin-top:-10.5091pt;width:74.8898pt;height:19.0819pt;mso-position-horizontal-relative:page;mso-position-vertical-relative:paragraph;z-index:-2341">
            <v:imagedata o:title="" r:id="rId422"/>
          </v:shape>
        </w:pict>
      </w:r>
      <w:r>
        <w:rPr>
          <w:rFonts w:cs="Courier New" w:hAnsi="Courier New" w:eastAsia="Courier New" w:ascii="Courier New"/>
          <w:color w:val="7B7B7B"/>
          <w:w w:val="93"/>
          <w:sz w:val="18"/>
          <w:szCs w:val="18"/>
        </w:rPr>
        <w:t>d</w:t>
      </w:r>
      <w:r>
        <w:rPr>
          <w:rFonts w:cs="Courier New" w:hAnsi="Courier New" w:eastAsia="Courier New" w:ascii="Courier New"/>
          <w:color w:val="7B7B7B"/>
          <w:w w:val="100"/>
          <w:sz w:val="18"/>
          <w:szCs w:val="18"/>
        </w:rPr>
        <w:t>e</w:t>
      </w:r>
      <w:r>
        <w:rPr>
          <w:rFonts w:cs="Courier New" w:hAnsi="Courier New" w:eastAsia="Courier New" w:ascii="Courier New"/>
          <w:color w:val="626366"/>
          <w:w w:val="100"/>
          <w:sz w:val="18"/>
          <w:szCs w:val="18"/>
        </w:rPr>
        <w:t>f</w:t>
      </w:r>
      <w:r>
        <w:rPr>
          <w:rFonts w:cs="Courier New" w:hAnsi="Courier New" w:eastAsia="Courier New" w:ascii="Courier New"/>
          <w:color w:val="7B7B7B"/>
          <w:w w:val="100"/>
          <w:sz w:val="18"/>
          <w:szCs w:val="18"/>
        </w:rPr>
        <w:t>a</w:t>
      </w:r>
      <w:r>
        <w:rPr>
          <w:rFonts w:cs="Courier New" w:hAnsi="Courier New" w:eastAsia="Courier New" w:ascii="Courier New"/>
          <w:color w:val="626366"/>
          <w:w w:val="100"/>
          <w:sz w:val="18"/>
          <w:szCs w:val="18"/>
        </w:rPr>
        <w:t>u</w:t>
      </w:r>
      <w:r>
        <w:rPr>
          <w:rFonts w:cs="Courier New" w:hAnsi="Courier New" w:eastAsia="Courier New" w:ascii="Courier New"/>
          <w:color w:val="4D4D4D"/>
          <w:w w:val="93"/>
          <w:sz w:val="18"/>
          <w:szCs w:val="18"/>
        </w:rPr>
        <w:t>l</w:t>
      </w:r>
      <w:r>
        <w:rPr>
          <w:rFonts w:cs="Courier New" w:hAnsi="Courier New" w:eastAsia="Courier New" w:ascii="Courier New"/>
          <w:color w:val="626366"/>
          <w:w w:val="100"/>
          <w:sz w:val="18"/>
          <w:szCs w:val="18"/>
        </w:rPr>
        <w:t>t</w:t>
      </w:r>
      <w:r>
        <w:rPr>
          <w:rFonts w:cs="Courier New" w:hAnsi="Courier New" w:eastAsia="Courier New" w:ascii="Courier New"/>
          <w:color w:val="060606"/>
          <w:w w:val="73"/>
          <w:sz w:val="18"/>
          <w:szCs w:val="18"/>
        </w:rPr>
        <w:t>:</w:t>
      </w:r>
      <w:r>
        <w:rPr>
          <w:rFonts w:cs="Courier New" w:hAnsi="Courier New" w:eastAsia="Courier New" w:ascii="Courier New"/>
          <w:color w:val="00000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</w:pPr>
      <w:r>
        <w:pict>
          <v:shape type="#_x0000_t75" style="position:absolute;margin-left:219.269pt;margin-top:2.43023pt;width:319.722pt;height:9.36095pt;mso-position-horizontal-relative:page;mso-position-vertical-relative:paragraph;z-index:-2339">
            <v:imagedata o:title="" r:id="rId423"/>
          </v:shape>
        </w:pict>
      </w:r>
      <w:r>
        <w:rPr>
          <w:rFonts w:cs="Courier New" w:hAnsi="Courier New" w:eastAsia="Courier New" w:ascii="Courier New"/>
          <w:color w:val="7B7B7B"/>
          <w:w w:val="80"/>
          <w:sz w:val="18"/>
          <w:szCs w:val="18"/>
        </w:rPr>
        <w:t>S</w:t>
      </w:r>
      <w:r>
        <w:rPr>
          <w:rFonts w:cs="Courier New" w:hAnsi="Courier New" w:eastAsia="Courier New" w:ascii="Courier New"/>
          <w:color w:val="626366"/>
          <w:w w:val="106"/>
          <w:sz w:val="18"/>
          <w:szCs w:val="18"/>
        </w:rPr>
        <w:t>y</w:t>
      </w:r>
      <w:r>
        <w:rPr>
          <w:rFonts w:cs="Courier New" w:hAnsi="Courier New" w:eastAsia="Courier New" w:ascii="Courier New"/>
          <w:color w:val="626366"/>
          <w:w w:val="93"/>
          <w:sz w:val="18"/>
          <w:szCs w:val="18"/>
        </w:rPr>
        <w:t>s</w:t>
      </w:r>
      <w:r>
        <w:rPr>
          <w:rFonts w:cs="Courier New" w:hAnsi="Courier New" w:eastAsia="Courier New" w:ascii="Courier New"/>
          <w:color w:val="626366"/>
          <w:w w:val="100"/>
          <w:sz w:val="18"/>
          <w:szCs w:val="18"/>
        </w:rPr>
        <w:t>t</w:t>
      </w:r>
      <w:r>
        <w:rPr>
          <w:rFonts w:cs="Courier New" w:hAnsi="Courier New" w:eastAsia="Courier New" w:ascii="Courier New"/>
          <w:color w:val="7B7B7B"/>
          <w:w w:val="100"/>
          <w:sz w:val="18"/>
          <w:szCs w:val="18"/>
        </w:rPr>
        <w:t>e</w:t>
      </w:r>
      <w:r>
        <w:rPr>
          <w:rFonts w:cs="Courier New" w:hAnsi="Courier New" w:eastAsia="Courier New" w:ascii="Courier New"/>
          <w:color w:val="626366"/>
          <w:w w:val="113"/>
          <w:sz w:val="18"/>
          <w:szCs w:val="18"/>
        </w:rPr>
        <w:t>m</w:t>
      </w:r>
      <w:r>
        <w:rPr>
          <w:rFonts w:cs="Courier New" w:hAnsi="Courier New" w:eastAsia="Courier New" w:ascii="Courier New"/>
          <w:color w:val="060606"/>
          <w:w w:val="60"/>
          <w:sz w:val="18"/>
          <w:szCs w:val="18"/>
        </w:rPr>
        <w:t>.</w:t>
      </w:r>
      <w:r>
        <w:rPr>
          <w:rFonts w:cs="Courier New" w:hAnsi="Courier New" w:eastAsia="Courier New" w:ascii="Courier New"/>
          <w:color w:val="8B8B8B"/>
          <w:w w:val="133"/>
          <w:sz w:val="18"/>
          <w:szCs w:val="18"/>
        </w:rPr>
        <w:t>o</w:t>
      </w:r>
      <w:r>
        <w:rPr>
          <w:rFonts w:cs="Courier New" w:hAnsi="Courier New" w:eastAsia="Courier New" w:ascii="Courier New"/>
          <w:color w:val="7B7B7B"/>
          <w:w w:val="100"/>
          <w:sz w:val="18"/>
          <w:szCs w:val="18"/>
        </w:rPr>
        <w:t>u</w:t>
      </w:r>
      <w:r>
        <w:rPr>
          <w:rFonts w:cs="Courier New" w:hAnsi="Courier New" w:eastAsia="Courier New" w:ascii="Courier New"/>
          <w:color w:val="7B7B7B"/>
          <w:w w:val="93"/>
          <w:sz w:val="18"/>
          <w:szCs w:val="18"/>
        </w:rPr>
        <w:t>t</w:t>
      </w:r>
      <w:r>
        <w:rPr>
          <w:rFonts w:cs="Courier New" w:hAnsi="Courier New" w:eastAsia="Courier New" w:ascii="Courier New"/>
          <w:color w:val="1F1F1F"/>
          <w:w w:val="73"/>
          <w:sz w:val="18"/>
          <w:szCs w:val="18"/>
        </w:rPr>
        <w:t>.</w:t>
      </w:r>
      <w:r>
        <w:rPr>
          <w:rFonts w:cs="Courier New" w:hAnsi="Courier New" w:eastAsia="Courier New" w:ascii="Courier New"/>
          <w:color w:val="7B7B7B"/>
          <w:w w:val="133"/>
          <w:sz w:val="18"/>
          <w:szCs w:val="18"/>
        </w:rPr>
        <w:t>p</w:t>
      </w:r>
      <w:r>
        <w:rPr>
          <w:rFonts w:cs="Courier New" w:hAnsi="Courier New" w:eastAsia="Courier New" w:ascii="Courier New"/>
          <w:color w:val="7B7B7B"/>
          <w:w w:val="93"/>
          <w:sz w:val="18"/>
          <w:szCs w:val="18"/>
        </w:rPr>
        <w:t>r</w:t>
      </w:r>
      <w:r>
        <w:rPr>
          <w:rFonts w:cs="Courier New" w:hAnsi="Courier New" w:eastAsia="Courier New" w:ascii="Courier New"/>
          <w:color w:val="626366"/>
          <w:w w:val="100"/>
          <w:sz w:val="18"/>
          <w:szCs w:val="18"/>
        </w:rPr>
        <w:t>i</w:t>
      </w:r>
      <w:r>
        <w:rPr>
          <w:rFonts w:cs="Courier New" w:hAnsi="Courier New" w:eastAsia="Courier New" w:ascii="Courier New"/>
          <w:color w:val="7B7B7B"/>
          <w:w w:val="100"/>
          <w:sz w:val="18"/>
          <w:szCs w:val="18"/>
        </w:rPr>
        <w:t>ntl</w:t>
      </w:r>
      <w:r>
        <w:rPr>
          <w:rFonts w:cs="Courier New" w:hAnsi="Courier New" w:eastAsia="Courier New" w:ascii="Courier New"/>
          <w:color w:val="7B7B7B"/>
          <w:w w:val="106"/>
          <w:sz w:val="18"/>
          <w:szCs w:val="18"/>
        </w:rPr>
        <w:t>n</w:t>
      </w:r>
      <w:r>
        <w:rPr>
          <w:rFonts w:cs="Courier New" w:hAnsi="Courier New" w:eastAsia="Courier New" w:ascii="Courier New"/>
          <w:color w:val="8B8B8B"/>
          <w:w w:val="80"/>
          <w:sz w:val="18"/>
          <w:szCs w:val="18"/>
        </w:rPr>
        <w:t>(</w:t>
      </w:r>
      <w:r>
        <w:rPr>
          <w:rFonts w:cs="Courier New" w:hAnsi="Courier New" w:eastAsia="Courier New" w:ascii="Courier New"/>
          <w:color w:val="1F1F1F"/>
          <w:w w:val="106"/>
          <w:sz w:val="18"/>
          <w:szCs w:val="18"/>
        </w:rPr>
        <w:t>"</w:t>
      </w:r>
      <w:r>
        <w:rPr>
          <w:rFonts w:cs="Courier New" w:hAnsi="Courier New" w:eastAsia="Courier New" w:ascii="Courier New"/>
          <w:color w:val="8B8B8B"/>
          <w:w w:val="93"/>
          <w:sz w:val="18"/>
          <w:szCs w:val="18"/>
        </w:rPr>
        <w:t>\</w:t>
      </w:r>
      <w:r>
        <w:rPr>
          <w:rFonts w:cs="Courier New" w:hAnsi="Courier New" w:eastAsia="Courier New" w:ascii="Courier New"/>
          <w:color w:val="7B7B7B"/>
          <w:w w:val="120"/>
          <w:sz w:val="18"/>
          <w:szCs w:val="18"/>
        </w:rPr>
        <w:t>n</w:t>
      </w:r>
      <w:r>
        <w:rPr>
          <w:rFonts w:cs="Courier New" w:hAnsi="Courier New" w:eastAsia="Courier New" w:ascii="Courier New"/>
          <w:color w:val="7B7B7B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color w:val="7B7B7B"/>
          <w:spacing w:val="29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color w:val="626366"/>
          <w:spacing w:val="0"/>
          <w:w w:val="100"/>
          <w:sz w:val="18"/>
          <w:szCs w:val="18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8"/>
          <w:szCs w:val="18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color w:val="7B7B7B"/>
          <w:spacing w:val="13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8"/>
          <w:szCs w:val="18"/>
        </w:rPr>
        <w:t>p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8"/>
          <w:szCs w:val="18"/>
        </w:rPr>
        <w:t>r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8"/>
          <w:szCs w:val="18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8"/>
          <w:szCs w:val="18"/>
        </w:rPr>
        <w:t>m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8"/>
          <w:szCs w:val="18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8"/>
          <w:szCs w:val="18"/>
        </w:rPr>
        <w:t>d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8"/>
          <w:szCs w:val="18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8"/>
          <w:szCs w:val="18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color w:val="7B7B7B"/>
          <w:spacing w:val="11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color w:val="4D4D4D"/>
          <w:spacing w:val="0"/>
          <w:w w:val="100"/>
          <w:sz w:val="18"/>
          <w:szCs w:val="18"/>
        </w:rPr>
        <w:t>d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8"/>
          <w:szCs w:val="18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color w:val="7B7B7B"/>
          <w:spacing w:val="28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8"/>
          <w:szCs w:val="18"/>
        </w:rPr>
        <w:t>n</w:t>
      </w:r>
      <w:r>
        <w:rPr>
          <w:rFonts w:cs="Courier New" w:hAnsi="Courier New" w:eastAsia="Courier New" w:ascii="Courier New"/>
          <w:color w:val="8B8B8B"/>
          <w:spacing w:val="0"/>
          <w:w w:val="100"/>
          <w:sz w:val="18"/>
          <w:szCs w:val="18"/>
        </w:rPr>
        <w:t>o</w:t>
      </w:r>
      <w:r>
        <w:rPr>
          <w:rFonts w:cs="Courier New" w:hAnsi="Courier New" w:eastAsia="Courier New" w:ascii="Courier New"/>
          <w:color w:val="626366"/>
          <w:spacing w:val="0"/>
          <w:w w:val="100"/>
          <w:sz w:val="18"/>
          <w:szCs w:val="18"/>
        </w:rPr>
        <w:t>t</w:t>
      </w:r>
      <w:r>
        <w:rPr>
          <w:rFonts w:cs="Courier New" w:hAnsi="Courier New" w:eastAsia="Courier New" w:ascii="Courier New"/>
          <w:color w:val="626366"/>
          <w:spacing w:val="0"/>
          <w:w w:val="100"/>
          <w:sz w:val="18"/>
          <w:szCs w:val="18"/>
        </w:rPr>
        <w:t>a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8"/>
          <w:szCs w:val="18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color w:val="7B7B7B"/>
          <w:spacing w:val="19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color w:val="8B8B8B"/>
          <w:spacing w:val="0"/>
          <w:w w:val="81"/>
          <w:sz w:val="18"/>
          <w:szCs w:val="18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81"/>
          <w:sz w:val="18"/>
          <w:szCs w:val="18"/>
        </w:rPr>
        <w:t>s</w:t>
      </w:r>
      <w:r>
        <w:rPr>
          <w:rFonts w:cs="Courier New" w:hAnsi="Courier New" w:eastAsia="Courier New" w:ascii="Courier New"/>
          <w:color w:val="1F1F1F"/>
          <w:spacing w:val="0"/>
          <w:w w:val="81"/>
          <w:sz w:val="18"/>
          <w:szCs w:val="18"/>
        </w:rPr>
        <w:t>:</w:t>
      </w:r>
      <w:r>
        <w:rPr>
          <w:rFonts w:cs="Courier New" w:hAnsi="Courier New" w:eastAsia="Courier New" w:ascii="Courier New"/>
          <w:color w:val="1F1F1F"/>
          <w:spacing w:val="0"/>
          <w:w w:val="81"/>
          <w:sz w:val="18"/>
          <w:szCs w:val="18"/>
        </w:rPr>
        <w:t>      </w:t>
      </w:r>
      <w:r>
        <w:rPr>
          <w:rFonts w:cs="Courier New" w:hAnsi="Courier New" w:eastAsia="Courier New" w:ascii="Courier New"/>
          <w:color w:val="1F1F1F"/>
          <w:spacing w:val="32"/>
          <w:w w:val="81"/>
          <w:sz w:val="18"/>
          <w:szCs w:val="18"/>
        </w:rPr>
        <w:t> </w:t>
      </w:r>
      <w:r>
        <w:rPr>
          <w:rFonts w:cs="Arial" w:hAnsi="Arial" w:eastAsia="Arial" w:ascii="Arial"/>
          <w:color w:val="7B7B7B"/>
          <w:spacing w:val="0"/>
          <w:w w:val="81"/>
          <w:sz w:val="19"/>
          <w:szCs w:val="19"/>
        </w:rPr>
        <w:t>+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</w:pPr>
      <w:r>
        <w:rPr>
          <w:rFonts w:cs="Courier New" w:hAnsi="Courier New" w:eastAsia="Courier New" w:ascii="Courier New"/>
          <w:color w:val="7B7B7B"/>
          <w:w w:val="93"/>
          <w:sz w:val="18"/>
          <w:szCs w:val="18"/>
        </w:rPr>
        <w:t>b</w:t>
      </w:r>
      <w:r>
        <w:rPr>
          <w:rFonts w:cs="Courier New" w:hAnsi="Courier New" w:eastAsia="Courier New" w:ascii="Courier New"/>
          <w:color w:val="626366"/>
          <w:w w:val="86"/>
          <w:sz w:val="18"/>
          <w:szCs w:val="18"/>
        </w:rPr>
        <w:t>r</w:t>
      </w:r>
      <w:r>
        <w:rPr>
          <w:rFonts w:cs="Courier New" w:hAnsi="Courier New" w:eastAsia="Courier New" w:ascii="Courier New"/>
          <w:color w:val="7B7B7B"/>
          <w:w w:val="100"/>
          <w:sz w:val="18"/>
          <w:szCs w:val="18"/>
        </w:rPr>
        <w:t>e</w:t>
      </w:r>
      <w:r>
        <w:rPr>
          <w:rFonts w:cs="Courier New" w:hAnsi="Courier New" w:eastAsia="Courier New" w:ascii="Courier New"/>
          <w:color w:val="7B7B7B"/>
          <w:w w:val="106"/>
          <w:sz w:val="18"/>
          <w:szCs w:val="18"/>
        </w:rPr>
        <w:t>a</w:t>
      </w:r>
      <w:r>
        <w:rPr>
          <w:rFonts w:cs="Courier New" w:hAnsi="Courier New" w:eastAsia="Courier New" w:ascii="Courier New"/>
          <w:color w:val="7B7B7B"/>
          <w:w w:val="100"/>
          <w:sz w:val="18"/>
          <w:szCs w:val="18"/>
        </w:rPr>
        <w:t>k</w:t>
      </w:r>
      <w:r>
        <w:rPr>
          <w:rFonts w:cs="Courier New" w:hAnsi="Courier New" w:eastAsia="Courier New" w:ascii="Courier New"/>
          <w:color w:val="1F1F1F"/>
          <w:w w:val="73"/>
          <w:sz w:val="18"/>
          <w:szCs w:val="18"/>
        </w:rPr>
        <w:t>;</w:t>
      </w:r>
      <w:r>
        <w:rPr>
          <w:rFonts w:cs="Courier New" w:hAnsi="Courier New" w:eastAsia="Courier New" w:ascii="Courier New"/>
          <w:color w:val="000000"/>
          <w:w w:val="1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sectPr>
          <w:pgMar w:footer="1118" w:header="349" w:top="1220" w:bottom="280" w:left="1700" w:right="440"/>
          <w:footerReference w:type="default" r:id="rId420"/>
          <w:pgSz w:w="12220" w:h="15820"/>
          <w:cols w:num="3" w:equalWidth="off">
            <w:col w:w="1152" w:space="669"/>
            <w:col w:w="821" w:space="50"/>
            <w:col w:w="7388"/>
          </w:cols>
        </w:sectPr>
      </w:pPr>
      <w:r>
        <w:pict>
          <v:shape type="#_x0000_t75" style="position:absolute;margin-left:219.269pt;margin-top:0.651984pt;width:235.831pt;height:9.72098pt;mso-position-horizontal-relative:page;mso-position-vertical-relative:paragraph;z-index:-2342">
            <v:imagedata o:title="" r:id="rId424"/>
          </v:shape>
        </w:pict>
      </w:r>
      <w:r>
        <w:rPr>
          <w:rFonts w:cs="Courier New" w:hAnsi="Courier New" w:eastAsia="Courier New" w:ascii="Courier New"/>
          <w:color w:val="7B7B7B"/>
          <w:w w:val="80"/>
          <w:position w:val="1"/>
          <w:sz w:val="18"/>
          <w:szCs w:val="18"/>
        </w:rPr>
        <w:t>S</w:t>
      </w:r>
      <w:r>
        <w:rPr>
          <w:rFonts w:cs="Courier New" w:hAnsi="Courier New" w:eastAsia="Courier New" w:ascii="Courier New"/>
          <w:color w:val="7B7B7B"/>
          <w:w w:val="106"/>
          <w:position w:val="1"/>
          <w:sz w:val="18"/>
          <w:szCs w:val="18"/>
        </w:rPr>
        <w:t>y</w:t>
      </w:r>
      <w:r>
        <w:rPr>
          <w:rFonts w:cs="Courier New" w:hAnsi="Courier New" w:eastAsia="Courier New" w:ascii="Courier New"/>
          <w:color w:val="7B7B7B"/>
          <w:w w:val="93"/>
          <w:position w:val="1"/>
          <w:sz w:val="18"/>
          <w:szCs w:val="18"/>
        </w:rPr>
        <w:t>s</w:t>
      </w:r>
      <w:r>
        <w:rPr>
          <w:rFonts w:cs="Courier New" w:hAnsi="Courier New" w:eastAsia="Courier New" w:ascii="Courier New"/>
          <w:color w:val="7B7B7B"/>
          <w:w w:val="100"/>
          <w:position w:val="1"/>
          <w:sz w:val="18"/>
          <w:szCs w:val="18"/>
        </w:rPr>
        <w:t>te</w:t>
      </w:r>
      <w:r>
        <w:rPr>
          <w:rFonts w:cs="Courier New" w:hAnsi="Courier New" w:eastAsia="Courier New" w:ascii="Courier New"/>
          <w:color w:val="7B7B7B"/>
          <w:w w:val="113"/>
          <w:position w:val="1"/>
          <w:sz w:val="18"/>
          <w:szCs w:val="18"/>
        </w:rPr>
        <w:t>m</w:t>
      </w:r>
      <w:r>
        <w:rPr>
          <w:rFonts w:cs="Courier New" w:hAnsi="Courier New" w:eastAsia="Courier New" w:ascii="Courier New"/>
          <w:color w:val="060606"/>
          <w:w w:val="60"/>
          <w:position w:val="1"/>
          <w:sz w:val="18"/>
          <w:szCs w:val="18"/>
        </w:rPr>
        <w:t>.</w:t>
      </w:r>
      <w:r>
        <w:rPr>
          <w:rFonts w:cs="Courier New" w:hAnsi="Courier New" w:eastAsia="Courier New" w:ascii="Courier New"/>
          <w:color w:val="8B8B8B"/>
          <w:w w:val="133"/>
          <w:position w:val="1"/>
          <w:sz w:val="18"/>
          <w:szCs w:val="18"/>
        </w:rPr>
        <w:t>o</w:t>
      </w:r>
      <w:r>
        <w:rPr>
          <w:rFonts w:cs="Courier New" w:hAnsi="Courier New" w:eastAsia="Courier New" w:ascii="Courier New"/>
          <w:color w:val="7B7B7B"/>
          <w:w w:val="100"/>
          <w:position w:val="1"/>
          <w:sz w:val="18"/>
          <w:szCs w:val="18"/>
        </w:rPr>
        <w:t>u</w:t>
      </w:r>
      <w:r>
        <w:rPr>
          <w:rFonts w:cs="Courier New" w:hAnsi="Courier New" w:eastAsia="Courier New" w:ascii="Courier New"/>
          <w:color w:val="7B7B7B"/>
          <w:w w:val="93"/>
          <w:position w:val="1"/>
          <w:sz w:val="18"/>
          <w:szCs w:val="18"/>
        </w:rPr>
        <w:t>t</w:t>
      </w:r>
      <w:r>
        <w:rPr>
          <w:rFonts w:cs="Courier New" w:hAnsi="Courier New" w:eastAsia="Courier New" w:ascii="Courier New"/>
          <w:color w:val="1F1F1F"/>
          <w:w w:val="73"/>
          <w:position w:val="1"/>
          <w:sz w:val="18"/>
          <w:szCs w:val="18"/>
        </w:rPr>
        <w:t>.</w:t>
      </w:r>
      <w:r>
        <w:rPr>
          <w:rFonts w:cs="Courier New" w:hAnsi="Courier New" w:eastAsia="Courier New" w:ascii="Courier New"/>
          <w:color w:val="7B7B7B"/>
          <w:w w:val="133"/>
          <w:position w:val="1"/>
          <w:sz w:val="18"/>
          <w:szCs w:val="18"/>
        </w:rPr>
        <w:t>p</w:t>
      </w:r>
      <w:r>
        <w:rPr>
          <w:rFonts w:cs="Courier New" w:hAnsi="Courier New" w:eastAsia="Courier New" w:ascii="Courier New"/>
          <w:color w:val="7B7B7B"/>
          <w:w w:val="93"/>
          <w:position w:val="1"/>
          <w:sz w:val="18"/>
          <w:szCs w:val="18"/>
        </w:rPr>
        <w:t>r</w:t>
      </w:r>
      <w:r>
        <w:rPr>
          <w:rFonts w:cs="Courier New" w:hAnsi="Courier New" w:eastAsia="Courier New" w:ascii="Courier New"/>
          <w:color w:val="7B7B7B"/>
          <w:w w:val="100"/>
          <w:position w:val="1"/>
          <w:sz w:val="18"/>
          <w:szCs w:val="18"/>
        </w:rPr>
        <w:t>intl</w:t>
      </w:r>
      <w:r>
        <w:rPr>
          <w:rFonts w:cs="Courier New" w:hAnsi="Courier New" w:eastAsia="Courier New" w:ascii="Courier New"/>
          <w:color w:val="7B7B7B"/>
          <w:w w:val="106"/>
          <w:position w:val="1"/>
          <w:sz w:val="18"/>
          <w:szCs w:val="18"/>
        </w:rPr>
        <w:t>n</w:t>
      </w:r>
      <w:r>
        <w:rPr>
          <w:rFonts w:cs="Courier New" w:hAnsi="Courier New" w:eastAsia="Courier New" w:ascii="Courier New"/>
          <w:color w:val="8B8B8B"/>
          <w:w w:val="80"/>
          <w:position w:val="1"/>
          <w:sz w:val="18"/>
          <w:szCs w:val="18"/>
        </w:rPr>
        <w:t>(</w:t>
      </w:r>
      <w:r>
        <w:rPr>
          <w:rFonts w:cs="Courier New" w:hAnsi="Courier New" w:eastAsia="Courier New" w:ascii="Courier New"/>
          <w:color w:val="1F1F1F"/>
          <w:w w:val="106"/>
          <w:position w:val="1"/>
          <w:sz w:val="18"/>
          <w:szCs w:val="18"/>
        </w:rPr>
        <w:t>"</w:t>
      </w:r>
      <w:r>
        <w:rPr>
          <w:rFonts w:cs="Courier New" w:hAnsi="Courier New" w:eastAsia="Courier New" w:ascii="Courier New"/>
          <w:color w:val="7B7B7B"/>
          <w:w w:val="106"/>
          <w:position w:val="1"/>
          <w:sz w:val="18"/>
          <w:szCs w:val="18"/>
        </w:rPr>
        <w:t>H</w:t>
      </w:r>
      <w:r>
        <w:rPr>
          <w:rFonts w:cs="Courier New" w:hAnsi="Courier New" w:eastAsia="Courier New" w:ascii="Courier New"/>
          <w:color w:val="8B8B8B"/>
          <w:w w:val="106"/>
          <w:position w:val="1"/>
          <w:sz w:val="18"/>
          <w:szCs w:val="18"/>
        </w:rPr>
        <w:t>a</w:t>
      </w:r>
      <w:r>
        <w:rPr>
          <w:rFonts w:cs="Courier New" w:hAnsi="Courier New" w:eastAsia="Courier New" w:ascii="Courier New"/>
          <w:color w:val="8B8B8B"/>
          <w:spacing w:val="7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80"/>
          <w:position w:val="1"/>
          <w:sz w:val="18"/>
          <w:szCs w:val="18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06"/>
          <w:position w:val="1"/>
          <w:sz w:val="18"/>
          <w:szCs w:val="18"/>
        </w:rPr>
        <w:t>e</w:t>
      </w:r>
      <w:r>
        <w:rPr>
          <w:rFonts w:cs="Courier New" w:hAnsi="Courier New" w:eastAsia="Courier New" w:ascii="Courier New"/>
          <w:color w:val="7B7B7B"/>
          <w:spacing w:val="0"/>
          <w:w w:val="93"/>
          <w:position w:val="1"/>
          <w:sz w:val="18"/>
          <w:szCs w:val="18"/>
        </w:rPr>
        <w:t>l</w:t>
      </w:r>
      <w:r>
        <w:rPr>
          <w:rFonts w:cs="Courier New" w:hAnsi="Courier New" w:eastAsia="Courier New" w:ascii="Courier New"/>
          <w:color w:val="7B7B7B"/>
          <w:spacing w:val="0"/>
          <w:w w:val="106"/>
          <w:position w:val="1"/>
          <w:sz w:val="18"/>
          <w:szCs w:val="18"/>
        </w:rPr>
        <w:t>e</w:t>
      </w:r>
      <w:r>
        <w:rPr>
          <w:rFonts w:cs="Courier New" w:hAnsi="Courier New" w:eastAsia="Courier New" w:ascii="Courier New"/>
          <w:color w:val="8B8B8B"/>
          <w:spacing w:val="0"/>
          <w:w w:val="93"/>
          <w:position w:val="1"/>
          <w:sz w:val="18"/>
          <w:szCs w:val="18"/>
        </w:rPr>
        <w:t>c</w:t>
      </w:r>
      <w:r>
        <w:rPr>
          <w:rFonts w:cs="Courier New" w:hAnsi="Courier New" w:eastAsia="Courier New" w:ascii="Courier New"/>
          <w:color w:val="8B8B8B"/>
          <w:spacing w:val="0"/>
          <w:w w:val="100"/>
          <w:position w:val="1"/>
          <w:sz w:val="18"/>
          <w:szCs w:val="18"/>
        </w:rPr>
        <w:t>c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8"/>
          <w:szCs w:val="18"/>
        </w:rPr>
        <w:t>i</w:t>
      </w:r>
      <w:r>
        <w:rPr>
          <w:rFonts w:cs="Courier New" w:hAnsi="Courier New" w:eastAsia="Courier New" w:ascii="Courier New"/>
          <w:color w:val="7B7B7B"/>
          <w:spacing w:val="0"/>
          <w:w w:val="106"/>
          <w:position w:val="1"/>
          <w:sz w:val="18"/>
          <w:szCs w:val="18"/>
        </w:rPr>
        <w:t>o</w:t>
      </w:r>
      <w:r>
        <w:rPr>
          <w:rFonts w:cs="Courier New" w:hAnsi="Courier New" w:eastAsia="Courier New" w:ascii="Courier New"/>
          <w:color w:val="7B7B7B"/>
          <w:spacing w:val="0"/>
          <w:w w:val="100"/>
          <w:position w:val="1"/>
          <w:sz w:val="18"/>
          <w:szCs w:val="18"/>
        </w:rPr>
        <w:t>nado</w:t>
      </w:r>
      <w:r>
        <w:rPr>
          <w:rFonts w:cs="Courier New" w:hAnsi="Courier New" w:eastAsia="Courier New" w:ascii="Courier New"/>
          <w:color w:val="7B7B7B"/>
          <w:spacing w:val="14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color w:val="626366"/>
          <w:spacing w:val="0"/>
          <w:w w:val="73"/>
          <w:position w:val="1"/>
          <w:sz w:val="18"/>
          <w:szCs w:val="18"/>
        </w:rPr>
        <w:t>S</w:t>
      </w:r>
      <w:r>
        <w:rPr>
          <w:rFonts w:cs="Courier New" w:hAnsi="Courier New" w:eastAsia="Courier New" w:ascii="Courier New"/>
          <w:color w:val="7B7B7B"/>
          <w:spacing w:val="0"/>
          <w:w w:val="113"/>
          <w:position w:val="1"/>
          <w:sz w:val="18"/>
          <w:szCs w:val="18"/>
        </w:rPr>
        <w:t>a</w:t>
      </w:r>
      <w:r>
        <w:rPr>
          <w:rFonts w:cs="Courier New" w:hAnsi="Courier New" w:eastAsia="Courier New" w:ascii="Courier New"/>
          <w:color w:val="4D4D4D"/>
          <w:spacing w:val="0"/>
          <w:w w:val="93"/>
          <w:position w:val="1"/>
          <w:sz w:val="18"/>
          <w:szCs w:val="18"/>
        </w:rPr>
        <w:t>l</w:t>
      </w:r>
      <w:r>
        <w:rPr>
          <w:rFonts w:cs="Courier New" w:hAnsi="Courier New" w:eastAsia="Courier New" w:ascii="Courier New"/>
          <w:color w:val="626366"/>
          <w:spacing w:val="0"/>
          <w:w w:val="100"/>
          <w:position w:val="1"/>
          <w:sz w:val="18"/>
          <w:szCs w:val="18"/>
        </w:rPr>
        <w:t>ir</w:t>
      </w:r>
      <w:r>
        <w:rPr>
          <w:rFonts w:cs="Courier New" w:hAnsi="Courier New" w:eastAsia="Courier New" w:ascii="Courier New"/>
          <w:color w:val="1F1F1F"/>
          <w:spacing w:val="0"/>
          <w:w w:val="93"/>
          <w:position w:val="1"/>
          <w:sz w:val="18"/>
          <w:szCs w:val="18"/>
        </w:rPr>
        <w:t>"</w:t>
      </w:r>
      <w:r>
        <w:rPr>
          <w:rFonts w:cs="Courier New" w:hAnsi="Courier New" w:eastAsia="Courier New" w:ascii="Courier New"/>
          <w:color w:val="626366"/>
          <w:spacing w:val="0"/>
          <w:w w:val="73"/>
          <w:position w:val="1"/>
          <w:sz w:val="18"/>
          <w:szCs w:val="18"/>
        </w:rPr>
        <w:t>)</w:t>
      </w:r>
      <w:r>
        <w:rPr>
          <w:rFonts w:cs="Courier New" w:hAnsi="Courier New" w:eastAsia="Courier New" w:ascii="Courier New"/>
          <w:color w:val="333333"/>
          <w:spacing w:val="0"/>
          <w:w w:val="113"/>
          <w:position w:val="1"/>
          <w:sz w:val="18"/>
          <w:szCs w:val="18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before="42"/>
        <w:ind w:left="993"/>
      </w:pPr>
      <w:r>
        <w:pict>
          <v:shape type="#_x0000_t75" style="position:absolute;margin-left:133.938pt;margin-top:2.75198pt;width:127.457pt;height:9.72098pt;mso-position-horizontal-relative:page;mso-position-vertical-relative:paragraph;z-index:-2343">
            <v:imagedata o:title="" r:id="rId425"/>
          </v:shape>
        </w:pict>
      </w:r>
      <w:r>
        <w:rPr>
          <w:rFonts w:cs="Courier New" w:hAnsi="Courier New" w:eastAsia="Courier New" w:ascii="Courier New"/>
          <w:color w:val="7B7B7B"/>
          <w:w w:val="40"/>
          <w:sz w:val="18"/>
          <w:szCs w:val="18"/>
        </w:rPr>
        <w:t>)</w:t>
      </w:r>
      <w:r>
        <w:rPr>
          <w:rFonts w:cs="Courier New" w:hAnsi="Courier New" w:eastAsia="Courier New" w:ascii="Courier New"/>
          <w:color w:val="8B8B8B"/>
          <w:w w:val="126"/>
          <w:sz w:val="18"/>
          <w:szCs w:val="18"/>
        </w:rPr>
        <w:t>w</w:t>
      </w:r>
      <w:r>
        <w:rPr>
          <w:rFonts w:cs="Courier New" w:hAnsi="Courier New" w:eastAsia="Courier New" w:ascii="Courier New"/>
          <w:color w:val="7B7B7B"/>
          <w:w w:val="93"/>
          <w:sz w:val="18"/>
          <w:szCs w:val="18"/>
        </w:rPr>
        <w:t>hi</w:t>
      </w:r>
      <w:r>
        <w:rPr>
          <w:rFonts w:cs="Courier New" w:hAnsi="Courier New" w:eastAsia="Courier New" w:ascii="Courier New"/>
          <w:color w:val="7B7B7B"/>
          <w:w w:val="100"/>
          <w:sz w:val="18"/>
          <w:szCs w:val="18"/>
        </w:rPr>
        <w:t>l</w:t>
      </w:r>
      <w:r>
        <w:rPr>
          <w:rFonts w:cs="Courier New" w:hAnsi="Courier New" w:eastAsia="Courier New" w:ascii="Courier New"/>
          <w:color w:val="7B7B7B"/>
          <w:w w:val="106"/>
          <w:sz w:val="18"/>
          <w:szCs w:val="18"/>
        </w:rPr>
        <w:t>e</w:t>
      </w:r>
      <w:r>
        <w:rPr>
          <w:rFonts w:cs="Courier New" w:hAnsi="Courier New" w:eastAsia="Courier New" w:ascii="Courier New"/>
          <w:color w:val="7B7B7B"/>
          <w:w w:val="80"/>
          <w:sz w:val="18"/>
          <w:szCs w:val="18"/>
        </w:rPr>
        <w:t>(</w:t>
      </w:r>
      <w:r>
        <w:rPr>
          <w:rFonts w:cs="Courier New" w:hAnsi="Courier New" w:eastAsia="Courier New" w:ascii="Courier New"/>
          <w:color w:val="7B7B7B"/>
          <w:w w:val="120"/>
          <w:sz w:val="18"/>
          <w:szCs w:val="18"/>
        </w:rPr>
        <w:t>o</w:t>
      </w:r>
      <w:r>
        <w:rPr>
          <w:rFonts w:cs="Courier New" w:hAnsi="Courier New" w:eastAsia="Courier New" w:ascii="Courier New"/>
          <w:color w:val="7B7B7B"/>
          <w:w w:val="106"/>
          <w:sz w:val="18"/>
          <w:szCs w:val="18"/>
        </w:rPr>
        <w:t>p</w:t>
      </w:r>
      <w:r>
        <w:rPr>
          <w:rFonts w:cs="Courier New" w:hAnsi="Courier New" w:eastAsia="Courier New" w:ascii="Courier New"/>
          <w:color w:val="7B7B7B"/>
          <w:w w:val="86"/>
          <w:sz w:val="18"/>
          <w:szCs w:val="18"/>
        </w:rPr>
        <w:t>c</w:t>
      </w:r>
      <w:r>
        <w:rPr>
          <w:rFonts w:cs="Courier New" w:hAnsi="Courier New" w:eastAsia="Courier New" w:ascii="Courier New"/>
          <w:color w:val="7B7B7B"/>
          <w:w w:val="100"/>
          <w:sz w:val="18"/>
          <w:szCs w:val="18"/>
        </w:rPr>
        <w:t>i</w:t>
      </w:r>
      <w:r>
        <w:rPr>
          <w:rFonts w:cs="Courier New" w:hAnsi="Courier New" w:eastAsia="Courier New" w:ascii="Courier New"/>
          <w:color w:val="7B7B7B"/>
          <w:w w:val="106"/>
          <w:sz w:val="18"/>
          <w:szCs w:val="18"/>
        </w:rPr>
        <w:t>o</w:t>
      </w:r>
      <w:r>
        <w:rPr>
          <w:rFonts w:cs="Courier New" w:hAnsi="Courier New" w:eastAsia="Courier New" w:ascii="Courier New"/>
          <w:color w:val="7B7B7B"/>
          <w:w w:val="100"/>
          <w:sz w:val="18"/>
          <w:szCs w:val="18"/>
        </w:rPr>
        <w:t>n</w:t>
      </w:r>
      <w:r>
        <w:rPr>
          <w:rFonts w:cs="Courier New" w:hAnsi="Courier New" w:eastAsia="Courier New" w:ascii="Courier New"/>
          <w:color w:val="626366"/>
          <w:w w:val="106"/>
          <w:sz w:val="18"/>
          <w:szCs w:val="18"/>
        </w:rPr>
        <w:t>M</w:t>
      </w:r>
      <w:r>
        <w:rPr>
          <w:rFonts w:cs="Courier New" w:hAnsi="Courier New" w:eastAsia="Courier New" w:ascii="Courier New"/>
          <w:color w:val="7B7B7B"/>
          <w:w w:val="86"/>
          <w:sz w:val="18"/>
          <w:szCs w:val="18"/>
        </w:rPr>
        <w:t>e</w:t>
      </w:r>
      <w:r>
        <w:rPr>
          <w:rFonts w:cs="Courier New" w:hAnsi="Courier New" w:eastAsia="Courier New" w:ascii="Courier New"/>
          <w:color w:val="626366"/>
          <w:w w:val="106"/>
          <w:sz w:val="18"/>
          <w:szCs w:val="18"/>
        </w:rPr>
        <w:t>n</w:t>
      </w:r>
      <w:r>
        <w:rPr>
          <w:rFonts w:cs="Courier New" w:hAnsi="Courier New" w:eastAsia="Courier New" w:ascii="Courier New"/>
          <w:color w:val="7B7B7B"/>
          <w:w w:val="100"/>
          <w:sz w:val="18"/>
          <w:szCs w:val="18"/>
        </w:rPr>
        <w:t>u</w:t>
      </w:r>
      <w:r>
        <w:rPr>
          <w:rFonts w:cs="Courier New" w:hAnsi="Courier New" w:eastAsia="Courier New" w:ascii="Courier New"/>
          <w:color w:val="7B7B7B"/>
          <w:spacing w:val="4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33333"/>
          <w:spacing w:val="0"/>
          <w:w w:val="69"/>
          <w:sz w:val="15"/>
          <w:szCs w:val="15"/>
        </w:rPr>
        <w:t>!</w:t>
      </w:r>
      <w:r>
        <w:rPr>
          <w:rFonts w:cs="Arial" w:hAnsi="Arial" w:eastAsia="Arial" w:ascii="Arial"/>
          <w:color w:val="7B7B7B"/>
          <w:spacing w:val="0"/>
          <w:w w:val="164"/>
          <w:sz w:val="15"/>
          <w:szCs w:val="15"/>
        </w:rPr>
        <w:t>=</w:t>
      </w:r>
      <w:r>
        <w:rPr>
          <w:rFonts w:cs="Arial" w:hAnsi="Arial" w:eastAsia="Arial" w:ascii="Arial"/>
          <w:color w:val="7B7B7B"/>
          <w:spacing w:val="0"/>
          <w:w w:val="100"/>
          <w:sz w:val="15"/>
          <w:szCs w:val="15"/>
        </w:rPr>
        <w:t>  </w:t>
      </w:r>
      <w:r>
        <w:rPr>
          <w:rFonts w:cs="Arial" w:hAnsi="Arial" w:eastAsia="Arial" w:ascii="Arial"/>
          <w:color w:val="7B7B7B"/>
          <w:spacing w:val="-2"/>
          <w:w w:val="100"/>
          <w:sz w:val="15"/>
          <w:szCs w:val="15"/>
        </w:rPr>
        <w:t> </w:t>
      </w:r>
      <w:r>
        <w:rPr>
          <w:rFonts w:cs="Courier New" w:hAnsi="Courier New" w:eastAsia="Courier New" w:ascii="Courier New"/>
          <w:color w:val="7B7B7B"/>
          <w:spacing w:val="0"/>
          <w:w w:val="73"/>
          <w:sz w:val="18"/>
          <w:szCs w:val="18"/>
        </w:rPr>
        <w:t>5</w:t>
      </w:r>
      <w:r>
        <w:rPr>
          <w:rFonts w:cs="Courier New" w:hAnsi="Courier New" w:eastAsia="Courier New" w:ascii="Courier New"/>
          <w:color w:val="8B8B8B"/>
          <w:spacing w:val="0"/>
          <w:w w:val="80"/>
          <w:sz w:val="18"/>
          <w:szCs w:val="18"/>
        </w:rPr>
        <w:t>)</w:t>
      </w:r>
      <w:r>
        <w:rPr>
          <w:rFonts w:cs="Courier New" w:hAnsi="Courier New" w:eastAsia="Courier New" w:ascii="Courier New"/>
          <w:color w:val="1F1F1F"/>
          <w:spacing w:val="0"/>
          <w:w w:val="106"/>
          <w:sz w:val="18"/>
          <w:szCs w:val="18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8"/>
          <w:szCs w:val="18"/>
        </w:rPr>
      </w:r>
    </w:p>
    <w:sectPr>
      <w:type w:val="continuous"/>
      <w:pgSz w:w="12220" w:h="15820"/>
      <w:pgMar w:top="1220" w:bottom="280" w:left="1700" w:right="4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9.42pt;margin-top:725.113pt;width:66.6087pt;height:12.2412pt;mso-position-horizontal-relative:page;mso-position-vertical-relative:page;z-index:-2647">
          <v:imagedata o:title="" r:id="rId1"/>
        </v:shape>
      </w:pict>
    </w:r>
    <w:r>
      <w:pict>
        <v:shape type="#_x0000_t202" style="position:absolute;margin-left:458.78pt;margin-top:724.263pt;width:67.8886pt;height:13pt;mso-position-horizontal-relative:page;mso-position-vertical-relative:page;z-index:-264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9"/>
                    <w:szCs w:val="19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b/>
                    <w:color w:val="9CA4AE"/>
                    <w:spacing w:val="0"/>
                    <w:w w:val="75"/>
                    <w:sz w:val="22"/>
                    <w:szCs w:val="22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color w:val="9CA4AE"/>
                    <w:spacing w:val="24"/>
                    <w:w w:val="75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CA4AE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9CA4AE"/>
                    <w:spacing w:val="27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CA4AE"/>
                    <w:spacing w:val="0"/>
                    <w:w w:val="98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9CA4AE"/>
                    <w:spacing w:val="0"/>
                    <w:w w:val="177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9CA4AE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CA4AE"/>
                    <w:spacing w:val="27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424444"/>
                    <w:spacing w:val="0"/>
                    <w:w w:val="100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b/>
                    <w:color w:val="424444"/>
                    <w:spacing w:val="37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424444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424444"/>
                    <w:spacing w:val="0"/>
                    <w:w w:val="37"/>
                    <w:sz w:val="14"/>
                    <w:szCs w:val="14"/>
                  </w:rPr>
                  <w:t>      </w:t>
                </w:r>
                <w:r>
                  <w:rPr>
                    <w:rFonts w:cs="Arial" w:hAnsi="Arial" w:eastAsia="Arial" w:ascii="Arial"/>
                    <w:b/>
                    <w:color w:val="424444"/>
                    <w:spacing w:val="8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color w:val="696969"/>
                    <w:spacing w:val="0"/>
                    <w:w w:val="102"/>
                    <w:sz w:val="19"/>
                    <w:szCs w:val="19"/>
                  </w:rPr>
                  <w:t>2</w:t>
                </w:r>
                <w:r>
                  <w:rPr>
                    <w:rFonts w:cs="Arial" w:hAnsi="Arial" w:eastAsia="Arial" w:ascii="Arial"/>
                    <w:color w:val="535353"/>
                    <w:spacing w:val="0"/>
                    <w:w w:val="102"/>
                    <w:sz w:val="19"/>
                    <w:szCs w:val="19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52.659pt;margin-top:725.695pt;width:74.0094pt;height:11.6pt;mso-position-horizontal-relative:page;mso-position-vertical-relative:page;z-index:-262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9"/>
                    <w:szCs w:val="19"/>
                  </w:rPr>
                  <w:jc w:val="left"/>
                  <w:spacing w:lineRule="exact" w:line="200"/>
                  <w:ind w:left="20" w:right="-29"/>
                </w:pP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79"/>
                    <w:sz w:val="19"/>
                    <w:szCs w:val="19"/>
                  </w:rPr>
                  <w:t>P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23"/>
                    <w:w w:val="79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100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93"/>
                    <w:sz w:val="19"/>
                    <w:szCs w:val="19"/>
                  </w:rPr>
                  <w:t>g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163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100"/>
                    <w:sz w:val="19"/>
                    <w:szCs w:val="19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-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0"/>
                    <w:w w:val="100"/>
                    <w:sz w:val="19"/>
                    <w:szCs w:val="19"/>
                  </w:rPr>
                  <w:t>10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0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7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3D3D3D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3D3D3D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3D3D3D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626263"/>
                    <w:spacing w:val="0"/>
                    <w:w w:val="102"/>
                    <w:sz w:val="19"/>
                    <w:szCs w:val="19"/>
                  </w:rPr>
                  <w:t>2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0"/>
                    <w:w w:val="115"/>
                    <w:sz w:val="19"/>
                    <w:szCs w:val="19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3.299pt;margin-top:725.113pt;width:72.7295pt;height:12.2412pt;mso-position-horizontal-relative:page;mso-position-vertical-relative:page;z-index:-2628">
          <v:imagedata o:title="" r:id="rId1"/>
        </v:shape>
      </w:pict>
    </w:r>
    <w:r>
      <w:pict>
        <v:shape type="#_x0000_t202" style="position:absolute;margin-left:452.659pt;margin-top:725.106pt;width:74.0094pt;height:12.4pt;mso-position-horizontal-relative:page;mso-position-vertical-relative:page;z-index:-262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ind w:left="20" w:right="-31"/>
                </w:pP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0"/>
                    <w:w w:val="82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24"/>
                    <w:w w:val="82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100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93"/>
                    <w:sz w:val="19"/>
                    <w:szCs w:val="19"/>
                  </w:rPr>
                  <w:t>g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163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100"/>
                    <w:sz w:val="19"/>
                    <w:szCs w:val="19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-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414141"/>
                    <w:spacing w:val="0"/>
                    <w:w w:val="100"/>
                    <w:sz w:val="20"/>
                    <w:szCs w:val="20"/>
                  </w:rPr>
                  <w:t>11</w:t>
                </w:r>
                <w:r>
                  <w:rPr>
                    <w:rFonts w:cs="Times New Roman" w:hAnsi="Times New Roman" w:eastAsia="Times New Roman" w:ascii="Times New Roman"/>
                    <w:b/>
                    <w:color w:val="414141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414141"/>
                    <w:spacing w:val="2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414141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414141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414141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666666"/>
                    <w:spacing w:val="0"/>
                    <w:w w:val="115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b/>
                    <w:color w:val="545454"/>
                    <w:spacing w:val="0"/>
                    <w:w w:val="115"/>
                    <w:sz w:val="20"/>
                    <w:szCs w:val="20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3.299pt;margin-top:725.113pt;width:72.7295pt;height:12.2412pt;mso-position-horizontal-relative:page;mso-position-vertical-relative:page;z-index:-2626">
          <v:imagedata o:title="" r:id="rId1"/>
        </v:shape>
      </w:pict>
    </w:r>
    <w:r>
      <w:pict>
        <v:shape type="#_x0000_t202" style="position:absolute;margin-left:452.659pt;margin-top:724.102pt;width:74.0094pt;height:13.2pt;mso-position-horizontal-relative:page;mso-position-vertical-relative:page;z-index:-262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75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23"/>
                    <w:w w:val="75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15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9BA7B6"/>
                    <w:spacing w:val="0"/>
                    <w:w w:val="97"/>
                    <w:sz w:val="20"/>
                    <w:szCs w:val="20"/>
                  </w:rPr>
                  <w:t>g</w:t>
                </w:r>
                <w:r>
                  <w:rPr>
                    <w:rFonts w:cs="Arial" w:hAnsi="Arial" w:eastAsia="Arial" w:ascii="Arial"/>
                    <w:color w:val="9BA7B6"/>
                    <w:spacing w:val="0"/>
                    <w:w w:val="155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color w:val="9BA7B6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9BA7B6"/>
                    <w:spacing w:val="2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3D3D3D"/>
                    <w:spacing w:val="0"/>
                    <w:w w:val="100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6E6E6E"/>
                    <w:spacing w:val="0"/>
                    <w:w w:val="100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6E6E6E"/>
                    <w:spacing w:val="49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3D3D3D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3D3D3D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3D3D3D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5F5F5F"/>
                    <w:spacing w:val="0"/>
                    <w:w w:val="97"/>
                    <w:sz w:val="20"/>
                    <w:szCs w:val="20"/>
                  </w:rPr>
                  <w:t>2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0"/>
                    <w:w w:val="11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3.299pt;margin-top:725.113pt;width:72.7295pt;height:12.2412pt;mso-position-horizontal-relative:page;mso-position-vertical-relative:page;z-index:-2624">
          <v:imagedata o:title="" r:id="rId1"/>
        </v:shape>
      </w:pict>
    </w:r>
    <w:r>
      <w:pict>
        <v:shape type="#_x0000_t202" style="position:absolute;margin-left:452.659pt;margin-top:724.462pt;width:74.0094pt;height:13.2pt;mso-position-horizontal-relative:page;mso-position-vertical-relative:page;z-index:-262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Arial" w:hAnsi="Arial" w:eastAsia="Arial" w:ascii="Arial"/>
                    <w:b/>
                    <w:color w:val="A0A7AE"/>
                    <w:spacing w:val="0"/>
                    <w:w w:val="75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color w:val="A0A7AE"/>
                    <w:spacing w:val="23"/>
                    <w:w w:val="75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A0A7AE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A0A7AE"/>
                    <w:spacing w:val="15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A0A7AE"/>
                    <w:spacing w:val="0"/>
                    <w:w w:val="97"/>
                    <w:sz w:val="20"/>
                    <w:szCs w:val="20"/>
                  </w:rPr>
                  <w:t>g</w:t>
                </w:r>
                <w:r>
                  <w:rPr>
                    <w:rFonts w:cs="Arial" w:hAnsi="Arial" w:eastAsia="Arial" w:ascii="Arial"/>
                    <w:color w:val="A0A7AE"/>
                    <w:spacing w:val="0"/>
                    <w:w w:val="155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color w:val="A0A7AE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A0A7AE"/>
                    <w:spacing w:val="2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A5A5A"/>
                    <w:spacing w:val="0"/>
                    <w:w w:val="100"/>
                    <w:sz w:val="21"/>
                    <w:szCs w:val="21"/>
                  </w:rPr>
                  <w:t>13</w:t>
                </w:r>
                <w:r>
                  <w:rPr>
                    <w:rFonts w:cs="Times New Roman" w:hAnsi="Times New Roman" w:eastAsia="Times New Roman" w:ascii="Times New Roman"/>
                    <w:color w:val="5A5A5A"/>
                    <w:spacing w:val="0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A5A5A"/>
                    <w:spacing w:val="7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404040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404040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404040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5A5A5A"/>
                    <w:spacing w:val="0"/>
                    <w:w w:val="97"/>
                    <w:sz w:val="20"/>
                    <w:szCs w:val="20"/>
                  </w:rPr>
                  <w:t>2</w:t>
                </w:r>
                <w:r>
                  <w:rPr>
                    <w:rFonts w:cs="Arial" w:hAnsi="Arial" w:eastAsia="Arial" w:ascii="Arial"/>
                    <w:b/>
                    <w:color w:val="5A5A5A"/>
                    <w:spacing w:val="0"/>
                    <w:w w:val="11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3.299pt;margin-top:725.113pt;width:72.7295pt;height:12.2412pt;mso-position-horizontal-relative:page;mso-position-vertical-relative:page;z-index:-2622">
          <v:imagedata o:title="" r:id="rId1"/>
        </v:shape>
      </w:pict>
    </w:r>
    <w:r>
      <w:pict>
        <v:shape type="#_x0000_t202" style="position:absolute;margin-left:452.659pt;margin-top:724.665pt;width:74.0094pt;height:12.5pt;mso-position-horizontal-relative:page;mso-position-vertical-relative:page;z-index:-262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lineRule="exact" w:line="220"/>
                  <w:ind w:left="20" w:right="-31"/>
                </w:pPr>
                <w:r>
                  <w:rPr>
                    <w:rFonts w:cs="Times New Roman" w:hAnsi="Times New Roman" w:eastAsia="Times New Roman" w:ascii="Times New Roman"/>
                    <w:b/>
                    <w:color w:val="9DA6AF"/>
                    <w:spacing w:val="0"/>
                    <w:w w:val="78"/>
                    <w:sz w:val="21"/>
                    <w:szCs w:val="21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color w:val="9DA6AF"/>
                    <w:spacing w:val="24"/>
                    <w:w w:val="78"/>
                    <w:sz w:val="21"/>
                    <w:szCs w:val="21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DA6AF"/>
                    <w:spacing w:val="0"/>
                    <w:w w:val="100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9DA6AF"/>
                    <w:spacing w:val="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DA6AF"/>
                    <w:spacing w:val="0"/>
                    <w:w w:val="93"/>
                    <w:sz w:val="19"/>
                    <w:szCs w:val="19"/>
                  </w:rPr>
                  <w:t>g</w:t>
                </w:r>
                <w:r>
                  <w:rPr>
                    <w:rFonts w:cs="Arial" w:hAnsi="Arial" w:eastAsia="Arial" w:ascii="Arial"/>
                    <w:b/>
                    <w:color w:val="9DA6AF"/>
                    <w:spacing w:val="0"/>
                    <w:w w:val="163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9DA6AF"/>
                    <w:spacing w:val="0"/>
                    <w:w w:val="100"/>
                    <w:sz w:val="19"/>
                    <w:szCs w:val="19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color w:val="9DA6AF"/>
                    <w:spacing w:val="-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3E3E3E"/>
                    <w:spacing w:val="0"/>
                    <w:w w:val="100"/>
                    <w:sz w:val="21"/>
                    <w:szCs w:val="21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b/>
                    <w:color w:val="525252"/>
                    <w:spacing w:val="0"/>
                    <w:w w:val="100"/>
                    <w:sz w:val="21"/>
                    <w:szCs w:val="21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b/>
                    <w:color w:val="525252"/>
                    <w:spacing w:val="0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525252"/>
                    <w:spacing w:val="9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3E3E3E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3E3E3E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3E3E3E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636363"/>
                    <w:spacing w:val="0"/>
                    <w:w w:val="109"/>
                    <w:sz w:val="21"/>
                    <w:szCs w:val="21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b/>
                    <w:color w:val="525252"/>
                    <w:spacing w:val="0"/>
                    <w:w w:val="109"/>
                    <w:sz w:val="21"/>
                    <w:szCs w:val="21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3.299pt;margin-top:725.113pt;width:72.7295pt;height:12.2412pt;mso-position-horizontal-relative:page;mso-position-vertical-relative:page;z-index:-2620">
          <v:imagedata o:title="" r:id="rId1"/>
        </v:shape>
      </w:pict>
    </w:r>
    <w:r>
      <w:pict>
        <v:shape type="#_x0000_t202" style="position:absolute;margin-left:452.659pt;margin-top:725.267pt;width:74.0094pt;height:12.2pt;mso-position-horizontal-relative:page;mso-position-vertical-relative:page;z-index:-261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1"/>
                </w:pP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0"/>
                    <w:w w:val="82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24"/>
                    <w:w w:val="82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100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93"/>
                    <w:sz w:val="19"/>
                    <w:szCs w:val="19"/>
                  </w:rPr>
                  <w:t>g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163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100"/>
                    <w:sz w:val="19"/>
                    <w:szCs w:val="19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-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4D4D4D"/>
                    <w:spacing w:val="0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b/>
                    <w:color w:val="626262"/>
                    <w:spacing w:val="0"/>
                    <w:w w:val="100"/>
                    <w:sz w:val="20"/>
                    <w:szCs w:val="20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b/>
                    <w:color w:val="626262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626262"/>
                    <w:spacing w:val="2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4D4D4D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4D4D4D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4D4D4D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626262"/>
                    <w:spacing w:val="0"/>
                    <w:w w:val="115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b/>
                    <w:color w:val="4D4D4D"/>
                    <w:spacing w:val="0"/>
                    <w:w w:val="115"/>
                    <w:sz w:val="20"/>
                    <w:szCs w:val="20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3.299pt;margin-top:725.113pt;width:72.7295pt;height:12.2412pt;mso-position-horizontal-relative:page;mso-position-vertical-relative:page;z-index:-2618">
          <v:imagedata o:title="" r:id="rId1"/>
        </v:shape>
      </w:pict>
    </w:r>
    <w:r>
      <w:pict>
        <v:shape type="#_x0000_t202" style="position:absolute;margin-left:452.659pt;margin-top:725.106pt;width:74.0094pt;height:12.4pt;mso-position-horizontal-relative:page;mso-position-vertical-relative:page;z-index:-261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ind w:left="20" w:right="-31"/>
                </w:pP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0"/>
                    <w:w w:val="82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24"/>
                    <w:w w:val="82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100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93"/>
                    <w:sz w:val="19"/>
                    <w:szCs w:val="19"/>
                  </w:rPr>
                  <w:t>g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163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100"/>
                    <w:sz w:val="19"/>
                    <w:szCs w:val="19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-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454646"/>
                    <w:spacing w:val="0"/>
                    <w:w w:val="111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b/>
                    <w:color w:val="5B5B5B"/>
                    <w:spacing w:val="0"/>
                    <w:w w:val="111"/>
                    <w:sz w:val="20"/>
                    <w:szCs w:val="20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b/>
                    <w:color w:val="5B5B5B"/>
                    <w:spacing w:val="45"/>
                    <w:w w:val="111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454646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454646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454646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5B5B5B"/>
                    <w:spacing w:val="0"/>
                    <w:w w:val="115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b/>
                    <w:color w:val="5B5B5B"/>
                    <w:spacing w:val="0"/>
                    <w:w w:val="115"/>
                    <w:sz w:val="20"/>
                    <w:szCs w:val="20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3.299pt;margin-top:725.113pt;width:72.7295pt;height:12.2412pt;mso-position-horizontal-relative:page;mso-position-vertical-relative:page;z-index:-2616">
          <v:imagedata o:title="" r:id="rId1"/>
        </v:shape>
      </w:pict>
    </w:r>
    <w:r>
      <w:pict>
        <v:shape type="#_x0000_t202" style="position:absolute;margin-left:452.659pt;margin-top:724.746pt;width:74.0094pt;height:12.4pt;mso-position-horizontal-relative:page;mso-position-vertical-relative:page;z-index:-261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ind w:left="20" w:right="-31"/>
                </w:pPr>
                <w:r>
                  <w:rPr>
                    <w:rFonts w:cs="Times New Roman" w:hAnsi="Times New Roman" w:eastAsia="Times New Roman" w:ascii="Times New Roman"/>
                    <w:b/>
                    <w:color w:val="9DA7B3"/>
                    <w:spacing w:val="0"/>
                    <w:w w:val="82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color w:val="9DA7B3"/>
                    <w:spacing w:val="24"/>
                    <w:w w:val="82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DA7B3"/>
                    <w:spacing w:val="0"/>
                    <w:w w:val="100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9DA7B3"/>
                    <w:spacing w:val="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DA7B3"/>
                    <w:spacing w:val="0"/>
                    <w:w w:val="93"/>
                    <w:sz w:val="19"/>
                    <w:szCs w:val="19"/>
                  </w:rPr>
                  <w:t>g</w:t>
                </w:r>
                <w:r>
                  <w:rPr>
                    <w:rFonts w:cs="Arial" w:hAnsi="Arial" w:eastAsia="Arial" w:ascii="Arial"/>
                    <w:b/>
                    <w:color w:val="9DA7B3"/>
                    <w:spacing w:val="0"/>
                    <w:w w:val="163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9DA7B3"/>
                    <w:spacing w:val="0"/>
                    <w:w w:val="100"/>
                    <w:sz w:val="19"/>
                    <w:szCs w:val="19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color w:val="9DA7B3"/>
                    <w:spacing w:val="-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484848"/>
                    <w:spacing w:val="0"/>
                    <w:w w:val="111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b/>
                    <w:color w:val="636363"/>
                    <w:spacing w:val="0"/>
                    <w:w w:val="111"/>
                    <w:sz w:val="20"/>
                    <w:szCs w:val="20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b/>
                    <w:color w:val="636363"/>
                    <w:spacing w:val="45"/>
                    <w:w w:val="111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484848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484848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484848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636363"/>
                    <w:spacing w:val="0"/>
                    <w:w w:val="115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b/>
                    <w:color w:val="636363"/>
                    <w:spacing w:val="0"/>
                    <w:w w:val="115"/>
                    <w:sz w:val="20"/>
                    <w:szCs w:val="20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3.299pt;margin-top:725.113pt;width:72.7295pt;height:12.2412pt;mso-position-horizontal-relative:page;mso-position-vertical-relative:page;z-index:-2614">
          <v:imagedata o:title="" r:id="rId1"/>
        </v:shape>
      </w:pict>
    </w:r>
    <w:r>
      <w:pict>
        <v:shape type="#_x0000_t202" style="position:absolute;margin-left:452.659pt;margin-top:725.106pt;width:74.0094pt;height:12.4pt;mso-position-horizontal-relative:page;mso-position-vertical-relative:page;z-index:-261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ind w:left="20" w:right="-31"/>
                </w:pP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0"/>
                    <w:w w:val="82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24"/>
                    <w:w w:val="82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100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93"/>
                    <w:sz w:val="19"/>
                    <w:szCs w:val="19"/>
                  </w:rPr>
                  <w:t>g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163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100"/>
                    <w:sz w:val="19"/>
                    <w:szCs w:val="19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-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464646"/>
                    <w:spacing w:val="0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b/>
                    <w:color w:val="5E5E5E"/>
                    <w:spacing w:val="0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b/>
                    <w:color w:val="5E5E5E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5E5E5E"/>
                    <w:spacing w:val="2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464646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464646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464646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5E5E5E"/>
                    <w:spacing w:val="0"/>
                    <w:w w:val="115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b/>
                    <w:color w:val="5E5E5E"/>
                    <w:spacing w:val="0"/>
                    <w:w w:val="115"/>
                    <w:sz w:val="20"/>
                    <w:szCs w:val="20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3.299pt;margin-top:725.113pt;width:72.7295pt;height:12.2412pt;mso-position-horizontal-relative:page;mso-position-vertical-relative:page;z-index:-2612">
          <v:imagedata o:title="" r:id="rId1"/>
        </v:shape>
      </w:pict>
    </w:r>
    <w:r>
      <w:pict>
        <v:shape type="#_x0000_t202" style="position:absolute;margin-left:452.659pt;margin-top:725.106pt;width:74.0094pt;height:12.4pt;mso-position-horizontal-relative:page;mso-position-vertical-relative:page;z-index:-261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ind w:left="20" w:right="-31"/>
                </w:pP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0"/>
                    <w:w w:val="82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24"/>
                    <w:w w:val="82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100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93"/>
                    <w:sz w:val="19"/>
                    <w:szCs w:val="19"/>
                  </w:rPr>
                  <w:t>g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163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100"/>
                    <w:sz w:val="19"/>
                    <w:szCs w:val="19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-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505050"/>
                    <w:spacing w:val="0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b/>
                    <w:color w:val="505050"/>
                    <w:spacing w:val="0"/>
                    <w:w w:val="100"/>
                    <w:sz w:val="20"/>
                    <w:szCs w:val="20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b/>
                    <w:color w:val="505050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505050"/>
                    <w:spacing w:val="2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666666"/>
                    <w:spacing w:val="0"/>
                    <w:w w:val="115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b/>
                    <w:color w:val="505050"/>
                    <w:spacing w:val="0"/>
                    <w:w w:val="115"/>
                    <w:sz w:val="20"/>
                    <w:szCs w:val="20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9.42pt;margin-top:725.113pt;width:66.6087pt;height:12.2412pt;mso-position-horizontal-relative:page;mso-position-vertical-relative:page;z-index:-2645">
          <v:imagedata o:title="" r:id="rId1"/>
        </v:shape>
      </w:pict>
    </w:r>
    <w:r>
      <w:pict>
        <v:shape type="#_x0000_t202" style="position:absolute;margin-left:458.78pt;margin-top:724.263pt;width:67.8886pt;height:13pt;mso-position-horizontal-relative:page;mso-position-vertical-relative:page;z-index:-264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9"/>
                    <w:szCs w:val="19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b/>
                    <w:color w:val="9CA4AF"/>
                    <w:spacing w:val="0"/>
                    <w:w w:val="78"/>
                    <w:sz w:val="21"/>
                    <w:szCs w:val="21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color w:val="9CA4AF"/>
                    <w:spacing w:val="24"/>
                    <w:w w:val="78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CA4AF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9CA4AF"/>
                    <w:spacing w:val="27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CA4AF"/>
                    <w:spacing w:val="0"/>
                    <w:w w:val="98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9CA4AF"/>
                    <w:spacing w:val="0"/>
                    <w:w w:val="177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9CA4AF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CA4AF"/>
                    <w:spacing w:val="2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696969"/>
                    <w:spacing w:val="0"/>
                    <w:w w:val="100"/>
                    <w:sz w:val="19"/>
                    <w:szCs w:val="19"/>
                  </w:rPr>
                  <w:t>2</w:t>
                </w:r>
                <w:r>
                  <w:rPr>
                    <w:rFonts w:cs="Arial" w:hAnsi="Arial" w:eastAsia="Arial" w:ascii="Arial"/>
                    <w:color w:val="696969"/>
                    <w:spacing w:val="50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0"/>
                    <w:w w:val="37"/>
                    <w:sz w:val="14"/>
                    <w:szCs w:val="14"/>
                  </w:rPr>
                  <w:t>      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8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color w:val="696969"/>
                    <w:spacing w:val="0"/>
                    <w:w w:val="102"/>
                    <w:sz w:val="19"/>
                    <w:szCs w:val="19"/>
                  </w:rPr>
                  <w:t>2</w:t>
                </w:r>
                <w:r>
                  <w:rPr>
                    <w:rFonts w:cs="Arial" w:hAnsi="Arial" w:eastAsia="Arial" w:ascii="Arial"/>
                    <w:color w:val="505050"/>
                    <w:spacing w:val="0"/>
                    <w:w w:val="102"/>
                    <w:sz w:val="19"/>
                    <w:szCs w:val="19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3.299pt;margin-top:725.113pt;width:72.7295pt;height:12.2412pt;mso-position-horizontal-relative:page;mso-position-vertical-relative:page;z-index:-2610">
          <v:imagedata o:title="" r:id="rId1"/>
        </v:shape>
      </w:pict>
    </w:r>
    <w:r>
      <w:pict>
        <v:shape type="#_x0000_t202" style="position:absolute;margin-left:452.659pt;margin-top:725.695pt;width:74.0094pt;height:11.6pt;mso-position-horizontal-relative:page;mso-position-vertical-relative:page;z-index:-260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9"/>
                    <w:szCs w:val="19"/>
                  </w:rPr>
                  <w:jc w:val="left"/>
                  <w:spacing w:lineRule="exact" w:line="200"/>
                  <w:ind w:left="20" w:right="-29"/>
                </w:pPr>
                <w:r>
                  <w:rPr>
                    <w:rFonts w:cs="Arial" w:hAnsi="Arial" w:eastAsia="Arial" w:ascii="Arial"/>
                    <w:b/>
                    <w:color w:val="9CA4AE"/>
                    <w:spacing w:val="0"/>
                    <w:w w:val="79"/>
                    <w:sz w:val="19"/>
                    <w:szCs w:val="19"/>
                  </w:rPr>
                  <w:t>P</w:t>
                </w:r>
                <w:r>
                  <w:rPr>
                    <w:rFonts w:cs="Arial" w:hAnsi="Arial" w:eastAsia="Arial" w:ascii="Arial"/>
                    <w:b/>
                    <w:color w:val="9CA4AE"/>
                    <w:spacing w:val="23"/>
                    <w:w w:val="79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CA4AE"/>
                    <w:spacing w:val="0"/>
                    <w:w w:val="100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9CA4AE"/>
                    <w:spacing w:val="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CA4AE"/>
                    <w:spacing w:val="0"/>
                    <w:w w:val="93"/>
                    <w:sz w:val="19"/>
                    <w:szCs w:val="19"/>
                  </w:rPr>
                  <w:t>g</w:t>
                </w:r>
                <w:r>
                  <w:rPr>
                    <w:rFonts w:cs="Arial" w:hAnsi="Arial" w:eastAsia="Arial" w:ascii="Arial"/>
                    <w:b/>
                    <w:color w:val="9CA4AE"/>
                    <w:spacing w:val="0"/>
                    <w:w w:val="163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9CA4AE"/>
                    <w:spacing w:val="0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CA4AE"/>
                    <w:spacing w:val="24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666666"/>
                    <w:spacing w:val="0"/>
                    <w:w w:val="100"/>
                    <w:sz w:val="19"/>
                    <w:szCs w:val="19"/>
                  </w:rPr>
                  <w:t>2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0"/>
                    <w:w w:val="100"/>
                    <w:sz w:val="19"/>
                    <w:szCs w:val="19"/>
                  </w:rPr>
                  <w:t>0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0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14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666666"/>
                    <w:spacing w:val="0"/>
                    <w:w w:val="102"/>
                    <w:sz w:val="19"/>
                    <w:szCs w:val="19"/>
                  </w:rPr>
                  <w:t>2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0"/>
                    <w:w w:val="115"/>
                    <w:sz w:val="19"/>
                    <w:szCs w:val="19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3.299pt;margin-top:725.113pt;width:72.7295pt;height:12.2412pt;mso-position-horizontal-relative:page;mso-position-vertical-relative:page;z-index:-2608">
          <v:imagedata o:title="" r:id="rId1"/>
        </v:shape>
      </w:pict>
    </w:r>
    <w:r>
      <w:pict>
        <v:shape type="#_x0000_t202" style="position:absolute;margin-left:452.659pt;margin-top:724.102pt;width:74.0094pt;height:13.2pt;mso-position-horizontal-relative:page;mso-position-vertical-relative:page;z-index:-260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75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23"/>
                    <w:w w:val="75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15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9BA7B6"/>
                    <w:spacing w:val="0"/>
                    <w:w w:val="97"/>
                    <w:sz w:val="20"/>
                    <w:szCs w:val="20"/>
                  </w:rPr>
                  <w:t>g</w:t>
                </w:r>
                <w:r>
                  <w:rPr>
                    <w:rFonts w:cs="Arial" w:hAnsi="Arial" w:eastAsia="Arial" w:ascii="Arial"/>
                    <w:color w:val="9BA7B6"/>
                    <w:spacing w:val="0"/>
                    <w:w w:val="155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color w:val="9BA7B6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9BA7B6"/>
                    <w:spacing w:val="1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56565"/>
                    <w:spacing w:val="0"/>
                    <w:w w:val="100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373737"/>
                    <w:spacing w:val="0"/>
                    <w:w w:val="100"/>
                    <w:sz w:val="22"/>
                    <w:szCs w:val="22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373737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373737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373737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373737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373737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656565"/>
                    <w:spacing w:val="0"/>
                    <w:w w:val="97"/>
                    <w:sz w:val="20"/>
                    <w:szCs w:val="20"/>
                  </w:rPr>
                  <w:t>2</w:t>
                </w:r>
                <w:r>
                  <w:rPr>
                    <w:rFonts w:cs="Arial" w:hAnsi="Arial" w:eastAsia="Arial" w:ascii="Arial"/>
                    <w:b/>
                    <w:color w:val="505050"/>
                    <w:spacing w:val="0"/>
                    <w:w w:val="11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3.299pt;margin-top:725.113pt;width:72.7295pt;height:12.2412pt;mso-position-horizontal-relative:page;mso-position-vertical-relative:page;z-index:-2606">
          <v:imagedata o:title="" r:id="rId1"/>
        </v:shape>
      </w:pict>
    </w:r>
    <w:r>
      <w:pict>
        <v:shape type="#_x0000_t202" style="position:absolute;margin-left:452.659pt;margin-top:724.102pt;width:74.0094pt;height:13.2pt;mso-position-horizontal-relative:page;mso-position-vertical-relative:page;z-index:-260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75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23"/>
                    <w:w w:val="75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15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9BA7B6"/>
                    <w:spacing w:val="0"/>
                    <w:w w:val="97"/>
                    <w:sz w:val="20"/>
                    <w:szCs w:val="20"/>
                  </w:rPr>
                  <w:t>g</w:t>
                </w:r>
                <w:r>
                  <w:rPr>
                    <w:rFonts w:cs="Arial" w:hAnsi="Arial" w:eastAsia="Arial" w:ascii="Arial"/>
                    <w:color w:val="9BA7B6"/>
                    <w:spacing w:val="0"/>
                    <w:w w:val="155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color w:val="9BA7B6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9BA7B6"/>
                    <w:spacing w:val="1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96969"/>
                    <w:spacing w:val="0"/>
                    <w:w w:val="100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696969"/>
                    <w:spacing w:val="0"/>
                    <w:w w:val="100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696969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96969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39393A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39393A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39393A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696969"/>
                    <w:spacing w:val="0"/>
                    <w:w w:val="97"/>
                    <w:sz w:val="20"/>
                    <w:szCs w:val="20"/>
                  </w:rPr>
                  <w:t>2</w:t>
                </w:r>
                <w:r>
                  <w:rPr>
                    <w:rFonts w:cs="Arial" w:hAnsi="Arial" w:eastAsia="Arial" w:ascii="Arial"/>
                    <w:b/>
                    <w:color w:val="525252"/>
                    <w:spacing w:val="0"/>
                    <w:w w:val="11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3.299pt;margin-top:725.113pt;width:72.7295pt;height:12.2412pt;mso-position-horizontal-relative:page;mso-position-vertical-relative:page;z-index:-2604">
          <v:imagedata o:title="" r:id="rId1"/>
        </v:shape>
      </w:pict>
    </w:r>
    <w:r>
      <w:pict>
        <v:shape type="#_x0000_t202" style="position:absolute;margin-left:452.659pt;margin-top:724.102pt;width:74.0094pt;height:13.2pt;mso-position-horizontal-relative:page;mso-position-vertical-relative:page;z-index:-260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75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23"/>
                    <w:w w:val="75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15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9BA7B6"/>
                    <w:spacing w:val="0"/>
                    <w:w w:val="97"/>
                    <w:sz w:val="20"/>
                    <w:szCs w:val="20"/>
                  </w:rPr>
                  <w:t>g</w:t>
                </w:r>
                <w:r>
                  <w:rPr>
                    <w:rFonts w:cs="Arial" w:hAnsi="Arial" w:eastAsia="Arial" w:ascii="Arial"/>
                    <w:color w:val="9BA7B6"/>
                    <w:spacing w:val="0"/>
                    <w:w w:val="155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color w:val="9BA7B6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9BA7B6"/>
                    <w:spacing w:val="1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26263"/>
                    <w:spacing w:val="0"/>
                    <w:w w:val="100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4B4B4B"/>
                    <w:spacing w:val="0"/>
                    <w:w w:val="100"/>
                    <w:sz w:val="22"/>
                    <w:szCs w:val="22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color w:val="4B4B4B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4B4B4B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4B4B4B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4B4B4B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4B4B4B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626263"/>
                    <w:spacing w:val="0"/>
                    <w:w w:val="97"/>
                    <w:sz w:val="20"/>
                    <w:szCs w:val="20"/>
                  </w:rPr>
                  <w:t>2</w:t>
                </w:r>
                <w:r>
                  <w:rPr>
                    <w:rFonts w:cs="Arial" w:hAnsi="Arial" w:eastAsia="Arial" w:ascii="Arial"/>
                    <w:b/>
                    <w:color w:val="4B4B4B"/>
                    <w:spacing w:val="0"/>
                    <w:w w:val="11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3.299pt;margin-top:725.113pt;width:72.7295pt;height:12.2412pt;mso-position-horizontal-relative:page;mso-position-vertical-relative:page;z-index:-2602">
          <v:imagedata o:title="" r:id="rId1"/>
        </v:shape>
      </w:pict>
    </w:r>
    <w:r>
      <w:pict>
        <v:shape type="#_x0000_t202" style="position:absolute;margin-left:452.659pt;margin-top:725.092pt;width:74.0094pt;height:11.9pt;mso-position-horizontal-relative:page;mso-position-vertical-relative:page;z-index:-260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9"/>
                    <w:szCs w:val="19"/>
                  </w:rPr>
                  <w:jc w:val="left"/>
                  <w:spacing w:before="2"/>
                  <w:ind w:left="20" w:right="-30"/>
                </w:pPr>
                <w:r>
                  <w:rPr>
                    <w:rFonts w:cs="Arial" w:hAnsi="Arial" w:eastAsia="Arial" w:ascii="Arial"/>
                    <w:b/>
                    <w:color w:val="9FA7B1"/>
                    <w:spacing w:val="0"/>
                    <w:w w:val="79"/>
                    <w:sz w:val="19"/>
                    <w:szCs w:val="19"/>
                  </w:rPr>
                  <w:t>P</w:t>
                </w:r>
                <w:r>
                  <w:rPr>
                    <w:rFonts w:cs="Arial" w:hAnsi="Arial" w:eastAsia="Arial" w:ascii="Arial"/>
                    <w:b/>
                    <w:color w:val="9FA7B1"/>
                    <w:spacing w:val="23"/>
                    <w:w w:val="79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FA7B1"/>
                    <w:spacing w:val="0"/>
                    <w:w w:val="100"/>
                    <w:sz w:val="19"/>
                    <w:szCs w:val="19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9FA7B1"/>
                    <w:spacing w:val="2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FA7B1"/>
                    <w:spacing w:val="0"/>
                    <w:w w:val="93"/>
                    <w:sz w:val="19"/>
                    <w:szCs w:val="19"/>
                  </w:rPr>
                  <w:t>g</w:t>
                </w:r>
                <w:r>
                  <w:rPr>
                    <w:rFonts w:cs="Arial" w:hAnsi="Arial" w:eastAsia="Arial" w:ascii="Arial"/>
                    <w:b/>
                    <w:color w:val="9FA7B1"/>
                    <w:spacing w:val="0"/>
                    <w:w w:val="163"/>
                    <w:sz w:val="19"/>
                    <w:szCs w:val="19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9FA7B1"/>
                    <w:spacing w:val="0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9FA7B1"/>
                    <w:spacing w:val="24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686869"/>
                    <w:spacing w:val="0"/>
                    <w:w w:val="100"/>
                    <w:sz w:val="19"/>
                    <w:szCs w:val="19"/>
                  </w:rPr>
                  <w:t>2</w:t>
                </w:r>
                <w:r>
                  <w:rPr>
                    <w:rFonts w:cs="Arial" w:hAnsi="Arial" w:eastAsia="Arial" w:ascii="Arial"/>
                    <w:b/>
                    <w:color w:val="545454"/>
                    <w:spacing w:val="0"/>
                    <w:w w:val="100"/>
                    <w:sz w:val="19"/>
                    <w:szCs w:val="19"/>
                  </w:rPr>
                  <w:t>4</w:t>
                </w:r>
                <w:r>
                  <w:rPr>
                    <w:rFonts w:cs="Arial" w:hAnsi="Arial" w:eastAsia="Arial" w:ascii="Arial"/>
                    <w:b/>
                    <w:color w:val="545454"/>
                    <w:spacing w:val="0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545454"/>
                    <w:spacing w:val="14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414141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414141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414141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686869"/>
                    <w:spacing w:val="0"/>
                    <w:w w:val="102"/>
                    <w:sz w:val="19"/>
                    <w:szCs w:val="19"/>
                  </w:rPr>
                  <w:t>2</w:t>
                </w:r>
                <w:r>
                  <w:rPr>
                    <w:rFonts w:cs="Arial" w:hAnsi="Arial" w:eastAsia="Arial" w:ascii="Arial"/>
                    <w:b/>
                    <w:color w:val="545454"/>
                    <w:spacing w:val="0"/>
                    <w:w w:val="115"/>
                    <w:sz w:val="19"/>
                    <w:szCs w:val="19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3.299pt;margin-top:725.113pt;width:72.7295pt;height:12.2412pt;mso-position-horizontal-relative:page;mso-position-vertical-relative:page;z-index:-2600">
          <v:imagedata o:title="" r:id="rId1"/>
        </v:shape>
      </w:pict>
    </w:r>
    <w:r>
      <w:pict>
        <v:shape type="#_x0000_t202" style="position:absolute;margin-left:452.659pt;margin-top:724.102pt;width:74.0094pt;height:13.2pt;mso-position-horizontal-relative:page;mso-position-vertical-relative:page;z-index:-259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75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23"/>
                    <w:w w:val="75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15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9BA7B6"/>
                    <w:spacing w:val="0"/>
                    <w:w w:val="97"/>
                    <w:sz w:val="20"/>
                    <w:szCs w:val="20"/>
                  </w:rPr>
                  <w:t>g</w:t>
                </w:r>
                <w:r>
                  <w:rPr>
                    <w:rFonts w:cs="Arial" w:hAnsi="Arial" w:eastAsia="Arial" w:ascii="Arial"/>
                    <w:color w:val="9BA7B6"/>
                    <w:spacing w:val="0"/>
                    <w:w w:val="155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color w:val="9BA7B6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9BA7B6"/>
                    <w:spacing w:val="1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100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100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525252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525252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525252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525252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6C6C6C"/>
                    <w:spacing w:val="0"/>
                    <w:w w:val="97"/>
                    <w:sz w:val="20"/>
                    <w:szCs w:val="20"/>
                  </w:rPr>
                  <w:t>2</w:t>
                </w:r>
                <w:r>
                  <w:rPr>
                    <w:rFonts w:cs="Arial" w:hAnsi="Arial" w:eastAsia="Arial" w:ascii="Arial"/>
                    <w:b/>
                    <w:color w:val="525252"/>
                    <w:spacing w:val="0"/>
                    <w:w w:val="11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3.299pt;margin-top:725.113pt;width:72.7295pt;height:12.2412pt;mso-position-horizontal-relative:page;mso-position-vertical-relative:page;z-index:-2598">
          <v:imagedata o:title="" r:id="rId1"/>
        </v:shape>
      </w:pict>
    </w:r>
    <w:r>
      <w:pict>
        <v:shape type="#_x0000_t202" style="position:absolute;margin-left:452.659pt;margin-top:724.102pt;width:74.0094pt;height:13.2pt;mso-position-horizontal-relative:page;mso-position-vertical-relative:page;z-index:-259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Arial" w:hAnsi="Arial" w:eastAsia="Arial" w:ascii="Arial"/>
                    <w:b/>
                    <w:color w:val="9FA7B1"/>
                    <w:spacing w:val="0"/>
                    <w:w w:val="75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color w:val="9FA7B1"/>
                    <w:spacing w:val="23"/>
                    <w:w w:val="75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9FA7B1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9FA7B1"/>
                    <w:spacing w:val="15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9FA7B1"/>
                    <w:spacing w:val="0"/>
                    <w:w w:val="97"/>
                    <w:sz w:val="20"/>
                    <w:szCs w:val="20"/>
                  </w:rPr>
                  <w:t>g</w:t>
                </w:r>
                <w:r>
                  <w:rPr>
                    <w:rFonts w:cs="Arial" w:hAnsi="Arial" w:eastAsia="Arial" w:ascii="Arial"/>
                    <w:color w:val="9FA7B1"/>
                    <w:spacing w:val="0"/>
                    <w:w w:val="155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color w:val="9FA7B1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9FA7B1"/>
                    <w:spacing w:val="1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616161"/>
                    <w:spacing w:val="0"/>
                    <w:w w:val="100"/>
                    <w:sz w:val="22"/>
                    <w:szCs w:val="22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color w:val="616161"/>
                    <w:spacing w:val="0"/>
                    <w:w w:val="100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color w:val="616161"/>
                    <w:spacing w:val="55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4C4C4C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4C4C4C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4C4C4C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616161"/>
                    <w:spacing w:val="0"/>
                    <w:w w:val="97"/>
                    <w:sz w:val="20"/>
                    <w:szCs w:val="20"/>
                  </w:rPr>
                  <w:t>2</w:t>
                </w:r>
                <w:r>
                  <w:rPr>
                    <w:rFonts w:cs="Arial" w:hAnsi="Arial" w:eastAsia="Arial" w:ascii="Arial"/>
                    <w:b/>
                    <w:color w:val="616161"/>
                    <w:spacing w:val="0"/>
                    <w:w w:val="11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3.299pt;margin-top:725.113pt;width:72.7295pt;height:12.2412pt;mso-position-horizontal-relative:page;mso-position-vertical-relative:page;z-index:-2596">
          <v:imagedata o:title="" r:id="rId1"/>
        </v:shape>
      </w:pict>
    </w:r>
    <w:r>
      <w:pict>
        <v:shape type="#_x0000_t202" style="position:absolute;margin-left:452.659pt;margin-top:724.102pt;width:74.0094pt;height:13.2pt;mso-position-horizontal-relative:page;mso-position-vertical-relative:page;z-index:-259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Arial" w:hAnsi="Arial" w:eastAsia="Arial" w:ascii="Arial"/>
                    <w:b/>
                    <w:color w:val="9DA6B1"/>
                    <w:spacing w:val="0"/>
                    <w:w w:val="75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color w:val="9DA6B1"/>
                    <w:spacing w:val="23"/>
                    <w:w w:val="75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9DA6B1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9DA6B1"/>
                    <w:spacing w:val="15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9DA6B1"/>
                    <w:spacing w:val="0"/>
                    <w:w w:val="97"/>
                    <w:sz w:val="20"/>
                    <w:szCs w:val="20"/>
                  </w:rPr>
                  <w:t>g</w:t>
                </w:r>
                <w:r>
                  <w:rPr>
                    <w:rFonts w:cs="Arial" w:hAnsi="Arial" w:eastAsia="Arial" w:ascii="Arial"/>
                    <w:color w:val="9DA6B1"/>
                    <w:spacing w:val="0"/>
                    <w:w w:val="155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color w:val="9DA6B1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9DA6B1"/>
                    <w:spacing w:val="1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5E5E5E"/>
                    <w:spacing w:val="0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Arial" w:hAnsi="Arial" w:eastAsia="Arial" w:ascii="Arial"/>
                    <w:color w:val="5E5E5E"/>
                    <w:spacing w:val="0"/>
                    <w:w w:val="100"/>
                    <w:sz w:val="20"/>
                    <w:szCs w:val="20"/>
                  </w:rPr>
                  <w:t>7</w:t>
                </w:r>
                <w:r>
                  <w:rPr>
                    <w:rFonts w:cs="Arial" w:hAnsi="Arial" w:eastAsia="Arial" w:ascii="Arial"/>
                    <w:color w:val="5E5E5E"/>
                    <w:spacing w:val="5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3E3E3E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3E3E3E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3E3E3E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5E5E5E"/>
                    <w:spacing w:val="0"/>
                    <w:w w:val="97"/>
                    <w:sz w:val="20"/>
                    <w:szCs w:val="20"/>
                  </w:rPr>
                  <w:t>2</w:t>
                </w:r>
                <w:r>
                  <w:rPr>
                    <w:rFonts w:cs="Arial" w:hAnsi="Arial" w:eastAsia="Arial" w:ascii="Arial"/>
                    <w:b/>
                    <w:color w:val="5E5E5E"/>
                    <w:spacing w:val="0"/>
                    <w:w w:val="11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3.299pt;margin-top:725.113pt;width:72.7295pt;height:12.2412pt;mso-position-horizontal-relative:page;mso-position-vertical-relative:page;z-index:-2594">
          <v:imagedata o:title="" r:id="rId1"/>
        </v:shape>
      </w:pict>
    </w:r>
    <w:r>
      <w:pict>
        <v:shape type="#_x0000_t202" style="position:absolute;margin-left:452.659pt;margin-top:724.102pt;width:74.0094pt;height:13.2pt;mso-position-horizontal-relative:page;mso-position-vertical-relative:page;z-index:-259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Arial" w:hAnsi="Arial" w:eastAsia="Arial" w:ascii="Arial"/>
                    <w:b/>
                    <w:color w:val="9BA7B6"/>
                    <w:spacing w:val="0"/>
                    <w:w w:val="75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color w:val="9BA7B6"/>
                    <w:spacing w:val="23"/>
                    <w:w w:val="75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9BA7B6"/>
                    <w:spacing w:val="15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9BA7B6"/>
                    <w:spacing w:val="0"/>
                    <w:w w:val="97"/>
                    <w:sz w:val="20"/>
                    <w:szCs w:val="20"/>
                  </w:rPr>
                  <w:t>g</w:t>
                </w:r>
                <w:r>
                  <w:rPr>
                    <w:rFonts w:cs="Arial" w:hAnsi="Arial" w:eastAsia="Arial" w:ascii="Arial"/>
                    <w:color w:val="9BA7B6"/>
                    <w:spacing w:val="0"/>
                    <w:w w:val="155"/>
                    <w:sz w:val="20"/>
                    <w:szCs w:val="20"/>
                  </w:rPr>
                  <w:t>e</w:t>
                </w:r>
                <w:r>
                  <w:rPr>
                    <w:rFonts w:cs="Arial" w:hAnsi="Arial" w:eastAsia="Arial" w:ascii="Arial"/>
                    <w:color w:val="9BA7B6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9BA7B6"/>
                    <w:spacing w:val="1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color w:val="626366"/>
                    <w:spacing w:val="0"/>
                    <w:w w:val="100"/>
                    <w:sz w:val="19"/>
                    <w:szCs w:val="19"/>
                  </w:rPr>
                  <w:t>2</w:t>
                </w:r>
                <w:r>
                  <w:rPr>
                    <w:rFonts w:cs="Arial" w:hAnsi="Arial" w:eastAsia="Arial" w:ascii="Arial"/>
                    <w:color w:val="626366"/>
                    <w:spacing w:val="0"/>
                    <w:w w:val="100"/>
                    <w:sz w:val="19"/>
                    <w:szCs w:val="19"/>
                  </w:rPr>
                  <w:t>8</w:t>
                </w:r>
                <w:r>
                  <w:rPr>
                    <w:rFonts w:cs="Arial" w:hAnsi="Arial" w:eastAsia="Arial" w:ascii="Arial"/>
                    <w:color w:val="626366"/>
                    <w:spacing w:val="0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626366"/>
                    <w:spacing w:val="14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3A4250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3A4250"/>
                    <w:spacing w:val="0"/>
                    <w:w w:val="37"/>
                    <w:sz w:val="14"/>
                    <w:szCs w:val="14"/>
                  </w:rPr>
                  <w:t>     </w:t>
                </w:r>
                <w:r>
                  <w:rPr>
                    <w:rFonts w:cs="Arial" w:hAnsi="Arial" w:eastAsia="Arial" w:ascii="Arial"/>
                    <w:b/>
                    <w:color w:val="3A4250"/>
                    <w:spacing w:val="7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626366"/>
                    <w:spacing w:val="0"/>
                    <w:w w:val="97"/>
                    <w:sz w:val="20"/>
                    <w:szCs w:val="20"/>
                  </w:rPr>
                  <w:t>2</w:t>
                </w:r>
                <w:r>
                  <w:rPr>
                    <w:rFonts w:cs="Arial" w:hAnsi="Arial" w:eastAsia="Arial" w:ascii="Arial"/>
                    <w:b/>
                    <w:color w:val="626366"/>
                    <w:spacing w:val="0"/>
                    <w:w w:val="11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9.42pt;margin-top:725.113pt;width:66.6087pt;height:12.2412pt;mso-position-horizontal-relative:page;mso-position-vertical-relative:page;z-index:-2643">
          <v:imagedata o:title="" r:id="rId1"/>
        </v:shape>
      </w:pict>
    </w:r>
    <w:r>
      <w:pict>
        <v:shape type="#_x0000_t202" style="position:absolute;margin-left:458.78pt;margin-top:724.343pt;width:67.8886pt;height:12.9pt;mso-position-horizontal-relative:page;mso-position-vertical-relative:page;z-index:-264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b/>
                    <w:color w:val="99A6B6"/>
                    <w:spacing w:val="0"/>
                    <w:w w:val="75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color w:val="99A6B6"/>
                    <w:spacing w:val="23"/>
                    <w:w w:val="75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99A6B6"/>
                    <w:spacing w:val="0"/>
                    <w:w w:val="100"/>
                    <w:sz w:val="21"/>
                    <w:szCs w:val="21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99A6B6"/>
                    <w:spacing w:val="22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99A6B6"/>
                    <w:spacing w:val="0"/>
                    <w:w w:val="102"/>
                    <w:sz w:val="21"/>
                    <w:szCs w:val="21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color w:val="99A6B6"/>
                    <w:spacing w:val="0"/>
                    <w:w w:val="185"/>
                    <w:sz w:val="21"/>
                    <w:szCs w:val="21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color w:val="99A6B6"/>
                    <w:spacing w:val="0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99A6B6"/>
                    <w:spacing w:val="25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5D5D5E"/>
                    <w:spacing w:val="0"/>
                    <w:w w:val="100"/>
                    <w:sz w:val="20"/>
                    <w:szCs w:val="20"/>
                  </w:rPr>
                  <w:t>3</w:t>
                </w:r>
                <w:r>
                  <w:rPr>
                    <w:rFonts w:cs="Arial" w:hAnsi="Arial" w:eastAsia="Arial" w:ascii="Arial"/>
                    <w:b/>
                    <w:color w:val="5D5D5E"/>
                    <w:spacing w:val="4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48494C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48494C"/>
                    <w:spacing w:val="0"/>
                    <w:w w:val="37"/>
                    <w:sz w:val="14"/>
                    <w:szCs w:val="14"/>
                  </w:rPr>
                  <w:t>      </w:t>
                </w:r>
                <w:r>
                  <w:rPr>
                    <w:rFonts w:cs="Arial" w:hAnsi="Arial" w:eastAsia="Arial" w:ascii="Arial"/>
                    <w:b/>
                    <w:color w:val="48494C"/>
                    <w:spacing w:val="8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5D5D5E"/>
                    <w:spacing w:val="0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Arial" w:hAnsi="Arial" w:eastAsia="Arial" w:ascii="Arial"/>
                    <w:b/>
                    <w:color w:val="5D5D5E"/>
                    <w:spacing w:val="0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9.42pt;margin-top:725.113pt;width:66.6087pt;height:12.2412pt;mso-position-horizontal-relative:page;mso-position-vertical-relative:page;z-index:-2641">
          <v:imagedata o:title="" r:id="rId1"/>
        </v:shape>
      </w:pict>
    </w:r>
    <w:r>
      <w:pict>
        <v:shape type="#_x0000_t202" style="position:absolute;margin-left:458.78pt;margin-top:724.263pt;width:67.8886pt;height:13pt;mso-position-horizontal-relative:page;mso-position-vertical-relative:page;z-index:-264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9"/>
                    <w:szCs w:val="19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b/>
                    <w:color w:val="A0A6AE"/>
                    <w:spacing w:val="0"/>
                    <w:w w:val="75"/>
                    <w:sz w:val="20"/>
                    <w:szCs w:val="20"/>
                  </w:rPr>
                  <w:t>P</w:t>
                </w:r>
                <w:r>
                  <w:rPr>
                    <w:rFonts w:cs="Arial" w:hAnsi="Arial" w:eastAsia="Arial" w:ascii="Arial"/>
                    <w:b/>
                    <w:color w:val="A0A6AE"/>
                    <w:spacing w:val="23"/>
                    <w:w w:val="75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A0A6AE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A0A6AE"/>
                    <w:spacing w:val="27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A0A6AE"/>
                    <w:spacing w:val="0"/>
                    <w:w w:val="98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A0A6AE"/>
                    <w:spacing w:val="0"/>
                    <w:w w:val="177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A0A6AE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A0A6AE"/>
                    <w:spacing w:val="1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5A5A5A"/>
                    <w:spacing w:val="0"/>
                    <w:w w:val="100"/>
                    <w:sz w:val="20"/>
                    <w:szCs w:val="20"/>
                  </w:rPr>
                  <w:t>4</w:t>
                </w:r>
                <w:r>
                  <w:rPr>
                    <w:rFonts w:cs="Arial" w:hAnsi="Arial" w:eastAsia="Arial" w:ascii="Arial"/>
                    <w:b/>
                    <w:color w:val="5A5A5A"/>
                    <w:spacing w:val="4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404040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404040"/>
                    <w:spacing w:val="0"/>
                    <w:w w:val="37"/>
                    <w:sz w:val="14"/>
                    <w:szCs w:val="14"/>
                  </w:rPr>
                  <w:t>      </w:t>
                </w:r>
                <w:r>
                  <w:rPr>
                    <w:rFonts w:cs="Arial" w:hAnsi="Arial" w:eastAsia="Arial" w:ascii="Arial"/>
                    <w:b/>
                    <w:color w:val="404040"/>
                    <w:spacing w:val="8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color w:val="5A5A5A"/>
                    <w:spacing w:val="0"/>
                    <w:w w:val="102"/>
                    <w:sz w:val="19"/>
                    <w:szCs w:val="19"/>
                  </w:rPr>
                  <w:t>2</w:t>
                </w:r>
                <w:r>
                  <w:rPr>
                    <w:rFonts w:cs="Arial" w:hAnsi="Arial" w:eastAsia="Arial" w:ascii="Arial"/>
                    <w:color w:val="5A5A5A"/>
                    <w:spacing w:val="0"/>
                    <w:w w:val="102"/>
                    <w:sz w:val="19"/>
                    <w:szCs w:val="19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9.42pt;margin-top:725.113pt;width:66.6087pt;height:12.2412pt;mso-position-horizontal-relative:page;mso-position-vertical-relative:page;z-index:-2639">
          <v:imagedata o:title="" r:id="rId1"/>
        </v:shape>
      </w:pict>
    </w:r>
    <w:r>
      <w:pict>
        <v:shape type="#_x0000_t202" style="position:absolute;margin-left:458.78pt;margin-top:724.263pt;width:67.8886pt;height:13pt;mso-position-horizontal-relative:page;mso-position-vertical-relative:page;z-index:-263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9"/>
                    <w:szCs w:val="19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b/>
                    <w:color w:val="9CA0A7"/>
                    <w:spacing w:val="0"/>
                    <w:w w:val="78"/>
                    <w:sz w:val="21"/>
                    <w:szCs w:val="21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color w:val="9CA0A7"/>
                    <w:spacing w:val="24"/>
                    <w:w w:val="78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CA0A7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9CA0A7"/>
                    <w:spacing w:val="27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CA0A7"/>
                    <w:spacing w:val="0"/>
                    <w:w w:val="98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9CA0A7"/>
                    <w:spacing w:val="0"/>
                    <w:w w:val="177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9CA0A7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CA0A7"/>
                    <w:spacing w:val="2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5B5B5B"/>
                    <w:spacing w:val="0"/>
                    <w:w w:val="100"/>
                    <w:sz w:val="19"/>
                    <w:szCs w:val="19"/>
                  </w:rPr>
                  <w:t>5</w:t>
                </w:r>
                <w:r>
                  <w:rPr>
                    <w:rFonts w:cs="Arial" w:hAnsi="Arial" w:eastAsia="Arial" w:ascii="Arial"/>
                    <w:color w:val="5B5B5B"/>
                    <w:spacing w:val="50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454545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454545"/>
                    <w:spacing w:val="0"/>
                    <w:w w:val="37"/>
                    <w:sz w:val="14"/>
                    <w:szCs w:val="14"/>
                  </w:rPr>
                  <w:t>      </w:t>
                </w:r>
                <w:r>
                  <w:rPr>
                    <w:rFonts w:cs="Arial" w:hAnsi="Arial" w:eastAsia="Arial" w:ascii="Arial"/>
                    <w:b/>
                    <w:color w:val="454545"/>
                    <w:spacing w:val="8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color w:val="5B5B5B"/>
                    <w:spacing w:val="0"/>
                    <w:w w:val="102"/>
                    <w:sz w:val="19"/>
                    <w:szCs w:val="19"/>
                  </w:rPr>
                  <w:t>2</w:t>
                </w:r>
                <w:r>
                  <w:rPr>
                    <w:rFonts w:cs="Arial" w:hAnsi="Arial" w:eastAsia="Arial" w:ascii="Arial"/>
                    <w:color w:val="5B5B5B"/>
                    <w:spacing w:val="0"/>
                    <w:w w:val="102"/>
                    <w:sz w:val="19"/>
                    <w:szCs w:val="19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9.42pt;margin-top:725.113pt;width:66.6087pt;height:12.2412pt;mso-position-horizontal-relative:page;mso-position-vertical-relative:page;z-index:-2637">
          <v:imagedata o:title="" r:id="rId1"/>
        </v:shape>
      </w:pict>
    </w:r>
    <w:r>
      <w:pict>
        <v:shape type="#_x0000_t202" style="position:absolute;margin-left:458.78pt;margin-top:724.263pt;width:67.8886pt;height:13pt;mso-position-horizontal-relative:page;mso-position-vertical-relative:page;z-index:-263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9"/>
                    <w:szCs w:val="19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b/>
                    <w:color w:val="99A6B6"/>
                    <w:spacing w:val="0"/>
                    <w:w w:val="78"/>
                    <w:sz w:val="21"/>
                    <w:szCs w:val="21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color w:val="99A6B6"/>
                    <w:spacing w:val="24"/>
                    <w:w w:val="78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9A6B6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99A6B6"/>
                    <w:spacing w:val="27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9A6B6"/>
                    <w:spacing w:val="0"/>
                    <w:w w:val="98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99A6B6"/>
                    <w:spacing w:val="0"/>
                    <w:w w:val="177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99A6B6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9A6B6"/>
                    <w:spacing w:val="2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4F4F4F"/>
                    <w:spacing w:val="0"/>
                    <w:w w:val="100"/>
                    <w:sz w:val="19"/>
                    <w:szCs w:val="19"/>
                  </w:rPr>
                  <w:t>6</w:t>
                </w:r>
                <w:r>
                  <w:rPr>
                    <w:rFonts w:cs="Arial" w:hAnsi="Arial" w:eastAsia="Arial" w:ascii="Arial"/>
                    <w:color w:val="4F4F4F"/>
                    <w:spacing w:val="5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4F4F4F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4F4F4F"/>
                    <w:spacing w:val="0"/>
                    <w:w w:val="37"/>
                    <w:sz w:val="14"/>
                    <w:szCs w:val="14"/>
                  </w:rPr>
                  <w:t>      </w:t>
                </w:r>
                <w:r>
                  <w:rPr>
                    <w:rFonts w:cs="Arial" w:hAnsi="Arial" w:eastAsia="Arial" w:ascii="Arial"/>
                    <w:b/>
                    <w:color w:val="4F4F4F"/>
                    <w:spacing w:val="8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color w:val="666666"/>
                    <w:spacing w:val="0"/>
                    <w:w w:val="102"/>
                    <w:sz w:val="19"/>
                    <w:szCs w:val="19"/>
                  </w:rPr>
                  <w:t>2</w:t>
                </w:r>
                <w:r>
                  <w:rPr>
                    <w:rFonts w:cs="Arial" w:hAnsi="Arial" w:eastAsia="Arial" w:ascii="Arial"/>
                    <w:color w:val="666666"/>
                    <w:spacing w:val="0"/>
                    <w:w w:val="102"/>
                    <w:sz w:val="19"/>
                    <w:szCs w:val="19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9.42pt;margin-top:725.113pt;width:66.6087pt;height:12.2412pt;mso-position-horizontal-relative:page;mso-position-vertical-relative:page;z-index:-2635">
          <v:imagedata o:title="" r:id="rId1"/>
        </v:shape>
      </w:pict>
    </w:r>
    <w:r>
      <w:pict>
        <v:shape type="#_x0000_t202" style="position:absolute;margin-left:458.78pt;margin-top:724.263pt;width:67.8886pt;height:13pt;mso-position-horizontal-relative:page;mso-position-vertical-relative:page;z-index:-263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9"/>
                    <w:szCs w:val="19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b/>
                    <w:color w:val="99A6B6"/>
                    <w:spacing w:val="0"/>
                    <w:w w:val="78"/>
                    <w:sz w:val="21"/>
                    <w:szCs w:val="21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color w:val="99A6B6"/>
                    <w:spacing w:val="24"/>
                    <w:w w:val="78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9A6B6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99A6B6"/>
                    <w:spacing w:val="27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9A6B6"/>
                    <w:spacing w:val="0"/>
                    <w:w w:val="98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99A6B6"/>
                    <w:spacing w:val="0"/>
                    <w:w w:val="177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99A6B6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9A6B6"/>
                    <w:spacing w:val="2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575757"/>
                    <w:spacing w:val="0"/>
                    <w:w w:val="100"/>
                    <w:sz w:val="19"/>
                    <w:szCs w:val="19"/>
                  </w:rPr>
                  <w:t>7</w:t>
                </w:r>
                <w:r>
                  <w:rPr>
                    <w:rFonts w:cs="Arial" w:hAnsi="Arial" w:eastAsia="Arial" w:ascii="Arial"/>
                    <w:color w:val="575757"/>
                    <w:spacing w:val="51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444445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444445"/>
                    <w:spacing w:val="0"/>
                    <w:w w:val="37"/>
                    <w:sz w:val="14"/>
                    <w:szCs w:val="14"/>
                  </w:rPr>
                  <w:t>      </w:t>
                </w:r>
                <w:r>
                  <w:rPr>
                    <w:rFonts w:cs="Arial" w:hAnsi="Arial" w:eastAsia="Arial" w:ascii="Arial"/>
                    <w:b/>
                    <w:color w:val="444445"/>
                    <w:spacing w:val="8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color w:val="575757"/>
                    <w:spacing w:val="0"/>
                    <w:w w:val="102"/>
                    <w:sz w:val="19"/>
                    <w:szCs w:val="19"/>
                  </w:rPr>
                  <w:t>2</w:t>
                </w:r>
                <w:r>
                  <w:rPr>
                    <w:rFonts w:cs="Arial" w:hAnsi="Arial" w:eastAsia="Arial" w:ascii="Arial"/>
                    <w:color w:val="575757"/>
                    <w:spacing w:val="0"/>
                    <w:w w:val="102"/>
                    <w:sz w:val="19"/>
                    <w:szCs w:val="19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9.42pt;margin-top:725.113pt;width:66.6087pt;height:12.2412pt;mso-position-horizontal-relative:page;mso-position-vertical-relative:page;z-index:-2633">
          <v:imagedata o:title="" r:id="rId1"/>
        </v:shape>
      </w:pict>
    </w:r>
    <w:r>
      <w:pict>
        <v:shape type="#_x0000_t202" style="position:absolute;margin-left:458.78pt;margin-top:724.343pt;width:67.8886pt;height:12.9pt;mso-position-horizontal-relative:page;mso-position-vertical-relative:page;z-index:-263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9"/>
                    <w:szCs w:val="19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b/>
                    <w:color w:val="9CA4B2"/>
                    <w:spacing w:val="0"/>
                    <w:w w:val="79"/>
                    <w:sz w:val="19"/>
                    <w:szCs w:val="19"/>
                  </w:rPr>
                  <w:t>P</w:t>
                </w:r>
                <w:r>
                  <w:rPr>
                    <w:rFonts w:cs="Arial" w:hAnsi="Arial" w:eastAsia="Arial" w:ascii="Arial"/>
                    <w:b/>
                    <w:color w:val="9CA4B2"/>
                    <w:spacing w:val="23"/>
                    <w:w w:val="79"/>
                    <w:sz w:val="19"/>
                    <w:szCs w:val="1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9CA4B2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color w:val="9CA4B2"/>
                    <w:spacing w:val="15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9CA4B2"/>
                    <w:spacing w:val="0"/>
                    <w:w w:val="98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color w:val="9CA4B2"/>
                    <w:spacing w:val="0"/>
                    <w:w w:val="177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color w:val="9CA4B2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9CA4B2"/>
                    <w:spacing w:val="1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5E5E5E"/>
                    <w:spacing w:val="0"/>
                    <w:w w:val="100"/>
                    <w:sz w:val="19"/>
                    <w:szCs w:val="19"/>
                  </w:rPr>
                  <w:t>8</w:t>
                </w:r>
                <w:r>
                  <w:rPr>
                    <w:rFonts w:cs="Arial" w:hAnsi="Arial" w:eastAsia="Arial" w:ascii="Arial"/>
                    <w:b/>
                    <w:color w:val="5E5E5E"/>
                    <w:spacing w:val="0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5E5E5E"/>
                    <w:spacing w:val="5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3B3D3D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3B3D3D"/>
                    <w:spacing w:val="0"/>
                    <w:w w:val="37"/>
                    <w:sz w:val="14"/>
                    <w:szCs w:val="14"/>
                  </w:rPr>
                  <w:t>      </w:t>
                </w:r>
                <w:r>
                  <w:rPr>
                    <w:rFonts w:cs="Arial" w:hAnsi="Arial" w:eastAsia="Arial" w:ascii="Arial"/>
                    <w:b/>
                    <w:color w:val="3B3D3D"/>
                    <w:spacing w:val="8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5E5E5E"/>
                    <w:spacing w:val="0"/>
                    <w:w w:val="102"/>
                    <w:sz w:val="19"/>
                    <w:szCs w:val="19"/>
                  </w:rPr>
                  <w:t>2</w:t>
                </w:r>
                <w:r>
                  <w:rPr>
                    <w:rFonts w:cs="Arial" w:hAnsi="Arial" w:eastAsia="Arial" w:ascii="Arial"/>
                    <w:b/>
                    <w:color w:val="5E5E5E"/>
                    <w:spacing w:val="0"/>
                    <w:w w:val="102"/>
                    <w:sz w:val="19"/>
                    <w:szCs w:val="19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9.42pt;margin-top:725.113pt;width:66.6087pt;height:12.2412pt;mso-position-horizontal-relative:page;mso-position-vertical-relative:page;z-index:-2631">
          <v:imagedata o:title="" r:id="rId1"/>
        </v:shape>
      </w:pict>
    </w:r>
    <w:r>
      <w:pict>
        <v:shape type="#_x0000_t202" style="position:absolute;margin-left:458.78pt;margin-top:724.263pt;width:67.8886pt;height:13pt;mso-position-horizontal-relative:page;mso-position-vertical-relative:page;z-index:-263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9"/>
                    <w:szCs w:val="19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b/>
                    <w:color w:val="99A6B6"/>
                    <w:spacing w:val="0"/>
                    <w:w w:val="78"/>
                    <w:sz w:val="21"/>
                    <w:szCs w:val="21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color w:val="99A6B6"/>
                    <w:spacing w:val="24"/>
                    <w:w w:val="78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9A6B6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color w:val="99A6B6"/>
                    <w:spacing w:val="27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9A6B6"/>
                    <w:spacing w:val="0"/>
                    <w:w w:val="98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99A6B6"/>
                    <w:spacing w:val="0"/>
                    <w:w w:val="177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99A6B6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99A6B6"/>
                    <w:spacing w:val="1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color w:val="5E5E5E"/>
                    <w:spacing w:val="0"/>
                    <w:w w:val="100"/>
                    <w:sz w:val="19"/>
                    <w:szCs w:val="19"/>
                  </w:rPr>
                  <w:t>9</w:t>
                </w:r>
                <w:r>
                  <w:rPr>
                    <w:rFonts w:cs="Arial" w:hAnsi="Arial" w:eastAsia="Arial" w:ascii="Arial"/>
                    <w:color w:val="5E5E5E"/>
                    <w:spacing w:val="0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color w:val="5E5E5E"/>
                    <w:spacing w:val="5"/>
                    <w:w w:val="100"/>
                    <w:sz w:val="19"/>
                    <w:szCs w:val="19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484949"/>
                    <w:spacing w:val="0"/>
                    <w:w w:val="37"/>
                    <w:sz w:val="14"/>
                    <w:szCs w:val="14"/>
                  </w:rPr>
                  <w:t>1</w:t>
                </w:r>
                <w:r>
                  <w:rPr>
                    <w:rFonts w:cs="Arial" w:hAnsi="Arial" w:eastAsia="Arial" w:ascii="Arial"/>
                    <w:b/>
                    <w:color w:val="484949"/>
                    <w:spacing w:val="0"/>
                    <w:w w:val="37"/>
                    <w:sz w:val="14"/>
                    <w:szCs w:val="14"/>
                  </w:rPr>
                  <w:t>      </w:t>
                </w:r>
                <w:r>
                  <w:rPr>
                    <w:rFonts w:cs="Arial" w:hAnsi="Arial" w:eastAsia="Arial" w:ascii="Arial"/>
                    <w:b/>
                    <w:color w:val="484949"/>
                    <w:spacing w:val="8"/>
                    <w:w w:val="37"/>
                    <w:sz w:val="14"/>
                    <w:szCs w:val="14"/>
                  </w:rPr>
                  <w:t> </w:t>
                </w:r>
                <w:r>
                  <w:rPr>
                    <w:rFonts w:cs="Arial" w:hAnsi="Arial" w:eastAsia="Arial" w:ascii="Arial"/>
                    <w:color w:val="5E5E5E"/>
                    <w:spacing w:val="0"/>
                    <w:w w:val="102"/>
                    <w:sz w:val="19"/>
                    <w:szCs w:val="19"/>
                  </w:rPr>
                  <w:t>2</w:t>
                </w:r>
                <w:r>
                  <w:rPr>
                    <w:rFonts w:cs="Arial" w:hAnsi="Arial" w:eastAsia="Arial" w:ascii="Arial"/>
                    <w:color w:val="5E5E5E"/>
                    <w:spacing w:val="0"/>
                    <w:w w:val="102"/>
                    <w:sz w:val="19"/>
                    <w:szCs w:val="19"/>
                  </w:rPr>
                  <w:t>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539.351pt;margin-top:28.0828pt;width:43.9258pt;height:43.2044pt;mso-position-horizontal-relative:page;mso-position-vertical-relative:page;z-index:-2652">
          <v:imagedata o:title="" r:id="rId1"/>
        </v:shape>
      </w:pict>
    </w:r>
    <w:r>
      <w:pict>
        <v:shape type="#_x0000_t75" style="position:absolute;margin-left:90.0118pt;margin-top:37.8038pt;width:240.872pt;height:11.5212pt;mso-position-horizontal-relative:page;mso-position-vertical-relative:page;z-index:-2651">
          <v:imagedata o:title="" r:id="rId2"/>
        </v:shape>
      </w:pict>
    </w:r>
    <w:r>
      <w:pict>
        <v:shape type="#_x0000_t202" style="position:absolute;margin-left:541.231pt;margin-top:16.4713pt;width:41.2451pt;height:38.2pt;mso-position-horizontal-relative:page;mso-position-vertical-relative:page;z-index:-265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760"/>
                  <w:ind w:left="20" w:right="-109"/>
                </w:pPr>
                <w:r>
                  <w:rPr>
                    <w:rFonts w:cs="Arial" w:hAnsi="Arial" w:eastAsia="Arial" w:ascii="Arial"/>
                    <w:b/>
                    <w:w w:val="162"/>
                    <w:position w:val="3"/>
                    <w:sz w:val="16"/>
                    <w:szCs w:val="16"/>
                  </w:rPr>
                  <w:t>S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-58"/>
                    <w:w w:val="162"/>
                    <w:position w:val="3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color w:val="000000"/>
                    <w:spacing w:val="-137"/>
                    <w:w w:val="77"/>
                    <w:position w:val="0"/>
                    <w:sz w:val="72"/>
                    <w:szCs w:val="72"/>
                  </w:rPr>
                  <w:t>•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90"/>
                    <w:position w:val="3"/>
                    <w:sz w:val="16"/>
                    <w:szCs w:val="16"/>
                  </w:rPr>
                  <w:t>NA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89.7319pt;margin-top:37.7918pt;width:241.791pt;height:11pt;mso-position-horizontal-relative:page;mso-position-vertical-relative:page;z-index:-264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Arial" w:hAnsi="Arial" w:eastAsia="Arial" w:ascii="Arial"/>
                    <w:b/>
                    <w:w w:val="57"/>
                    <w:sz w:val="18"/>
                    <w:szCs w:val="18"/>
                  </w:rPr>
                  <w:t>l</w:t>
                </w:r>
                <w:r>
                  <w:rPr>
                    <w:rFonts w:cs="Arial" w:hAnsi="Arial" w:eastAsia="Arial" w:ascii="Arial"/>
                    <w:b/>
                    <w:w w:val="104"/>
                    <w:sz w:val="18"/>
                    <w:szCs w:val="18"/>
                  </w:rPr>
                  <w:t>n</w:t>
                </w:r>
                <w:r>
                  <w:rPr>
                    <w:rFonts w:cs="Arial" w:hAnsi="Arial" w:eastAsia="Arial" w:ascii="Arial"/>
                    <w:b/>
                    <w:color w:val="2F2F2F"/>
                    <w:w w:val="93"/>
                    <w:sz w:val="18"/>
                    <w:szCs w:val="18"/>
                  </w:rPr>
                  <w:t>s</w:t>
                </w:r>
                <w:r>
                  <w:rPr>
                    <w:rFonts w:cs="Arial" w:hAnsi="Arial" w:eastAsia="Arial" w:ascii="Arial"/>
                    <w:b/>
                    <w:color w:val="000000"/>
                    <w:w w:val="98"/>
                    <w:sz w:val="18"/>
                    <w:szCs w:val="18"/>
                  </w:rPr>
                  <w:t>t.</w:t>
                </w:r>
                <w:r>
                  <w:rPr>
                    <w:rFonts w:cs="Arial" w:hAnsi="Arial" w:eastAsia="Arial" w:ascii="Arial"/>
                    <w:b/>
                    <w:color w:val="2F2F2F"/>
                    <w:w w:val="120"/>
                    <w:sz w:val="18"/>
                    <w:szCs w:val="18"/>
                  </w:rPr>
                  <w:t>:</w:t>
                </w:r>
                <w:r>
                  <w:rPr>
                    <w:rFonts w:cs="Arial" w:hAnsi="Arial" w:eastAsia="Arial" w:ascii="Arial"/>
                    <w:b/>
                    <w:color w:val="2F2F2F"/>
                    <w:spacing w:val="8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57"/>
                    <w:sz w:val="18"/>
                    <w:szCs w:val="18"/>
                  </w:rPr>
                  <w:t>J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15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86"/>
                    <w:sz w:val="18"/>
                    <w:szCs w:val="18"/>
                  </w:rPr>
                  <w:t>s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18"/>
                    <w:sz w:val="18"/>
                    <w:szCs w:val="18"/>
                  </w:rPr>
                  <w:t>ú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86"/>
                    <w:sz w:val="18"/>
                    <w:szCs w:val="18"/>
                  </w:rPr>
                  <w:t>s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8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8"/>
                    <w:szCs w:val="18"/>
                  </w:rPr>
                  <w:t>R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8"/>
                    <w:szCs w:val="18"/>
                  </w:rPr>
                  <w:t>u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8"/>
                    <w:szCs w:val="18"/>
                  </w:rPr>
                  <w:t>b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8"/>
                    <w:szCs w:val="18"/>
                  </w:rPr>
                  <w:t>i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8"/>
                    <w:szCs w:val="1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14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8"/>
                    <w:szCs w:val="18"/>
                  </w:rPr>
                  <w:t>-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2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78"/>
                    <w:sz w:val="18"/>
                    <w:szCs w:val="18"/>
                  </w:rPr>
                  <w:t>P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0"/>
                    <w:w w:val="108"/>
                    <w:sz w:val="18"/>
                    <w:szCs w:val="18"/>
                  </w:rPr>
                  <w:t>ro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0"/>
                    <w:w w:val="98"/>
                    <w:sz w:val="18"/>
                    <w:szCs w:val="18"/>
                  </w:rPr>
                  <w:t>g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2"/>
                    <w:sz w:val="18"/>
                    <w:szCs w:val="18"/>
                  </w:rPr>
                  <w:t>r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93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8"/>
                    <w:sz w:val="18"/>
                    <w:szCs w:val="18"/>
                  </w:rPr>
                  <w:t>m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0"/>
                    <w:w w:val="107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0"/>
                    <w:w w:val="100"/>
                    <w:sz w:val="18"/>
                    <w:szCs w:val="18"/>
                  </w:rPr>
                  <w:t>ci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0"/>
                    <w:w w:val="104"/>
                    <w:sz w:val="18"/>
                    <w:szCs w:val="18"/>
                  </w:rPr>
                  <w:t>ó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4"/>
                    <w:sz w:val="18"/>
                    <w:szCs w:val="18"/>
                  </w:rPr>
                  <w:t>n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2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0"/>
                    <w:w w:val="97"/>
                    <w:sz w:val="18"/>
                    <w:szCs w:val="1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2"/>
                    <w:sz w:val="18"/>
                    <w:szCs w:val="18"/>
                  </w:rPr>
                  <w:t>r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86"/>
                    <w:sz w:val="18"/>
                    <w:szCs w:val="18"/>
                  </w:rPr>
                  <w:t>i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0"/>
                    <w:w w:val="107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4"/>
                    <w:sz w:val="18"/>
                    <w:szCs w:val="18"/>
                  </w:rPr>
                  <w:t>n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0"/>
                    <w:w w:val="144"/>
                    <w:sz w:val="18"/>
                    <w:szCs w:val="18"/>
                  </w:rPr>
                  <w:t>t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0"/>
                    <w:w w:val="86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0"/>
                    <w:w w:val="111"/>
                    <w:sz w:val="18"/>
                    <w:szCs w:val="18"/>
                  </w:rPr>
                  <w:t>d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0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15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0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15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0"/>
                    <w:w w:val="97"/>
                    <w:sz w:val="18"/>
                    <w:szCs w:val="1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0"/>
                    <w:w w:val="98"/>
                    <w:sz w:val="18"/>
                    <w:szCs w:val="18"/>
                  </w:rPr>
                  <w:t>b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1"/>
                    <w:sz w:val="18"/>
                    <w:szCs w:val="18"/>
                  </w:rPr>
                  <w:t>j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0"/>
                    <w:w w:val="107"/>
                    <w:sz w:val="18"/>
                    <w:szCs w:val="18"/>
                  </w:rPr>
                  <w:t>e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0"/>
                    <w:w w:val="132"/>
                    <w:sz w:val="18"/>
                    <w:szCs w:val="18"/>
                  </w:rPr>
                  <w:t>t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0"/>
                    <w:w w:val="104"/>
                    <w:sz w:val="18"/>
                    <w:szCs w:val="1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color w:val="151515"/>
                    <w:spacing w:val="0"/>
                    <w:w w:val="86"/>
                    <w:sz w:val="18"/>
                    <w:szCs w:val="18"/>
                  </w:rPr>
                  <w:t>s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39.071pt;margin-top:44.2364pt;width:44.8456pt;height:29.9pt;mso-position-horizontal-relative:page;mso-position-vertical-relative:page;z-index:-264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55"/>
                    <w:szCs w:val="55"/>
                  </w:rPr>
                  <w:jc w:val="left"/>
                  <w:spacing w:lineRule="exact" w:line="580"/>
                  <w:ind w:left="20" w:right="-84"/>
                </w:pPr>
                <w:r>
                  <w:rPr>
                    <w:rFonts w:cs="Times New Roman" w:hAnsi="Times New Roman" w:eastAsia="Times New Roman" w:ascii="Times New Roman"/>
                    <w:b/>
                    <w:w w:val="141"/>
                    <w:sz w:val="55"/>
                    <w:szCs w:val="55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b/>
                    <w:w w:val="65"/>
                    <w:sz w:val="55"/>
                    <w:szCs w:val="55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w w:val="137"/>
                    <w:sz w:val="55"/>
                    <w:szCs w:val="55"/>
                  </w:rPr>
                  <w:t>\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55"/>
                    <w:szCs w:val="5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6.jpg"/><Relationship Id="rId9" Type="http://schemas.openxmlformats.org/officeDocument/2006/relationships/image" Target="media/image7.jpg"/><Relationship Id="rId10" Type="http://schemas.openxmlformats.org/officeDocument/2006/relationships/image" Target="media/image8.jpg"/><Relationship Id="rId11" Type="http://schemas.openxmlformats.org/officeDocument/2006/relationships/image" Target="media/image9.jpg"/><Relationship Id="rId12" Type="http://schemas.openxmlformats.org/officeDocument/2006/relationships/image" Target="media/image10.jpg"/><Relationship Id="rId13" Type="http://schemas.openxmlformats.org/officeDocument/2006/relationships/image" Target="media/image11.jpg"/><Relationship Id="rId14" Type="http://schemas.openxmlformats.org/officeDocument/2006/relationships/image" Target="media/image12.jpg"/><Relationship Id="rId15" Type="http://schemas.openxmlformats.org/officeDocument/2006/relationships/image" Target="media/image13.jpg"/><Relationship Id="rId16" Type="http://schemas.openxmlformats.org/officeDocument/2006/relationships/footer" Target="footer2.xml"/><Relationship Id="rId17" Type="http://schemas.openxmlformats.org/officeDocument/2006/relationships/image" Target="media/image15.jpg"/><Relationship Id="rId18" Type="http://schemas.openxmlformats.org/officeDocument/2006/relationships/image" Target="media/image16.jpg"/><Relationship Id="rId19" Type="http://schemas.openxmlformats.org/officeDocument/2006/relationships/image" Target="media/image17.jpg"/><Relationship Id="rId20" Type="http://schemas.openxmlformats.org/officeDocument/2006/relationships/image" Target="media/image18.jpg"/><Relationship Id="rId21" Type="http://schemas.openxmlformats.org/officeDocument/2006/relationships/image" Target="media/image19.jpg"/><Relationship Id="rId22" Type="http://schemas.openxmlformats.org/officeDocument/2006/relationships/image" Target="media/image20.jpg"/><Relationship Id="rId23" Type="http://schemas.openxmlformats.org/officeDocument/2006/relationships/image" Target="media/image21.jpg"/><Relationship Id="rId24" Type="http://schemas.openxmlformats.org/officeDocument/2006/relationships/footer" Target="footer3.xml"/><Relationship Id="rId25" Type="http://schemas.openxmlformats.org/officeDocument/2006/relationships/image" Target="media/image23.jpg"/><Relationship Id="rId26" Type="http://schemas.openxmlformats.org/officeDocument/2006/relationships/image" Target="media/image24.jpg"/><Relationship Id="rId27" Type="http://schemas.openxmlformats.org/officeDocument/2006/relationships/image" Target="media/image25.jpg"/><Relationship Id="rId28" Type="http://schemas.openxmlformats.org/officeDocument/2006/relationships/image" Target="media/image26.jpg"/><Relationship Id="rId29" Type="http://schemas.openxmlformats.org/officeDocument/2006/relationships/image" Target="media/image27.jpg"/><Relationship Id="rId30" Type="http://schemas.openxmlformats.org/officeDocument/2006/relationships/image" Target="media/image28.jpg"/><Relationship Id="rId31" Type="http://schemas.openxmlformats.org/officeDocument/2006/relationships/image" Target="media/image29.jpg"/><Relationship Id="rId32" Type="http://schemas.openxmlformats.org/officeDocument/2006/relationships/footer" Target="footer4.xml"/><Relationship Id="rId33" Type="http://schemas.openxmlformats.org/officeDocument/2006/relationships/image" Target="media/image31.jpg"/><Relationship Id="rId34" Type="http://schemas.openxmlformats.org/officeDocument/2006/relationships/image" Target="media/image32.jpg"/><Relationship Id="rId35" Type="http://schemas.openxmlformats.org/officeDocument/2006/relationships/image" Target="media/image33.jpg"/><Relationship Id="rId36" Type="http://schemas.openxmlformats.org/officeDocument/2006/relationships/image" Target="media/image34.jpg"/><Relationship Id="rId37" Type="http://schemas.openxmlformats.org/officeDocument/2006/relationships/image" Target="media/image35.jpg"/><Relationship Id="rId38" Type="http://schemas.openxmlformats.org/officeDocument/2006/relationships/image" Target="media/image36.jpg"/><Relationship Id="rId39" Type="http://schemas.openxmlformats.org/officeDocument/2006/relationships/image" Target="media/image37.jpg"/><Relationship Id="rId40" Type="http://schemas.openxmlformats.org/officeDocument/2006/relationships/image" Target="media/image38.jpg"/><Relationship Id="rId41" Type="http://schemas.openxmlformats.org/officeDocument/2006/relationships/image" Target="media/image39.jpg"/><Relationship Id="rId42" Type="http://schemas.openxmlformats.org/officeDocument/2006/relationships/image" Target="media/image40.jpg"/><Relationship Id="rId43" Type="http://schemas.openxmlformats.org/officeDocument/2006/relationships/image" Target="media/image41.jpg"/><Relationship Id="rId44" Type="http://schemas.openxmlformats.org/officeDocument/2006/relationships/image" Target="media/image42.jpg"/><Relationship Id="rId45" Type="http://schemas.openxmlformats.org/officeDocument/2006/relationships/image" Target="media/image43.jpg"/><Relationship Id="rId46" Type="http://schemas.openxmlformats.org/officeDocument/2006/relationships/image" Target="media/image44.jpg"/><Relationship Id="rId47" Type="http://schemas.openxmlformats.org/officeDocument/2006/relationships/image" Target="media/image45.jpg"/><Relationship Id="rId48" Type="http://schemas.openxmlformats.org/officeDocument/2006/relationships/image" Target="media/image46.jpg"/><Relationship Id="rId49" Type="http://schemas.openxmlformats.org/officeDocument/2006/relationships/image" Target="media/image47.jpg"/><Relationship Id="rId50" Type="http://schemas.openxmlformats.org/officeDocument/2006/relationships/image" Target="media/image48.jpg"/><Relationship Id="rId51" Type="http://schemas.openxmlformats.org/officeDocument/2006/relationships/image" Target="media/image49.jpg"/><Relationship Id="rId52" Type="http://schemas.openxmlformats.org/officeDocument/2006/relationships/image" Target="media/image50.jpg"/><Relationship Id="rId53" Type="http://schemas.openxmlformats.org/officeDocument/2006/relationships/footer" Target="footer5.xml"/><Relationship Id="rId54" Type="http://schemas.openxmlformats.org/officeDocument/2006/relationships/image" Target="media/image52.jpg"/><Relationship Id="rId55" Type="http://schemas.openxmlformats.org/officeDocument/2006/relationships/image" Target="media/image53.jpg"/><Relationship Id="rId56" Type="http://schemas.openxmlformats.org/officeDocument/2006/relationships/image" Target="media/image54.jpg"/><Relationship Id="rId57" Type="http://schemas.openxmlformats.org/officeDocument/2006/relationships/image" Target="media/image55.jpg"/><Relationship Id="rId58" Type="http://schemas.openxmlformats.org/officeDocument/2006/relationships/image" Target="media/image56.jpg"/><Relationship Id="rId59" Type="http://schemas.openxmlformats.org/officeDocument/2006/relationships/image" Target="media/image57.jpg"/><Relationship Id="rId60" Type="http://schemas.openxmlformats.org/officeDocument/2006/relationships/image" Target="media/image58.jpg"/><Relationship Id="rId61" Type="http://schemas.openxmlformats.org/officeDocument/2006/relationships/footer" Target="footer6.xml"/><Relationship Id="rId62" Type="http://schemas.openxmlformats.org/officeDocument/2006/relationships/image" Target="media/image60.jpg"/><Relationship Id="rId63" Type="http://schemas.openxmlformats.org/officeDocument/2006/relationships/image" Target="media/image61.jpg"/><Relationship Id="rId64" Type="http://schemas.openxmlformats.org/officeDocument/2006/relationships/image" Target="media/image62.jpg"/><Relationship Id="rId65" Type="http://schemas.openxmlformats.org/officeDocument/2006/relationships/image" Target="media/image63.jpg"/><Relationship Id="rId66" Type="http://schemas.openxmlformats.org/officeDocument/2006/relationships/image" Target="media/image64.jpg"/><Relationship Id="rId67" Type="http://schemas.openxmlformats.org/officeDocument/2006/relationships/image" Target="media/image65.jpg"/><Relationship Id="rId68" Type="http://schemas.openxmlformats.org/officeDocument/2006/relationships/image" Target="media/image66.jpg"/><Relationship Id="rId69" Type="http://schemas.openxmlformats.org/officeDocument/2006/relationships/image" Target="media/image67.jpg"/><Relationship Id="rId70" Type="http://schemas.openxmlformats.org/officeDocument/2006/relationships/image" Target="media/image68.jpg"/><Relationship Id="rId71" Type="http://schemas.openxmlformats.org/officeDocument/2006/relationships/image" Target="media/image69.jpg"/><Relationship Id="rId72" Type="http://schemas.openxmlformats.org/officeDocument/2006/relationships/image" Target="media/image70.jpg"/><Relationship Id="rId73" Type="http://schemas.openxmlformats.org/officeDocument/2006/relationships/image" Target="media/image71.jpg"/><Relationship Id="rId74" Type="http://schemas.openxmlformats.org/officeDocument/2006/relationships/image" Target="media/image72.jpg"/><Relationship Id="rId75" Type="http://schemas.openxmlformats.org/officeDocument/2006/relationships/image" Target="media/image73.jpg"/><Relationship Id="rId76" Type="http://schemas.openxmlformats.org/officeDocument/2006/relationships/image" Target="media/image74.jpg"/><Relationship Id="rId77" Type="http://schemas.openxmlformats.org/officeDocument/2006/relationships/image" Target="media/image75.jpg"/><Relationship Id="rId78" Type="http://schemas.openxmlformats.org/officeDocument/2006/relationships/image" Target="media/image76.jpg"/><Relationship Id="rId79" Type="http://schemas.openxmlformats.org/officeDocument/2006/relationships/image" Target="media/image77.jpg"/><Relationship Id="rId80" Type="http://schemas.openxmlformats.org/officeDocument/2006/relationships/footer" Target="footer7.xml"/><Relationship Id="rId81" Type="http://schemas.openxmlformats.org/officeDocument/2006/relationships/image" Target="media/image79.jpg"/><Relationship Id="rId82" Type="http://schemas.openxmlformats.org/officeDocument/2006/relationships/image" Target="media/image80.jpg"/><Relationship Id="rId83" Type="http://schemas.openxmlformats.org/officeDocument/2006/relationships/image" Target="media/image81.jpg"/><Relationship Id="rId84" Type="http://schemas.openxmlformats.org/officeDocument/2006/relationships/image" Target="media/image82.jpg"/><Relationship Id="rId85" Type="http://schemas.openxmlformats.org/officeDocument/2006/relationships/image" Target="media/image83.jpg"/><Relationship Id="rId86" Type="http://schemas.openxmlformats.org/officeDocument/2006/relationships/image" Target="media/image84.jpg"/><Relationship Id="rId87" Type="http://schemas.openxmlformats.org/officeDocument/2006/relationships/image" Target="media/image85.jpg"/><Relationship Id="rId88" Type="http://schemas.openxmlformats.org/officeDocument/2006/relationships/image" Target="media/image86.jpg"/><Relationship Id="rId89" Type="http://schemas.openxmlformats.org/officeDocument/2006/relationships/image" Target="media/image87.jpg"/><Relationship Id="rId90" Type="http://schemas.openxmlformats.org/officeDocument/2006/relationships/image" Target="media/image88.jpg"/><Relationship Id="rId91" Type="http://schemas.openxmlformats.org/officeDocument/2006/relationships/image" Target="media/image89.jpg"/><Relationship Id="rId92" Type="http://schemas.openxmlformats.org/officeDocument/2006/relationships/image" Target="media/image90.jpg"/><Relationship Id="rId93" Type="http://schemas.openxmlformats.org/officeDocument/2006/relationships/image" Target="media/image91.jpg"/><Relationship Id="rId94" Type="http://schemas.openxmlformats.org/officeDocument/2006/relationships/image" Target="media/image92.jpg"/><Relationship Id="rId95" Type="http://schemas.openxmlformats.org/officeDocument/2006/relationships/image" Target="media/image93.jpg"/><Relationship Id="rId96" Type="http://schemas.openxmlformats.org/officeDocument/2006/relationships/image" Target="media/image94.jpg"/><Relationship Id="rId97" Type="http://schemas.openxmlformats.org/officeDocument/2006/relationships/image" Target="media/image95.jpg"/><Relationship Id="rId98" Type="http://schemas.openxmlformats.org/officeDocument/2006/relationships/image" Target="media/image96.jpg"/><Relationship Id="rId99" Type="http://schemas.openxmlformats.org/officeDocument/2006/relationships/image" Target="media/image97.jpg"/><Relationship Id="rId100" Type="http://schemas.openxmlformats.org/officeDocument/2006/relationships/footer" Target="footer8.xml"/><Relationship Id="rId101" Type="http://schemas.openxmlformats.org/officeDocument/2006/relationships/image" Target="media/image99.jpg"/><Relationship Id="rId102" Type="http://schemas.openxmlformats.org/officeDocument/2006/relationships/image" Target="media/image100.jpg"/><Relationship Id="rId103" Type="http://schemas.openxmlformats.org/officeDocument/2006/relationships/image" Target="media/image101.jpg"/><Relationship Id="rId104" Type="http://schemas.openxmlformats.org/officeDocument/2006/relationships/image" Target="media/image102.jpg"/><Relationship Id="rId105" Type="http://schemas.openxmlformats.org/officeDocument/2006/relationships/image" Target="media/image103.jpg"/><Relationship Id="rId106" Type="http://schemas.openxmlformats.org/officeDocument/2006/relationships/image" Target="media/image104.jpg"/><Relationship Id="rId107" Type="http://schemas.openxmlformats.org/officeDocument/2006/relationships/image" Target="media/image105.jpg"/><Relationship Id="rId108" Type="http://schemas.openxmlformats.org/officeDocument/2006/relationships/image" Target="media/image106.jpg"/><Relationship Id="rId109" Type="http://schemas.openxmlformats.org/officeDocument/2006/relationships/image" Target="media/image107.jpg"/><Relationship Id="rId110" Type="http://schemas.openxmlformats.org/officeDocument/2006/relationships/image" Target="media/image108.jpg"/><Relationship Id="rId111" Type="http://schemas.openxmlformats.org/officeDocument/2006/relationships/image" Target="media/image109.jpg"/><Relationship Id="rId112" Type="http://schemas.openxmlformats.org/officeDocument/2006/relationships/image" Target="media/image110.jpg"/><Relationship Id="rId113" Type="http://schemas.openxmlformats.org/officeDocument/2006/relationships/footer" Target="footer9.xml"/><Relationship Id="rId114" Type="http://schemas.openxmlformats.org/officeDocument/2006/relationships/image" Target="media/image112.jpg"/><Relationship Id="rId115" Type="http://schemas.openxmlformats.org/officeDocument/2006/relationships/image" Target="media/image113.jpg"/><Relationship Id="rId116" Type="http://schemas.openxmlformats.org/officeDocument/2006/relationships/image" Target="media/image114.jpg"/><Relationship Id="rId117" Type="http://schemas.openxmlformats.org/officeDocument/2006/relationships/image" Target="media/image115.jpg"/><Relationship Id="rId118" Type="http://schemas.openxmlformats.org/officeDocument/2006/relationships/image" Target="media/image116.jpg"/><Relationship Id="rId119" Type="http://schemas.openxmlformats.org/officeDocument/2006/relationships/image" Target="media/image117.jpg"/><Relationship Id="rId120" Type="http://schemas.openxmlformats.org/officeDocument/2006/relationships/image" Target="media/image118.jpg"/><Relationship Id="rId121" Type="http://schemas.openxmlformats.org/officeDocument/2006/relationships/image" Target="media/image119.jpg"/><Relationship Id="rId122" Type="http://schemas.openxmlformats.org/officeDocument/2006/relationships/image" Target="media/image120.jpg"/><Relationship Id="rId123" Type="http://schemas.openxmlformats.org/officeDocument/2006/relationships/image" Target="media/image121.jpg"/><Relationship Id="rId124" Type="http://schemas.openxmlformats.org/officeDocument/2006/relationships/image" Target="media/image122.jpg"/><Relationship Id="rId125" Type="http://schemas.openxmlformats.org/officeDocument/2006/relationships/image" Target="media/image123.jpg"/><Relationship Id="rId126" Type="http://schemas.openxmlformats.org/officeDocument/2006/relationships/image" Target="media/image124.jpg"/><Relationship Id="rId127" Type="http://schemas.openxmlformats.org/officeDocument/2006/relationships/image" Target="media/image125.jpg"/><Relationship Id="rId128" Type="http://schemas.openxmlformats.org/officeDocument/2006/relationships/image" Target="media/image126.jpg"/><Relationship Id="rId129" Type="http://schemas.openxmlformats.org/officeDocument/2006/relationships/image" Target="media/image127.jpg"/><Relationship Id="rId130" Type="http://schemas.openxmlformats.org/officeDocument/2006/relationships/image" Target="media/image128.jpg"/><Relationship Id="rId131" Type="http://schemas.openxmlformats.org/officeDocument/2006/relationships/image" Target="media/image129.jpg"/><Relationship Id="rId132" Type="http://schemas.openxmlformats.org/officeDocument/2006/relationships/image" Target="media/image130.jpg"/><Relationship Id="rId133" Type="http://schemas.openxmlformats.org/officeDocument/2006/relationships/image" Target="media/image131.jpg"/><Relationship Id="rId134" Type="http://schemas.openxmlformats.org/officeDocument/2006/relationships/footer" Target="footer10.xml"/><Relationship Id="rId135" Type="http://schemas.openxmlformats.org/officeDocument/2006/relationships/image" Target="media/image132.jpg"/><Relationship Id="rId136" Type="http://schemas.openxmlformats.org/officeDocument/2006/relationships/image" Target="media/image133.jpg"/><Relationship Id="rId137" Type="http://schemas.openxmlformats.org/officeDocument/2006/relationships/image" Target="media/image134.jpg"/><Relationship Id="rId138" Type="http://schemas.openxmlformats.org/officeDocument/2006/relationships/image" Target="media/image135.jpg"/><Relationship Id="rId139" Type="http://schemas.openxmlformats.org/officeDocument/2006/relationships/image" Target="media/image136.jpg"/><Relationship Id="rId140" Type="http://schemas.openxmlformats.org/officeDocument/2006/relationships/image" Target="media/image137.jpg"/><Relationship Id="rId141" Type="http://schemas.openxmlformats.org/officeDocument/2006/relationships/image" Target="media/image138.jpg"/><Relationship Id="rId142" Type="http://schemas.openxmlformats.org/officeDocument/2006/relationships/image" Target="media/image139.jpg"/><Relationship Id="rId143" Type="http://schemas.openxmlformats.org/officeDocument/2006/relationships/image" Target="media/image140.jpg"/><Relationship Id="rId144" Type="http://schemas.openxmlformats.org/officeDocument/2006/relationships/image" Target="media/image141.jpg"/><Relationship Id="rId145" Type="http://schemas.openxmlformats.org/officeDocument/2006/relationships/image" Target="media/image142.jpg"/><Relationship Id="rId146" Type="http://schemas.openxmlformats.org/officeDocument/2006/relationships/image" Target="media/image143.jpg"/><Relationship Id="rId147" Type="http://schemas.openxmlformats.org/officeDocument/2006/relationships/image" Target="media/image144.jpg"/><Relationship Id="rId148" Type="http://schemas.openxmlformats.org/officeDocument/2006/relationships/image" Target="media/image145.jpg"/><Relationship Id="rId149" Type="http://schemas.openxmlformats.org/officeDocument/2006/relationships/image" Target="media/image146.jpg"/><Relationship Id="rId150" Type="http://schemas.openxmlformats.org/officeDocument/2006/relationships/image" Target="media/image147.jpg"/><Relationship Id="rId151" Type="http://schemas.openxmlformats.org/officeDocument/2006/relationships/image" Target="media/image148.jpg"/><Relationship Id="rId152" Type="http://schemas.openxmlformats.org/officeDocument/2006/relationships/image" Target="media/image149.jpg"/><Relationship Id="rId153" Type="http://schemas.openxmlformats.org/officeDocument/2006/relationships/footer" Target="footer11.xml"/><Relationship Id="rId154" Type="http://schemas.openxmlformats.org/officeDocument/2006/relationships/image" Target="media/image151.jpg"/><Relationship Id="rId155" Type="http://schemas.openxmlformats.org/officeDocument/2006/relationships/image" Target="media/image152.jpg"/><Relationship Id="rId156" Type="http://schemas.openxmlformats.org/officeDocument/2006/relationships/image" Target="media/image153.jpg"/><Relationship Id="rId157" Type="http://schemas.openxmlformats.org/officeDocument/2006/relationships/image" Target="media/image154.jpg"/><Relationship Id="rId158" Type="http://schemas.openxmlformats.org/officeDocument/2006/relationships/image" Target="media/image155.jpg"/><Relationship Id="rId159" Type="http://schemas.openxmlformats.org/officeDocument/2006/relationships/image" Target="media/image156.jpg"/><Relationship Id="rId160" Type="http://schemas.openxmlformats.org/officeDocument/2006/relationships/image" Target="media/image157.jpg"/><Relationship Id="rId161" Type="http://schemas.openxmlformats.org/officeDocument/2006/relationships/image" Target="media/image158.jpg"/><Relationship Id="rId162" Type="http://schemas.openxmlformats.org/officeDocument/2006/relationships/image" Target="media/image159.jpg"/><Relationship Id="rId163" Type="http://schemas.openxmlformats.org/officeDocument/2006/relationships/image" Target="media/image160.jpg"/><Relationship Id="rId164" Type="http://schemas.openxmlformats.org/officeDocument/2006/relationships/image" Target="media/image161.jpg"/><Relationship Id="rId165" Type="http://schemas.openxmlformats.org/officeDocument/2006/relationships/image" Target="media/image162.jpg"/><Relationship Id="rId166" Type="http://schemas.openxmlformats.org/officeDocument/2006/relationships/image" Target="media/image163.jpg"/><Relationship Id="rId167" Type="http://schemas.openxmlformats.org/officeDocument/2006/relationships/image" Target="media/image164.jpg"/><Relationship Id="rId168" Type="http://schemas.openxmlformats.org/officeDocument/2006/relationships/image" Target="media/image165.jpg"/><Relationship Id="rId169" Type="http://schemas.openxmlformats.org/officeDocument/2006/relationships/image" Target="media/image166.jpg"/><Relationship Id="rId170" Type="http://schemas.openxmlformats.org/officeDocument/2006/relationships/image" Target="media/image167.jpg"/><Relationship Id="rId171" Type="http://schemas.openxmlformats.org/officeDocument/2006/relationships/footer" Target="footer12.xml"/><Relationship Id="rId172" Type="http://schemas.openxmlformats.org/officeDocument/2006/relationships/image" Target="media/image169.jpg"/><Relationship Id="rId173" Type="http://schemas.openxmlformats.org/officeDocument/2006/relationships/image" Target="media/image170.jpg"/><Relationship Id="rId174" Type="http://schemas.openxmlformats.org/officeDocument/2006/relationships/image" Target="media/image171.jpg"/><Relationship Id="rId175" Type="http://schemas.openxmlformats.org/officeDocument/2006/relationships/image" Target="media/image172.jpg"/><Relationship Id="rId176" Type="http://schemas.openxmlformats.org/officeDocument/2006/relationships/image" Target="media/image173.jpg"/><Relationship Id="rId177" Type="http://schemas.openxmlformats.org/officeDocument/2006/relationships/image" Target="media/image174.jpg"/><Relationship Id="rId178" Type="http://schemas.openxmlformats.org/officeDocument/2006/relationships/image" Target="media/image175.jpg"/><Relationship Id="rId179" Type="http://schemas.openxmlformats.org/officeDocument/2006/relationships/image" Target="media/image176.jpg"/><Relationship Id="rId180" Type="http://schemas.openxmlformats.org/officeDocument/2006/relationships/image" Target="media/image177.jpg"/><Relationship Id="rId181" Type="http://schemas.openxmlformats.org/officeDocument/2006/relationships/image" Target="media/image178.jpg"/><Relationship Id="rId182" Type="http://schemas.openxmlformats.org/officeDocument/2006/relationships/image" Target="media/image179.jpg"/><Relationship Id="rId183" Type="http://schemas.openxmlformats.org/officeDocument/2006/relationships/image" Target="media/image180.jpg"/><Relationship Id="rId184" Type="http://schemas.openxmlformats.org/officeDocument/2006/relationships/footer" Target="footer13.xml"/><Relationship Id="rId185" Type="http://schemas.openxmlformats.org/officeDocument/2006/relationships/image" Target="media/image182.jpg"/><Relationship Id="rId186" Type="http://schemas.openxmlformats.org/officeDocument/2006/relationships/image" Target="media/image183.jpg"/><Relationship Id="rId187" Type="http://schemas.openxmlformats.org/officeDocument/2006/relationships/image" Target="media/image184.jpg"/><Relationship Id="rId188" Type="http://schemas.openxmlformats.org/officeDocument/2006/relationships/image" Target="media/image185.jpg"/><Relationship Id="rId189" Type="http://schemas.openxmlformats.org/officeDocument/2006/relationships/image" Target="media/image186.jpg"/><Relationship Id="rId190" Type="http://schemas.openxmlformats.org/officeDocument/2006/relationships/image" Target="media/image187.jpg"/><Relationship Id="rId191" Type="http://schemas.openxmlformats.org/officeDocument/2006/relationships/image" Target="media/image188.jpg"/><Relationship Id="rId192" Type="http://schemas.openxmlformats.org/officeDocument/2006/relationships/image" Target="media/image189.jpg"/><Relationship Id="rId193" Type="http://schemas.openxmlformats.org/officeDocument/2006/relationships/image" Target="media/image190.jpg"/><Relationship Id="rId194" Type="http://schemas.openxmlformats.org/officeDocument/2006/relationships/image" Target="media/image191.jpg"/><Relationship Id="rId195" Type="http://schemas.openxmlformats.org/officeDocument/2006/relationships/image" Target="media/image192.jpg"/><Relationship Id="rId196" Type="http://schemas.openxmlformats.org/officeDocument/2006/relationships/image" Target="media/image193.jpg"/><Relationship Id="rId197" Type="http://schemas.openxmlformats.org/officeDocument/2006/relationships/image" Target="media/image194.jpg"/><Relationship Id="rId198" Type="http://schemas.openxmlformats.org/officeDocument/2006/relationships/image" Target="media/image195.jpg"/><Relationship Id="rId199" Type="http://schemas.openxmlformats.org/officeDocument/2006/relationships/image" Target="media/image196.jpg"/><Relationship Id="rId200" Type="http://schemas.openxmlformats.org/officeDocument/2006/relationships/image" Target="media/image197.jpg"/><Relationship Id="rId201" Type="http://schemas.openxmlformats.org/officeDocument/2006/relationships/image" Target="media/image198.jpg"/><Relationship Id="rId202" Type="http://schemas.openxmlformats.org/officeDocument/2006/relationships/image" Target="media/image199.jpg"/><Relationship Id="rId203" Type="http://schemas.openxmlformats.org/officeDocument/2006/relationships/image" Target="media/image200.jpg"/><Relationship Id="rId204" Type="http://schemas.openxmlformats.org/officeDocument/2006/relationships/image" Target="media/image201.jpg"/><Relationship Id="rId205" Type="http://schemas.openxmlformats.org/officeDocument/2006/relationships/image" Target="media/image202.jpg"/><Relationship Id="rId206" Type="http://schemas.openxmlformats.org/officeDocument/2006/relationships/image" Target="media/image203.jpg"/><Relationship Id="rId207" Type="http://schemas.openxmlformats.org/officeDocument/2006/relationships/image" Target="media/image204.jpg"/><Relationship Id="rId208" Type="http://schemas.openxmlformats.org/officeDocument/2006/relationships/footer" Target="footer14.xml"/><Relationship Id="rId209" Type="http://schemas.openxmlformats.org/officeDocument/2006/relationships/image" Target="media/image206.jpg"/><Relationship Id="rId210" Type="http://schemas.openxmlformats.org/officeDocument/2006/relationships/image" Target="media/image207.jpg"/><Relationship Id="rId211" Type="http://schemas.openxmlformats.org/officeDocument/2006/relationships/image" Target="media/image208.jpg"/><Relationship Id="rId212" Type="http://schemas.openxmlformats.org/officeDocument/2006/relationships/image" Target="media/image209.jpg"/><Relationship Id="rId213" Type="http://schemas.openxmlformats.org/officeDocument/2006/relationships/image" Target="media/image210.jpg"/><Relationship Id="rId214" Type="http://schemas.openxmlformats.org/officeDocument/2006/relationships/image" Target="media/image211.jpg"/><Relationship Id="rId215" Type="http://schemas.openxmlformats.org/officeDocument/2006/relationships/image" Target="media/image212.jpg"/><Relationship Id="rId216" Type="http://schemas.openxmlformats.org/officeDocument/2006/relationships/image" Target="media/image213.jpg"/><Relationship Id="rId217" Type="http://schemas.openxmlformats.org/officeDocument/2006/relationships/image" Target="media/image214.jpg"/><Relationship Id="rId218" Type="http://schemas.openxmlformats.org/officeDocument/2006/relationships/image" Target="media/image215.jpg"/><Relationship Id="rId219" Type="http://schemas.openxmlformats.org/officeDocument/2006/relationships/image" Target="media/image216.jpg"/><Relationship Id="rId220" Type="http://schemas.openxmlformats.org/officeDocument/2006/relationships/image" Target="media/image217.jpg"/><Relationship Id="rId221" Type="http://schemas.openxmlformats.org/officeDocument/2006/relationships/image" Target="media/image218.jpg"/><Relationship Id="rId222" Type="http://schemas.openxmlformats.org/officeDocument/2006/relationships/footer" Target="footer15.xml"/><Relationship Id="rId223" Type="http://schemas.openxmlformats.org/officeDocument/2006/relationships/image" Target="media/image220.jpg"/><Relationship Id="rId224" Type="http://schemas.openxmlformats.org/officeDocument/2006/relationships/image" Target="media/image221.jpg"/><Relationship Id="rId225" Type="http://schemas.openxmlformats.org/officeDocument/2006/relationships/image" Target="media/image222.jpg"/><Relationship Id="rId226" Type="http://schemas.openxmlformats.org/officeDocument/2006/relationships/image" Target="media/image223.jpg"/><Relationship Id="rId227" Type="http://schemas.openxmlformats.org/officeDocument/2006/relationships/image" Target="media/image224.jpg"/><Relationship Id="rId228" Type="http://schemas.openxmlformats.org/officeDocument/2006/relationships/image" Target="media/image225.jpg"/><Relationship Id="rId229" Type="http://schemas.openxmlformats.org/officeDocument/2006/relationships/image" Target="media/image226.jpg"/><Relationship Id="rId230" Type="http://schemas.openxmlformats.org/officeDocument/2006/relationships/image" Target="media/image227.jpg"/><Relationship Id="rId231" Type="http://schemas.openxmlformats.org/officeDocument/2006/relationships/image" Target="media/image228.jpg"/><Relationship Id="rId232" Type="http://schemas.openxmlformats.org/officeDocument/2006/relationships/image" Target="media/image229.jpg"/><Relationship Id="rId233" Type="http://schemas.openxmlformats.org/officeDocument/2006/relationships/image" Target="media/image230.jpg"/><Relationship Id="rId234" Type="http://schemas.openxmlformats.org/officeDocument/2006/relationships/footer" Target="footer16.xml"/><Relationship Id="rId235" Type="http://schemas.openxmlformats.org/officeDocument/2006/relationships/image" Target="media/image232.jpg"/><Relationship Id="rId236" Type="http://schemas.openxmlformats.org/officeDocument/2006/relationships/image" Target="media/image233.jpg"/><Relationship Id="rId237" Type="http://schemas.openxmlformats.org/officeDocument/2006/relationships/image" Target="media/image234.jpg"/><Relationship Id="rId238" Type="http://schemas.openxmlformats.org/officeDocument/2006/relationships/image" Target="media/image235.jpg"/><Relationship Id="rId239" Type="http://schemas.openxmlformats.org/officeDocument/2006/relationships/image" Target="media/image236.jpg"/><Relationship Id="rId240" Type="http://schemas.openxmlformats.org/officeDocument/2006/relationships/image" Target="media/image237.jpg"/><Relationship Id="rId241" Type="http://schemas.openxmlformats.org/officeDocument/2006/relationships/image" Target="media/image238.jpg"/><Relationship Id="rId242" Type="http://schemas.openxmlformats.org/officeDocument/2006/relationships/image" Target="media/image239.jpg"/><Relationship Id="rId243" Type="http://schemas.openxmlformats.org/officeDocument/2006/relationships/image" Target="media/image240.jpg"/><Relationship Id="rId244" Type="http://schemas.openxmlformats.org/officeDocument/2006/relationships/image" Target="media/image241.jpg"/><Relationship Id="rId245" Type="http://schemas.openxmlformats.org/officeDocument/2006/relationships/image" Target="media/image242.jpg"/><Relationship Id="rId246" Type="http://schemas.openxmlformats.org/officeDocument/2006/relationships/image" Target="media/image243.jpg"/><Relationship Id="rId247" Type="http://schemas.openxmlformats.org/officeDocument/2006/relationships/image" Target="media/image244.jpg"/><Relationship Id="rId248" Type="http://schemas.openxmlformats.org/officeDocument/2006/relationships/image" Target="media/image245.jpg"/><Relationship Id="rId249" Type="http://schemas.openxmlformats.org/officeDocument/2006/relationships/image" Target="media/image246.jpg"/><Relationship Id="rId250" Type="http://schemas.openxmlformats.org/officeDocument/2006/relationships/image" Target="media/image247.jpg"/><Relationship Id="rId251" Type="http://schemas.openxmlformats.org/officeDocument/2006/relationships/image" Target="media/image248.jpg"/><Relationship Id="rId252" Type="http://schemas.openxmlformats.org/officeDocument/2006/relationships/image" Target="media/image249.jpg"/><Relationship Id="rId253" Type="http://schemas.openxmlformats.org/officeDocument/2006/relationships/footer" Target="footer17.xml"/><Relationship Id="rId254" Type="http://schemas.openxmlformats.org/officeDocument/2006/relationships/image" Target="media/image251.jpg"/><Relationship Id="rId255" Type="http://schemas.openxmlformats.org/officeDocument/2006/relationships/image" Target="media/image252.jpg"/><Relationship Id="rId256" Type="http://schemas.openxmlformats.org/officeDocument/2006/relationships/image" Target="media/image253.jpg"/><Relationship Id="rId257" Type="http://schemas.openxmlformats.org/officeDocument/2006/relationships/image" Target="media/image254.jpg"/><Relationship Id="rId258" Type="http://schemas.openxmlformats.org/officeDocument/2006/relationships/image" Target="media/image255.jpg"/><Relationship Id="rId259" Type="http://schemas.openxmlformats.org/officeDocument/2006/relationships/image" Target="media/image256.jpg"/><Relationship Id="rId260" Type="http://schemas.openxmlformats.org/officeDocument/2006/relationships/image" Target="media/image257.jpg"/><Relationship Id="rId261" Type="http://schemas.openxmlformats.org/officeDocument/2006/relationships/image" Target="media/image258.jpg"/><Relationship Id="rId262" Type="http://schemas.openxmlformats.org/officeDocument/2006/relationships/image" Target="media/image259.jpg"/><Relationship Id="rId263" Type="http://schemas.openxmlformats.org/officeDocument/2006/relationships/image" Target="media/image260.jpg"/><Relationship Id="rId264" Type="http://schemas.openxmlformats.org/officeDocument/2006/relationships/image" Target="media/image261.jpg"/><Relationship Id="rId265" Type="http://schemas.openxmlformats.org/officeDocument/2006/relationships/image" Target="media/image262.jpg"/><Relationship Id="rId266" Type="http://schemas.openxmlformats.org/officeDocument/2006/relationships/image" Target="media/image263.jpg"/><Relationship Id="rId267" Type="http://schemas.openxmlformats.org/officeDocument/2006/relationships/footer" Target="footer18.xml"/><Relationship Id="rId268" Type="http://schemas.openxmlformats.org/officeDocument/2006/relationships/image" Target="media/image265.jpg"/><Relationship Id="rId269" Type="http://schemas.openxmlformats.org/officeDocument/2006/relationships/image" Target="media/image266.jpg"/><Relationship Id="rId270" Type="http://schemas.openxmlformats.org/officeDocument/2006/relationships/image" Target="media/image267.jpg"/><Relationship Id="rId271" Type="http://schemas.openxmlformats.org/officeDocument/2006/relationships/image" Target="media/image268.jpg"/><Relationship Id="rId272" Type="http://schemas.openxmlformats.org/officeDocument/2006/relationships/image" Target="media/image269.jpg"/><Relationship Id="rId273" Type="http://schemas.openxmlformats.org/officeDocument/2006/relationships/image" Target="media/image270.jpg"/><Relationship Id="rId274" Type="http://schemas.openxmlformats.org/officeDocument/2006/relationships/image" Target="media/image271.jpg"/><Relationship Id="rId275" Type="http://schemas.openxmlformats.org/officeDocument/2006/relationships/image" Target="media/image272.jpg"/><Relationship Id="rId276" Type="http://schemas.openxmlformats.org/officeDocument/2006/relationships/image" Target="media/image273.jpg"/><Relationship Id="rId277" Type="http://schemas.openxmlformats.org/officeDocument/2006/relationships/image" Target="media/image274.jpg"/><Relationship Id="rId278" Type="http://schemas.openxmlformats.org/officeDocument/2006/relationships/image" Target="media/image275.jpg"/><Relationship Id="rId279" Type="http://schemas.openxmlformats.org/officeDocument/2006/relationships/footer" Target="footer19.xml"/><Relationship Id="rId280" Type="http://schemas.openxmlformats.org/officeDocument/2006/relationships/image" Target="media/image277.jpg"/><Relationship Id="rId281" Type="http://schemas.openxmlformats.org/officeDocument/2006/relationships/image" Target="media/image278.jpg"/><Relationship Id="rId282" Type="http://schemas.openxmlformats.org/officeDocument/2006/relationships/image" Target="media/image279.jpg"/><Relationship Id="rId283" Type="http://schemas.openxmlformats.org/officeDocument/2006/relationships/image" Target="media/image280.jpg"/><Relationship Id="rId284" Type="http://schemas.openxmlformats.org/officeDocument/2006/relationships/image" Target="media/image281.jpg"/><Relationship Id="rId285" Type="http://schemas.openxmlformats.org/officeDocument/2006/relationships/image" Target="media/image282.jpg"/><Relationship Id="rId286" Type="http://schemas.openxmlformats.org/officeDocument/2006/relationships/image" Target="media/image283.jpg"/><Relationship Id="rId287" Type="http://schemas.openxmlformats.org/officeDocument/2006/relationships/image" Target="media/image284.jpg"/><Relationship Id="rId288" Type="http://schemas.openxmlformats.org/officeDocument/2006/relationships/image" Target="media/image285.jpg"/><Relationship Id="rId289" Type="http://schemas.openxmlformats.org/officeDocument/2006/relationships/image" Target="media/image286.jpg"/><Relationship Id="rId290" Type="http://schemas.openxmlformats.org/officeDocument/2006/relationships/image" Target="media/image287.jpg"/><Relationship Id="rId291" Type="http://schemas.openxmlformats.org/officeDocument/2006/relationships/image" Target="media/image288.jpg"/><Relationship Id="rId292" Type="http://schemas.openxmlformats.org/officeDocument/2006/relationships/image" Target="media/image289.jpg"/><Relationship Id="rId293" Type="http://schemas.openxmlformats.org/officeDocument/2006/relationships/image" Target="media/image290.jpg"/><Relationship Id="rId294" Type="http://schemas.openxmlformats.org/officeDocument/2006/relationships/image" Target="media/image291.jpg"/><Relationship Id="rId295" Type="http://schemas.openxmlformats.org/officeDocument/2006/relationships/image" Target="media/image292.jpg"/><Relationship Id="rId296" Type="http://schemas.openxmlformats.org/officeDocument/2006/relationships/image" Target="media/image293.jpg"/><Relationship Id="rId297" Type="http://schemas.openxmlformats.org/officeDocument/2006/relationships/footer" Target="footer20.xml"/><Relationship Id="rId298" Type="http://schemas.openxmlformats.org/officeDocument/2006/relationships/image" Target="media/image295.jpg"/><Relationship Id="rId299" Type="http://schemas.openxmlformats.org/officeDocument/2006/relationships/image" Target="media/image296.jpg"/><Relationship Id="rId300" Type="http://schemas.openxmlformats.org/officeDocument/2006/relationships/image" Target="media/image297.jpg"/><Relationship Id="rId301" Type="http://schemas.openxmlformats.org/officeDocument/2006/relationships/image" Target="media/image298.jpg"/><Relationship Id="rId302" Type="http://schemas.openxmlformats.org/officeDocument/2006/relationships/image" Target="media/image299.jpg"/><Relationship Id="rId303" Type="http://schemas.openxmlformats.org/officeDocument/2006/relationships/image" Target="media/image300.jpg"/><Relationship Id="rId304" Type="http://schemas.openxmlformats.org/officeDocument/2006/relationships/image" Target="media/image301.jpg"/><Relationship Id="rId305" Type="http://schemas.openxmlformats.org/officeDocument/2006/relationships/image" Target="media/image302.jpg"/><Relationship Id="rId306" Type="http://schemas.openxmlformats.org/officeDocument/2006/relationships/image" Target="media/image303.jpg"/><Relationship Id="rId307" Type="http://schemas.openxmlformats.org/officeDocument/2006/relationships/image" Target="media/image304.jpg"/><Relationship Id="rId308" Type="http://schemas.openxmlformats.org/officeDocument/2006/relationships/image" Target="media/image305.jpg"/><Relationship Id="rId309" Type="http://schemas.openxmlformats.org/officeDocument/2006/relationships/image" Target="media/image306.jpg"/><Relationship Id="rId310" Type="http://schemas.openxmlformats.org/officeDocument/2006/relationships/footer" Target="footer21.xml"/><Relationship Id="rId311" Type="http://schemas.openxmlformats.org/officeDocument/2006/relationships/image" Target="media/image308.jpg"/><Relationship Id="rId312" Type="http://schemas.openxmlformats.org/officeDocument/2006/relationships/image" Target="media/image309.jpg"/><Relationship Id="rId313" Type="http://schemas.openxmlformats.org/officeDocument/2006/relationships/image" Target="media/image310.jpg"/><Relationship Id="rId314" Type="http://schemas.openxmlformats.org/officeDocument/2006/relationships/image" Target="media/image311.jpg"/><Relationship Id="rId315" Type="http://schemas.openxmlformats.org/officeDocument/2006/relationships/image" Target="media/image312.jpg"/><Relationship Id="rId316" Type="http://schemas.openxmlformats.org/officeDocument/2006/relationships/image" Target="media/image313.jpg"/><Relationship Id="rId317" Type="http://schemas.openxmlformats.org/officeDocument/2006/relationships/image" Target="media/image314.jpg"/><Relationship Id="rId318" Type="http://schemas.openxmlformats.org/officeDocument/2006/relationships/image" Target="media/image315.jpg"/><Relationship Id="rId319" Type="http://schemas.openxmlformats.org/officeDocument/2006/relationships/image" Target="media/image316.jpg"/><Relationship Id="rId320" Type="http://schemas.openxmlformats.org/officeDocument/2006/relationships/image" Target="media/image317.jpg"/><Relationship Id="rId321" Type="http://schemas.openxmlformats.org/officeDocument/2006/relationships/footer" Target="footer22.xml"/><Relationship Id="rId322" Type="http://schemas.openxmlformats.org/officeDocument/2006/relationships/image" Target="media/image319.jpg"/><Relationship Id="rId323" Type="http://schemas.openxmlformats.org/officeDocument/2006/relationships/image" Target="media/image320.jpg"/><Relationship Id="rId324" Type="http://schemas.openxmlformats.org/officeDocument/2006/relationships/image" Target="media/image321.jpg"/><Relationship Id="rId325" Type="http://schemas.openxmlformats.org/officeDocument/2006/relationships/image" Target="media/image322.jpg"/><Relationship Id="rId326" Type="http://schemas.openxmlformats.org/officeDocument/2006/relationships/image" Target="media/image323.jpg"/><Relationship Id="rId327" Type="http://schemas.openxmlformats.org/officeDocument/2006/relationships/image" Target="media/image324.jpg"/><Relationship Id="rId328" Type="http://schemas.openxmlformats.org/officeDocument/2006/relationships/image" Target="media/image325.jpg"/><Relationship Id="rId329" Type="http://schemas.openxmlformats.org/officeDocument/2006/relationships/image" Target="media/image326.jpg"/><Relationship Id="rId330" Type="http://schemas.openxmlformats.org/officeDocument/2006/relationships/image" Target="media/image327.jpg"/><Relationship Id="rId331" Type="http://schemas.openxmlformats.org/officeDocument/2006/relationships/image" Target="media/image328.jpg"/><Relationship Id="rId332" Type="http://schemas.openxmlformats.org/officeDocument/2006/relationships/image" Target="media/image329.jpg"/><Relationship Id="rId333" Type="http://schemas.openxmlformats.org/officeDocument/2006/relationships/image" Target="media/image330.jpg"/><Relationship Id="rId334" Type="http://schemas.openxmlformats.org/officeDocument/2006/relationships/image" Target="media/image331.jpg"/><Relationship Id="rId335" Type="http://schemas.openxmlformats.org/officeDocument/2006/relationships/image" Target="media/image332.jpg"/><Relationship Id="rId336" Type="http://schemas.openxmlformats.org/officeDocument/2006/relationships/image" Target="media/image333.jpg"/><Relationship Id="rId337" Type="http://schemas.openxmlformats.org/officeDocument/2006/relationships/image" Target="media/image334.jpg"/><Relationship Id="rId338" Type="http://schemas.openxmlformats.org/officeDocument/2006/relationships/image" Target="media/image335.jpg"/><Relationship Id="rId339" Type="http://schemas.openxmlformats.org/officeDocument/2006/relationships/footer" Target="footer23.xml"/><Relationship Id="rId340" Type="http://schemas.openxmlformats.org/officeDocument/2006/relationships/image" Target="media/image337.jpg"/><Relationship Id="rId341" Type="http://schemas.openxmlformats.org/officeDocument/2006/relationships/image" Target="media/image338.jpg"/><Relationship Id="rId342" Type="http://schemas.openxmlformats.org/officeDocument/2006/relationships/image" Target="media/image339.jpg"/><Relationship Id="rId343" Type="http://schemas.openxmlformats.org/officeDocument/2006/relationships/image" Target="media/image340.jpg"/><Relationship Id="rId344" Type="http://schemas.openxmlformats.org/officeDocument/2006/relationships/image" Target="media/image341.jpg"/><Relationship Id="rId345" Type="http://schemas.openxmlformats.org/officeDocument/2006/relationships/image" Target="media/image342.jpg"/><Relationship Id="rId346" Type="http://schemas.openxmlformats.org/officeDocument/2006/relationships/image" Target="media/image343.jpg"/><Relationship Id="rId347" Type="http://schemas.openxmlformats.org/officeDocument/2006/relationships/image" Target="media/image344.jpg"/><Relationship Id="rId348" Type="http://schemas.openxmlformats.org/officeDocument/2006/relationships/image" Target="media/image345.jpg"/><Relationship Id="rId349" Type="http://schemas.openxmlformats.org/officeDocument/2006/relationships/image" Target="media/image346.jpg"/><Relationship Id="rId350" Type="http://schemas.openxmlformats.org/officeDocument/2006/relationships/image" Target="media/image347.jpg"/><Relationship Id="rId351" Type="http://schemas.openxmlformats.org/officeDocument/2006/relationships/image" Target="media/image348.jpg"/><Relationship Id="rId352" Type="http://schemas.openxmlformats.org/officeDocument/2006/relationships/image" Target="media/image349.jpg"/><Relationship Id="rId353" Type="http://schemas.openxmlformats.org/officeDocument/2006/relationships/footer" Target="footer24.xml"/><Relationship Id="rId354" Type="http://schemas.openxmlformats.org/officeDocument/2006/relationships/image" Target="media/image351.jpg"/><Relationship Id="rId355" Type="http://schemas.openxmlformats.org/officeDocument/2006/relationships/image" Target="media/image352.jpg"/><Relationship Id="rId356" Type="http://schemas.openxmlformats.org/officeDocument/2006/relationships/image" Target="media/image353.jpg"/><Relationship Id="rId357" Type="http://schemas.openxmlformats.org/officeDocument/2006/relationships/image" Target="media/image354.jpg"/><Relationship Id="rId358" Type="http://schemas.openxmlformats.org/officeDocument/2006/relationships/image" Target="media/image355.jpg"/><Relationship Id="rId359" Type="http://schemas.openxmlformats.org/officeDocument/2006/relationships/image" Target="media/image356.jpg"/><Relationship Id="rId360" Type="http://schemas.openxmlformats.org/officeDocument/2006/relationships/image" Target="media/image357.jpg"/><Relationship Id="rId361" Type="http://schemas.openxmlformats.org/officeDocument/2006/relationships/image" Target="media/image358.jpg"/><Relationship Id="rId362" Type="http://schemas.openxmlformats.org/officeDocument/2006/relationships/image" Target="media/image359.jpg"/><Relationship Id="rId363" Type="http://schemas.openxmlformats.org/officeDocument/2006/relationships/image" Target="media/image360.jpg"/><Relationship Id="rId364" Type="http://schemas.openxmlformats.org/officeDocument/2006/relationships/image" Target="media/image361.jpg"/><Relationship Id="rId365" Type="http://schemas.openxmlformats.org/officeDocument/2006/relationships/image" Target="media/image362.jpg"/><Relationship Id="rId366" Type="http://schemas.openxmlformats.org/officeDocument/2006/relationships/footer" Target="footer25.xml"/><Relationship Id="rId367" Type="http://schemas.openxmlformats.org/officeDocument/2006/relationships/image" Target="media/image364.jpg"/><Relationship Id="rId368" Type="http://schemas.openxmlformats.org/officeDocument/2006/relationships/image" Target="media/image365.jpg"/><Relationship Id="rId369" Type="http://schemas.openxmlformats.org/officeDocument/2006/relationships/image" Target="media/image366.jpg"/><Relationship Id="rId370" Type="http://schemas.openxmlformats.org/officeDocument/2006/relationships/image" Target="media/image367.jpg"/><Relationship Id="rId371" Type="http://schemas.openxmlformats.org/officeDocument/2006/relationships/image" Target="media/image368.jpg"/><Relationship Id="rId372" Type="http://schemas.openxmlformats.org/officeDocument/2006/relationships/image" Target="media/image369.jpg"/><Relationship Id="rId373" Type="http://schemas.openxmlformats.org/officeDocument/2006/relationships/image" Target="media/image370.jpg"/><Relationship Id="rId374" Type="http://schemas.openxmlformats.org/officeDocument/2006/relationships/image" Target="media/image371.jpg"/><Relationship Id="rId375" Type="http://schemas.openxmlformats.org/officeDocument/2006/relationships/image" Target="media/image372.jpg"/><Relationship Id="rId376" Type="http://schemas.openxmlformats.org/officeDocument/2006/relationships/image" Target="media/image373.jpg"/><Relationship Id="rId377" Type="http://schemas.openxmlformats.org/officeDocument/2006/relationships/image" Target="media/image374.jpg"/><Relationship Id="rId378" Type="http://schemas.openxmlformats.org/officeDocument/2006/relationships/image" Target="media/image375.jpg"/><Relationship Id="rId379" Type="http://schemas.openxmlformats.org/officeDocument/2006/relationships/image" Target="media/image376.jpg"/><Relationship Id="rId380" Type="http://schemas.openxmlformats.org/officeDocument/2006/relationships/image" Target="media/image377.jpg"/><Relationship Id="rId381" Type="http://schemas.openxmlformats.org/officeDocument/2006/relationships/image" Target="media/image378.jpg"/><Relationship Id="rId382" Type="http://schemas.openxmlformats.org/officeDocument/2006/relationships/image" Target="media/image379.jpg"/><Relationship Id="rId383" Type="http://schemas.openxmlformats.org/officeDocument/2006/relationships/footer" Target="footer26.xml"/><Relationship Id="rId384" Type="http://schemas.openxmlformats.org/officeDocument/2006/relationships/image" Target="media/image381.jpg"/><Relationship Id="rId385" Type="http://schemas.openxmlformats.org/officeDocument/2006/relationships/image" Target="media/image382.jpg"/><Relationship Id="rId386" Type="http://schemas.openxmlformats.org/officeDocument/2006/relationships/image" Target="media/image383.jpg"/><Relationship Id="rId387" Type="http://schemas.openxmlformats.org/officeDocument/2006/relationships/image" Target="media/image384.jpg"/><Relationship Id="rId388" Type="http://schemas.openxmlformats.org/officeDocument/2006/relationships/image" Target="media/image385.jpg"/><Relationship Id="rId389" Type="http://schemas.openxmlformats.org/officeDocument/2006/relationships/image" Target="media/image386.jpg"/><Relationship Id="rId390" Type="http://schemas.openxmlformats.org/officeDocument/2006/relationships/image" Target="media/image387.jpg"/><Relationship Id="rId391" Type="http://schemas.openxmlformats.org/officeDocument/2006/relationships/image" Target="media/image388.jpg"/><Relationship Id="rId392" Type="http://schemas.openxmlformats.org/officeDocument/2006/relationships/image" Target="media/image389.jpg"/><Relationship Id="rId393" Type="http://schemas.openxmlformats.org/officeDocument/2006/relationships/image" Target="media/image390.jpg"/><Relationship Id="rId394" Type="http://schemas.openxmlformats.org/officeDocument/2006/relationships/image" Target="media/image391.jpg"/><Relationship Id="rId395" Type="http://schemas.openxmlformats.org/officeDocument/2006/relationships/image" Target="media/image392.jpg"/><Relationship Id="rId396" Type="http://schemas.openxmlformats.org/officeDocument/2006/relationships/image" Target="media/image393.jpg"/><Relationship Id="rId397" Type="http://schemas.openxmlformats.org/officeDocument/2006/relationships/image" Target="media/image394.jpg"/><Relationship Id="rId398" Type="http://schemas.openxmlformats.org/officeDocument/2006/relationships/footer" Target="footer27.xml"/><Relationship Id="rId399" Type="http://schemas.openxmlformats.org/officeDocument/2006/relationships/image" Target="media/image396.jpg"/><Relationship Id="rId400" Type="http://schemas.openxmlformats.org/officeDocument/2006/relationships/image" Target="media/image397.jpg"/><Relationship Id="rId401" Type="http://schemas.openxmlformats.org/officeDocument/2006/relationships/image" Target="media/image398.jpg"/><Relationship Id="rId402" Type="http://schemas.openxmlformats.org/officeDocument/2006/relationships/image" Target="media/image399.jpg"/><Relationship Id="rId403" Type="http://schemas.openxmlformats.org/officeDocument/2006/relationships/image" Target="media/image400.jpg"/><Relationship Id="rId404" Type="http://schemas.openxmlformats.org/officeDocument/2006/relationships/image" Target="media/image401.jpg"/><Relationship Id="rId405" Type="http://schemas.openxmlformats.org/officeDocument/2006/relationships/image" Target="media/image402.jpg"/><Relationship Id="rId406" Type="http://schemas.openxmlformats.org/officeDocument/2006/relationships/image" Target="media/image403.jpg"/><Relationship Id="rId407" Type="http://schemas.openxmlformats.org/officeDocument/2006/relationships/image" Target="media/image404.jpg"/><Relationship Id="rId408" Type="http://schemas.openxmlformats.org/officeDocument/2006/relationships/image" Target="media/image405.jpg"/><Relationship Id="rId409" Type="http://schemas.openxmlformats.org/officeDocument/2006/relationships/image" Target="media/image406.jpg"/><Relationship Id="rId410" Type="http://schemas.openxmlformats.org/officeDocument/2006/relationships/image" Target="media/image407.jpg"/><Relationship Id="rId411" Type="http://schemas.openxmlformats.org/officeDocument/2006/relationships/image" Target="media/image408.jpg"/><Relationship Id="rId412" Type="http://schemas.openxmlformats.org/officeDocument/2006/relationships/image" Target="media/image409.jpg"/><Relationship Id="rId413" Type="http://schemas.openxmlformats.org/officeDocument/2006/relationships/image" Target="media/image410.jpg"/><Relationship Id="rId414" Type="http://schemas.openxmlformats.org/officeDocument/2006/relationships/image" Target="media/image411.jpg"/><Relationship Id="rId415" Type="http://schemas.openxmlformats.org/officeDocument/2006/relationships/image" Target="media/image412.jpg"/><Relationship Id="rId416" Type="http://schemas.openxmlformats.org/officeDocument/2006/relationships/image" Target="media/image413.jpg"/><Relationship Id="rId417" Type="http://schemas.openxmlformats.org/officeDocument/2006/relationships/image" Target="media/image414.jpg"/><Relationship Id="rId418" Type="http://schemas.openxmlformats.org/officeDocument/2006/relationships/image" Target="media/image415.jpg"/><Relationship Id="rId419" Type="http://schemas.openxmlformats.org/officeDocument/2006/relationships/image" Target="media/image416.jpg"/><Relationship Id="rId420" Type="http://schemas.openxmlformats.org/officeDocument/2006/relationships/footer" Target="footer28.xml"/><Relationship Id="rId421" Type="http://schemas.openxmlformats.org/officeDocument/2006/relationships/image" Target="media/image418.jpg"/><Relationship Id="rId422" Type="http://schemas.openxmlformats.org/officeDocument/2006/relationships/image" Target="media/image419.jpg"/><Relationship Id="rId423" Type="http://schemas.openxmlformats.org/officeDocument/2006/relationships/image" Target="media/image420.jpg"/><Relationship Id="rId424" Type="http://schemas.openxmlformats.org/officeDocument/2006/relationships/image" Target="media/image421.jpg"/><Relationship Id="rId425" Type="http://schemas.openxmlformats.org/officeDocument/2006/relationships/image" Target="media/image422.jpg"/></Relationships>

</file>

<file path=word/_rels/footer1.xml.rels><?xml version="1.0" encoding="UTF-8" standalone="yes"?>
<Relationships xmlns="http://schemas.openxmlformats.org/package/2006/relationships"><Relationship Id="rId1" Type="http://schemas.openxmlformats.org/officeDocument/2006/relationships/image" Target="media/image3.jpg"/></Relationships>

</file>

<file path=word/_rels/footer11.xml.rels><?xml version="1.0" encoding="UTF-8" standalone="yes"?>
<Relationships xmlns="http://schemas.openxmlformats.org/package/2006/relationships"><Relationship Id="rId1" Type="http://schemas.openxmlformats.org/officeDocument/2006/relationships/image" Target="media/image150.jpg"/></Relationships>

</file>

<file path=word/_rels/footer12.xml.rels><?xml version="1.0" encoding="UTF-8" standalone="yes"?>
<Relationships xmlns="http://schemas.openxmlformats.org/package/2006/relationships"><Relationship Id="rId1" Type="http://schemas.openxmlformats.org/officeDocument/2006/relationships/image" Target="media/image168.jpg"/></Relationships>

</file>

<file path=word/_rels/footer13.xml.rels><?xml version="1.0" encoding="UTF-8" standalone="yes"?>
<Relationships xmlns="http://schemas.openxmlformats.org/package/2006/relationships"><Relationship Id="rId1" Type="http://schemas.openxmlformats.org/officeDocument/2006/relationships/image" Target="media/image181.jpg"/></Relationships>

</file>

<file path=word/_rels/footer14.xml.rels><?xml version="1.0" encoding="UTF-8" standalone="yes"?>
<Relationships xmlns="http://schemas.openxmlformats.org/package/2006/relationships"><Relationship Id="rId1" Type="http://schemas.openxmlformats.org/officeDocument/2006/relationships/image" Target="media/image205.jpg"/></Relationships>

</file>

<file path=word/_rels/footer15.xml.rels><?xml version="1.0" encoding="UTF-8" standalone="yes"?>
<Relationships xmlns="http://schemas.openxmlformats.org/package/2006/relationships"><Relationship Id="rId1" Type="http://schemas.openxmlformats.org/officeDocument/2006/relationships/image" Target="media/image219.jpg"/></Relationships>

</file>

<file path=word/_rels/footer16.xml.rels><?xml version="1.0" encoding="UTF-8" standalone="yes"?>
<Relationships xmlns="http://schemas.openxmlformats.org/package/2006/relationships"><Relationship Id="rId1" Type="http://schemas.openxmlformats.org/officeDocument/2006/relationships/image" Target="media/image231.jpg"/></Relationships>

</file>

<file path=word/_rels/footer17.xml.rels><?xml version="1.0" encoding="UTF-8" standalone="yes"?>
<Relationships xmlns="http://schemas.openxmlformats.org/package/2006/relationships"><Relationship Id="rId1" Type="http://schemas.openxmlformats.org/officeDocument/2006/relationships/image" Target="media/image250.jpg"/></Relationships>

</file>

<file path=word/_rels/footer18.xml.rels><?xml version="1.0" encoding="UTF-8" standalone="yes"?>
<Relationships xmlns="http://schemas.openxmlformats.org/package/2006/relationships"><Relationship Id="rId1" Type="http://schemas.openxmlformats.org/officeDocument/2006/relationships/image" Target="media/image264.jpg"/></Relationships>

</file>

<file path=word/_rels/footer19.xml.rels><?xml version="1.0" encoding="UTF-8" standalone="yes"?>
<Relationships xmlns="http://schemas.openxmlformats.org/package/2006/relationships"><Relationship Id="rId1" Type="http://schemas.openxmlformats.org/officeDocument/2006/relationships/image" Target="media/image276.jpg"/></Relationships>

</file>

<file path=word/_rels/footer2.xml.rels><?xml version="1.0" encoding="UTF-8" standalone="yes"?>
<Relationships xmlns="http://schemas.openxmlformats.org/package/2006/relationships"><Relationship Id="rId1" Type="http://schemas.openxmlformats.org/officeDocument/2006/relationships/image" Target="media/image14.jpg"/></Relationships>

</file>

<file path=word/_rels/footer20.xml.rels><?xml version="1.0" encoding="UTF-8" standalone="yes"?>
<Relationships xmlns="http://schemas.openxmlformats.org/package/2006/relationships"><Relationship Id="rId1" Type="http://schemas.openxmlformats.org/officeDocument/2006/relationships/image" Target="media/image294.jpg"/></Relationships>

</file>

<file path=word/_rels/footer21.xml.rels><?xml version="1.0" encoding="UTF-8" standalone="yes"?>
<Relationships xmlns="http://schemas.openxmlformats.org/package/2006/relationships"><Relationship Id="rId1" Type="http://schemas.openxmlformats.org/officeDocument/2006/relationships/image" Target="media/image307.jpg"/></Relationships>

</file>

<file path=word/_rels/footer22.xml.rels><?xml version="1.0" encoding="UTF-8" standalone="yes"?>
<Relationships xmlns="http://schemas.openxmlformats.org/package/2006/relationships"><Relationship Id="rId1" Type="http://schemas.openxmlformats.org/officeDocument/2006/relationships/image" Target="media/image318.jpg"/></Relationships>

</file>

<file path=word/_rels/footer23.xml.rels><?xml version="1.0" encoding="UTF-8" standalone="yes"?>
<Relationships xmlns="http://schemas.openxmlformats.org/package/2006/relationships"><Relationship Id="rId1" Type="http://schemas.openxmlformats.org/officeDocument/2006/relationships/image" Target="media/image336.jpg"/></Relationships>

</file>

<file path=word/_rels/footer24.xml.rels><?xml version="1.0" encoding="UTF-8" standalone="yes"?>
<Relationships xmlns="http://schemas.openxmlformats.org/package/2006/relationships"><Relationship Id="rId1" Type="http://schemas.openxmlformats.org/officeDocument/2006/relationships/image" Target="media/image350.jpg"/></Relationships>

</file>

<file path=word/_rels/footer25.xml.rels><?xml version="1.0" encoding="UTF-8" standalone="yes"?>
<Relationships xmlns="http://schemas.openxmlformats.org/package/2006/relationships"><Relationship Id="rId1" Type="http://schemas.openxmlformats.org/officeDocument/2006/relationships/image" Target="media/image363.jpg"/></Relationships>

</file>

<file path=word/_rels/footer26.xml.rels><?xml version="1.0" encoding="UTF-8" standalone="yes"?>
<Relationships xmlns="http://schemas.openxmlformats.org/package/2006/relationships"><Relationship Id="rId1" Type="http://schemas.openxmlformats.org/officeDocument/2006/relationships/image" Target="media/image380.jpg"/></Relationships>

</file>

<file path=word/_rels/footer27.xml.rels><?xml version="1.0" encoding="UTF-8" standalone="yes"?>
<Relationships xmlns="http://schemas.openxmlformats.org/package/2006/relationships"><Relationship Id="rId1" Type="http://schemas.openxmlformats.org/officeDocument/2006/relationships/image" Target="media/image395.jpg"/></Relationships>

</file>

<file path=word/_rels/footer28.xml.rels><?xml version="1.0" encoding="UTF-8" standalone="yes"?>
<Relationships xmlns="http://schemas.openxmlformats.org/package/2006/relationships"><Relationship Id="rId1" Type="http://schemas.openxmlformats.org/officeDocument/2006/relationships/image" Target="media/image417.jpg"/></Relationships>

</file>

<file path=word/_rels/footer3.xml.rels><?xml version="1.0" encoding="UTF-8" standalone="yes"?>
<Relationships xmlns="http://schemas.openxmlformats.org/package/2006/relationships"><Relationship Id="rId1" Type="http://schemas.openxmlformats.org/officeDocument/2006/relationships/image" Target="media/image22.jpg"/></Relationships>

</file>

<file path=word/_rels/footer4.xml.rels><?xml version="1.0" encoding="UTF-8" standalone="yes"?>
<Relationships xmlns="http://schemas.openxmlformats.org/package/2006/relationships"><Relationship Id="rId1" Type="http://schemas.openxmlformats.org/officeDocument/2006/relationships/image" Target="media/image30.jpg"/></Relationships>

</file>

<file path=word/_rels/footer5.xml.rels><?xml version="1.0" encoding="UTF-8" standalone="yes"?>
<Relationships xmlns="http://schemas.openxmlformats.org/package/2006/relationships"><Relationship Id="rId1" Type="http://schemas.openxmlformats.org/officeDocument/2006/relationships/image" Target="media/image51.jpg"/></Relationships>

</file>

<file path=word/_rels/footer6.xml.rels><?xml version="1.0" encoding="UTF-8" standalone="yes"?>
<Relationships xmlns="http://schemas.openxmlformats.org/package/2006/relationships"><Relationship Id="rId1" Type="http://schemas.openxmlformats.org/officeDocument/2006/relationships/image" Target="media/image59.jpg"/></Relationships>

</file>

<file path=word/_rels/footer7.xml.rels><?xml version="1.0" encoding="UTF-8" standalone="yes"?>
<Relationships xmlns="http://schemas.openxmlformats.org/package/2006/relationships"><Relationship Id="rId1" Type="http://schemas.openxmlformats.org/officeDocument/2006/relationships/image" Target="media/image78.jpg"/></Relationships>

</file>

<file path=word/_rels/footer8.xml.rels><?xml version="1.0" encoding="UTF-8" standalone="yes"?>
<Relationships xmlns="http://schemas.openxmlformats.org/package/2006/relationships"><Relationship Id="rId1" Type="http://schemas.openxmlformats.org/officeDocument/2006/relationships/image" Target="media/image98.jpg"/></Relationships>

</file>

<file path=word/_rels/footer9.xml.rels><?xml version="1.0" encoding="UTF-8" standalone="yes"?>
<Relationships xmlns="http://schemas.openxmlformats.org/package/2006/relationships"><Relationship Id="rId1" Type="http://schemas.openxmlformats.org/officeDocument/2006/relationships/image" Target="media/image111.jpg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